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1"/>
          <w:sz w:val="24"/>
          <w:szCs w:val="24"/>
          <w:lang w:val="af-ZA" w:eastAsia="zh-CN"/>
        </w:rPr>
        <w:id w:val="-1894649906"/>
        <w:docPartObj>
          <w:docPartGallery w:val="Cover Pages"/>
          <w:docPartUnique/>
        </w:docPartObj>
      </w:sdtPr>
      <w:sdtEndPr>
        <w:rPr>
          <w:rFonts w:ascii="Calibri" w:eastAsia="Times New Roman" w:hAnsi="Calibri" w:cs="Arial"/>
          <w:caps w:val="0"/>
        </w:rPr>
      </w:sdtEndPr>
      <w:sdtContent>
        <w:tbl>
          <w:tblPr>
            <w:tblW w:w="5000" w:type="pct"/>
            <w:jc w:val="center"/>
            <w:tblLook w:val="04A0" w:firstRow="1" w:lastRow="0" w:firstColumn="1" w:lastColumn="0" w:noHBand="0" w:noVBand="1"/>
          </w:tblPr>
          <w:tblGrid>
            <w:gridCol w:w="9855"/>
          </w:tblGrid>
          <w:tr w:rsidR="0078460B" w:rsidRPr="00036E23">
            <w:trPr>
              <w:trHeight w:val="2880"/>
              <w:jc w:val="center"/>
            </w:trPr>
            <w:sdt>
              <w:sdtPr>
                <w:rPr>
                  <w:rFonts w:asciiTheme="majorHAnsi" w:eastAsiaTheme="majorEastAsia" w:hAnsiTheme="majorHAnsi" w:cstheme="majorBidi"/>
                  <w:caps/>
                  <w:kern w:val="1"/>
                  <w:sz w:val="24"/>
                  <w:szCs w:val="24"/>
                  <w:lang w:val="af-ZA" w:eastAsia="zh-CN"/>
                </w:rPr>
                <w:id w:val="897090246"/>
                <w:picture/>
              </w:sdtPr>
              <w:sdtEndPr>
                <w:rPr>
                  <w:kern w:val="0"/>
                  <w:sz w:val="22"/>
                  <w:szCs w:val="22"/>
                  <w:lang w:eastAsia="en-US"/>
                </w:rPr>
              </w:sdtEndPr>
              <w:sdtContent>
                <w:tc>
                  <w:tcPr>
                    <w:tcW w:w="5000" w:type="pct"/>
                  </w:tcPr>
                  <w:p w:rsidR="0078460B" w:rsidRPr="00036E23" w:rsidRDefault="00B637B0" w:rsidP="00E9352F">
                    <w:pPr>
                      <w:pStyle w:val="NoSpacing"/>
                      <w:rPr>
                        <w:rFonts w:asciiTheme="majorHAnsi" w:eastAsiaTheme="majorEastAsia" w:hAnsiTheme="majorHAnsi" w:cstheme="majorBidi"/>
                        <w:caps/>
                        <w:lang w:val="af-ZA"/>
                      </w:rPr>
                    </w:pPr>
                    <w:r w:rsidRPr="00036E23">
                      <w:rPr>
                        <w:rFonts w:asciiTheme="majorHAnsi" w:eastAsiaTheme="majorEastAsia" w:hAnsiTheme="majorHAnsi" w:cstheme="majorBidi"/>
                        <w:caps/>
                        <w:noProof/>
                        <w:lang w:val="en-ZA" w:eastAsia="en-ZA"/>
                      </w:rPr>
                      <w:drawing>
                        <wp:inline distT="0" distB="0" distL="0" distR="0">
                          <wp:extent cx="3270566" cy="1295400"/>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79494" cy="1298936"/>
                                  </a:xfrm>
                                  <a:prstGeom prst="rect">
                                    <a:avLst/>
                                  </a:prstGeom>
                                  <a:noFill/>
                                  <a:ln>
                                    <a:noFill/>
                                  </a:ln>
                                </pic:spPr>
                              </pic:pic>
                            </a:graphicData>
                          </a:graphic>
                        </wp:inline>
                      </w:drawing>
                    </w:r>
                  </w:p>
                </w:tc>
              </w:sdtContent>
            </w:sdt>
          </w:tr>
          <w:tr w:rsidR="0078460B" w:rsidRPr="00036E23" w:rsidTr="00566E76">
            <w:trPr>
              <w:trHeight w:val="1440"/>
              <w:jc w:val="center"/>
            </w:trPr>
            <w:sdt>
              <w:sdtPr>
                <w:rPr>
                  <w:rFonts w:asciiTheme="majorHAnsi" w:eastAsiaTheme="majorEastAsia" w:hAnsiTheme="majorHAnsi" w:cstheme="majorBidi"/>
                  <w:sz w:val="80"/>
                  <w:szCs w:val="80"/>
                  <w:lang w:val="af-ZA"/>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thinThickSmallGap" w:sz="12" w:space="0" w:color="984806" w:themeColor="accent6" w:themeShade="80"/>
                    </w:tcBorders>
                    <w:vAlign w:val="center"/>
                  </w:tcPr>
                  <w:p w:rsidR="0078460B" w:rsidRPr="00036E23" w:rsidRDefault="002B0A3C" w:rsidP="002B0A3C">
                    <w:pPr>
                      <w:pStyle w:val="NoSpacing"/>
                      <w:jc w:val="center"/>
                      <w:rPr>
                        <w:rFonts w:asciiTheme="majorHAnsi" w:eastAsiaTheme="majorEastAsia" w:hAnsiTheme="majorHAnsi" w:cstheme="majorBidi"/>
                        <w:sz w:val="80"/>
                        <w:szCs w:val="80"/>
                        <w:lang w:val="af-ZA"/>
                      </w:rPr>
                    </w:pPr>
                    <w:r w:rsidRPr="00036E23">
                      <w:rPr>
                        <w:rFonts w:asciiTheme="majorHAnsi" w:eastAsiaTheme="majorEastAsia" w:hAnsiTheme="majorHAnsi" w:cstheme="majorBidi"/>
                        <w:sz w:val="80"/>
                        <w:szCs w:val="80"/>
                        <w:lang w:val="af-ZA"/>
                      </w:rPr>
                      <w:t>Inligtingstegnologie</w:t>
                    </w:r>
                  </w:p>
                </w:tc>
              </w:sdtContent>
            </w:sdt>
          </w:tr>
          <w:tr w:rsidR="0078460B" w:rsidRPr="00036E23" w:rsidTr="00566E76">
            <w:trPr>
              <w:trHeight w:val="720"/>
              <w:jc w:val="center"/>
            </w:trPr>
            <w:tc>
              <w:tcPr>
                <w:tcW w:w="5000" w:type="pct"/>
                <w:tcBorders>
                  <w:top w:val="thinThickSmallGap" w:sz="12" w:space="0" w:color="984806" w:themeColor="accent6" w:themeShade="80"/>
                </w:tcBorders>
                <w:vAlign w:val="center"/>
              </w:tcPr>
              <w:p w:rsidR="0078460B" w:rsidRPr="00036E23" w:rsidRDefault="0078460B" w:rsidP="0078460B">
                <w:pPr>
                  <w:pStyle w:val="NoSpacing"/>
                  <w:jc w:val="center"/>
                  <w:rPr>
                    <w:rFonts w:asciiTheme="majorHAnsi" w:eastAsiaTheme="majorEastAsia" w:hAnsiTheme="majorHAnsi" w:cstheme="majorBidi"/>
                    <w:sz w:val="44"/>
                    <w:szCs w:val="44"/>
                    <w:lang w:val="af-ZA"/>
                  </w:rPr>
                </w:pPr>
              </w:p>
            </w:tc>
          </w:tr>
          <w:tr w:rsidR="0078460B" w:rsidRPr="00036E23">
            <w:trPr>
              <w:trHeight w:val="360"/>
              <w:jc w:val="center"/>
            </w:trPr>
            <w:sdt>
              <w:sdtPr>
                <w:rPr>
                  <w:rFonts w:asciiTheme="majorHAnsi" w:eastAsiaTheme="majorEastAsia" w:hAnsiTheme="majorHAnsi" w:cstheme="majorBidi"/>
                  <w:sz w:val="72"/>
                  <w:szCs w:val="44"/>
                  <w:lang w:val="af-ZA"/>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78460B" w:rsidRPr="00036E23" w:rsidRDefault="00E9352F" w:rsidP="002B0A3C">
                    <w:pPr>
                      <w:pStyle w:val="NoSpacing"/>
                      <w:jc w:val="center"/>
                      <w:rPr>
                        <w:lang w:val="af-ZA"/>
                      </w:rPr>
                    </w:pPr>
                    <w:r w:rsidRPr="00036E23">
                      <w:rPr>
                        <w:rFonts w:asciiTheme="majorHAnsi" w:eastAsiaTheme="majorEastAsia" w:hAnsiTheme="majorHAnsi" w:cstheme="majorBidi"/>
                        <w:sz w:val="72"/>
                        <w:szCs w:val="44"/>
                        <w:lang w:val="af-ZA"/>
                      </w:rPr>
                      <w:t>Pra</w:t>
                    </w:r>
                    <w:r w:rsidR="002B0A3C" w:rsidRPr="00036E23">
                      <w:rPr>
                        <w:rFonts w:asciiTheme="majorHAnsi" w:eastAsiaTheme="majorEastAsia" w:hAnsiTheme="majorHAnsi" w:cstheme="majorBidi"/>
                        <w:sz w:val="72"/>
                        <w:szCs w:val="44"/>
                        <w:lang w:val="af-ZA"/>
                      </w:rPr>
                      <w:t xml:space="preserve">ktiese </w:t>
                    </w:r>
                    <w:r w:rsidR="00D34C67" w:rsidRPr="00036E23">
                      <w:rPr>
                        <w:rFonts w:asciiTheme="majorHAnsi" w:eastAsiaTheme="majorEastAsia" w:hAnsiTheme="majorHAnsi" w:cstheme="majorBidi"/>
                        <w:sz w:val="72"/>
                        <w:szCs w:val="44"/>
                        <w:lang w:val="af-ZA"/>
                      </w:rPr>
                      <w:t>Assesserings taak</w:t>
                    </w:r>
                  </w:p>
                </w:tc>
              </w:sdtContent>
            </w:sdt>
          </w:tr>
          <w:tr w:rsidR="00E9352F" w:rsidRPr="00036E23">
            <w:trPr>
              <w:trHeight w:val="360"/>
              <w:jc w:val="center"/>
            </w:trPr>
            <w:tc>
              <w:tcPr>
                <w:tcW w:w="5000" w:type="pct"/>
                <w:vAlign w:val="center"/>
              </w:tcPr>
              <w:p w:rsidR="00E9352F" w:rsidRPr="00036E23" w:rsidRDefault="00E9352F" w:rsidP="00E9352F">
                <w:pPr>
                  <w:pStyle w:val="NoSpacing"/>
                  <w:jc w:val="center"/>
                  <w:rPr>
                    <w:rFonts w:asciiTheme="majorHAnsi" w:eastAsiaTheme="majorEastAsia" w:hAnsiTheme="majorHAnsi" w:cstheme="majorBidi"/>
                    <w:sz w:val="56"/>
                    <w:szCs w:val="44"/>
                    <w:lang w:val="af-ZA"/>
                  </w:rPr>
                </w:pPr>
              </w:p>
            </w:tc>
          </w:tr>
          <w:tr w:rsidR="0078460B" w:rsidRPr="00036E23">
            <w:trPr>
              <w:trHeight w:val="360"/>
              <w:jc w:val="center"/>
            </w:trPr>
            <w:sdt>
              <w:sdtPr>
                <w:rPr>
                  <w:rFonts w:asciiTheme="majorHAnsi" w:eastAsiaTheme="majorEastAsia" w:hAnsiTheme="majorHAnsi" w:cstheme="majorBidi"/>
                  <w:sz w:val="56"/>
                  <w:szCs w:val="56"/>
                  <w:lang w:val="af-ZA"/>
                </w:rPr>
                <w:id w:val="-592781575"/>
              </w:sdtPr>
              <w:sdtEndPr/>
              <w:sdtContent>
                <w:tc>
                  <w:tcPr>
                    <w:tcW w:w="5000" w:type="pct"/>
                    <w:vAlign w:val="center"/>
                  </w:tcPr>
                  <w:p w:rsidR="0078460B" w:rsidRPr="00036E23" w:rsidRDefault="002B0A3C" w:rsidP="00E9352F">
                    <w:pPr>
                      <w:pStyle w:val="NoSpacing"/>
                      <w:jc w:val="center"/>
                      <w:rPr>
                        <w:rFonts w:asciiTheme="majorHAnsi" w:eastAsiaTheme="majorEastAsia" w:hAnsiTheme="majorHAnsi" w:cstheme="majorBidi"/>
                        <w:sz w:val="56"/>
                        <w:szCs w:val="56"/>
                        <w:lang w:val="af-ZA"/>
                      </w:rPr>
                    </w:pPr>
                    <w:r w:rsidRPr="00036E23">
                      <w:rPr>
                        <w:rFonts w:asciiTheme="majorHAnsi" w:eastAsiaTheme="majorEastAsia" w:hAnsiTheme="majorHAnsi" w:cstheme="majorBidi"/>
                        <w:sz w:val="56"/>
                        <w:szCs w:val="56"/>
                        <w:lang w:val="af-ZA"/>
                      </w:rPr>
                      <w:t>Graad</w:t>
                    </w:r>
                    <w:r w:rsidR="006A4082" w:rsidRPr="00036E23">
                      <w:rPr>
                        <w:rFonts w:asciiTheme="majorHAnsi" w:eastAsiaTheme="majorEastAsia" w:hAnsiTheme="majorHAnsi" w:cstheme="majorBidi"/>
                        <w:sz w:val="56"/>
                        <w:szCs w:val="56"/>
                        <w:lang w:val="af-ZA"/>
                      </w:rPr>
                      <w:t xml:space="preserve"> 11</w:t>
                    </w:r>
                  </w:p>
                </w:tc>
              </w:sdtContent>
            </w:sdt>
          </w:tr>
          <w:tr w:rsidR="0078460B" w:rsidRPr="00036E23">
            <w:trPr>
              <w:trHeight w:val="360"/>
              <w:jc w:val="center"/>
            </w:trPr>
            <w:sdt>
              <w:sdtPr>
                <w:rPr>
                  <w:rFonts w:asciiTheme="majorHAnsi" w:eastAsiaTheme="majorEastAsia" w:hAnsiTheme="majorHAnsi" w:cstheme="majorBidi"/>
                  <w:sz w:val="56"/>
                  <w:szCs w:val="56"/>
                  <w:lang w:val="af-ZA"/>
                </w:rPr>
                <w:alias w:val="Date"/>
                <w:tag w:val="Date"/>
                <w:id w:val="516659546"/>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5000" w:type="pct"/>
                    <w:vAlign w:val="center"/>
                  </w:tcPr>
                  <w:p w:rsidR="0078460B" w:rsidRPr="00036E23" w:rsidRDefault="00C96E9F" w:rsidP="002F64DF">
                    <w:pPr>
                      <w:pStyle w:val="NoSpacing"/>
                      <w:jc w:val="center"/>
                      <w:rPr>
                        <w:rFonts w:asciiTheme="majorHAnsi" w:eastAsiaTheme="majorEastAsia" w:hAnsiTheme="majorHAnsi" w:cstheme="majorBidi"/>
                        <w:sz w:val="56"/>
                        <w:szCs w:val="56"/>
                        <w:lang w:val="af-ZA"/>
                      </w:rPr>
                    </w:pPr>
                    <w:r w:rsidRPr="00036E23">
                      <w:rPr>
                        <w:rFonts w:asciiTheme="majorHAnsi" w:eastAsiaTheme="majorEastAsia" w:hAnsiTheme="majorHAnsi" w:cstheme="majorBidi"/>
                        <w:sz w:val="56"/>
                        <w:szCs w:val="56"/>
                        <w:lang w:val="af-ZA"/>
                      </w:rPr>
                      <w:t>201</w:t>
                    </w:r>
                    <w:r w:rsidR="002F64DF" w:rsidRPr="00036E23">
                      <w:rPr>
                        <w:rFonts w:asciiTheme="majorHAnsi" w:eastAsiaTheme="majorEastAsia" w:hAnsiTheme="majorHAnsi" w:cstheme="majorBidi"/>
                        <w:sz w:val="56"/>
                        <w:szCs w:val="56"/>
                        <w:lang w:val="af-ZA"/>
                      </w:rPr>
                      <w:t>8</w:t>
                    </w:r>
                  </w:p>
                </w:tc>
              </w:sdtContent>
            </w:sdt>
          </w:tr>
        </w:tbl>
        <w:p w:rsidR="0078460B" w:rsidRPr="00036E23" w:rsidRDefault="0078460B" w:rsidP="002F64DF">
          <w:pPr>
            <w:pStyle w:val="NoSpacing"/>
            <w:jc w:val="center"/>
            <w:rPr>
              <w:rFonts w:asciiTheme="majorHAnsi" w:eastAsiaTheme="majorEastAsia" w:hAnsiTheme="majorHAnsi" w:cstheme="majorBidi"/>
              <w:sz w:val="56"/>
              <w:szCs w:val="56"/>
              <w:lang w:val="af-ZA"/>
            </w:rPr>
          </w:pPr>
        </w:p>
        <w:p w:rsidR="0078460B" w:rsidRPr="00036E23" w:rsidRDefault="0078460B">
          <w:pPr>
            <w:rPr>
              <w:lang w:val="af-ZA"/>
            </w:rPr>
          </w:pPr>
        </w:p>
        <w:tbl>
          <w:tblPr>
            <w:tblpPr w:leftFromText="187" w:rightFromText="187" w:horzAnchor="margin" w:tblpXSpec="center" w:tblpYSpec="bottom"/>
            <w:tblW w:w="5000" w:type="pct"/>
            <w:tblLook w:val="04A0" w:firstRow="1" w:lastRow="0" w:firstColumn="1" w:lastColumn="0" w:noHBand="0" w:noVBand="1"/>
          </w:tblPr>
          <w:tblGrid>
            <w:gridCol w:w="9855"/>
          </w:tblGrid>
          <w:tr w:rsidR="0078460B" w:rsidRPr="00036E23">
            <w:sdt>
              <w:sdtPr>
                <w:rPr>
                  <w:lang w:val="af-ZA"/>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78460B" w:rsidRPr="00036E23" w:rsidRDefault="002F64DF" w:rsidP="006A4082">
                    <w:pPr>
                      <w:pStyle w:val="NoSpacing"/>
                      <w:rPr>
                        <w:lang w:val="af-ZA"/>
                      </w:rPr>
                    </w:pPr>
                    <w:r w:rsidRPr="00036E23">
                      <w:rPr>
                        <w:lang w:val="af-ZA"/>
                      </w:rPr>
                      <w:t xml:space="preserve">     </w:t>
                    </w:r>
                  </w:p>
                </w:tc>
              </w:sdtContent>
            </w:sdt>
          </w:tr>
        </w:tbl>
        <w:p w:rsidR="0078460B" w:rsidRPr="00036E23" w:rsidRDefault="0078460B">
          <w:pPr>
            <w:rPr>
              <w:lang w:val="af-ZA"/>
            </w:rPr>
          </w:pPr>
        </w:p>
        <w:p w:rsidR="0078460B" w:rsidRPr="00036E23" w:rsidRDefault="0078460B">
          <w:pPr>
            <w:suppressAutoHyphens w:val="0"/>
            <w:rPr>
              <w:lang w:val="af-ZA"/>
            </w:rPr>
          </w:pPr>
          <w:r w:rsidRPr="00036E23">
            <w:rPr>
              <w:lang w:val="af-ZA"/>
            </w:rPr>
            <w:br w:type="page"/>
          </w:r>
        </w:p>
      </w:sdtContent>
    </w:sdt>
    <w:p w:rsidR="002F64DF" w:rsidRPr="00036E23" w:rsidRDefault="002F64DF" w:rsidP="002240C6">
      <w:pPr>
        <w:pBdr>
          <w:bottom w:val="thinThickSmallGap" w:sz="12" w:space="1" w:color="943634"/>
        </w:pBdr>
        <w:spacing w:before="360" w:after="200" w:line="252" w:lineRule="auto"/>
        <w:jc w:val="center"/>
        <w:outlineLvl w:val="0"/>
        <w:rPr>
          <w:rFonts w:ascii="Cambria" w:hAnsi="Cambria"/>
          <w:b/>
          <w:smallCaps/>
          <w:spacing w:val="20"/>
          <w:kern w:val="28"/>
          <w:sz w:val="28"/>
          <w:szCs w:val="28"/>
          <w:lang w:val="af-ZA" w:eastAsia="en-US" w:bidi="en-US"/>
        </w:rPr>
        <w:sectPr w:rsidR="002F64DF" w:rsidRPr="00036E23" w:rsidSect="00137EA4">
          <w:headerReference w:type="default" r:id="rId11"/>
          <w:footerReference w:type="default" r:id="rId12"/>
          <w:pgSz w:w="11907" w:h="16840" w:code="9"/>
          <w:pgMar w:top="1134" w:right="1134" w:bottom="1134" w:left="1134" w:header="567" w:footer="567" w:gutter="0"/>
          <w:cols w:space="720"/>
          <w:titlePg/>
          <w:docGrid w:linePitch="360"/>
        </w:sectPr>
      </w:pPr>
    </w:p>
    <w:p w:rsidR="00A50B97" w:rsidRPr="00036E23" w:rsidRDefault="00406B90" w:rsidP="00EF2F1D">
      <w:pPr>
        <w:pBdr>
          <w:bottom w:val="thinThickSmallGap" w:sz="12" w:space="1" w:color="943634"/>
        </w:pBdr>
        <w:spacing w:before="360" w:after="200" w:line="252" w:lineRule="auto"/>
        <w:jc w:val="center"/>
        <w:outlineLvl w:val="0"/>
        <w:rPr>
          <w:noProof/>
          <w:lang w:val="af-ZA"/>
        </w:rPr>
      </w:pPr>
      <w:bookmarkStart w:id="0" w:name="_Toc510613721"/>
      <w:r w:rsidRPr="00036E23">
        <w:rPr>
          <w:rFonts w:ascii="Cambria" w:hAnsi="Cambria"/>
          <w:b/>
          <w:smallCaps/>
          <w:spacing w:val="20"/>
          <w:kern w:val="28"/>
          <w:sz w:val="28"/>
          <w:szCs w:val="28"/>
          <w:lang w:val="af-ZA" w:eastAsia="en-US" w:bidi="en-US"/>
        </w:rPr>
        <w:lastRenderedPageBreak/>
        <w:t>INHOUD</w:t>
      </w:r>
      <w:bookmarkEnd w:id="0"/>
      <w:r w:rsidR="00EF2F1D" w:rsidRPr="00036E23">
        <w:rPr>
          <w:rFonts w:ascii="Cambria" w:hAnsi="Cambria"/>
          <w:b/>
          <w:smallCaps/>
          <w:spacing w:val="20"/>
          <w:kern w:val="28"/>
          <w:sz w:val="28"/>
          <w:szCs w:val="28"/>
          <w:lang w:val="af-ZA" w:eastAsia="en-US" w:bidi="en-US"/>
        </w:rPr>
        <w:fldChar w:fldCharType="begin"/>
      </w:r>
      <w:r w:rsidR="00EF2F1D" w:rsidRPr="00036E23">
        <w:rPr>
          <w:rFonts w:ascii="Cambria" w:hAnsi="Cambria"/>
          <w:b/>
          <w:smallCaps/>
          <w:spacing w:val="20"/>
          <w:kern w:val="28"/>
          <w:sz w:val="28"/>
          <w:szCs w:val="28"/>
          <w:lang w:val="af-ZA" w:eastAsia="en-US" w:bidi="en-US"/>
        </w:rPr>
        <w:instrText xml:space="preserve"> TOC \o "2-2" \h \z \t "Heading 1;1" </w:instrText>
      </w:r>
      <w:r w:rsidR="00EF2F1D" w:rsidRPr="00036E23">
        <w:rPr>
          <w:rFonts w:ascii="Cambria" w:hAnsi="Cambria"/>
          <w:b/>
          <w:smallCaps/>
          <w:spacing w:val="20"/>
          <w:kern w:val="28"/>
          <w:sz w:val="28"/>
          <w:szCs w:val="28"/>
          <w:lang w:val="af-ZA" w:eastAsia="en-US" w:bidi="en-US"/>
        </w:rPr>
        <w:fldChar w:fldCharType="separate"/>
      </w:r>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04" w:history="1">
        <w:r w:rsidR="00A50B97" w:rsidRPr="00036E23">
          <w:rPr>
            <w:rStyle w:val="Hyperlink"/>
            <w:noProof/>
            <w:lang w:val="af-ZA" w:eastAsia="en-US" w:bidi="en-US"/>
          </w:rPr>
          <w:t>Wat is die PAT?</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_Toc511034004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3</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05" w:history="1">
        <w:r w:rsidR="00A50B97" w:rsidRPr="00036E23">
          <w:rPr>
            <w:rStyle w:val="Hyperlink"/>
            <w:rFonts w:eastAsiaTheme="majorEastAsia" w:cstheme="majorBidi"/>
            <w:noProof/>
            <w:spacing w:val="15"/>
            <w:lang w:val="af-ZA" w:eastAsia="en-US" w:bidi="en-US"/>
          </w:rPr>
          <w:t>Puntetoekenning</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_Toc511034005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3</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06" w:history="1">
        <w:r w:rsidR="00A50B97" w:rsidRPr="00036E23">
          <w:rPr>
            <w:rStyle w:val="Hyperlink"/>
            <w:noProof/>
            <w:lang w:val="af-ZA" w:eastAsia="en-US" w:bidi="en-US"/>
          </w:rPr>
          <w:t>Onderwerp</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_Toc511034006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4</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07" w:history="1">
        <w:r w:rsidR="00A50B97" w:rsidRPr="00036E23">
          <w:rPr>
            <w:rStyle w:val="Hyperlink"/>
            <w:noProof/>
            <w:lang w:val="af-ZA" w:eastAsia="en-US" w:bidi="en-US"/>
          </w:rPr>
          <w:t>Oorsig</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_Toc511034007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5</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08" w:history="1">
        <w:r w:rsidR="00A50B97" w:rsidRPr="00036E23">
          <w:rPr>
            <w:rStyle w:val="Hyperlink"/>
            <w:rFonts w:eastAsiaTheme="majorEastAsia" w:cstheme="majorBidi"/>
            <w:noProof/>
            <w:spacing w:val="15"/>
            <w:lang w:val="af-ZA" w:eastAsia="en-US" w:bidi="en-US"/>
          </w:rPr>
          <w:t>Fase 1 – Analise</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_Toc511034008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5</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09" w:history="1">
        <w:r w:rsidR="00A50B97" w:rsidRPr="00036E23">
          <w:rPr>
            <w:rStyle w:val="Hyperlink"/>
            <w:rFonts w:eastAsiaTheme="majorEastAsia" w:cstheme="majorBidi"/>
            <w:noProof/>
            <w:spacing w:val="15"/>
            <w:lang w:val="af-ZA" w:eastAsia="en-US" w:bidi="en-US"/>
          </w:rPr>
          <w:t>Fase 2– Ontwerp</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_Toc511034009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5</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10" w:history="1">
        <w:r w:rsidR="00A50B97" w:rsidRPr="00036E23">
          <w:rPr>
            <w:rStyle w:val="Hyperlink"/>
            <w:rFonts w:eastAsiaTheme="majorEastAsia" w:cstheme="majorBidi"/>
            <w:noProof/>
            <w:spacing w:val="15"/>
            <w:lang w:val="af-ZA" w:eastAsia="en-US" w:bidi="en-US"/>
          </w:rPr>
          <w:t>Fase 3 – Kodering en Toetsing</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_Toc511034010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5</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11" w:history="1">
        <w:r w:rsidR="00A50B97" w:rsidRPr="00036E23">
          <w:rPr>
            <w:rStyle w:val="Hyperlink"/>
            <w:noProof/>
            <w:lang w:val="af-ZA" w:eastAsia="en-US" w:bidi="en-US"/>
          </w:rPr>
          <w:t>PAT-Vereistes</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_Toc511034011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6</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12" w:history="1">
        <w:r w:rsidR="00A50B97" w:rsidRPr="00036E23">
          <w:rPr>
            <w:rStyle w:val="Hyperlink"/>
            <w:rFonts w:eastAsiaTheme="majorEastAsia"/>
            <w:noProof/>
            <w:lang w:val="af-ZA" w:eastAsia="en-US" w:bidi="en-US"/>
          </w:rPr>
          <w:t>woordelys</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_Toc511034012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7</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13" w:history="1">
        <w:r w:rsidR="00A50B97" w:rsidRPr="00036E23">
          <w:rPr>
            <w:rStyle w:val="Hyperlink"/>
            <w:noProof/>
            <w:lang w:val="af-ZA" w:eastAsia="en-US" w:bidi="en-US"/>
          </w:rPr>
          <w:t>Wat jy BEnodig om die PAT te VOLTOOI</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_Toc511034013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8</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14" w:history="1">
        <w:r w:rsidR="00A50B97" w:rsidRPr="00036E23">
          <w:rPr>
            <w:rStyle w:val="Hyperlink"/>
            <w:noProof/>
            <w:lang w:val="af-ZA" w:bidi="en-US"/>
          </w:rPr>
          <w:t>Wangedrag</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_Toc511034014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8</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15" w:history="1">
        <w:r w:rsidR="00A50B97" w:rsidRPr="00036E23">
          <w:rPr>
            <w:rStyle w:val="Hyperlink"/>
            <w:noProof/>
            <w:lang w:val="af-ZA" w:bidi="en-US"/>
          </w:rPr>
          <w:t>Versuim</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_Toc511034015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8</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16" w:history="1">
        <w:r w:rsidR="00A50B97" w:rsidRPr="00036E23">
          <w:rPr>
            <w:rStyle w:val="Hyperlink"/>
            <w:noProof/>
            <w:lang w:val="af-ZA" w:eastAsia="en-US" w:bidi="en-US"/>
          </w:rPr>
          <w:t>Instruksies vir Fase 1</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_Toc511034016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9</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17" w:history="1">
        <w:r w:rsidR="00A50B97" w:rsidRPr="00036E23">
          <w:rPr>
            <w:rStyle w:val="Hyperlink"/>
            <w:noProof/>
            <w:lang w:val="af-ZA" w:eastAsia="en-US" w:bidi="en-US"/>
          </w:rPr>
          <w:t>Instruksies vir Fase 2</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_Toc511034017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11</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18" w:history="1">
        <w:r w:rsidR="00A50B97" w:rsidRPr="00036E23">
          <w:rPr>
            <w:rStyle w:val="Hyperlink"/>
            <w:noProof/>
            <w:lang w:val="af-ZA" w:eastAsia="en-US" w:bidi="en-US"/>
          </w:rPr>
          <w:t>Instruksies vir Fase 3</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_Toc511034018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13</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19" w:history="1">
        <w:r w:rsidR="00A50B97" w:rsidRPr="00036E23">
          <w:rPr>
            <w:rStyle w:val="Hyperlink"/>
            <w:noProof/>
            <w:lang w:val="af-ZA" w:eastAsia="en-US" w:bidi="en-US"/>
          </w:rPr>
          <w:t>Bylaag A – Uitleg van Verslag</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_Toc511034019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23</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20" w:history="1">
        <w:r w:rsidR="00A50B97" w:rsidRPr="00036E23">
          <w:rPr>
            <w:rStyle w:val="Hyperlink"/>
            <w:noProof/>
            <w:lang w:val="af-ZA" w:eastAsia="en-US" w:bidi="en-US"/>
          </w:rPr>
          <w:t>Bylaag B – Egtheidsverklaring</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_Toc511034020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24</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21" w:history="1">
        <w:r w:rsidR="00A50B97" w:rsidRPr="00036E23">
          <w:rPr>
            <w:rStyle w:val="Hyperlink"/>
            <w:noProof/>
            <w:lang w:val="af-ZA" w:eastAsia="en-US" w:bidi="en-US"/>
          </w:rPr>
          <w:t>Bylaag C – Terminologie</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_Toc511034021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25</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22" w:history="1">
        <w:r w:rsidR="00A50B97" w:rsidRPr="00036E23">
          <w:rPr>
            <w:rStyle w:val="Hyperlink"/>
            <w:noProof/>
            <w:lang w:val="af-ZA" w:eastAsia="en-US" w:bidi="en-US"/>
          </w:rPr>
          <w:t>Bylaag D – Voorbeeld</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_Toc511034022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28</w:t>
        </w:r>
        <w:r w:rsidR="00A50B97" w:rsidRPr="00036E23">
          <w:rPr>
            <w:noProof/>
            <w:webHidden/>
            <w:lang w:val="af-ZA"/>
          </w:rPr>
          <w:fldChar w:fldCharType="end"/>
        </w:r>
      </w:hyperlink>
    </w:p>
    <w:p w:rsidR="00A50B97" w:rsidRPr="00036E23" w:rsidRDefault="00362DD4">
      <w:pPr>
        <w:pStyle w:val="TOC1"/>
        <w:tabs>
          <w:tab w:val="right" w:leader="dot" w:pos="9629"/>
        </w:tabs>
        <w:rPr>
          <w:rFonts w:asciiTheme="minorHAnsi" w:eastAsiaTheme="minorEastAsia" w:hAnsiTheme="minorHAnsi" w:cstheme="minorBidi"/>
          <w:b w:val="0"/>
          <w:i w:val="0"/>
          <w:caps w:val="0"/>
          <w:noProof/>
          <w:kern w:val="0"/>
          <w:szCs w:val="22"/>
          <w:lang w:val="af-ZA" w:eastAsia="af-ZA"/>
        </w:rPr>
      </w:pPr>
      <w:hyperlink w:anchor="_Toc511034023" w:history="1">
        <w:r w:rsidR="00A50B97" w:rsidRPr="00036E23">
          <w:rPr>
            <w:rStyle w:val="Hyperlink"/>
            <w:noProof/>
            <w:lang w:val="af-ZA"/>
          </w:rPr>
          <w:t>Riglyne vir onderwysers om die leerders leiding te gee</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_Toc511034023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24" w:history="1">
        <w:r w:rsidR="00A50B97" w:rsidRPr="00036E23">
          <w:rPr>
            <w:rStyle w:val="Hyperlink"/>
            <w:noProof/>
            <w:lang w:val="af-ZA"/>
          </w:rPr>
          <w:t>Wat word daar van die leerders verwag om te doen en te lewer?</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_Toc511034024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25" w:history="1">
        <w:r w:rsidR="00A50B97" w:rsidRPr="00036E23">
          <w:rPr>
            <w:rStyle w:val="Hyperlink"/>
            <w:noProof/>
            <w:lang w:val="af-ZA"/>
          </w:rPr>
          <w:t>Hoe sal die leerders te werk gaan?</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_Toc511034025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26" w:history="1">
        <w:r w:rsidR="00A50B97" w:rsidRPr="00036E23">
          <w:rPr>
            <w:rStyle w:val="Hyperlink"/>
            <w:noProof/>
            <w:lang w:val="af-ZA"/>
          </w:rPr>
          <w:t>Vaardighede wat vereis word</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_Toc511034026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27" w:history="1">
        <w:r w:rsidR="00A50B97" w:rsidRPr="00036E23">
          <w:rPr>
            <w:rStyle w:val="Hyperlink"/>
            <w:noProof/>
            <w:lang w:val="af-ZA"/>
          </w:rPr>
          <w:t>Wat moet die leerder vooraf geleer word?</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_Toc511034027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ii</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28" w:history="1">
        <w:r w:rsidR="00A50B97" w:rsidRPr="00036E23">
          <w:rPr>
            <w:rStyle w:val="Hyperlink"/>
            <w:noProof/>
            <w:lang w:val="af-ZA"/>
          </w:rPr>
          <w:t>Wanpraktyk</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_Toc511034028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ii</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29" w:history="1">
        <w:r w:rsidR="00A50B97" w:rsidRPr="00036E23">
          <w:rPr>
            <w:rStyle w:val="Hyperlink"/>
            <w:noProof/>
            <w:lang w:val="af-ZA"/>
          </w:rPr>
          <w:t>Leerder se verklaring van egtheid van die PAT</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_Toc511034029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ii</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30" w:history="1">
        <w:r w:rsidR="00A50B97" w:rsidRPr="00036E23">
          <w:rPr>
            <w:rStyle w:val="Hyperlink"/>
            <w:noProof/>
            <w:lang w:val="af-ZA"/>
          </w:rPr>
          <w:t>Rol van die onderwyser</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_Toc511034030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iii</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31" w:history="1">
        <w:r w:rsidR="00A50B97" w:rsidRPr="00036E23">
          <w:rPr>
            <w:rStyle w:val="Hyperlink"/>
            <w:noProof/>
            <w:lang w:val="af-ZA"/>
          </w:rPr>
          <w:t>Toesig/Gekontroleerde toestande</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_Toc511034031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iii</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32" w:history="1">
        <w:r w:rsidR="00A50B97" w:rsidRPr="00036E23">
          <w:rPr>
            <w:rStyle w:val="Hyperlink"/>
            <w:noProof/>
            <w:lang w:val="af-ZA"/>
          </w:rPr>
          <w:t>Bestuur van die PAT</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_Toc511034032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iv</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33" w:history="1">
        <w:r w:rsidR="00A50B97" w:rsidRPr="00036E23">
          <w:rPr>
            <w:rStyle w:val="Hyperlink"/>
            <w:noProof/>
            <w:lang w:val="af-ZA"/>
          </w:rPr>
          <w:t>Bewyse van assessering</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_Toc511034033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iv</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34" w:history="1">
        <w:r w:rsidR="00A50B97" w:rsidRPr="00036E23">
          <w:rPr>
            <w:rStyle w:val="Hyperlink"/>
            <w:noProof/>
            <w:lang w:val="af-ZA"/>
          </w:rPr>
          <w:t>Vereistes</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_Toc511034034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iv</w:t>
        </w:r>
        <w:r w:rsidR="00A50B97" w:rsidRPr="00036E23">
          <w:rPr>
            <w:noProof/>
            <w:webHidden/>
            <w:lang w:val="af-ZA"/>
          </w:rPr>
          <w:fldChar w:fldCharType="end"/>
        </w:r>
      </w:hyperlink>
    </w:p>
    <w:p w:rsidR="00A50B97" w:rsidRPr="00036E23" w:rsidRDefault="00362DD4">
      <w:pPr>
        <w:pStyle w:val="TOC2"/>
        <w:tabs>
          <w:tab w:val="right" w:leader="dot" w:pos="9629"/>
        </w:tabs>
        <w:rPr>
          <w:rFonts w:asciiTheme="minorHAnsi" w:eastAsiaTheme="minorEastAsia" w:hAnsiTheme="minorHAnsi" w:cstheme="minorBidi"/>
          <w:b w:val="0"/>
          <w:i w:val="0"/>
          <w:caps w:val="0"/>
          <w:noProof/>
          <w:kern w:val="0"/>
          <w:sz w:val="22"/>
          <w:szCs w:val="22"/>
          <w:lang w:val="af-ZA" w:eastAsia="af-ZA"/>
        </w:rPr>
      </w:pPr>
      <w:hyperlink w:anchor="_Toc511034035" w:history="1">
        <w:r w:rsidR="00A50B97" w:rsidRPr="00036E23">
          <w:rPr>
            <w:rStyle w:val="Hyperlink"/>
            <w:noProof/>
            <w:lang w:val="af-ZA"/>
          </w:rPr>
          <w:t>Versuim</w:t>
        </w:r>
        <w:r w:rsidR="00A50B97" w:rsidRPr="00036E23">
          <w:rPr>
            <w:noProof/>
            <w:webHidden/>
            <w:lang w:val="af-ZA"/>
          </w:rPr>
          <w:tab/>
        </w:r>
        <w:r w:rsidR="00A50B97" w:rsidRPr="00036E23">
          <w:rPr>
            <w:noProof/>
            <w:webHidden/>
            <w:lang w:val="af-ZA"/>
          </w:rPr>
          <w:fldChar w:fldCharType="begin"/>
        </w:r>
        <w:r w:rsidR="00A50B97" w:rsidRPr="00036E23">
          <w:rPr>
            <w:noProof/>
            <w:webHidden/>
            <w:lang w:val="af-ZA"/>
          </w:rPr>
          <w:instrText xml:space="preserve"> PAGEREF _Toc511034035 \h </w:instrText>
        </w:r>
        <w:r w:rsidR="00A50B97" w:rsidRPr="00036E23">
          <w:rPr>
            <w:noProof/>
            <w:webHidden/>
            <w:lang w:val="af-ZA"/>
          </w:rPr>
        </w:r>
        <w:r w:rsidR="00A50B97" w:rsidRPr="00036E23">
          <w:rPr>
            <w:noProof/>
            <w:webHidden/>
            <w:lang w:val="af-ZA"/>
          </w:rPr>
          <w:fldChar w:fldCharType="separate"/>
        </w:r>
        <w:r w:rsidR="00A50B97" w:rsidRPr="00036E23">
          <w:rPr>
            <w:noProof/>
            <w:webHidden/>
            <w:lang w:val="af-ZA"/>
          </w:rPr>
          <w:t>v</w:t>
        </w:r>
        <w:r w:rsidR="00A50B97" w:rsidRPr="00036E23">
          <w:rPr>
            <w:noProof/>
            <w:webHidden/>
            <w:lang w:val="af-ZA"/>
          </w:rPr>
          <w:fldChar w:fldCharType="end"/>
        </w:r>
      </w:hyperlink>
    </w:p>
    <w:p w:rsidR="00406B90" w:rsidRPr="00036E23" w:rsidRDefault="00EF2F1D" w:rsidP="00EF2F1D">
      <w:pPr>
        <w:pBdr>
          <w:bottom w:val="thinThickSmallGap" w:sz="12" w:space="1" w:color="943634"/>
        </w:pBdr>
        <w:spacing w:before="360" w:after="200" w:line="252" w:lineRule="auto"/>
        <w:jc w:val="center"/>
        <w:outlineLvl w:val="0"/>
        <w:rPr>
          <w:rFonts w:ascii="Cambria" w:hAnsi="Cambria"/>
          <w:b/>
          <w:smallCaps/>
          <w:spacing w:val="20"/>
          <w:kern w:val="28"/>
          <w:sz w:val="28"/>
          <w:szCs w:val="28"/>
          <w:lang w:val="af-ZA" w:eastAsia="en-US" w:bidi="en-US"/>
        </w:rPr>
        <w:sectPr w:rsidR="00406B90" w:rsidRPr="00036E23" w:rsidSect="00070AFB">
          <w:headerReference w:type="first" r:id="rId13"/>
          <w:pgSz w:w="11907" w:h="16840" w:code="9"/>
          <w:pgMar w:top="1134" w:right="1134" w:bottom="1134" w:left="1134" w:header="567" w:footer="567" w:gutter="0"/>
          <w:cols w:space="720"/>
          <w:titlePg/>
          <w:docGrid w:linePitch="360"/>
        </w:sectPr>
      </w:pPr>
      <w:r w:rsidRPr="00036E23">
        <w:rPr>
          <w:rFonts w:ascii="Cambria" w:hAnsi="Cambria"/>
          <w:b/>
          <w:smallCaps/>
          <w:spacing w:val="20"/>
          <w:kern w:val="28"/>
          <w:sz w:val="28"/>
          <w:szCs w:val="28"/>
          <w:lang w:val="af-ZA" w:eastAsia="en-US" w:bidi="en-US"/>
        </w:rPr>
        <w:fldChar w:fldCharType="end"/>
      </w:r>
    </w:p>
    <w:p w:rsidR="00C50173" w:rsidRPr="00036E23" w:rsidRDefault="002240C6" w:rsidP="00C426CF">
      <w:pPr>
        <w:pStyle w:val="Heading1"/>
        <w:rPr>
          <w:lang w:val="af-ZA" w:eastAsia="en-US" w:bidi="en-US"/>
        </w:rPr>
      </w:pPr>
      <w:bookmarkStart w:id="1" w:name="_Toc510613563"/>
      <w:bookmarkStart w:id="2" w:name="_Toc511034004"/>
      <w:r w:rsidRPr="00036E23">
        <w:rPr>
          <w:lang w:val="af-ZA" w:eastAsia="en-US" w:bidi="en-US"/>
        </w:rPr>
        <w:lastRenderedPageBreak/>
        <w:t>Wat is die PAT</w:t>
      </w:r>
      <w:r w:rsidR="00C50173" w:rsidRPr="00036E23">
        <w:rPr>
          <w:lang w:val="af-ZA" w:eastAsia="en-US" w:bidi="en-US"/>
        </w:rPr>
        <w:t>?</w:t>
      </w:r>
      <w:bookmarkEnd w:id="1"/>
      <w:bookmarkEnd w:id="2"/>
    </w:p>
    <w:p w:rsidR="00030051" w:rsidRPr="00036E23" w:rsidRDefault="00030051" w:rsidP="00030051">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Die PAT is ’n programmatuur-</w:t>
      </w:r>
      <w:r w:rsidR="00D34C67" w:rsidRPr="00036E23">
        <w:rPr>
          <w:rFonts w:asciiTheme="minorHAnsi" w:hAnsiTheme="minorHAnsi" w:cstheme="minorHAnsi"/>
          <w:sz w:val="22"/>
          <w:lang w:val="af-ZA"/>
        </w:rPr>
        <w:t>ontwikkelingsprojek</w:t>
      </w:r>
      <w:r w:rsidRPr="00036E23">
        <w:rPr>
          <w:rFonts w:asciiTheme="minorHAnsi" w:hAnsiTheme="minorHAnsi" w:cstheme="minorHAnsi"/>
          <w:sz w:val="22"/>
          <w:lang w:val="af-ZA"/>
        </w:rPr>
        <w:t xml:space="preserve"> wat jou die geleentheid gee om </w:t>
      </w:r>
      <w:r w:rsidR="005827C3" w:rsidRPr="00036E23">
        <w:rPr>
          <w:rFonts w:asciiTheme="minorHAnsi" w:hAnsiTheme="minorHAnsi" w:cstheme="minorHAnsi"/>
          <w:sz w:val="22"/>
          <w:lang w:val="af-ZA"/>
        </w:rPr>
        <w:t xml:space="preserve">bewys te lewer van </w:t>
      </w:r>
      <w:r w:rsidRPr="00036E23">
        <w:rPr>
          <w:rFonts w:asciiTheme="minorHAnsi" w:hAnsiTheme="minorHAnsi" w:cstheme="minorHAnsi"/>
          <w:sz w:val="22"/>
          <w:lang w:val="af-ZA"/>
        </w:rPr>
        <w:t xml:space="preserve">jou </w:t>
      </w:r>
      <w:r w:rsidR="00D34C67" w:rsidRPr="00036E23">
        <w:rPr>
          <w:rFonts w:asciiTheme="minorHAnsi" w:hAnsiTheme="minorHAnsi" w:cstheme="minorHAnsi"/>
          <w:sz w:val="22"/>
          <w:lang w:val="af-ZA"/>
        </w:rPr>
        <w:t>programmeringsvaardigheid</w:t>
      </w:r>
      <w:r w:rsidRPr="00036E23">
        <w:rPr>
          <w:rFonts w:asciiTheme="minorHAnsi" w:hAnsiTheme="minorHAnsi" w:cstheme="minorHAnsi"/>
          <w:sz w:val="22"/>
          <w:lang w:val="af-ZA"/>
        </w:rPr>
        <w:t xml:space="preserve"> asook jou begrip van die onderlinge verband tussen die verskillende areas van </w:t>
      </w:r>
      <w:r w:rsidR="00D34C67" w:rsidRPr="00036E23">
        <w:rPr>
          <w:rFonts w:asciiTheme="minorHAnsi" w:hAnsiTheme="minorHAnsi" w:cstheme="minorHAnsi"/>
          <w:sz w:val="22"/>
          <w:lang w:val="af-ZA"/>
        </w:rPr>
        <w:t>oplo</w:t>
      </w:r>
      <w:r w:rsidR="005827C3" w:rsidRPr="00036E23">
        <w:rPr>
          <w:rFonts w:asciiTheme="minorHAnsi" w:hAnsiTheme="minorHAnsi" w:cstheme="minorHAnsi"/>
          <w:sz w:val="22"/>
          <w:lang w:val="af-ZA"/>
        </w:rPr>
        <w:t>ssings</w:t>
      </w:r>
      <w:r w:rsidR="00D34C67" w:rsidRPr="00036E23">
        <w:rPr>
          <w:rFonts w:asciiTheme="minorHAnsi" w:hAnsiTheme="minorHAnsi" w:cstheme="minorHAnsi"/>
          <w:sz w:val="22"/>
          <w:lang w:val="af-ZA"/>
        </w:rPr>
        <w:t>ontwikkeling</w:t>
      </w:r>
      <w:r w:rsidRPr="00036E23">
        <w:rPr>
          <w:rFonts w:asciiTheme="minorHAnsi" w:hAnsiTheme="minorHAnsi" w:cstheme="minorHAnsi"/>
          <w:sz w:val="22"/>
          <w:lang w:val="af-ZA"/>
        </w:rPr>
        <w:t xml:space="preserve">. </w:t>
      </w:r>
    </w:p>
    <w:p w:rsidR="00030051" w:rsidRPr="00036E23" w:rsidRDefault="00030051" w:rsidP="00030051">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Daar word ook van jou verwag om </w:t>
      </w:r>
      <w:r w:rsidR="005827C3" w:rsidRPr="00036E23">
        <w:rPr>
          <w:rFonts w:asciiTheme="minorHAnsi" w:hAnsiTheme="minorHAnsi" w:cstheme="minorHAnsi"/>
          <w:sz w:val="22"/>
          <w:lang w:val="af-ZA"/>
        </w:rPr>
        <w:t xml:space="preserve">bewys te lewer van </w:t>
      </w:r>
      <w:r w:rsidRPr="00036E23">
        <w:rPr>
          <w:rFonts w:asciiTheme="minorHAnsi" w:hAnsiTheme="minorHAnsi" w:cstheme="minorHAnsi"/>
          <w:sz w:val="22"/>
          <w:lang w:val="af-ZA"/>
        </w:rPr>
        <w:t>jou kennis en begrip van die programmatuur-ontwikkelingsiklus</w:t>
      </w:r>
      <w:r w:rsidR="005827C3" w:rsidRPr="00036E23">
        <w:rPr>
          <w:rFonts w:asciiTheme="minorHAnsi" w:hAnsiTheme="minorHAnsi" w:cstheme="minorHAnsi"/>
          <w:sz w:val="22"/>
          <w:lang w:val="af-ZA"/>
        </w:rPr>
        <w:t>,</w:t>
      </w:r>
      <w:r w:rsidRPr="00036E23">
        <w:rPr>
          <w:rFonts w:asciiTheme="minorHAnsi" w:hAnsiTheme="minorHAnsi" w:cstheme="minorHAnsi"/>
          <w:sz w:val="22"/>
          <w:lang w:val="af-ZA"/>
        </w:rPr>
        <w:t xml:space="preserve"> deur middel van </w:t>
      </w:r>
      <w:r w:rsidR="00B93BC7" w:rsidRPr="00036E23">
        <w:rPr>
          <w:rFonts w:asciiTheme="minorHAnsi" w:hAnsiTheme="minorHAnsi" w:cstheme="minorHAnsi"/>
          <w:sz w:val="22"/>
          <w:lang w:val="af-ZA"/>
        </w:rPr>
        <w:t>ontleding</w:t>
      </w:r>
      <w:r w:rsidRPr="00036E23">
        <w:rPr>
          <w:rFonts w:asciiTheme="minorHAnsi" w:hAnsiTheme="minorHAnsi" w:cstheme="minorHAnsi"/>
          <w:sz w:val="22"/>
          <w:lang w:val="af-ZA"/>
        </w:rPr>
        <w:t xml:space="preserve">, ontwerp, </w:t>
      </w:r>
      <w:r w:rsidR="002240C6" w:rsidRPr="00036E23">
        <w:rPr>
          <w:rFonts w:asciiTheme="minorHAnsi" w:hAnsiTheme="minorHAnsi" w:cstheme="minorHAnsi"/>
          <w:sz w:val="22"/>
          <w:lang w:val="af-ZA"/>
        </w:rPr>
        <w:t>kodering</w:t>
      </w:r>
      <w:r w:rsidRPr="00036E23">
        <w:rPr>
          <w:rFonts w:asciiTheme="minorHAnsi" w:hAnsiTheme="minorHAnsi" w:cstheme="minorHAnsi"/>
          <w:sz w:val="22"/>
          <w:lang w:val="af-ZA"/>
        </w:rPr>
        <w:t xml:space="preserve"> en toetsing</w:t>
      </w:r>
      <w:r w:rsidR="002240C6" w:rsidRPr="00036E23">
        <w:rPr>
          <w:rFonts w:asciiTheme="minorHAnsi" w:hAnsiTheme="minorHAnsi" w:cstheme="minorHAnsi"/>
          <w:sz w:val="22"/>
          <w:lang w:val="af-ZA"/>
        </w:rPr>
        <w:t xml:space="preserve">. Jy moet ook </w:t>
      </w:r>
      <w:r w:rsidR="005827C3" w:rsidRPr="00036E23">
        <w:rPr>
          <w:rFonts w:asciiTheme="minorHAnsi" w:hAnsiTheme="minorHAnsi" w:cstheme="minorHAnsi"/>
          <w:sz w:val="22"/>
          <w:lang w:val="af-ZA"/>
        </w:rPr>
        <w:t>be</w:t>
      </w:r>
      <w:r w:rsidR="002240C6" w:rsidRPr="00036E23">
        <w:rPr>
          <w:rFonts w:asciiTheme="minorHAnsi" w:hAnsiTheme="minorHAnsi" w:cstheme="minorHAnsi"/>
          <w:sz w:val="22"/>
          <w:lang w:val="af-ZA"/>
        </w:rPr>
        <w:t>wys dat jy die programmatuur-</w:t>
      </w:r>
      <w:r w:rsidRPr="00036E23">
        <w:rPr>
          <w:rFonts w:asciiTheme="minorHAnsi" w:hAnsiTheme="minorHAnsi" w:cstheme="minorHAnsi"/>
          <w:sz w:val="22"/>
          <w:lang w:val="af-ZA"/>
        </w:rPr>
        <w:t>ontwerpgereedskap</w:t>
      </w:r>
      <w:r w:rsidR="00291A78" w:rsidRPr="00036E23">
        <w:rPr>
          <w:rFonts w:asciiTheme="minorHAnsi" w:hAnsiTheme="minorHAnsi" w:cstheme="minorHAnsi"/>
          <w:sz w:val="22"/>
          <w:lang w:val="af-ZA"/>
        </w:rPr>
        <w:t xml:space="preserve"> en tegnieke</w:t>
      </w:r>
      <w:r w:rsidRPr="00036E23">
        <w:rPr>
          <w:rFonts w:asciiTheme="minorHAnsi" w:hAnsiTheme="minorHAnsi" w:cstheme="minorHAnsi"/>
          <w:sz w:val="22"/>
          <w:lang w:val="af-ZA"/>
        </w:rPr>
        <w:t xml:space="preserve"> wat jy </w:t>
      </w:r>
      <w:r w:rsidR="005827C3" w:rsidRPr="00036E23">
        <w:rPr>
          <w:rFonts w:asciiTheme="minorHAnsi" w:hAnsiTheme="minorHAnsi" w:cstheme="minorHAnsi"/>
          <w:sz w:val="22"/>
          <w:lang w:val="af-ZA"/>
        </w:rPr>
        <w:t>geleer</w:t>
      </w:r>
      <w:r w:rsidRPr="00036E23">
        <w:rPr>
          <w:rFonts w:asciiTheme="minorHAnsi" w:hAnsiTheme="minorHAnsi" w:cstheme="minorHAnsi"/>
          <w:sz w:val="22"/>
          <w:lang w:val="af-ZA"/>
        </w:rPr>
        <w:t xml:space="preserve"> </w:t>
      </w:r>
      <w:r w:rsidR="00C4492E" w:rsidRPr="00036E23">
        <w:rPr>
          <w:rFonts w:asciiTheme="minorHAnsi" w:hAnsiTheme="minorHAnsi" w:cstheme="minorHAnsi"/>
          <w:sz w:val="22"/>
          <w:lang w:val="af-ZA"/>
        </w:rPr>
        <w:t>het</w:t>
      </w:r>
      <w:r w:rsidR="005827C3" w:rsidRPr="00036E23">
        <w:rPr>
          <w:rFonts w:asciiTheme="minorHAnsi" w:hAnsiTheme="minorHAnsi" w:cstheme="minorHAnsi"/>
          <w:sz w:val="22"/>
          <w:lang w:val="af-ZA"/>
        </w:rPr>
        <w:t>,</w:t>
      </w:r>
      <w:r w:rsidR="00C4492E" w:rsidRPr="00036E23">
        <w:rPr>
          <w:rFonts w:asciiTheme="minorHAnsi" w:hAnsiTheme="minorHAnsi" w:cstheme="minorHAnsi"/>
          <w:sz w:val="22"/>
          <w:lang w:val="af-ZA"/>
        </w:rPr>
        <w:t xml:space="preserve"> </w:t>
      </w:r>
      <w:r w:rsidR="002240C6" w:rsidRPr="00036E23">
        <w:rPr>
          <w:rFonts w:asciiTheme="minorHAnsi" w:hAnsiTheme="minorHAnsi" w:cstheme="minorHAnsi"/>
          <w:sz w:val="22"/>
          <w:lang w:val="af-ZA"/>
        </w:rPr>
        <w:t>effektief kan gebruik.</w:t>
      </w:r>
    </w:p>
    <w:p w:rsidR="002240C6" w:rsidRPr="00036E23" w:rsidRDefault="002240C6" w:rsidP="00030051">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Jy moet die volgende </w:t>
      </w:r>
      <w:r w:rsidR="00B721A7" w:rsidRPr="00036E23">
        <w:rPr>
          <w:rFonts w:asciiTheme="minorHAnsi" w:hAnsiTheme="minorHAnsi" w:cstheme="minorHAnsi"/>
          <w:sz w:val="22"/>
          <w:lang w:val="af-ZA"/>
        </w:rPr>
        <w:t>inhandig</w:t>
      </w:r>
      <w:r w:rsidRPr="00036E23">
        <w:rPr>
          <w:rFonts w:asciiTheme="minorHAnsi" w:hAnsiTheme="minorHAnsi" w:cstheme="minorHAnsi"/>
          <w:sz w:val="22"/>
          <w:lang w:val="af-ZA"/>
        </w:rPr>
        <w:t>:</w:t>
      </w:r>
    </w:p>
    <w:p w:rsidR="00E43D51" w:rsidRPr="00036E23" w:rsidRDefault="00030051" w:rsidP="00D87837">
      <w:pPr>
        <w:pStyle w:val="ListParagraph"/>
        <w:numPr>
          <w:ilvl w:val="0"/>
          <w:numId w:val="2"/>
        </w:numPr>
        <w:spacing w:after="200" w:line="276" w:lineRule="auto"/>
        <w:contextualSpacing w:val="0"/>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 </w:t>
      </w:r>
      <w:r w:rsidR="002240C6" w:rsidRPr="00036E23">
        <w:rPr>
          <w:rFonts w:asciiTheme="minorHAnsi" w:hAnsiTheme="minorHAnsi" w:cstheme="minorHAnsi"/>
          <w:noProof w:val="0"/>
          <w:sz w:val="22"/>
          <w:szCs w:val="22"/>
          <w:lang w:val="af-ZA"/>
        </w:rPr>
        <w:t>Verslag (Fase 1)</w:t>
      </w:r>
      <w:r w:rsidRPr="00036E23">
        <w:rPr>
          <w:rFonts w:asciiTheme="minorHAnsi" w:hAnsiTheme="minorHAnsi" w:cstheme="minorHAnsi"/>
          <w:noProof w:val="0"/>
          <w:sz w:val="22"/>
          <w:szCs w:val="22"/>
          <w:lang w:val="af-ZA"/>
        </w:rPr>
        <w:t xml:space="preserve"> waarin jy </w:t>
      </w:r>
    </w:p>
    <w:p w:rsidR="00E43D51" w:rsidRPr="00036E23" w:rsidRDefault="00030051" w:rsidP="00D87837">
      <w:pPr>
        <w:pStyle w:val="ListParagraph"/>
        <w:numPr>
          <w:ilvl w:val="1"/>
          <w:numId w:val="2"/>
        </w:numPr>
        <w:spacing w:after="200" w:line="276" w:lineRule="auto"/>
        <w:contextualSpacing w:val="0"/>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 kort beskrywing </w:t>
      </w:r>
      <w:r w:rsidR="00B721A7" w:rsidRPr="00036E23">
        <w:rPr>
          <w:rFonts w:asciiTheme="minorHAnsi" w:hAnsiTheme="minorHAnsi" w:cstheme="minorHAnsi"/>
          <w:noProof w:val="0"/>
          <w:sz w:val="22"/>
          <w:szCs w:val="22"/>
          <w:lang w:val="af-ZA"/>
        </w:rPr>
        <w:t xml:space="preserve">gee </w:t>
      </w:r>
      <w:r w:rsidR="00291A78" w:rsidRPr="00036E23">
        <w:rPr>
          <w:rFonts w:asciiTheme="minorHAnsi" w:hAnsiTheme="minorHAnsi" w:cstheme="minorHAnsi"/>
          <w:noProof w:val="0"/>
          <w:sz w:val="22"/>
          <w:szCs w:val="22"/>
          <w:lang w:val="af-ZA"/>
        </w:rPr>
        <w:t>van</w:t>
      </w:r>
      <w:r w:rsidR="00B721A7" w:rsidRPr="00036E23">
        <w:rPr>
          <w:rFonts w:asciiTheme="minorHAnsi" w:hAnsiTheme="minorHAnsi" w:cstheme="minorHAnsi"/>
          <w:noProof w:val="0"/>
          <w:sz w:val="22"/>
          <w:szCs w:val="22"/>
          <w:lang w:val="af-ZA"/>
        </w:rPr>
        <w:t xml:space="preserve"> die probleem wat jy moet oplos</w:t>
      </w:r>
      <w:r w:rsidRPr="00036E23">
        <w:rPr>
          <w:rFonts w:asciiTheme="minorHAnsi" w:hAnsiTheme="minorHAnsi" w:cstheme="minorHAnsi"/>
          <w:noProof w:val="0"/>
          <w:sz w:val="22"/>
          <w:szCs w:val="22"/>
          <w:lang w:val="af-ZA"/>
        </w:rPr>
        <w:t xml:space="preserve"> </w:t>
      </w:r>
    </w:p>
    <w:p w:rsidR="00C50173" w:rsidRPr="00036E23" w:rsidRDefault="00B721A7" w:rsidP="00D87837">
      <w:pPr>
        <w:pStyle w:val="ListParagraph"/>
        <w:numPr>
          <w:ilvl w:val="1"/>
          <w:numId w:val="2"/>
        </w:numPr>
        <w:spacing w:after="200" w:line="276" w:lineRule="auto"/>
        <w:contextualSpacing w:val="0"/>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 bespreking gee van </w:t>
      </w:r>
      <w:r w:rsidR="00030051" w:rsidRPr="00036E23">
        <w:rPr>
          <w:rFonts w:asciiTheme="minorHAnsi" w:hAnsiTheme="minorHAnsi" w:cstheme="minorHAnsi"/>
          <w:noProof w:val="0"/>
          <w:sz w:val="22"/>
          <w:szCs w:val="22"/>
          <w:lang w:val="af-ZA"/>
        </w:rPr>
        <w:t xml:space="preserve">die navorsing/ondersoek wat jy </w:t>
      </w:r>
      <w:r w:rsidRPr="00036E23">
        <w:rPr>
          <w:rFonts w:asciiTheme="minorHAnsi" w:hAnsiTheme="minorHAnsi" w:cstheme="minorHAnsi"/>
          <w:noProof w:val="0"/>
          <w:sz w:val="22"/>
          <w:szCs w:val="22"/>
          <w:lang w:val="af-ZA"/>
        </w:rPr>
        <w:t xml:space="preserve">gedoen het oor die projek </w:t>
      </w:r>
    </w:p>
    <w:p w:rsidR="00825784" w:rsidRPr="00036E23" w:rsidRDefault="00291A78" w:rsidP="00D87837">
      <w:pPr>
        <w:pStyle w:val="ListParagraph"/>
        <w:numPr>
          <w:ilvl w:val="1"/>
          <w:numId w:val="2"/>
        </w:numPr>
        <w:spacing w:after="200" w:line="276" w:lineRule="auto"/>
        <w:contextualSpacing w:val="0"/>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 kort beskrywing </w:t>
      </w:r>
      <w:r w:rsidR="00B721A7" w:rsidRPr="00036E23">
        <w:rPr>
          <w:rFonts w:asciiTheme="minorHAnsi" w:hAnsiTheme="minorHAnsi" w:cstheme="minorHAnsi"/>
          <w:noProof w:val="0"/>
          <w:sz w:val="22"/>
          <w:szCs w:val="22"/>
          <w:lang w:val="af-ZA"/>
        </w:rPr>
        <w:t xml:space="preserve">gee </w:t>
      </w:r>
      <w:r w:rsidRPr="00036E23">
        <w:rPr>
          <w:rFonts w:asciiTheme="minorHAnsi" w:hAnsiTheme="minorHAnsi" w:cstheme="minorHAnsi"/>
          <w:noProof w:val="0"/>
          <w:sz w:val="22"/>
          <w:szCs w:val="22"/>
          <w:lang w:val="af-ZA"/>
        </w:rPr>
        <w:t xml:space="preserve">van die doel en omvang van die projek </w:t>
      </w:r>
    </w:p>
    <w:p w:rsidR="00C50173" w:rsidRPr="00036E23" w:rsidRDefault="00030051" w:rsidP="00D87837">
      <w:pPr>
        <w:pStyle w:val="ListParagraph"/>
        <w:numPr>
          <w:ilvl w:val="0"/>
          <w:numId w:val="2"/>
        </w:numPr>
        <w:spacing w:after="200" w:line="276" w:lineRule="auto"/>
        <w:contextualSpacing w:val="0"/>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 dokument </w:t>
      </w:r>
      <w:r w:rsidR="00B721A7" w:rsidRPr="00036E23">
        <w:rPr>
          <w:rFonts w:asciiTheme="minorHAnsi" w:hAnsiTheme="minorHAnsi" w:cstheme="minorHAnsi"/>
          <w:noProof w:val="0"/>
          <w:sz w:val="22"/>
          <w:szCs w:val="22"/>
          <w:lang w:val="af-ZA"/>
        </w:rPr>
        <w:t>met ‘n uiteensetting van</w:t>
      </w:r>
      <w:r w:rsidRPr="00036E23">
        <w:rPr>
          <w:rFonts w:asciiTheme="minorHAnsi" w:hAnsiTheme="minorHAnsi" w:cstheme="minorHAnsi"/>
          <w:noProof w:val="0"/>
          <w:sz w:val="22"/>
          <w:szCs w:val="22"/>
          <w:lang w:val="af-ZA"/>
        </w:rPr>
        <w:t xml:space="preserve"> die </w:t>
      </w:r>
      <w:r w:rsidR="00EB48AB" w:rsidRPr="00036E23">
        <w:rPr>
          <w:rFonts w:asciiTheme="minorHAnsi" w:hAnsiTheme="minorHAnsi" w:cstheme="minorHAnsi"/>
          <w:noProof w:val="0"/>
          <w:sz w:val="22"/>
          <w:szCs w:val="22"/>
          <w:lang w:val="af-ZA"/>
        </w:rPr>
        <w:t>program</w:t>
      </w:r>
      <w:r w:rsidRPr="00036E23">
        <w:rPr>
          <w:rFonts w:asciiTheme="minorHAnsi" w:hAnsiTheme="minorHAnsi" w:cstheme="minorHAnsi"/>
          <w:noProof w:val="0"/>
          <w:sz w:val="22"/>
          <w:szCs w:val="22"/>
          <w:lang w:val="af-ZA"/>
        </w:rPr>
        <w:t xml:space="preserve">ontwerp </w:t>
      </w:r>
      <w:r w:rsidR="002240C6" w:rsidRPr="00036E23">
        <w:rPr>
          <w:rFonts w:asciiTheme="minorHAnsi" w:hAnsiTheme="minorHAnsi" w:cstheme="minorHAnsi"/>
          <w:noProof w:val="0"/>
          <w:sz w:val="22"/>
          <w:szCs w:val="22"/>
          <w:lang w:val="af-ZA"/>
        </w:rPr>
        <w:t>(Fase 2)</w:t>
      </w:r>
    </w:p>
    <w:p w:rsidR="00C50173" w:rsidRPr="00036E23" w:rsidRDefault="00030051" w:rsidP="00D87837">
      <w:pPr>
        <w:pStyle w:val="ListParagraph"/>
        <w:numPr>
          <w:ilvl w:val="0"/>
          <w:numId w:val="2"/>
        </w:numPr>
        <w:spacing w:after="200" w:line="276" w:lineRule="auto"/>
        <w:contextualSpacing w:val="0"/>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 </w:t>
      </w:r>
      <w:r w:rsidR="002240C6" w:rsidRPr="00036E23">
        <w:rPr>
          <w:rFonts w:asciiTheme="minorHAnsi" w:hAnsiTheme="minorHAnsi" w:cstheme="minorHAnsi"/>
          <w:noProof w:val="0"/>
          <w:sz w:val="22"/>
          <w:szCs w:val="22"/>
          <w:lang w:val="af-ZA"/>
        </w:rPr>
        <w:t xml:space="preserve">Werkende </w:t>
      </w:r>
      <w:r w:rsidR="006A4082" w:rsidRPr="00036E23">
        <w:rPr>
          <w:rFonts w:asciiTheme="minorHAnsi" w:hAnsiTheme="minorHAnsi" w:cstheme="minorHAnsi"/>
          <w:noProof w:val="0"/>
          <w:sz w:val="22"/>
          <w:szCs w:val="22"/>
          <w:lang w:val="af-ZA"/>
        </w:rPr>
        <w:t>Delphi</w:t>
      </w:r>
      <w:r w:rsidRPr="00036E23">
        <w:rPr>
          <w:rFonts w:asciiTheme="minorHAnsi" w:hAnsiTheme="minorHAnsi" w:cstheme="minorHAnsi"/>
          <w:noProof w:val="0"/>
          <w:sz w:val="22"/>
          <w:szCs w:val="22"/>
          <w:lang w:val="af-ZA"/>
        </w:rPr>
        <w:t>-</w:t>
      </w:r>
      <w:r w:rsidR="004C24CD" w:rsidRPr="00036E23">
        <w:rPr>
          <w:rFonts w:asciiTheme="minorHAnsi" w:hAnsiTheme="minorHAnsi" w:cstheme="minorHAnsi"/>
          <w:noProof w:val="0"/>
          <w:sz w:val="22"/>
          <w:szCs w:val="22"/>
          <w:lang w:val="af-ZA"/>
        </w:rPr>
        <w:t>program wat</w:t>
      </w:r>
      <w:r w:rsidRPr="00036E23">
        <w:rPr>
          <w:rFonts w:asciiTheme="minorHAnsi" w:hAnsiTheme="minorHAnsi" w:cstheme="minorHAnsi"/>
          <w:noProof w:val="0"/>
          <w:sz w:val="22"/>
          <w:szCs w:val="22"/>
          <w:lang w:val="af-ZA"/>
        </w:rPr>
        <w:t xml:space="preserve"> die beplande oplossing implementeer </w:t>
      </w:r>
      <w:r w:rsidR="002240C6" w:rsidRPr="00036E23">
        <w:rPr>
          <w:rFonts w:asciiTheme="minorHAnsi" w:hAnsiTheme="minorHAnsi" w:cstheme="minorHAnsi"/>
          <w:noProof w:val="0"/>
          <w:sz w:val="22"/>
          <w:szCs w:val="22"/>
          <w:lang w:val="af-ZA"/>
        </w:rPr>
        <w:t>(Fase 3)</w:t>
      </w:r>
    </w:p>
    <w:p w:rsidR="002240C6" w:rsidRPr="00036E23" w:rsidRDefault="002240C6" w:rsidP="00030051">
      <w:pPr>
        <w:spacing w:after="200"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Nota:</w:t>
      </w:r>
    </w:p>
    <w:p w:rsidR="002240C6" w:rsidRPr="00036E23" w:rsidRDefault="00B721A7" w:rsidP="00030051">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Daar word van jou verwag om jou finale program </w:t>
      </w:r>
      <w:r w:rsidR="00B93BC7" w:rsidRPr="00036E23">
        <w:rPr>
          <w:rFonts w:asciiTheme="minorHAnsi" w:hAnsiTheme="minorHAnsi" w:cstheme="minorHAnsi"/>
          <w:sz w:val="22"/>
          <w:lang w:val="af-ZA"/>
        </w:rPr>
        <w:t xml:space="preserve">tydens ’n </w:t>
      </w:r>
      <w:r w:rsidR="004C24CD" w:rsidRPr="00036E23">
        <w:rPr>
          <w:rFonts w:asciiTheme="minorHAnsi" w:hAnsiTheme="minorHAnsi" w:cstheme="minorHAnsi"/>
          <w:sz w:val="22"/>
          <w:lang w:val="af-ZA"/>
        </w:rPr>
        <w:t>ondervraging sessie</w:t>
      </w:r>
      <w:r w:rsidR="00B93BC7" w:rsidRPr="00036E23">
        <w:rPr>
          <w:rFonts w:asciiTheme="minorHAnsi" w:hAnsiTheme="minorHAnsi" w:cstheme="minorHAnsi"/>
          <w:sz w:val="22"/>
          <w:lang w:val="af-ZA"/>
        </w:rPr>
        <w:t xml:space="preserve"> </w:t>
      </w:r>
      <w:r w:rsidRPr="00036E23">
        <w:rPr>
          <w:rFonts w:asciiTheme="minorHAnsi" w:hAnsiTheme="minorHAnsi" w:cstheme="minorHAnsi"/>
          <w:sz w:val="22"/>
          <w:lang w:val="af-ZA"/>
        </w:rPr>
        <w:t xml:space="preserve">te </w:t>
      </w:r>
      <w:r w:rsidR="00B93BC7" w:rsidRPr="00036E23">
        <w:rPr>
          <w:rFonts w:asciiTheme="minorHAnsi" w:hAnsiTheme="minorHAnsi" w:cstheme="minorHAnsi"/>
          <w:sz w:val="22"/>
          <w:lang w:val="af-ZA"/>
        </w:rPr>
        <w:t xml:space="preserve">demonstreer en </w:t>
      </w:r>
      <w:r w:rsidRPr="00036E23">
        <w:rPr>
          <w:rFonts w:asciiTheme="minorHAnsi" w:hAnsiTheme="minorHAnsi" w:cstheme="minorHAnsi"/>
          <w:sz w:val="22"/>
          <w:lang w:val="af-ZA"/>
        </w:rPr>
        <w:t xml:space="preserve">te </w:t>
      </w:r>
      <w:r w:rsidR="00B93BC7" w:rsidRPr="00036E23">
        <w:rPr>
          <w:rFonts w:asciiTheme="minorHAnsi" w:hAnsiTheme="minorHAnsi" w:cstheme="minorHAnsi"/>
          <w:sz w:val="22"/>
          <w:lang w:val="af-ZA"/>
        </w:rPr>
        <w:t>bespreek.</w:t>
      </w:r>
    </w:p>
    <w:p w:rsidR="00B93BC7" w:rsidRPr="00036E23" w:rsidRDefault="00B93BC7" w:rsidP="00B93BC7">
      <w:pPr>
        <w:pStyle w:val="Heading2"/>
        <w:keepNext w:val="0"/>
        <w:pBdr>
          <w:bottom w:val="single" w:sz="4" w:space="1" w:color="622423" w:themeColor="accent2" w:themeShade="7F"/>
        </w:pBdr>
        <w:suppressAutoHyphens w:val="0"/>
        <w:spacing w:before="400" w:after="200" w:line="252" w:lineRule="auto"/>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pPr>
      <w:bookmarkStart w:id="3" w:name="_Toc510613564"/>
      <w:bookmarkStart w:id="4" w:name="_Toc511034005"/>
      <w:r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Puntetoekenning</w:t>
      </w:r>
      <w:bookmarkEnd w:id="3"/>
      <w:bookmarkEnd w:id="4"/>
    </w:p>
    <w:tbl>
      <w:tblPr>
        <w:tblStyle w:val="TableGrid"/>
        <w:tblW w:w="0" w:type="auto"/>
        <w:tblLook w:val="04A0" w:firstRow="1" w:lastRow="0" w:firstColumn="1" w:lastColumn="0" w:noHBand="0" w:noVBand="1"/>
      </w:tblPr>
      <w:tblGrid>
        <w:gridCol w:w="1668"/>
        <w:gridCol w:w="5103"/>
        <w:gridCol w:w="1417"/>
        <w:gridCol w:w="1099"/>
      </w:tblGrid>
      <w:tr w:rsidR="00B93BC7" w:rsidRPr="00036E23" w:rsidTr="00B93BC7">
        <w:tc>
          <w:tcPr>
            <w:tcW w:w="1668" w:type="dxa"/>
          </w:tcPr>
          <w:p w:rsidR="00B93BC7" w:rsidRPr="00036E23" w:rsidRDefault="00B93BC7" w:rsidP="00B93BC7">
            <w:pPr>
              <w:spacing w:line="276" w:lineRule="auto"/>
              <w:jc w:val="center"/>
              <w:rPr>
                <w:rFonts w:asciiTheme="minorHAnsi" w:hAnsiTheme="minorHAnsi" w:cstheme="minorHAnsi"/>
                <w:b/>
                <w:sz w:val="22"/>
                <w:lang w:val="af-ZA"/>
              </w:rPr>
            </w:pPr>
            <w:r w:rsidRPr="00036E23">
              <w:rPr>
                <w:rFonts w:asciiTheme="minorHAnsi" w:hAnsiTheme="minorHAnsi" w:cstheme="minorHAnsi"/>
                <w:b/>
                <w:sz w:val="22"/>
                <w:lang w:val="af-ZA"/>
              </w:rPr>
              <w:t>Fase</w:t>
            </w:r>
          </w:p>
        </w:tc>
        <w:tc>
          <w:tcPr>
            <w:tcW w:w="5103" w:type="dxa"/>
          </w:tcPr>
          <w:p w:rsidR="00B93BC7" w:rsidRPr="00036E23" w:rsidRDefault="00B93BC7" w:rsidP="00B93BC7">
            <w:pPr>
              <w:spacing w:line="276" w:lineRule="auto"/>
              <w:jc w:val="center"/>
              <w:rPr>
                <w:rFonts w:asciiTheme="minorHAnsi" w:hAnsiTheme="minorHAnsi" w:cstheme="minorHAnsi"/>
                <w:b/>
                <w:sz w:val="22"/>
                <w:lang w:val="af-ZA"/>
              </w:rPr>
            </w:pPr>
            <w:r w:rsidRPr="00036E23">
              <w:rPr>
                <w:rFonts w:asciiTheme="minorHAnsi" w:hAnsiTheme="minorHAnsi" w:cstheme="minorHAnsi"/>
                <w:b/>
                <w:sz w:val="22"/>
                <w:lang w:val="af-ZA"/>
              </w:rPr>
              <w:t>Ontwikkelingsfase</w:t>
            </w:r>
          </w:p>
        </w:tc>
        <w:tc>
          <w:tcPr>
            <w:tcW w:w="1417" w:type="dxa"/>
          </w:tcPr>
          <w:p w:rsidR="00B93BC7" w:rsidRPr="00036E23" w:rsidRDefault="00B93BC7" w:rsidP="00B93BC7">
            <w:pPr>
              <w:spacing w:line="276" w:lineRule="auto"/>
              <w:jc w:val="center"/>
              <w:rPr>
                <w:rFonts w:asciiTheme="minorHAnsi" w:hAnsiTheme="minorHAnsi" w:cstheme="minorHAnsi"/>
                <w:b/>
                <w:sz w:val="22"/>
                <w:lang w:val="af-ZA"/>
              </w:rPr>
            </w:pPr>
            <w:r w:rsidRPr="00036E23">
              <w:rPr>
                <w:rFonts w:asciiTheme="minorHAnsi" w:hAnsiTheme="minorHAnsi" w:cstheme="minorHAnsi"/>
                <w:b/>
                <w:sz w:val="22"/>
                <w:lang w:val="af-ZA"/>
              </w:rPr>
              <w:t>Maks. Punt</w:t>
            </w:r>
          </w:p>
        </w:tc>
        <w:tc>
          <w:tcPr>
            <w:tcW w:w="1099" w:type="dxa"/>
          </w:tcPr>
          <w:p w:rsidR="00B93BC7" w:rsidRPr="00036E23" w:rsidRDefault="00B93BC7" w:rsidP="00B93BC7">
            <w:pPr>
              <w:spacing w:line="276" w:lineRule="auto"/>
              <w:jc w:val="center"/>
              <w:rPr>
                <w:rFonts w:asciiTheme="minorHAnsi" w:hAnsiTheme="minorHAnsi" w:cstheme="minorHAnsi"/>
                <w:b/>
                <w:sz w:val="22"/>
                <w:lang w:val="af-ZA"/>
              </w:rPr>
            </w:pPr>
            <w:r w:rsidRPr="00036E23">
              <w:rPr>
                <w:rFonts w:asciiTheme="minorHAnsi" w:hAnsiTheme="minorHAnsi" w:cstheme="minorHAnsi"/>
                <w:b/>
                <w:sz w:val="22"/>
                <w:lang w:val="af-ZA"/>
              </w:rPr>
              <w:t>%</w:t>
            </w:r>
          </w:p>
        </w:tc>
      </w:tr>
      <w:tr w:rsidR="00B93BC7" w:rsidRPr="00036E23" w:rsidTr="00B93BC7">
        <w:tc>
          <w:tcPr>
            <w:tcW w:w="1668" w:type="dxa"/>
          </w:tcPr>
          <w:p w:rsidR="00B93BC7" w:rsidRPr="00036E23" w:rsidRDefault="00B93BC7" w:rsidP="00B93BC7">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Fase 1</w:t>
            </w:r>
          </w:p>
        </w:tc>
        <w:tc>
          <w:tcPr>
            <w:tcW w:w="5103" w:type="dxa"/>
          </w:tcPr>
          <w:p w:rsidR="00B93BC7" w:rsidRPr="00036E23" w:rsidRDefault="00B93BC7" w:rsidP="00B93BC7">
            <w:pPr>
              <w:spacing w:line="276" w:lineRule="auto"/>
              <w:jc w:val="both"/>
              <w:rPr>
                <w:rFonts w:asciiTheme="minorHAnsi" w:hAnsiTheme="minorHAnsi" w:cstheme="minorHAnsi"/>
                <w:sz w:val="22"/>
                <w:lang w:val="af-ZA"/>
              </w:rPr>
            </w:pPr>
            <w:r w:rsidRPr="00036E23">
              <w:rPr>
                <w:rFonts w:asciiTheme="minorHAnsi" w:hAnsiTheme="minorHAnsi" w:cstheme="minorHAnsi"/>
                <w:sz w:val="22"/>
                <w:lang w:val="af-ZA"/>
              </w:rPr>
              <w:t>Ontleding</w:t>
            </w:r>
          </w:p>
        </w:tc>
        <w:tc>
          <w:tcPr>
            <w:tcW w:w="1417" w:type="dxa"/>
          </w:tcPr>
          <w:p w:rsidR="00B93BC7" w:rsidRPr="00036E23" w:rsidRDefault="00B93BC7" w:rsidP="00B93BC7">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2</w:t>
            </w:r>
            <w:r w:rsidR="00291A78" w:rsidRPr="00036E23">
              <w:rPr>
                <w:rFonts w:asciiTheme="minorHAnsi" w:hAnsiTheme="minorHAnsi" w:cstheme="minorHAnsi"/>
                <w:b/>
                <w:sz w:val="22"/>
                <w:lang w:val="af-ZA"/>
              </w:rPr>
              <w:t>4</w:t>
            </w:r>
          </w:p>
        </w:tc>
        <w:tc>
          <w:tcPr>
            <w:tcW w:w="1099" w:type="dxa"/>
          </w:tcPr>
          <w:p w:rsidR="00B93BC7" w:rsidRPr="00036E23" w:rsidRDefault="00B93BC7" w:rsidP="00B93BC7">
            <w:pPr>
              <w:spacing w:line="276" w:lineRule="auto"/>
              <w:jc w:val="both"/>
              <w:rPr>
                <w:rFonts w:asciiTheme="minorHAnsi" w:hAnsiTheme="minorHAnsi" w:cstheme="minorHAnsi"/>
                <w:sz w:val="22"/>
                <w:lang w:val="af-ZA"/>
              </w:rPr>
            </w:pPr>
          </w:p>
        </w:tc>
      </w:tr>
      <w:tr w:rsidR="00B93BC7" w:rsidRPr="00036E23" w:rsidTr="00B93BC7">
        <w:tc>
          <w:tcPr>
            <w:tcW w:w="1668" w:type="dxa"/>
          </w:tcPr>
          <w:p w:rsidR="00B93BC7" w:rsidRPr="00036E23" w:rsidRDefault="00B93BC7" w:rsidP="00B93BC7">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Fase 2</w:t>
            </w:r>
          </w:p>
        </w:tc>
        <w:tc>
          <w:tcPr>
            <w:tcW w:w="5103" w:type="dxa"/>
          </w:tcPr>
          <w:p w:rsidR="00B93BC7" w:rsidRPr="00036E23" w:rsidRDefault="00B93BC7" w:rsidP="00B93BC7">
            <w:pPr>
              <w:spacing w:line="276" w:lineRule="auto"/>
              <w:jc w:val="both"/>
              <w:rPr>
                <w:rFonts w:asciiTheme="minorHAnsi" w:hAnsiTheme="minorHAnsi" w:cstheme="minorHAnsi"/>
                <w:sz w:val="22"/>
                <w:lang w:val="af-ZA"/>
              </w:rPr>
            </w:pPr>
            <w:r w:rsidRPr="00036E23">
              <w:rPr>
                <w:rFonts w:asciiTheme="minorHAnsi" w:hAnsiTheme="minorHAnsi" w:cstheme="minorHAnsi"/>
                <w:sz w:val="22"/>
                <w:lang w:val="af-ZA"/>
              </w:rPr>
              <w:t>Ontwerp</w:t>
            </w:r>
          </w:p>
        </w:tc>
        <w:tc>
          <w:tcPr>
            <w:tcW w:w="1417" w:type="dxa"/>
          </w:tcPr>
          <w:p w:rsidR="00B93BC7" w:rsidRPr="00036E23" w:rsidRDefault="000E7F24" w:rsidP="00B93BC7">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4</w:t>
            </w:r>
            <w:r w:rsidR="00291A78" w:rsidRPr="00036E23">
              <w:rPr>
                <w:rFonts w:asciiTheme="minorHAnsi" w:hAnsiTheme="minorHAnsi" w:cstheme="minorHAnsi"/>
                <w:b/>
                <w:sz w:val="22"/>
                <w:lang w:val="af-ZA"/>
              </w:rPr>
              <w:t>4</w:t>
            </w:r>
          </w:p>
        </w:tc>
        <w:tc>
          <w:tcPr>
            <w:tcW w:w="1099" w:type="dxa"/>
          </w:tcPr>
          <w:p w:rsidR="00B93BC7" w:rsidRPr="00036E23" w:rsidRDefault="00B93BC7" w:rsidP="00B93BC7">
            <w:pPr>
              <w:spacing w:line="276" w:lineRule="auto"/>
              <w:jc w:val="both"/>
              <w:rPr>
                <w:rFonts w:asciiTheme="minorHAnsi" w:hAnsiTheme="minorHAnsi" w:cstheme="minorHAnsi"/>
                <w:sz w:val="22"/>
                <w:lang w:val="af-ZA"/>
              </w:rPr>
            </w:pPr>
          </w:p>
        </w:tc>
      </w:tr>
      <w:tr w:rsidR="00B93BC7" w:rsidRPr="00036E23" w:rsidTr="00B93BC7">
        <w:tc>
          <w:tcPr>
            <w:tcW w:w="1668" w:type="dxa"/>
          </w:tcPr>
          <w:p w:rsidR="00B93BC7" w:rsidRPr="00036E23" w:rsidRDefault="00B93BC7" w:rsidP="00B93BC7">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Fase 3</w:t>
            </w:r>
          </w:p>
        </w:tc>
        <w:tc>
          <w:tcPr>
            <w:tcW w:w="5103" w:type="dxa"/>
          </w:tcPr>
          <w:p w:rsidR="00B93BC7" w:rsidRPr="00036E23" w:rsidRDefault="00291A78" w:rsidP="00291A78">
            <w:pPr>
              <w:spacing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Kodering, </w:t>
            </w:r>
            <w:r w:rsidR="00B93BC7" w:rsidRPr="00036E23">
              <w:rPr>
                <w:rFonts w:asciiTheme="minorHAnsi" w:hAnsiTheme="minorHAnsi" w:cstheme="minorHAnsi"/>
                <w:sz w:val="22"/>
                <w:lang w:val="af-ZA"/>
              </w:rPr>
              <w:t>Toetsing</w:t>
            </w:r>
            <w:r w:rsidRPr="00036E23">
              <w:rPr>
                <w:rFonts w:asciiTheme="minorHAnsi" w:hAnsiTheme="minorHAnsi" w:cstheme="minorHAnsi"/>
                <w:sz w:val="22"/>
                <w:lang w:val="af-ZA"/>
              </w:rPr>
              <w:t xml:space="preserve"> en Kompleksiteit</w:t>
            </w:r>
          </w:p>
        </w:tc>
        <w:tc>
          <w:tcPr>
            <w:tcW w:w="1417" w:type="dxa"/>
          </w:tcPr>
          <w:p w:rsidR="00B93BC7" w:rsidRPr="00036E23" w:rsidRDefault="00291A78" w:rsidP="00B93BC7">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60</w:t>
            </w:r>
          </w:p>
        </w:tc>
        <w:tc>
          <w:tcPr>
            <w:tcW w:w="1099" w:type="dxa"/>
          </w:tcPr>
          <w:p w:rsidR="00B93BC7" w:rsidRPr="00036E23" w:rsidRDefault="00B93BC7" w:rsidP="00B93BC7">
            <w:pPr>
              <w:spacing w:line="276" w:lineRule="auto"/>
              <w:jc w:val="both"/>
              <w:rPr>
                <w:rFonts w:asciiTheme="minorHAnsi" w:hAnsiTheme="minorHAnsi" w:cstheme="minorHAnsi"/>
                <w:sz w:val="22"/>
                <w:lang w:val="af-ZA"/>
              </w:rPr>
            </w:pPr>
          </w:p>
        </w:tc>
      </w:tr>
      <w:tr w:rsidR="00B93BC7" w:rsidRPr="00036E23" w:rsidTr="00B93BC7">
        <w:tc>
          <w:tcPr>
            <w:tcW w:w="1668" w:type="dxa"/>
          </w:tcPr>
          <w:p w:rsidR="00B93BC7" w:rsidRPr="00036E23" w:rsidRDefault="00B93BC7" w:rsidP="00B93BC7">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Algemeen</w:t>
            </w:r>
          </w:p>
        </w:tc>
        <w:tc>
          <w:tcPr>
            <w:tcW w:w="5103" w:type="dxa"/>
          </w:tcPr>
          <w:p w:rsidR="00B93BC7" w:rsidRPr="00036E23" w:rsidRDefault="00B93BC7" w:rsidP="00B93BC7">
            <w:pPr>
              <w:spacing w:line="276" w:lineRule="auto"/>
              <w:jc w:val="both"/>
              <w:rPr>
                <w:rFonts w:asciiTheme="minorHAnsi" w:hAnsiTheme="minorHAnsi" w:cstheme="minorHAnsi"/>
                <w:sz w:val="22"/>
                <w:lang w:val="af-ZA"/>
              </w:rPr>
            </w:pPr>
            <w:r w:rsidRPr="00036E23">
              <w:rPr>
                <w:rFonts w:asciiTheme="minorHAnsi" w:hAnsiTheme="minorHAnsi" w:cstheme="minorHAnsi"/>
                <w:sz w:val="22"/>
                <w:lang w:val="af-ZA"/>
              </w:rPr>
              <w:t>Finale produk en indruk</w:t>
            </w:r>
          </w:p>
        </w:tc>
        <w:tc>
          <w:tcPr>
            <w:tcW w:w="1417" w:type="dxa"/>
          </w:tcPr>
          <w:p w:rsidR="00B93BC7" w:rsidRPr="00036E23" w:rsidRDefault="00B93BC7" w:rsidP="00B93BC7">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2</w:t>
            </w:r>
            <w:r w:rsidR="00291A78" w:rsidRPr="00036E23">
              <w:rPr>
                <w:rFonts w:asciiTheme="minorHAnsi" w:hAnsiTheme="minorHAnsi" w:cstheme="minorHAnsi"/>
                <w:b/>
                <w:sz w:val="22"/>
                <w:lang w:val="af-ZA"/>
              </w:rPr>
              <w:t>2</w:t>
            </w:r>
          </w:p>
        </w:tc>
        <w:tc>
          <w:tcPr>
            <w:tcW w:w="1099" w:type="dxa"/>
          </w:tcPr>
          <w:p w:rsidR="00B93BC7" w:rsidRPr="00036E23" w:rsidRDefault="00B93BC7" w:rsidP="00B93BC7">
            <w:pPr>
              <w:spacing w:line="276" w:lineRule="auto"/>
              <w:jc w:val="both"/>
              <w:rPr>
                <w:rFonts w:asciiTheme="minorHAnsi" w:hAnsiTheme="minorHAnsi" w:cstheme="minorHAnsi"/>
                <w:sz w:val="22"/>
                <w:lang w:val="af-ZA"/>
              </w:rPr>
            </w:pPr>
          </w:p>
        </w:tc>
      </w:tr>
      <w:tr w:rsidR="00B93BC7" w:rsidRPr="00036E23" w:rsidTr="00B93BC7">
        <w:tc>
          <w:tcPr>
            <w:tcW w:w="6771" w:type="dxa"/>
            <w:gridSpan w:val="2"/>
          </w:tcPr>
          <w:p w:rsidR="00B93BC7" w:rsidRPr="00036E23" w:rsidRDefault="00B93BC7" w:rsidP="00B93BC7">
            <w:pPr>
              <w:spacing w:line="276" w:lineRule="auto"/>
              <w:jc w:val="right"/>
              <w:rPr>
                <w:rFonts w:asciiTheme="minorHAnsi" w:hAnsiTheme="minorHAnsi" w:cstheme="minorHAnsi"/>
                <w:sz w:val="22"/>
                <w:lang w:val="af-ZA"/>
              </w:rPr>
            </w:pPr>
            <w:r w:rsidRPr="00036E23">
              <w:rPr>
                <w:rFonts w:asciiTheme="minorHAnsi" w:hAnsiTheme="minorHAnsi" w:cstheme="minorHAnsi"/>
                <w:b/>
                <w:sz w:val="22"/>
                <w:lang w:val="af-ZA"/>
              </w:rPr>
              <w:t>Totaal</w:t>
            </w:r>
          </w:p>
        </w:tc>
        <w:tc>
          <w:tcPr>
            <w:tcW w:w="1417" w:type="dxa"/>
          </w:tcPr>
          <w:p w:rsidR="00B93BC7" w:rsidRPr="00036E23" w:rsidRDefault="00B93BC7" w:rsidP="000E7F24">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1</w:t>
            </w:r>
            <w:r w:rsidR="00291A78" w:rsidRPr="00036E23">
              <w:rPr>
                <w:rFonts w:asciiTheme="minorHAnsi" w:hAnsiTheme="minorHAnsi" w:cstheme="minorHAnsi"/>
                <w:b/>
                <w:sz w:val="22"/>
                <w:lang w:val="af-ZA"/>
              </w:rPr>
              <w:t>5</w:t>
            </w:r>
            <w:r w:rsidR="000E7F24" w:rsidRPr="00036E23">
              <w:rPr>
                <w:rFonts w:asciiTheme="minorHAnsi" w:hAnsiTheme="minorHAnsi" w:cstheme="minorHAnsi"/>
                <w:b/>
                <w:sz w:val="22"/>
                <w:lang w:val="af-ZA"/>
              </w:rPr>
              <w:t>0</w:t>
            </w:r>
          </w:p>
        </w:tc>
        <w:tc>
          <w:tcPr>
            <w:tcW w:w="1099" w:type="dxa"/>
          </w:tcPr>
          <w:p w:rsidR="00B93BC7" w:rsidRPr="00036E23" w:rsidRDefault="00B93BC7" w:rsidP="00B93BC7">
            <w:pPr>
              <w:spacing w:line="276" w:lineRule="auto"/>
              <w:jc w:val="both"/>
              <w:rPr>
                <w:rFonts w:asciiTheme="minorHAnsi" w:hAnsiTheme="minorHAnsi" w:cstheme="minorHAnsi"/>
                <w:b/>
                <w:sz w:val="22"/>
                <w:lang w:val="af-ZA"/>
              </w:rPr>
            </w:pPr>
            <w:r w:rsidRPr="00036E23">
              <w:rPr>
                <w:rFonts w:asciiTheme="minorHAnsi" w:hAnsiTheme="minorHAnsi" w:cstheme="minorHAnsi"/>
                <w:b/>
                <w:sz w:val="22"/>
                <w:lang w:val="af-ZA"/>
              </w:rPr>
              <w:t>100</w:t>
            </w:r>
          </w:p>
        </w:tc>
      </w:tr>
    </w:tbl>
    <w:p w:rsidR="00B93BC7" w:rsidRPr="00036E23" w:rsidRDefault="00B93BC7" w:rsidP="00030051">
      <w:pPr>
        <w:spacing w:after="200" w:line="276" w:lineRule="auto"/>
        <w:jc w:val="both"/>
        <w:rPr>
          <w:rFonts w:asciiTheme="minorHAnsi" w:hAnsiTheme="minorHAnsi" w:cstheme="minorHAnsi"/>
          <w:sz w:val="22"/>
          <w:lang w:val="af-ZA"/>
        </w:rPr>
      </w:pPr>
    </w:p>
    <w:p w:rsidR="00B93BC7" w:rsidRPr="00036E23" w:rsidRDefault="000E7F24" w:rsidP="00B93BC7">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Die</w:t>
      </w:r>
      <w:r w:rsidR="00B93BC7" w:rsidRPr="00036E23">
        <w:rPr>
          <w:rFonts w:asciiTheme="minorHAnsi" w:hAnsiTheme="minorHAnsi" w:cstheme="minorHAnsi"/>
          <w:sz w:val="22"/>
          <w:lang w:val="af-ZA"/>
        </w:rPr>
        <w:t xml:space="preserve"> PAT </w:t>
      </w:r>
      <w:r w:rsidRPr="00036E23">
        <w:rPr>
          <w:rFonts w:asciiTheme="minorHAnsi" w:hAnsiTheme="minorHAnsi" w:cstheme="minorHAnsi"/>
          <w:sz w:val="22"/>
          <w:lang w:val="af-ZA"/>
        </w:rPr>
        <w:t xml:space="preserve">tel </w:t>
      </w:r>
      <w:r w:rsidR="00B93BC7" w:rsidRPr="00036E23">
        <w:rPr>
          <w:rFonts w:asciiTheme="minorHAnsi" w:hAnsiTheme="minorHAnsi" w:cstheme="minorHAnsi"/>
          <w:sz w:val="22"/>
          <w:lang w:val="af-ZA"/>
        </w:rPr>
        <w:t xml:space="preserve">25% van jou finale punt vir IT, </w:t>
      </w:r>
      <w:r w:rsidRPr="00036E23">
        <w:rPr>
          <w:rFonts w:asciiTheme="minorHAnsi" w:hAnsiTheme="minorHAnsi" w:cstheme="minorHAnsi"/>
          <w:sz w:val="22"/>
          <w:lang w:val="af-ZA"/>
        </w:rPr>
        <w:t xml:space="preserve">daarom </w:t>
      </w:r>
      <w:r w:rsidR="00B93BC7" w:rsidRPr="00036E23">
        <w:rPr>
          <w:rFonts w:asciiTheme="minorHAnsi" w:hAnsiTheme="minorHAnsi" w:cstheme="minorHAnsi"/>
          <w:sz w:val="22"/>
          <w:lang w:val="af-ZA"/>
        </w:rPr>
        <w:t xml:space="preserve">is dit van uiterste belang dat jy </w:t>
      </w:r>
      <w:r w:rsidR="00B721A7" w:rsidRPr="00036E23">
        <w:rPr>
          <w:rFonts w:asciiTheme="minorHAnsi" w:hAnsiTheme="minorHAnsi" w:cstheme="minorHAnsi"/>
          <w:sz w:val="22"/>
          <w:lang w:val="af-ZA"/>
        </w:rPr>
        <w:t xml:space="preserve">sal </w:t>
      </w:r>
      <w:r w:rsidR="00B93BC7" w:rsidRPr="00036E23">
        <w:rPr>
          <w:rFonts w:asciiTheme="minorHAnsi" w:hAnsiTheme="minorHAnsi" w:cstheme="minorHAnsi"/>
          <w:sz w:val="22"/>
          <w:lang w:val="af-ZA"/>
        </w:rPr>
        <w:t>poog om werk van hoë gehalte te lewer.</w:t>
      </w:r>
    </w:p>
    <w:p w:rsidR="00B93BC7" w:rsidRPr="00036E23" w:rsidRDefault="00B93BC7" w:rsidP="00B93BC7">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Die PAT is ’n verpligte komponent van die finale eindeksamen in IT.</w:t>
      </w:r>
    </w:p>
    <w:p w:rsidR="00B93BC7" w:rsidRPr="00036E23" w:rsidRDefault="00B93BC7" w:rsidP="00B93BC7">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Jy moet jou PAT voltooi voordat jy met die Graad 11 </w:t>
      </w:r>
      <w:r w:rsidR="00B721A7" w:rsidRPr="00036E23">
        <w:rPr>
          <w:rFonts w:asciiTheme="minorHAnsi" w:hAnsiTheme="minorHAnsi" w:cstheme="minorHAnsi"/>
          <w:sz w:val="22"/>
          <w:lang w:val="af-ZA"/>
        </w:rPr>
        <w:t xml:space="preserve">eindeksamen </w:t>
      </w:r>
      <w:r w:rsidRPr="00036E23">
        <w:rPr>
          <w:rFonts w:asciiTheme="minorHAnsi" w:hAnsiTheme="minorHAnsi" w:cstheme="minorHAnsi"/>
          <w:sz w:val="22"/>
          <w:lang w:val="af-ZA"/>
        </w:rPr>
        <w:t>begin. Indien jy nie die PAT, of enige gedeelte daarvan, indien nie, sal ’n nul (“0”) vir die PAT-komponent toegeken word, of vir die gedeeltes van die PAT wat nie ingedien is nie.</w:t>
      </w:r>
    </w:p>
    <w:p w:rsidR="000B3850" w:rsidRPr="00036E23" w:rsidRDefault="000B3850">
      <w:pPr>
        <w:suppressAutoHyphens w:val="0"/>
        <w:rPr>
          <w:rFonts w:ascii="Cambria" w:hAnsi="Cambria"/>
          <w:b/>
          <w:smallCaps/>
          <w:spacing w:val="20"/>
          <w:kern w:val="28"/>
          <w:sz w:val="28"/>
          <w:szCs w:val="28"/>
          <w:lang w:val="af-ZA" w:eastAsia="en-US" w:bidi="en-US"/>
        </w:rPr>
      </w:pPr>
      <w:r w:rsidRPr="00036E23">
        <w:rPr>
          <w:rFonts w:ascii="Cambria" w:hAnsi="Cambria"/>
          <w:b/>
          <w:smallCaps/>
          <w:spacing w:val="20"/>
          <w:kern w:val="28"/>
          <w:sz w:val="28"/>
          <w:szCs w:val="28"/>
          <w:lang w:val="af-ZA" w:eastAsia="en-US" w:bidi="en-US"/>
        </w:rPr>
        <w:br w:type="page"/>
      </w:r>
    </w:p>
    <w:p w:rsidR="00C84626" w:rsidRPr="00036E23" w:rsidRDefault="00C84626" w:rsidP="00C426CF">
      <w:pPr>
        <w:pStyle w:val="Heading1"/>
        <w:rPr>
          <w:lang w:val="af-ZA" w:eastAsia="en-US" w:bidi="en-US"/>
        </w:rPr>
      </w:pPr>
      <w:r w:rsidRPr="00036E23">
        <w:rPr>
          <w:lang w:val="af-ZA" w:eastAsia="en-US" w:bidi="en-US"/>
        </w:rPr>
        <w:tab/>
      </w:r>
      <w:r w:rsidRPr="00036E23">
        <w:rPr>
          <w:lang w:val="af-ZA" w:eastAsia="en-US" w:bidi="en-US"/>
        </w:rPr>
        <w:tab/>
      </w:r>
      <w:bookmarkStart w:id="5" w:name="_Toc510613565"/>
      <w:bookmarkStart w:id="6" w:name="_Toc511034006"/>
      <w:r w:rsidRPr="00036E23">
        <w:rPr>
          <w:lang w:val="af-ZA" w:eastAsia="en-US" w:bidi="en-US"/>
        </w:rPr>
        <w:t>Onderwerp</w:t>
      </w:r>
      <w:bookmarkEnd w:id="5"/>
      <w:bookmarkEnd w:id="6"/>
    </w:p>
    <w:p w:rsidR="00C84626" w:rsidRPr="00036E23" w:rsidRDefault="002F64DF" w:rsidP="00C84626">
      <w:pPr>
        <w:spacing w:after="200" w:line="276" w:lineRule="auto"/>
        <w:jc w:val="both"/>
        <w:rPr>
          <w:rFonts w:asciiTheme="minorHAnsi" w:hAnsiTheme="minorHAnsi" w:cstheme="minorHAnsi"/>
          <w:b/>
          <w:i/>
          <w:sz w:val="28"/>
          <w:lang w:val="af-ZA"/>
        </w:rPr>
      </w:pPr>
      <w:r w:rsidRPr="00036E23">
        <w:rPr>
          <w:rFonts w:asciiTheme="minorHAnsi" w:hAnsiTheme="minorHAnsi" w:cstheme="minorHAnsi"/>
          <w:b/>
          <w:i/>
          <w:sz w:val="28"/>
          <w:lang w:val="af-ZA"/>
        </w:rPr>
        <w:t>Stokperdjies</w:t>
      </w:r>
    </w:p>
    <w:p w:rsidR="00406B90" w:rsidRPr="00036E23" w:rsidRDefault="00035AB6" w:rsidP="00C84626">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w:t>
      </w:r>
      <w:r w:rsidR="00406B90" w:rsidRPr="00036E23">
        <w:rPr>
          <w:rFonts w:asciiTheme="minorHAnsi" w:hAnsiTheme="minorHAnsi" w:cstheme="minorHAnsi"/>
          <w:sz w:val="22"/>
          <w:lang w:val="af-ZA"/>
        </w:rPr>
        <w:t>n</w:t>
      </w:r>
      <w:r w:rsidRPr="00036E23">
        <w:rPr>
          <w:rFonts w:asciiTheme="minorHAnsi" w:hAnsiTheme="minorHAnsi" w:cstheme="minorHAnsi"/>
          <w:sz w:val="22"/>
          <w:lang w:val="af-ZA"/>
        </w:rPr>
        <w:t xml:space="preserve"> Stokperdjie is 'n </w:t>
      </w:r>
      <w:r w:rsidR="00D34C67" w:rsidRPr="00036E23">
        <w:rPr>
          <w:rFonts w:asciiTheme="minorHAnsi" w:hAnsiTheme="minorHAnsi" w:cstheme="minorHAnsi"/>
          <w:sz w:val="22"/>
          <w:lang w:val="af-ZA"/>
        </w:rPr>
        <w:t xml:space="preserve">aktiwiteit wat gereeld beoefen word </w:t>
      </w:r>
      <w:r w:rsidRPr="00036E23">
        <w:rPr>
          <w:rFonts w:asciiTheme="minorHAnsi" w:hAnsiTheme="minorHAnsi" w:cstheme="minorHAnsi"/>
          <w:sz w:val="22"/>
          <w:lang w:val="af-ZA"/>
        </w:rPr>
        <w:t xml:space="preserve">vir genot, gewoonlik gedurende vrye tyd. (Wikipedia). </w:t>
      </w:r>
    </w:p>
    <w:p w:rsidR="00D34C67" w:rsidRPr="00036E23" w:rsidRDefault="00035AB6" w:rsidP="00C84626">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Baie mense </w:t>
      </w:r>
      <w:r w:rsidR="00C73890" w:rsidRPr="00036E23">
        <w:rPr>
          <w:rFonts w:asciiTheme="minorHAnsi" w:hAnsiTheme="minorHAnsi" w:cstheme="minorHAnsi"/>
          <w:sz w:val="22"/>
          <w:lang w:val="af-ZA"/>
        </w:rPr>
        <w:t>met</w:t>
      </w:r>
      <w:r w:rsidRPr="00036E23">
        <w:rPr>
          <w:rFonts w:asciiTheme="minorHAnsi" w:hAnsiTheme="minorHAnsi" w:cstheme="minorHAnsi"/>
          <w:sz w:val="22"/>
          <w:lang w:val="af-ZA"/>
        </w:rPr>
        <w:t xml:space="preserve"> stokperdjies wil graag </w:t>
      </w:r>
      <w:r w:rsidR="00D34C67" w:rsidRPr="00036E23">
        <w:rPr>
          <w:rFonts w:asciiTheme="minorHAnsi" w:hAnsiTheme="minorHAnsi" w:cstheme="minorHAnsi"/>
          <w:sz w:val="22"/>
          <w:lang w:val="af-ZA"/>
        </w:rPr>
        <w:t>‘n toepassing</w:t>
      </w:r>
      <w:r w:rsidRPr="00036E23">
        <w:rPr>
          <w:rFonts w:asciiTheme="minorHAnsi" w:hAnsiTheme="minorHAnsi" w:cstheme="minorHAnsi"/>
          <w:sz w:val="22"/>
          <w:lang w:val="af-ZA"/>
        </w:rPr>
        <w:t xml:space="preserve"> </w:t>
      </w:r>
      <w:r w:rsidR="00D34C67" w:rsidRPr="00036E23">
        <w:rPr>
          <w:rFonts w:asciiTheme="minorHAnsi" w:hAnsiTheme="minorHAnsi" w:cstheme="minorHAnsi"/>
          <w:sz w:val="22"/>
          <w:lang w:val="af-ZA"/>
        </w:rPr>
        <w:t>hê</w:t>
      </w:r>
      <w:r w:rsidRPr="00036E23">
        <w:rPr>
          <w:rFonts w:asciiTheme="minorHAnsi" w:hAnsiTheme="minorHAnsi" w:cstheme="minorHAnsi"/>
          <w:sz w:val="22"/>
          <w:lang w:val="af-ZA"/>
        </w:rPr>
        <w:t xml:space="preserve"> om </w:t>
      </w:r>
      <w:r w:rsidR="00D34C67" w:rsidRPr="00036E23">
        <w:rPr>
          <w:rFonts w:asciiTheme="minorHAnsi" w:hAnsiTheme="minorHAnsi" w:cstheme="minorHAnsi"/>
          <w:sz w:val="22"/>
          <w:lang w:val="af-ZA"/>
        </w:rPr>
        <w:t xml:space="preserve">te help met </w:t>
      </w:r>
      <w:r w:rsidRPr="00036E23">
        <w:rPr>
          <w:rFonts w:asciiTheme="minorHAnsi" w:hAnsiTheme="minorHAnsi" w:cstheme="minorHAnsi"/>
          <w:sz w:val="22"/>
          <w:lang w:val="af-ZA"/>
        </w:rPr>
        <w:t xml:space="preserve">sommige aspekte van hul stokperdjie, bv. organisering / dokumentering. </w:t>
      </w:r>
    </w:p>
    <w:p w:rsidR="00D34C67" w:rsidRPr="00036E23" w:rsidRDefault="00035AB6" w:rsidP="00C426CF">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Stokperdjies kan </w:t>
      </w:r>
      <w:r w:rsidR="00C426CF" w:rsidRPr="00036E23">
        <w:rPr>
          <w:rFonts w:asciiTheme="minorHAnsi" w:hAnsiTheme="minorHAnsi" w:cstheme="minorHAnsi"/>
          <w:sz w:val="22"/>
          <w:lang w:val="af-ZA"/>
        </w:rPr>
        <w:t xml:space="preserve">as </w:t>
      </w:r>
      <w:r w:rsidRPr="00036E23">
        <w:rPr>
          <w:rFonts w:asciiTheme="minorHAnsi" w:hAnsiTheme="minorHAnsi" w:cstheme="minorHAnsi"/>
          <w:sz w:val="22"/>
          <w:lang w:val="af-ZA"/>
        </w:rPr>
        <w:t>voorbeeld die volgende insluit:</w:t>
      </w:r>
    </w:p>
    <w:p w:rsidR="00D34C67" w:rsidRPr="00036E23" w:rsidRDefault="00035AB6" w:rsidP="00D34C67">
      <w:pPr>
        <w:pStyle w:val="ListParagraph"/>
        <w:numPr>
          <w:ilvl w:val="0"/>
          <w:numId w:val="26"/>
        </w:num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Items versamel (bv. Versamel / luister na musiek) </w:t>
      </w:r>
    </w:p>
    <w:p w:rsidR="00D34C67" w:rsidRPr="00036E23" w:rsidRDefault="00035AB6" w:rsidP="00D34C67">
      <w:pPr>
        <w:pStyle w:val="ListParagraph"/>
        <w:numPr>
          <w:ilvl w:val="0"/>
          <w:numId w:val="26"/>
        </w:num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Fotografie (organiseer, dokumenteer, vind foto's)</w:t>
      </w:r>
    </w:p>
    <w:p w:rsidR="00D34C67" w:rsidRPr="00036E23" w:rsidRDefault="00035AB6" w:rsidP="00D34C67">
      <w:pPr>
        <w:pStyle w:val="ListParagraph"/>
        <w:numPr>
          <w:ilvl w:val="0"/>
          <w:numId w:val="26"/>
        </w:num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Draf (roetes, marathons, </w:t>
      </w:r>
      <w:r w:rsidR="00C426CF" w:rsidRPr="00036E23">
        <w:rPr>
          <w:rFonts w:asciiTheme="minorHAnsi" w:hAnsiTheme="minorHAnsi" w:cstheme="minorHAnsi"/>
          <w:sz w:val="22"/>
          <w:lang w:val="af-ZA"/>
        </w:rPr>
        <w:t>baan</w:t>
      </w:r>
      <w:r w:rsidRPr="00036E23">
        <w:rPr>
          <w:rFonts w:asciiTheme="minorHAnsi" w:hAnsiTheme="minorHAnsi" w:cstheme="minorHAnsi"/>
          <w:sz w:val="22"/>
          <w:lang w:val="af-ZA"/>
        </w:rPr>
        <w:t xml:space="preserve">fiksheid, ens.) </w:t>
      </w:r>
    </w:p>
    <w:p w:rsidR="00D34C67" w:rsidRPr="00036E23" w:rsidRDefault="00035AB6" w:rsidP="00D34C67">
      <w:pPr>
        <w:pStyle w:val="ListParagraph"/>
        <w:numPr>
          <w:ilvl w:val="0"/>
          <w:numId w:val="26"/>
        </w:num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Video speel (spelers, tellings, digitale bates, ens.) </w:t>
      </w:r>
    </w:p>
    <w:p w:rsidR="00D34C67" w:rsidRPr="00036E23" w:rsidRDefault="00035AB6" w:rsidP="00D34C67">
      <w:pPr>
        <w:pStyle w:val="ListParagraph"/>
        <w:numPr>
          <w:ilvl w:val="0"/>
          <w:numId w:val="26"/>
        </w:num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Ens</w:t>
      </w:r>
      <w:r w:rsidR="00C426CF" w:rsidRPr="00036E23">
        <w:rPr>
          <w:rFonts w:asciiTheme="minorHAnsi" w:hAnsiTheme="minorHAnsi" w:cstheme="minorHAnsi"/>
          <w:sz w:val="22"/>
          <w:lang w:val="af-ZA"/>
        </w:rPr>
        <w:t>.</w:t>
      </w:r>
      <w:r w:rsidRPr="00036E23">
        <w:rPr>
          <w:rFonts w:asciiTheme="minorHAnsi" w:hAnsiTheme="minorHAnsi" w:cstheme="minorHAnsi"/>
          <w:sz w:val="22"/>
          <w:lang w:val="af-ZA"/>
        </w:rPr>
        <w:t xml:space="preserve"> </w:t>
      </w:r>
    </w:p>
    <w:p w:rsidR="00D34C67" w:rsidRPr="00036E23" w:rsidRDefault="00035AB6" w:rsidP="00C84626">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Idees vir jou program:</w:t>
      </w:r>
    </w:p>
    <w:p w:rsidR="00D34C67" w:rsidRPr="00036E23" w:rsidRDefault="00035AB6" w:rsidP="00C426CF">
      <w:pPr>
        <w:pStyle w:val="ListParagraph"/>
        <w:numPr>
          <w:ilvl w:val="0"/>
          <w:numId w:val="27"/>
        </w:num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'n Databasis om</w:t>
      </w:r>
      <w:r w:rsidR="00D34C67" w:rsidRPr="00036E23">
        <w:rPr>
          <w:rFonts w:asciiTheme="minorHAnsi" w:hAnsiTheme="minorHAnsi" w:cstheme="minorHAnsi"/>
          <w:sz w:val="22"/>
          <w:lang w:val="af-ZA"/>
        </w:rPr>
        <w:t xml:space="preserve"> musiek en video of films </w:t>
      </w:r>
      <w:r w:rsidRPr="00036E23">
        <w:rPr>
          <w:rFonts w:asciiTheme="minorHAnsi" w:hAnsiTheme="minorHAnsi" w:cstheme="minorHAnsi"/>
          <w:sz w:val="22"/>
          <w:lang w:val="af-ZA"/>
        </w:rPr>
        <w:t xml:space="preserve">by te voeg, te </w:t>
      </w:r>
      <w:r w:rsidR="00C426CF" w:rsidRPr="00036E23">
        <w:rPr>
          <w:rFonts w:asciiTheme="minorHAnsi" w:hAnsiTheme="minorHAnsi" w:cstheme="minorHAnsi"/>
          <w:sz w:val="22"/>
          <w:lang w:val="af-ZA"/>
        </w:rPr>
        <w:t>organiseer, te speel en te vind</w:t>
      </w:r>
      <w:r w:rsidRPr="00036E23">
        <w:rPr>
          <w:rFonts w:asciiTheme="minorHAnsi" w:hAnsiTheme="minorHAnsi" w:cstheme="minorHAnsi"/>
          <w:sz w:val="22"/>
          <w:lang w:val="af-ZA"/>
        </w:rPr>
        <w:t xml:space="preserve"> </w:t>
      </w:r>
      <w:r w:rsidR="00C426CF" w:rsidRPr="00036E23">
        <w:rPr>
          <w:rFonts w:asciiTheme="minorHAnsi" w:hAnsiTheme="minorHAnsi" w:cstheme="minorHAnsi"/>
          <w:sz w:val="22"/>
          <w:lang w:val="af-ZA"/>
        </w:rPr>
        <w:t>(bv. Soos iTunes / Netflix).</w:t>
      </w:r>
    </w:p>
    <w:p w:rsidR="00D34C67" w:rsidRPr="00036E23" w:rsidRDefault="00035AB6" w:rsidP="00D34C67">
      <w:pPr>
        <w:pStyle w:val="ListParagraph"/>
        <w:numPr>
          <w:ilvl w:val="0"/>
          <w:numId w:val="27"/>
        </w:num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'n Databasis om foto's by te voeg, te organiseer en te vind met behulp van datums, ligging, ens. </w:t>
      </w:r>
    </w:p>
    <w:p w:rsidR="00D34C67" w:rsidRPr="00036E23" w:rsidRDefault="00035AB6" w:rsidP="00D34C67">
      <w:pPr>
        <w:pStyle w:val="ListParagraph"/>
        <w:numPr>
          <w:ilvl w:val="0"/>
          <w:numId w:val="27"/>
        </w:num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Ens</w:t>
      </w:r>
      <w:r w:rsidR="00C426CF" w:rsidRPr="00036E23">
        <w:rPr>
          <w:rFonts w:asciiTheme="minorHAnsi" w:hAnsiTheme="minorHAnsi" w:cstheme="minorHAnsi"/>
          <w:sz w:val="22"/>
          <w:lang w:val="af-ZA"/>
        </w:rPr>
        <w:t>.</w:t>
      </w:r>
      <w:r w:rsidRPr="00036E23">
        <w:rPr>
          <w:rFonts w:asciiTheme="minorHAnsi" w:hAnsiTheme="minorHAnsi" w:cstheme="minorHAnsi"/>
          <w:sz w:val="22"/>
          <w:lang w:val="af-ZA"/>
        </w:rPr>
        <w:t xml:space="preserve"> </w:t>
      </w:r>
    </w:p>
    <w:p w:rsidR="00D34C67" w:rsidRPr="00036E23" w:rsidRDefault="00035AB6" w:rsidP="00C84626">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U finale program moet bestaan ​​uit een enkele, logies verwante stuk sagteware (nie aparte programme nie). Projekte wat uit twee of meer onverwante programme bestaan, sal slegs punte </w:t>
      </w:r>
      <w:r w:rsidR="00C426CF" w:rsidRPr="00036E23">
        <w:rPr>
          <w:rFonts w:asciiTheme="minorHAnsi" w:hAnsiTheme="minorHAnsi" w:cstheme="minorHAnsi"/>
          <w:sz w:val="22"/>
          <w:lang w:val="af-ZA"/>
        </w:rPr>
        <w:t xml:space="preserve">ontvang </w:t>
      </w:r>
      <w:r w:rsidRPr="00036E23">
        <w:rPr>
          <w:rFonts w:asciiTheme="minorHAnsi" w:hAnsiTheme="minorHAnsi" w:cstheme="minorHAnsi"/>
          <w:sz w:val="22"/>
          <w:lang w:val="af-ZA"/>
        </w:rPr>
        <w:t>vir een van die dele</w:t>
      </w:r>
      <w:r w:rsidR="00C426CF" w:rsidRPr="00036E23">
        <w:rPr>
          <w:rFonts w:asciiTheme="minorHAnsi" w:hAnsiTheme="minorHAnsi" w:cstheme="minorHAnsi"/>
          <w:sz w:val="22"/>
          <w:lang w:val="af-ZA"/>
        </w:rPr>
        <w:t>,</w:t>
      </w:r>
      <w:r w:rsidRPr="00036E23">
        <w:rPr>
          <w:rFonts w:asciiTheme="minorHAnsi" w:hAnsiTheme="minorHAnsi" w:cstheme="minorHAnsi"/>
          <w:sz w:val="22"/>
          <w:lang w:val="af-ZA"/>
        </w:rPr>
        <w:t xml:space="preserve"> aangesien slegs een van die programme as die werklike projek beskou sal word. </w:t>
      </w:r>
    </w:p>
    <w:p w:rsidR="00035AB6" w:rsidRPr="00036E23" w:rsidRDefault="00035AB6" w:rsidP="00C84626">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Die kwaliteit van die programmeringskode wat data suksesvol </w:t>
      </w:r>
      <w:r w:rsidR="00C426CF" w:rsidRPr="00036E23">
        <w:rPr>
          <w:rFonts w:asciiTheme="minorHAnsi" w:hAnsiTheme="minorHAnsi" w:cstheme="minorHAnsi"/>
          <w:sz w:val="22"/>
          <w:lang w:val="af-ZA"/>
        </w:rPr>
        <w:t>manipuleer,</w:t>
      </w:r>
      <w:r w:rsidRPr="00036E23">
        <w:rPr>
          <w:rFonts w:asciiTheme="minorHAnsi" w:hAnsiTheme="minorHAnsi" w:cstheme="minorHAnsi"/>
          <w:sz w:val="22"/>
          <w:lang w:val="af-ZA"/>
        </w:rPr>
        <w:t xml:space="preserve"> volgens </w:t>
      </w:r>
      <w:r w:rsidR="00C426CF" w:rsidRPr="00036E23">
        <w:rPr>
          <w:rFonts w:asciiTheme="minorHAnsi" w:hAnsiTheme="minorHAnsi" w:cstheme="minorHAnsi"/>
          <w:sz w:val="22"/>
          <w:lang w:val="af-ZA"/>
        </w:rPr>
        <w:t xml:space="preserve">die </w:t>
      </w:r>
      <w:r w:rsidRPr="00036E23">
        <w:rPr>
          <w:rFonts w:asciiTheme="minorHAnsi" w:hAnsiTheme="minorHAnsi" w:cstheme="minorHAnsi"/>
          <w:sz w:val="22"/>
          <w:lang w:val="af-ZA"/>
        </w:rPr>
        <w:t>gebruiker</w:t>
      </w:r>
      <w:r w:rsidR="00C426CF" w:rsidRPr="00036E23">
        <w:rPr>
          <w:rFonts w:asciiTheme="minorHAnsi" w:hAnsiTheme="minorHAnsi" w:cstheme="minorHAnsi"/>
          <w:sz w:val="22"/>
          <w:lang w:val="af-ZA"/>
        </w:rPr>
        <w:t xml:space="preserve"> </w:t>
      </w:r>
      <w:r w:rsidRPr="00036E23">
        <w:rPr>
          <w:rFonts w:asciiTheme="minorHAnsi" w:hAnsiTheme="minorHAnsi" w:cstheme="minorHAnsi"/>
          <w:sz w:val="22"/>
          <w:lang w:val="af-ZA"/>
        </w:rPr>
        <w:t>s</w:t>
      </w:r>
      <w:r w:rsidR="00C426CF" w:rsidRPr="00036E23">
        <w:rPr>
          <w:rFonts w:asciiTheme="minorHAnsi" w:hAnsiTheme="minorHAnsi" w:cstheme="minorHAnsi"/>
          <w:sz w:val="22"/>
          <w:lang w:val="af-ZA"/>
        </w:rPr>
        <w:t xml:space="preserve">e </w:t>
      </w:r>
      <w:r w:rsidRPr="00036E23">
        <w:rPr>
          <w:rFonts w:asciiTheme="minorHAnsi" w:hAnsiTheme="minorHAnsi" w:cstheme="minorHAnsi"/>
          <w:sz w:val="22"/>
          <w:lang w:val="af-ZA"/>
        </w:rPr>
        <w:t>behoeftes</w:t>
      </w:r>
      <w:r w:rsidR="00C426CF" w:rsidRPr="00036E23">
        <w:rPr>
          <w:rFonts w:asciiTheme="minorHAnsi" w:hAnsiTheme="minorHAnsi" w:cstheme="minorHAnsi"/>
          <w:sz w:val="22"/>
          <w:lang w:val="af-ZA"/>
        </w:rPr>
        <w:t>,</w:t>
      </w:r>
      <w:r w:rsidRPr="00036E23">
        <w:rPr>
          <w:rFonts w:asciiTheme="minorHAnsi" w:hAnsiTheme="minorHAnsi" w:cstheme="minorHAnsi"/>
          <w:sz w:val="22"/>
          <w:lang w:val="af-ZA"/>
        </w:rPr>
        <w:t xml:space="preserve"> sal jou projekpunt aansienlik beïnvloed. </w:t>
      </w:r>
      <w:r w:rsidR="00C426CF" w:rsidRPr="00036E23">
        <w:rPr>
          <w:rFonts w:asciiTheme="minorHAnsi" w:hAnsiTheme="minorHAnsi" w:cstheme="minorHAnsi"/>
          <w:sz w:val="22"/>
          <w:lang w:val="af-ZA"/>
        </w:rPr>
        <w:t xml:space="preserve">Kwantiteit </w:t>
      </w:r>
      <w:r w:rsidRPr="00036E23">
        <w:rPr>
          <w:rFonts w:asciiTheme="minorHAnsi" w:hAnsiTheme="minorHAnsi" w:cstheme="minorHAnsi"/>
          <w:sz w:val="22"/>
          <w:lang w:val="af-ZA"/>
        </w:rPr>
        <w:t>sal nie die verskeidenheid, doeltreffendheid en kwaliteit vervang nie.</w:t>
      </w:r>
    </w:p>
    <w:p w:rsidR="00CA7173" w:rsidRPr="00036E23" w:rsidRDefault="00C84626" w:rsidP="008A60EC">
      <w:pPr>
        <w:pStyle w:val="Heading1"/>
        <w:rPr>
          <w:lang w:val="af-ZA" w:eastAsia="en-US" w:bidi="en-US"/>
        </w:rPr>
      </w:pPr>
      <w:r w:rsidRPr="00036E23">
        <w:rPr>
          <w:rFonts w:asciiTheme="minorHAnsi" w:hAnsiTheme="minorHAnsi" w:cstheme="minorHAnsi"/>
          <w:lang w:val="af-ZA"/>
        </w:rPr>
        <w:br w:type="page"/>
      </w:r>
      <w:bookmarkStart w:id="7" w:name="_Toc510613566"/>
      <w:bookmarkStart w:id="8" w:name="_Toc511034007"/>
      <w:r w:rsidR="00F2208F" w:rsidRPr="00036E23">
        <w:rPr>
          <w:lang w:val="af-ZA" w:eastAsia="en-US" w:bidi="en-US"/>
        </w:rPr>
        <w:t>Oorsig</w:t>
      </w:r>
      <w:bookmarkEnd w:id="7"/>
      <w:bookmarkEnd w:id="8"/>
    </w:p>
    <w:p w:rsidR="00CA7173" w:rsidRPr="00036E23" w:rsidRDefault="00C73E91" w:rsidP="00A26419">
      <w:pPr>
        <w:pStyle w:val="Heading2"/>
        <w:keepNext w:val="0"/>
        <w:pBdr>
          <w:bottom w:val="single" w:sz="4" w:space="1" w:color="622423" w:themeColor="accent2" w:themeShade="7F"/>
        </w:pBdr>
        <w:suppressAutoHyphens w:val="0"/>
        <w:spacing w:before="400" w:after="200" w:line="252" w:lineRule="auto"/>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pPr>
      <w:bookmarkStart w:id="9" w:name="_Toc510613567"/>
      <w:bookmarkStart w:id="10" w:name="_Toc511034008"/>
      <w:r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Fase</w:t>
      </w:r>
      <w:r w:rsidR="00CA7173"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 xml:space="preserve"> 1</w:t>
      </w:r>
      <w:r w:rsidR="00452FC8"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 xml:space="preserve"> – Analise</w:t>
      </w:r>
      <w:bookmarkEnd w:id="9"/>
      <w:bookmarkEnd w:id="10"/>
    </w:p>
    <w:p w:rsidR="006A276B" w:rsidRPr="00036E23" w:rsidRDefault="00C73E91" w:rsidP="0064005E">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Die doel van F</w:t>
      </w:r>
      <w:r w:rsidR="00DB703C" w:rsidRPr="00036E23">
        <w:rPr>
          <w:rFonts w:asciiTheme="minorHAnsi" w:hAnsiTheme="minorHAnsi" w:cstheme="minorHAnsi"/>
          <w:sz w:val="22"/>
          <w:szCs w:val="22"/>
          <w:lang w:val="af-ZA"/>
        </w:rPr>
        <w:t>ase 1 is om te bepaal</w:t>
      </w:r>
      <w:r w:rsidR="004C24CD" w:rsidRPr="00036E23">
        <w:rPr>
          <w:rFonts w:asciiTheme="minorHAnsi" w:hAnsiTheme="minorHAnsi" w:cstheme="minorHAnsi"/>
          <w:sz w:val="22"/>
          <w:szCs w:val="22"/>
          <w:lang w:val="af-ZA"/>
        </w:rPr>
        <w:t xml:space="preserve"> </w:t>
      </w:r>
      <w:r w:rsidR="00DB703C" w:rsidRPr="00036E23">
        <w:rPr>
          <w:rFonts w:asciiTheme="minorHAnsi" w:hAnsiTheme="minorHAnsi" w:cstheme="minorHAnsi"/>
          <w:b/>
          <w:i/>
          <w:sz w:val="22"/>
          <w:szCs w:val="22"/>
          <w:lang w:val="af-ZA"/>
        </w:rPr>
        <w:t>w</w:t>
      </w:r>
      <w:r w:rsidR="00430EB1" w:rsidRPr="00036E23">
        <w:rPr>
          <w:rFonts w:asciiTheme="minorHAnsi" w:hAnsiTheme="minorHAnsi" w:cstheme="minorHAnsi"/>
          <w:b/>
          <w:i/>
          <w:sz w:val="22"/>
          <w:szCs w:val="22"/>
          <w:lang w:val="af-ZA"/>
        </w:rPr>
        <w:t>at</w:t>
      </w:r>
      <w:r w:rsidR="004C24CD" w:rsidRPr="00036E23">
        <w:rPr>
          <w:rFonts w:asciiTheme="minorHAnsi" w:hAnsiTheme="minorHAnsi" w:cstheme="minorHAnsi"/>
          <w:b/>
          <w:i/>
          <w:sz w:val="22"/>
          <w:szCs w:val="22"/>
          <w:lang w:val="af-ZA"/>
        </w:rPr>
        <w:t xml:space="preserve"> </w:t>
      </w:r>
      <w:r w:rsidR="00DB703C" w:rsidRPr="00036E23">
        <w:rPr>
          <w:rFonts w:asciiTheme="minorHAnsi" w:hAnsiTheme="minorHAnsi" w:cstheme="minorHAnsi"/>
          <w:sz w:val="22"/>
          <w:szCs w:val="22"/>
          <w:lang w:val="af-ZA"/>
        </w:rPr>
        <w:t>gedoen moet word en</w:t>
      </w:r>
      <w:r w:rsidR="004C24CD" w:rsidRPr="00036E23">
        <w:rPr>
          <w:rFonts w:asciiTheme="minorHAnsi" w:hAnsiTheme="minorHAnsi" w:cstheme="minorHAnsi"/>
          <w:sz w:val="22"/>
          <w:szCs w:val="22"/>
          <w:lang w:val="af-ZA"/>
        </w:rPr>
        <w:t xml:space="preserve"> </w:t>
      </w:r>
      <w:r w:rsidR="00DB703C" w:rsidRPr="00036E23">
        <w:rPr>
          <w:rFonts w:asciiTheme="minorHAnsi" w:hAnsiTheme="minorHAnsi" w:cstheme="minorHAnsi"/>
          <w:b/>
          <w:i/>
          <w:sz w:val="22"/>
          <w:szCs w:val="22"/>
          <w:lang w:val="af-ZA"/>
        </w:rPr>
        <w:t>w</w:t>
      </w:r>
      <w:r w:rsidR="00430EB1" w:rsidRPr="00036E23">
        <w:rPr>
          <w:rFonts w:asciiTheme="minorHAnsi" w:hAnsiTheme="minorHAnsi" w:cstheme="minorHAnsi"/>
          <w:b/>
          <w:i/>
          <w:sz w:val="22"/>
          <w:szCs w:val="22"/>
          <w:lang w:val="af-ZA"/>
        </w:rPr>
        <w:t>at</w:t>
      </w:r>
      <w:r w:rsidR="004C24CD" w:rsidRPr="00036E23">
        <w:rPr>
          <w:rFonts w:asciiTheme="minorHAnsi" w:hAnsiTheme="minorHAnsi" w:cstheme="minorHAnsi"/>
          <w:b/>
          <w:i/>
          <w:sz w:val="22"/>
          <w:szCs w:val="22"/>
          <w:lang w:val="af-ZA"/>
        </w:rPr>
        <w:t xml:space="preserve"> </w:t>
      </w:r>
      <w:r w:rsidR="00597DFA" w:rsidRPr="00036E23">
        <w:rPr>
          <w:rFonts w:asciiTheme="minorHAnsi" w:hAnsiTheme="minorHAnsi" w:cstheme="minorHAnsi"/>
          <w:sz w:val="22"/>
          <w:szCs w:val="22"/>
          <w:lang w:val="af-ZA"/>
        </w:rPr>
        <w:t xml:space="preserve">is </w:t>
      </w:r>
      <w:r w:rsidR="00DB703C" w:rsidRPr="00036E23">
        <w:rPr>
          <w:rFonts w:asciiTheme="minorHAnsi" w:hAnsiTheme="minorHAnsi" w:cstheme="minorHAnsi"/>
          <w:sz w:val="22"/>
          <w:szCs w:val="22"/>
          <w:lang w:val="af-ZA"/>
        </w:rPr>
        <w:t xml:space="preserve">die </w:t>
      </w:r>
      <w:r w:rsidR="00597DFA" w:rsidRPr="00036E23">
        <w:rPr>
          <w:rFonts w:asciiTheme="minorHAnsi" w:hAnsiTheme="minorHAnsi" w:cstheme="minorHAnsi"/>
          <w:sz w:val="22"/>
          <w:szCs w:val="22"/>
          <w:lang w:val="af-ZA"/>
        </w:rPr>
        <w:t xml:space="preserve">gebruiker se </w:t>
      </w:r>
      <w:r w:rsidR="00DB703C" w:rsidRPr="00036E23">
        <w:rPr>
          <w:rFonts w:asciiTheme="minorHAnsi" w:hAnsiTheme="minorHAnsi" w:cstheme="minorHAnsi"/>
          <w:sz w:val="22"/>
          <w:szCs w:val="22"/>
          <w:lang w:val="af-ZA"/>
        </w:rPr>
        <w:t>vereistes</w:t>
      </w:r>
      <w:r w:rsidR="00430EB1" w:rsidRPr="00036E23">
        <w:rPr>
          <w:rFonts w:asciiTheme="minorHAnsi" w:hAnsiTheme="minorHAnsi" w:cstheme="minorHAnsi"/>
          <w:sz w:val="22"/>
          <w:szCs w:val="22"/>
          <w:lang w:val="af-ZA"/>
        </w:rPr>
        <w:t>:</w:t>
      </w:r>
    </w:p>
    <w:p w:rsidR="00597DFA" w:rsidRPr="00036E23" w:rsidRDefault="00597DFA" w:rsidP="00597DFA">
      <w:pPr>
        <w:pStyle w:val="ListParagraph"/>
        <w:numPr>
          <w:ilvl w:val="0"/>
          <w:numId w:val="2"/>
        </w:numPr>
        <w:spacing w:after="60" w:line="276" w:lineRule="auto"/>
        <w:ind w:left="714" w:hanging="357"/>
        <w:contextualSpacing w:val="0"/>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Identifiseer die probleem</w:t>
      </w:r>
    </w:p>
    <w:p w:rsidR="00EC7593" w:rsidRPr="00036E23" w:rsidRDefault="00EC7593" w:rsidP="00D87837">
      <w:pPr>
        <w:pStyle w:val="ListParagraph"/>
        <w:numPr>
          <w:ilvl w:val="0"/>
          <w:numId w:val="2"/>
        </w:numPr>
        <w:spacing w:after="60" w:line="276" w:lineRule="auto"/>
        <w:ind w:left="714" w:hanging="357"/>
        <w:contextualSpacing w:val="0"/>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Die taak in jou eie woorde te definieer</w:t>
      </w:r>
    </w:p>
    <w:p w:rsidR="00DB703C" w:rsidRPr="00036E23" w:rsidRDefault="00C73E91" w:rsidP="00D87837">
      <w:pPr>
        <w:pStyle w:val="ListParagraph"/>
        <w:numPr>
          <w:ilvl w:val="0"/>
          <w:numId w:val="2"/>
        </w:numPr>
        <w:spacing w:after="60" w:line="276" w:lineRule="auto"/>
        <w:ind w:left="714" w:hanging="357"/>
        <w:contextualSpacing w:val="0"/>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Ondersoek/vors die onderwerp</w:t>
      </w:r>
      <w:r w:rsidR="00486EFD" w:rsidRPr="00036E23">
        <w:rPr>
          <w:rFonts w:asciiTheme="minorHAnsi" w:hAnsiTheme="minorHAnsi" w:cstheme="minorHAnsi"/>
          <w:noProof w:val="0"/>
          <w:sz w:val="22"/>
          <w:szCs w:val="22"/>
          <w:lang w:val="af-ZA"/>
        </w:rPr>
        <w:t>/scenario/die (potensiële) gebruikers</w:t>
      </w:r>
      <w:r w:rsidRPr="00036E23">
        <w:rPr>
          <w:rFonts w:asciiTheme="minorHAnsi" w:hAnsiTheme="minorHAnsi" w:cstheme="minorHAnsi"/>
          <w:noProof w:val="0"/>
          <w:sz w:val="22"/>
          <w:szCs w:val="22"/>
          <w:lang w:val="af-ZA"/>
        </w:rPr>
        <w:t xml:space="preserve"> na om feite betreffende die aard</w:t>
      </w:r>
      <w:r w:rsidR="00486EFD" w:rsidRPr="00036E23">
        <w:rPr>
          <w:rFonts w:asciiTheme="minorHAnsi" w:hAnsiTheme="minorHAnsi" w:cstheme="minorHAnsi"/>
          <w:noProof w:val="0"/>
          <w:sz w:val="22"/>
          <w:szCs w:val="22"/>
          <w:lang w:val="af-ZA"/>
        </w:rPr>
        <w:t>/funksionaliteit</w:t>
      </w:r>
      <w:r w:rsidRPr="00036E23">
        <w:rPr>
          <w:rFonts w:asciiTheme="minorHAnsi" w:hAnsiTheme="minorHAnsi" w:cstheme="minorHAnsi"/>
          <w:noProof w:val="0"/>
          <w:sz w:val="22"/>
          <w:szCs w:val="22"/>
          <w:lang w:val="af-ZA"/>
        </w:rPr>
        <w:t xml:space="preserve"> van die program wat</w:t>
      </w:r>
      <w:r w:rsidR="000B3850" w:rsidRPr="00036E23">
        <w:rPr>
          <w:rFonts w:asciiTheme="minorHAnsi" w:hAnsiTheme="minorHAnsi" w:cstheme="minorHAnsi"/>
          <w:noProof w:val="0"/>
          <w:sz w:val="22"/>
          <w:szCs w:val="22"/>
          <w:lang w:val="af-ZA"/>
        </w:rPr>
        <w:t xml:space="preserve"> </w:t>
      </w:r>
      <w:r w:rsidR="004C24CD" w:rsidRPr="00036E23">
        <w:rPr>
          <w:rFonts w:asciiTheme="minorHAnsi" w:hAnsiTheme="minorHAnsi" w:cstheme="minorHAnsi"/>
          <w:noProof w:val="0"/>
          <w:sz w:val="22"/>
          <w:szCs w:val="22"/>
          <w:lang w:val="af-ZA"/>
        </w:rPr>
        <w:t>jy wil</w:t>
      </w:r>
      <w:r w:rsidRPr="00036E23">
        <w:rPr>
          <w:rFonts w:asciiTheme="minorHAnsi" w:hAnsiTheme="minorHAnsi" w:cstheme="minorHAnsi"/>
          <w:noProof w:val="0"/>
          <w:sz w:val="22"/>
          <w:szCs w:val="22"/>
          <w:lang w:val="af-ZA"/>
        </w:rPr>
        <w:t xml:space="preserve"> ontwikkel</w:t>
      </w:r>
      <w:r w:rsidR="002005BF" w:rsidRPr="00036E23">
        <w:rPr>
          <w:rFonts w:asciiTheme="minorHAnsi" w:hAnsiTheme="minorHAnsi" w:cstheme="minorHAnsi"/>
          <w:noProof w:val="0"/>
          <w:sz w:val="22"/>
          <w:szCs w:val="22"/>
          <w:lang w:val="af-ZA"/>
        </w:rPr>
        <w:t>,</w:t>
      </w:r>
      <w:r w:rsidRPr="00036E23">
        <w:rPr>
          <w:rFonts w:asciiTheme="minorHAnsi" w:hAnsiTheme="minorHAnsi" w:cstheme="minorHAnsi"/>
          <w:noProof w:val="0"/>
          <w:sz w:val="22"/>
          <w:szCs w:val="22"/>
          <w:lang w:val="af-ZA"/>
        </w:rPr>
        <w:t xml:space="preserve"> in te win</w:t>
      </w:r>
      <w:r w:rsidR="002005BF" w:rsidRPr="00036E23">
        <w:rPr>
          <w:rFonts w:asciiTheme="minorHAnsi" w:hAnsiTheme="minorHAnsi" w:cstheme="minorHAnsi"/>
          <w:noProof w:val="0"/>
          <w:sz w:val="22"/>
          <w:szCs w:val="22"/>
          <w:lang w:val="af-ZA"/>
        </w:rPr>
        <w:t>.</w:t>
      </w:r>
    </w:p>
    <w:p w:rsidR="00DB703C" w:rsidRPr="00036E23" w:rsidRDefault="00C73E91" w:rsidP="00D87837">
      <w:pPr>
        <w:pStyle w:val="ListParagraph"/>
        <w:numPr>
          <w:ilvl w:val="0"/>
          <w:numId w:val="2"/>
        </w:numPr>
        <w:spacing w:after="60" w:line="276" w:lineRule="auto"/>
        <w:ind w:left="714" w:hanging="357"/>
        <w:contextualSpacing w:val="0"/>
        <w:jc w:val="both"/>
        <w:rPr>
          <w:rFonts w:asciiTheme="minorHAnsi" w:hAnsiTheme="minorHAnsi" w:cstheme="minorHAnsi"/>
          <w:noProof w:val="0"/>
          <w:sz w:val="22"/>
          <w:szCs w:val="22"/>
          <w:lang w:val="af-ZA"/>
        </w:rPr>
      </w:pPr>
      <w:r w:rsidRPr="00036E23">
        <w:rPr>
          <w:rStyle w:val="Strong"/>
          <w:rFonts w:asciiTheme="minorHAnsi" w:hAnsiTheme="minorHAnsi" w:cstheme="minorHAnsi"/>
          <w:b w:val="0"/>
          <w:bCs w:val="0"/>
          <w:noProof w:val="0"/>
          <w:sz w:val="22"/>
          <w:szCs w:val="22"/>
          <w:lang w:val="af-ZA"/>
        </w:rPr>
        <w:t>Definieer die taak</w:t>
      </w:r>
      <w:r w:rsidR="00452FC8" w:rsidRPr="00036E23">
        <w:rPr>
          <w:rStyle w:val="Strong"/>
          <w:rFonts w:asciiTheme="minorHAnsi" w:hAnsiTheme="minorHAnsi" w:cstheme="minorHAnsi"/>
          <w:b w:val="0"/>
          <w:bCs w:val="0"/>
          <w:noProof w:val="0"/>
          <w:sz w:val="22"/>
          <w:szCs w:val="22"/>
          <w:lang w:val="af-ZA"/>
        </w:rPr>
        <w:t xml:space="preserve"> deur die volgende te bepaal:</w:t>
      </w:r>
    </w:p>
    <w:p w:rsidR="00DB703C" w:rsidRPr="00036E23" w:rsidRDefault="004C24CD" w:rsidP="00452FC8">
      <w:pPr>
        <w:pStyle w:val="ListParagraph"/>
        <w:numPr>
          <w:ilvl w:val="1"/>
          <w:numId w:val="2"/>
        </w:numPr>
        <w:spacing w:after="60" w:line="276" w:lineRule="auto"/>
        <w:contextualSpacing w:val="0"/>
        <w:jc w:val="both"/>
        <w:rPr>
          <w:rFonts w:asciiTheme="minorHAnsi" w:hAnsiTheme="minorHAnsi" w:cstheme="minorHAnsi"/>
          <w:noProof w:val="0"/>
          <w:sz w:val="22"/>
          <w:szCs w:val="22"/>
          <w:lang w:val="af-ZA"/>
        </w:rPr>
      </w:pPr>
      <w:r w:rsidRPr="00036E23">
        <w:rPr>
          <w:rFonts w:asciiTheme="minorHAnsi" w:hAnsiTheme="minorHAnsi" w:cstheme="minorHAnsi"/>
          <w:b/>
          <w:i/>
          <w:noProof w:val="0"/>
          <w:sz w:val="22"/>
          <w:szCs w:val="22"/>
          <w:lang w:val="af-ZA"/>
        </w:rPr>
        <w:t>Wat</w:t>
      </w:r>
      <w:r w:rsidR="00452FC8" w:rsidRPr="00036E23">
        <w:rPr>
          <w:rFonts w:asciiTheme="minorHAnsi" w:hAnsiTheme="minorHAnsi" w:cstheme="minorHAnsi"/>
          <w:noProof w:val="0"/>
          <w:sz w:val="22"/>
          <w:szCs w:val="22"/>
          <w:lang w:val="af-ZA"/>
        </w:rPr>
        <w:t xml:space="preserve"> die stelsel sal doen</w:t>
      </w:r>
    </w:p>
    <w:p w:rsidR="00452FC8" w:rsidRPr="00036E23" w:rsidRDefault="00452FC8" w:rsidP="00452FC8">
      <w:pPr>
        <w:pStyle w:val="ListParagraph"/>
        <w:numPr>
          <w:ilvl w:val="1"/>
          <w:numId w:val="2"/>
        </w:numPr>
        <w:spacing w:after="60" w:line="276" w:lineRule="auto"/>
        <w:contextualSpacing w:val="0"/>
        <w:jc w:val="both"/>
        <w:rPr>
          <w:rFonts w:asciiTheme="minorHAnsi" w:hAnsiTheme="minorHAnsi" w:cstheme="minorHAnsi"/>
          <w:noProof w:val="0"/>
          <w:sz w:val="22"/>
          <w:szCs w:val="22"/>
          <w:lang w:val="af-ZA"/>
        </w:rPr>
      </w:pPr>
      <w:r w:rsidRPr="00036E23">
        <w:rPr>
          <w:rFonts w:asciiTheme="minorHAnsi" w:hAnsiTheme="minorHAnsi" w:cstheme="minorHAnsi"/>
          <w:b/>
          <w:i/>
          <w:noProof w:val="0"/>
          <w:sz w:val="22"/>
          <w:szCs w:val="22"/>
          <w:lang w:val="af-ZA"/>
        </w:rPr>
        <w:t>Hoe</w:t>
      </w:r>
      <w:r w:rsidRPr="00036E23">
        <w:rPr>
          <w:rFonts w:asciiTheme="minorHAnsi" w:hAnsiTheme="minorHAnsi" w:cstheme="minorHAnsi"/>
          <w:noProof w:val="0"/>
          <w:sz w:val="22"/>
          <w:szCs w:val="22"/>
          <w:lang w:val="af-ZA"/>
        </w:rPr>
        <w:t xml:space="preserve"> die stelsel gebruik sal word</w:t>
      </w:r>
    </w:p>
    <w:p w:rsidR="00452FC8" w:rsidRPr="00036E23" w:rsidRDefault="00452FC8" w:rsidP="00452FC8">
      <w:pPr>
        <w:pStyle w:val="ListParagraph"/>
        <w:numPr>
          <w:ilvl w:val="1"/>
          <w:numId w:val="2"/>
        </w:numPr>
        <w:spacing w:after="60" w:line="276" w:lineRule="auto"/>
        <w:contextualSpacing w:val="0"/>
        <w:jc w:val="both"/>
        <w:rPr>
          <w:rFonts w:asciiTheme="minorHAnsi" w:hAnsiTheme="minorHAnsi" w:cstheme="minorHAnsi"/>
          <w:noProof w:val="0"/>
          <w:sz w:val="22"/>
          <w:szCs w:val="22"/>
          <w:lang w:val="af-ZA"/>
        </w:rPr>
      </w:pPr>
      <w:r w:rsidRPr="00036E23">
        <w:rPr>
          <w:rFonts w:asciiTheme="minorHAnsi" w:hAnsiTheme="minorHAnsi" w:cstheme="minorHAnsi"/>
          <w:b/>
          <w:i/>
          <w:noProof w:val="0"/>
          <w:sz w:val="22"/>
          <w:szCs w:val="22"/>
          <w:lang w:val="af-ZA"/>
        </w:rPr>
        <w:t>Wie</w:t>
      </w:r>
      <w:r w:rsidRPr="00036E23">
        <w:rPr>
          <w:rFonts w:asciiTheme="minorHAnsi" w:hAnsiTheme="minorHAnsi" w:cstheme="minorHAnsi"/>
          <w:noProof w:val="0"/>
          <w:sz w:val="22"/>
          <w:szCs w:val="22"/>
          <w:lang w:val="af-ZA"/>
        </w:rPr>
        <w:t xml:space="preserve"> die stelsel sal gebruik</w:t>
      </w:r>
    </w:p>
    <w:p w:rsidR="00CA7173" w:rsidRPr="00036E23" w:rsidRDefault="00C73E91" w:rsidP="00A26419">
      <w:pPr>
        <w:pStyle w:val="Heading2"/>
        <w:keepNext w:val="0"/>
        <w:pBdr>
          <w:bottom w:val="single" w:sz="4" w:space="1" w:color="622423" w:themeColor="accent2" w:themeShade="7F"/>
        </w:pBdr>
        <w:suppressAutoHyphens w:val="0"/>
        <w:spacing w:before="400" w:after="200" w:line="252" w:lineRule="auto"/>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pPr>
      <w:bookmarkStart w:id="11" w:name="_Toc510613568"/>
      <w:bookmarkStart w:id="12" w:name="_Toc511034009"/>
      <w:r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Fase</w:t>
      </w:r>
      <w:r w:rsidR="00CA7173"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 xml:space="preserve"> 2</w:t>
      </w:r>
      <w:r w:rsidR="00452FC8"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 Ontwerp</w:t>
      </w:r>
      <w:bookmarkEnd w:id="11"/>
      <w:bookmarkEnd w:id="12"/>
    </w:p>
    <w:p w:rsidR="00CA7173" w:rsidRPr="00036E23" w:rsidRDefault="00C73E91" w:rsidP="004A3816">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Die doel van F</w:t>
      </w:r>
      <w:r w:rsidR="00DB703C" w:rsidRPr="00036E23">
        <w:rPr>
          <w:rFonts w:asciiTheme="minorHAnsi" w:hAnsiTheme="minorHAnsi" w:cstheme="minorHAnsi"/>
          <w:sz w:val="22"/>
          <w:lang w:val="af-ZA"/>
        </w:rPr>
        <w:t xml:space="preserve">ase 2 is om te bepaal </w:t>
      </w:r>
      <w:r w:rsidR="00430EB1" w:rsidRPr="00036E23">
        <w:rPr>
          <w:rFonts w:asciiTheme="minorHAnsi" w:hAnsiTheme="minorHAnsi" w:cstheme="minorHAnsi"/>
          <w:b/>
          <w:i/>
          <w:sz w:val="22"/>
          <w:lang w:val="af-ZA"/>
        </w:rPr>
        <w:t>ho</w:t>
      </w:r>
      <w:r w:rsidR="00DB703C" w:rsidRPr="00036E23">
        <w:rPr>
          <w:rFonts w:asciiTheme="minorHAnsi" w:hAnsiTheme="minorHAnsi" w:cstheme="minorHAnsi"/>
          <w:b/>
          <w:i/>
          <w:sz w:val="22"/>
          <w:lang w:val="af-ZA"/>
        </w:rPr>
        <w:t>e</w:t>
      </w:r>
      <w:r w:rsidR="004C24CD" w:rsidRPr="00036E23">
        <w:rPr>
          <w:rFonts w:asciiTheme="minorHAnsi" w:hAnsiTheme="minorHAnsi" w:cstheme="minorHAnsi"/>
          <w:b/>
          <w:i/>
          <w:sz w:val="22"/>
          <w:lang w:val="af-ZA"/>
        </w:rPr>
        <w:t xml:space="preserve"> </w:t>
      </w:r>
      <w:r w:rsidR="00DB703C" w:rsidRPr="00036E23">
        <w:rPr>
          <w:rFonts w:asciiTheme="minorHAnsi" w:hAnsiTheme="minorHAnsi" w:cstheme="minorHAnsi"/>
          <w:sz w:val="22"/>
          <w:lang w:val="af-ZA"/>
        </w:rPr>
        <w:t>die program/</w:t>
      </w:r>
      <w:r w:rsidR="004C24CD" w:rsidRPr="00036E23">
        <w:rPr>
          <w:rFonts w:asciiTheme="minorHAnsi" w:hAnsiTheme="minorHAnsi" w:cstheme="minorHAnsi"/>
          <w:sz w:val="22"/>
          <w:lang w:val="af-ZA"/>
        </w:rPr>
        <w:t>stelsel aan</w:t>
      </w:r>
      <w:r w:rsidR="00DB703C" w:rsidRPr="00036E23">
        <w:rPr>
          <w:rFonts w:asciiTheme="minorHAnsi" w:hAnsiTheme="minorHAnsi" w:cstheme="minorHAnsi"/>
          <w:sz w:val="22"/>
          <w:lang w:val="af-ZA"/>
        </w:rPr>
        <w:t xml:space="preserve"> die vereistes sal voldoen en om ’n oplossing </w:t>
      </w:r>
      <w:r w:rsidR="008F0DA3" w:rsidRPr="00036E23">
        <w:rPr>
          <w:rFonts w:asciiTheme="minorHAnsi" w:hAnsiTheme="minorHAnsi" w:cstheme="minorHAnsi"/>
          <w:sz w:val="22"/>
          <w:lang w:val="af-ZA"/>
        </w:rPr>
        <w:t>te beplan en te ontwerp vir</w:t>
      </w:r>
      <w:r w:rsidR="00DB703C" w:rsidRPr="00036E23">
        <w:rPr>
          <w:rFonts w:asciiTheme="minorHAnsi" w:hAnsiTheme="minorHAnsi" w:cstheme="minorHAnsi"/>
          <w:sz w:val="22"/>
          <w:lang w:val="af-ZA"/>
        </w:rPr>
        <w:t xml:space="preserve"> die probleem</w:t>
      </w:r>
      <w:r w:rsidR="002005BF" w:rsidRPr="00036E23">
        <w:rPr>
          <w:rFonts w:asciiTheme="minorHAnsi" w:hAnsiTheme="minorHAnsi" w:cstheme="minorHAnsi"/>
          <w:sz w:val="22"/>
          <w:lang w:val="af-ZA"/>
        </w:rPr>
        <w:t>.</w:t>
      </w:r>
    </w:p>
    <w:p w:rsidR="006A276B" w:rsidRPr="00036E23" w:rsidRDefault="00452FC8" w:rsidP="00D87837">
      <w:pPr>
        <w:pStyle w:val="ListParagraph"/>
        <w:numPr>
          <w:ilvl w:val="0"/>
          <w:numId w:val="1"/>
        </w:numPr>
        <w:spacing w:after="60" w:line="276" w:lineRule="auto"/>
        <w:ind w:left="567" w:hanging="210"/>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Gebruik </w:t>
      </w:r>
      <w:r w:rsidR="008F0DA3" w:rsidRPr="00036E23">
        <w:rPr>
          <w:rFonts w:asciiTheme="minorHAnsi" w:hAnsiTheme="minorHAnsi" w:cstheme="minorHAnsi"/>
          <w:noProof w:val="0"/>
          <w:sz w:val="22"/>
          <w:szCs w:val="22"/>
          <w:lang w:val="af-ZA"/>
        </w:rPr>
        <w:t xml:space="preserve">die </w:t>
      </w:r>
      <w:r w:rsidRPr="00036E23">
        <w:rPr>
          <w:rFonts w:asciiTheme="minorHAnsi" w:hAnsiTheme="minorHAnsi" w:cstheme="minorHAnsi"/>
          <w:noProof w:val="0"/>
          <w:sz w:val="22"/>
          <w:szCs w:val="22"/>
          <w:lang w:val="af-ZA"/>
        </w:rPr>
        <w:t xml:space="preserve">beskikbare programontwerpgereedskap om die vereistes duidelik te </w:t>
      </w:r>
      <w:r w:rsidR="008F0DA3" w:rsidRPr="00036E23">
        <w:rPr>
          <w:rFonts w:asciiTheme="minorHAnsi" w:hAnsiTheme="minorHAnsi" w:cstheme="minorHAnsi"/>
          <w:noProof w:val="0"/>
          <w:sz w:val="22"/>
          <w:szCs w:val="22"/>
          <w:lang w:val="af-ZA"/>
        </w:rPr>
        <w:t>stel</w:t>
      </w:r>
      <w:r w:rsidRPr="00036E23">
        <w:rPr>
          <w:rFonts w:asciiTheme="minorHAnsi" w:hAnsiTheme="minorHAnsi" w:cstheme="minorHAnsi"/>
          <w:noProof w:val="0"/>
          <w:sz w:val="22"/>
          <w:szCs w:val="22"/>
          <w:lang w:val="af-ZA"/>
        </w:rPr>
        <w:t xml:space="preserve"> en die oplossing te ontwerp. Dui </w:t>
      </w:r>
      <w:r w:rsidR="008F0DA3" w:rsidRPr="00036E23">
        <w:rPr>
          <w:rFonts w:asciiTheme="minorHAnsi" w:hAnsiTheme="minorHAnsi" w:cstheme="minorHAnsi"/>
          <w:noProof w:val="0"/>
          <w:sz w:val="22"/>
          <w:szCs w:val="22"/>
          <w:lang w:val="af-ZA"/>
        </w:rPr>
        <w:t xml:space="preserve">duidelik </w:t>
      </w:r>
      <w:r w:rsidRPr="00036E23">
        <w:rPr>
          <w:rFonts w:asciiTheme="minorHAnsi" w:hAnsiTheme="minorHAnsi" w:cstheme="minorHAnsi"/>
          <w:noProof w:val="0"/>
          <w:sz w:val="22"/>
          <w:szCs w:val="22"/>
          <w:lang w:val="af-ZA"/>
        </w:rPr>
        <w:t xml:space="preserve">die logiese programvloei en navigasie tussen skerms aan. </w:t>
      </w:r>
    </w:p>
    <w:p w:rsidR="0005743B" w:rsidRPr="00036E23" w:rsidRDefault="00DB703C" w:rsidP="00452FC8">
      <w:pPr>
        <w:pStyle w:val="ListParagraph"/>
        <w:numPr>
          <w:ilvl w:val="0"/>
          <w:numId w:val="1"/>
        </w:numPr>
        <w:spacing w:after="60" w:line="276" w:lineRule="auto"/>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Ontwerp die databasis</w:t>
      </w:r>
      <w:r w:rsidR="00452FC8" w:rsidRPr="00036E23">
        <w:rPr>
          <w:rFonts w:asciiTheme="minorHAnsi" w:hAnsiTheme="minorHAnsi" w:cstheme="minorHAnsi"/>
          <w:noProof w:val="0"/>
          <w:sz w:val="22"/>
          <w:szCs w:val="22"/>
          <w:lang w:val="af-ZA"/>
        </w:rPr>
        <w:t xml:space="preserve"> en ander datastrukture wat gebruik </w:t>
      </w:r>
      <w:r w:rsidR="008F0DA3" w:rsidRPr="00036E23">
        <w:rPr>
          <w:rFonts w:asciiTheme="minorHAnsi" w:hAnsiTheme="minorHAnsi" w:cstheme="minorHAnsi"/>
          <w:noProof w:val="0"/>
          <w:sz w:val="22"/>
          <w:szCs w:val="22"/>
          <w:lang w:val="af-ZA"/>
        </w:rPr>
        <w:t xml:space="preserve">gaan </w:t>
      </w:r>
      <w:r w:rsidR="00452FC8" w:rsidRPr="00036E23">
        <w:rPr>
          <w:rFonts w:asciiTheme="minorHAnsi" w:hAnsiTheme="minorHAnsi" w:cstheme="minorHAnsi"/>
          <w:noProof w:val="0"/>
          <w:sz w:val="22"/>
          <w:szCs w:val="22"/>
          <w:lang w:val="af-ZA"/>
        </w:rPr>
        <w:t>word.</w:t>
      </w:r>
    </w:p>
    <w:p w:rsidR="004A3816" w:rsidRPr="00036E23" w:rsidRDefault="00DB703C" w:rsidP="00452FC8">
      <w:pPr>
        <w:pStyle w:val="ListParagraph"/>
        <w:numPr>
          <w:ilvl w:val="0"/>
          <w:numId w:val="1"/>
        </w:numPr>
        <w:spacing w:after="60" w:line="276" w:lineRule="auto"/>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Ontwerp die GGK</w:t>
      </w:r>
      <w:r w:rsidR="003F644B" w:rsidRPr="00036E23">
        <w:rPr>
          <w:rFonts w:asciiTheme="minorHAnsi" w:hAnsiTheme="minorHAnsi" w:cstheme="minorHAnsi"/>
          <w:noProof w:val="0"/>
          <w:sz w:val="22"/>
          <w:szCs w:val="22"/>
          <w:lang w:val="af-ZA"/>
        </w:rPr>
        <w:t>(e)</w:t>
      </w:r>
      <w:r w:rsidR="00452FC8" w:rsidRPr="00036E23">
        <w:rPr>
          <w:rFonts w:asciiTheme="minorHAnsi" w:hAnsiTheme="minorHAnsi" w:cstheme="minorHAnsi"/>
          <w:noProof w:val="0"/>
          <w:sz w:val="22"/>
          <w:szCs w:val="22"/>
          <w:lang w:val="af-ZA"/>
        </w:rPr>
        <w:t xml:space="preserve"> en ander </w:t>
      </w:r>
      <w:r w:rsidR="004C24CD" w:rsidRPr="00036E23">
        <w:rPr>
          <w:rFonts w:asciiTheme="minorHAnsi" w:hAnsiTheme="minorHAnsi" w:cstheme="minorHAnsi"/>
          <w:noProof w:val="0"/>
          <w:sz w:val="22"/>
          <w:szCs w:val="22"/>
          <w:lang w:val="af-ZA"/>
        </w:rPr>
        <w:t>datavaslegging meganismes</w:t>
      </w:r>
      <w:r w:rsidR="00452FC8" w:rsidRPr="00036E23">
        <w:rPr>
          <w:rFonts w:asciiTheme="minorHAnsi" w:hAnsiTheme="minorHAnsi" w:cstheme="minorHAnsi"/>
          <w:noProof w:val="0"/>
          <w:sz w:val="22"/>
          <w:szCs w:val="22"/>
          <w:lang w:val="af-ZA"/>
        </w:rPr>
        <w:t>.</w:t>
      </w:r>
    </w:p>
    <w:p w:rsidR="001E68B1" w:rsidRPr="00036E23" w:rsidRDefault="00452FC8" w:rsidP="00452FC8">
      <w:pPr>
        <w:pStyle w:val="ListParagraph"/>
        <w:numPr>
          <w:ilvl w:val="0"/>
          <w:numId w:val="1"/>
        </w:numPr>
        <w:spacing w:after="60" w:line="276" w:lineRule="auto"/>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Identifiseer watter verwerking nodig is en definieer hoe die verwerking gedoen word</w:t>
      </w:r>
      <w:r w:rsidR="002005BF" w:rsidRPr="00036E23">
        <w:rPr>
          <w:rFonts w:asciiTheme="minorHAnsi" w:hAnsiTheme="minorHAnsi" w:cstheme="minorHAnsi"/>
          <w:noProof w:val="0"/>
          <w:sz w:val="22"/>
          <w:szCs w:val="22"/>
          <w:lang w:val="af-ZA"/>
        </w:rPr>
        <w:t>.</w:t>
      </w:r>
    </w:p>
    <w:p w:rsidR="001E68B1" w:rsidRPr="00036E23" w:rsidRDefault="00452FC8" w:rsidP="00452FC8">
      <w:pPr>
        <w:pStyle w:val="ListParagraph"/>
        <w:numPr>
          <w:ilvl w:val="0"/>
          <w:numId w:val="1"/>
        </w:numPr>
        <w:spacing w:after="60" w:line="276" w:lineRule="auto"/>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Dui aan wat die afvoer is en ontwerp afvoerkomponente/meganismes</w:t>
      </w:r>
      <w:r w:rsidR="002005BF" w:rsidRPr="00036E23">
        <w:rPr>
          <w:rFonts w:asciiTheme="minorHAnsi" w:hAnsiTheme="minorHAnsi" w:cstheme="minorHAnsi"/>
          <w:noProof w:val="0"/>
          <w:sz w:val="22"/>
          <w:szCs w:val="22"/>
          <w:lang w:val="af-ZA"/>
        </w:rPr>
        <w:t>.</w:t>
      </w:r>
    </w:p>
    <w:p w:rsidR="00CA7173" w:rsidRPr="00036E23" w:rsidRDefault="00C73E91" w:rsidP="00A26419">
      <w:pPr>
        <w:pStyle w:val="Heading2"/>
        <w:keepNext w:val="0"/>
        <w:pBdr>
          <w:bottom w:val="single" w:sz="4" w:space="1" w:color="622423" w:themeColor="accent2" w:themeShade="7F"/>
        </w:pBdr>
        <w:suppressAutoHyphens w:val="0"/>
        <w:spacing w:before="400" w:after="200" w:line="252" w:lineRule="auto"/>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pPr>
      <w:bookmarkStart w:id="13" w:name="_Toc510613569"/>
      <w:bookmarkStart w:id="14" w:name="_Toc511034010"/>
      <w:r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Fase</w:t>
      </w:r>
      <w:r w:rsidR="00CA7173"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 xml:space="preserve"> 3</w:t>
      </w:r>
      <w:r w:rsidR="00452FC8" w:rsidRPr="00036E23">
        <w:rPr>
          <w:rFonts w:asciiTheme="majorHAnsi" w:eastAsiaTheme="majorEastAsia" w:hAnsiTheme="majorHAnsi" w:cstheme="majorBidi"/>
          <w:b/>
          <w:bCs w:val="0"/>
          <w:i w:val="0"/>
          <w:iCs w:val="0"/>
          <w:smallCaps w:val="0"/>
          <w:color w:val="632423" w:themeColor="accent2" w:themeShade="80"/>
          <w:spacing w:val="15"/>
          <w:kern w:val="0"/>
          <w:szCs w:val="24"/>
          <w:lang w:val="af-ZA" w:eastAsia="en-US" w:bidi="en-US"/>
        </w:rPr>
        <w:t xml:space="preserve"> – Kodering en Toetsing</w:t>
      </w:r>
      <w:bookmarkEnd w:id="13"/>
      <w:bookmarkEnd w:id="14"/>
    </w:p>
    <w:p w:rsidR="00CA7173" w:rsidRPr="00036E23" w:rsidRDefault="003F644B" w:rsidP="004A3816">
      <w:pPr>
        <w:spacing w:after="200" w:line="276" w:lineRule="auto"/>
        <w:jc w:val="both"/>
        <w:rPr>
          <w:rFonts w:asciiTheme="minorHAnsi" w:hAnsiTheme="minorHAnsi" w:cstheme="minorHAnsi"/>
          <w:sz w:val="22"/>
          <w:lang w:val="af-ZA"/>
        </w:rPr>
      </w:pPr>
      <w:r w:rsidRPr="00036E23">
        <w:rPr>
          <w:rFonts w:asciiTheme="minorHAnsi" w:hAnsiTheme="minorHAnsi" w:cstheme="minorHAnsi"/>
          <w:sz w:val="22"/>
          <w:lang w:val="af-ZA"/>
        </w:rPr>
        <w:t xml:space="preserve">Die doel van </w:t>
      </w:r>
      <w:r w:rsidR="001E68B1" w:rsidRPr="00036E23">
        <w:rPr>
          <w:rFonts w:asciiTheme="minorHAnsi" w:hAnsiTheme="minorHAnsi" w:cstheme="minorHAnsi"/>
          <w:sz w:val="22"/>
          <w:lang w:val="af-ZA"/>
        </w:rPr>
        <w:t>F</w:t>
      </w:r>
      <w:r w:rsidRPr="00036E23">
        <w:rPr>
          <w:rFonts w:asciiTheme="minorHAnsi" w:hAnsiTheme="minorHAnsi" w:cstheme="minorHAnsi"/>
          <w:sz w:val="22"/>
          <w:lang w:val="af-ZA"/>
        </w:rPr>
        <w:t xml:space="preserve">ase 3 is die </w:t>
      </w:r>
      <w:r w:rsidR="008F0DA3" w:rsidRPr="00036E23">
        <w:rPr>
          <w:rFonts w:asciiTheme="minorHAnsi" w:hAnsiTheme="minorHAnsi" w:cstheme="minorHAnsi"/>
          <w:sz w:val="22"/>
          <w:lang w:val="af-ZA"/>
        </w:rPr>
        <w:t xml:space="preserve">implementering van die </w:t>
      </w:r>
      <w:r w:rsidR="00F74235" w:rsidRPr="00036E23">
        <w:rPr>
          <w:rFonts w:asciiTheme="minorHAnsi" w:hAnsiTheme="minorHAnsi" w:cstheme="minorHAnsi"/>
          <w:sz w:val="22"/>
          <w:lang w:val="af-ZA"/>
        </w:rPr>
        <w:t>ontwerp deur die kode te skryf en die program te toets</w:t>
      </w:r>
      <w:r w:rsidR="00CA7173" w:rsidRPr="00036E23">
        <w:rPr>
          <w:rFonts w:asciiTheme="minorHAnsi" w:hAnsiTheme="minorHAnsi" w:cstheme="minorHAnsi"/>
          <w:sz w:val="22"/>
          <w:lang w:val="af-ZA"/>
        </w:rPr>
        <w:t>:</w:t>
      </w:r>
    </w:p>
    <w:p w:rsidR="00CA7173" w:rsidRPr="00036E23" w:rsidRDefault="00F74235" w:rsidP="00D87837">
      <w:pPr>
        <w:pStyle w:val="ListParagraph"/>
        <w:numPr>
          <w:ilvl w:val="0"/>
          <w:numId w:val="1"/>
        </w:numPr>
        <w:spacing w:after="60" w:line="276" w:lineRule="auto"/>
        <w:ind w:left="567" w:hanging="210"/>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Skryf die programmeringskode </w:t>
      </w:r>
      <w:r w:rsidR="00E04498" w:rsidRPr="00036E23">
        <w:rPr>
          <w:rFonts w:asciiTheme="minorHAnsi" w:hAnsiTheme="minorHAnsi" w:cstheme="minorHAnsi"/>
          <w:noProof w:val="0"/>
          <w:sz w:val="22"/>
          <w:szCs w:val="22"/>
          <w:lang w:val="af-ZA"/>
        </w:rPr>
        <w:t>om</w:t>
      </w:r>
      <w:r w:rsidRPr="00036E23">
        <w:rPr>
          <w:rFonts w:asciiTheme="minorHAnsi" w:hAnsiTheme="minorHAnsi" w:cstheme="minorHAnsi"/>
          <w:noProof w:val="0"/>
          <w:sz w:val="22"/>
          <w:szCs w:val="22"/>
          <w:lang w:val="af-ZA"/>
        </w:rPr>
        <w:t xml:space="preserve"> die ontwerp</w:t>
      </w:r>
      <w:r w:rsidR="00E04498" w:rsidRPr="00036E23">
        <w:rPr>
          <w:rFonts w:asciiTheme="minorHAnsi" w:hAnsiTheme="minorHAnsi" w:cstheme="minorHAnsi"/>
          <w:noProof w:val="0"/>
          <w:sz w:val="22"/>
          <w:szCs w:val="22"/>
          <w:lang w:val="af-ZA"/>
        </w:rPr>
        <w:t xml:space="preserve"> te</w:t>
      </w:r>
      <w:r w:rsidRPr="00036E23">
        <w:rPr>
          <w:rFonts w:asciiTheme="minorHAnsi" w:hAnsiTheme="minorHAnsi" w:cstheme="minorHAnsi"/>
          <w:noProof w:val="0"/>
          <w:sz w:val="22"/>
          <w:szCs w:val="22"/>
          <w:lang w:val="af-ZA"/>
        </w:rPr>
        <w:t xml:space="preserve"> implementeer en </w:t>
      </w:r>
      <w:r w:rsidR="00973613" w:rsidRPr="00036E23">
        <w:rPr>
          <w:rFonts w:asciiTheme="minorHAnsi" w:hAnsiTheme="minorHAnsi" w:cstheme="minorHAnsi"/>
          <w:noProof w:val="0"/>
          <w:sz w:val="22"/>
          <w:szCs w:val="22"/>
          <w:lang w:val="af-ZA"/>
        </w:rPr>
        <w:t>voltooi die</w:t>
      </w:r>
      <w:r w:rsidRPr="00036E23">
        <w:rPr>
          <w:rFonts w:asciiTheme="minorHAnsi" w:hAnsiTheme="minorHAnsi" w:cstheme="minorHAnsi"/>
          <w:noProof w:val="0"/>
          <w:sz w:val="22"/>
          <w:szCs w:val="22"/>
          <w:lang w:val="af-ZA"/>
        </w:rPr>
        <w:t xml:space="preserve"> program</w:t>
      </w:r>
      <w:r w:rsidR="002005BF" w:rsidRPr="00036E23">
        <w:rPr>
          <w:rFonts w:asciiTheme="minorHAnsi" w:hAnsiTheme="minorHAnsi" w:cstheme="minorHAnsi"/>
          <w:noProof w:val="0"/>
          <w:sz w:val="22"/>
          <w:szCs w:val="22"/>
          <w:lang w:val="af-ZA"/>
        </w:rPr>
        <w:t>.</w:t>
      </w:r>
    </w:p>
    <w:p w:rsidR="00807734" w:rsidRPr="00036E23" w:rsidRDefault="00F74235" w:rsidP="00D87837">
      <w:pPr>
        <w:pStyle w:val="ListParagraph"/>
        <w:numPr>
          <w:ilvl w:val="0"/>
          <w:numId w:val="1"/>
        </w:numPr>
        <w:spacing w:after="60" w:line="276" w:lineRule="auto"/>
        <w:ind w:left="567" w:hanging="210"/>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Toets en ontfout die</w:t>
      </w:r>
      <w:r w:rsidR="00807734" w:rsidRPr="00036E23">
        <w:rPr>
          <w:rFonts w:asciiTheme="minorHAnsi" w:hAnsiTheme="minorHAnsi" w:cstheme="minorHAnsi"/>
          <w:noProof w:val="0"/>
          <w:sz w:val="22"/>
          <w:szCs w:val="22"/>
          <w:lang w:val="af-ZA"/>
        </w:rPr>
        <w:t xml:space="preserve"> program</w:t>
      </w:r>
      <w:r w:rsidR="002005BF" w:rsidRPr="00036E23">
        <w:rPr>
          <w:rFonts w:asciiTheme="minorHAnsi" w:hAnsiTheme="minorHAnsi" w:cstheme="minorHAnsi"/>
          <w:noProof w:val="0"/>
          <w:sz w:val="22"/>
          <w:szCs w:val="22"/>
          <w:lang w:val="af-ZA"/>
        </w:rPr>
        <w:t>.</w:t>
      </w:r>
    </w:p>
    <w:p w:rsidR="00F73FE9" w:rsidRPr="00036E23" w:rsidRDefault="00F74235" w:rsidP="00D87837">
      <w:pPr>
        <w:pStyle w:val="ListParagraph"/>
        <w:numPr>
          <w:ilvl w:val="0"/>
          <w:numId w:val="1"/>
        </w:numPr>
        <w:spacing w:after="60" w:line="276" w:lineRule="auto"/>
        <w:ind w:left="567" w:hanging="210"/>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Voeg kommentaar by om stukke kode te verduidelik</w:t>
      </w:r>
      <w:r w:rsidR="002005BF" w:rsidRPr="00036E23">
        <w:rPr>
          <w:rFonts w:asciiTheme="minorHAnsi" w:hAnsiTheme="minorHAnsi" w:cstheme="minorHAnsi"/>
          <w:noProof w:val="0"/>
          <w:sz w:val="22"/>
          <w:szCs w:val="22"/>
          <w:lang w:val="af-ZA"/>
        </w:rPr>
        <w:t>.</w:t>
      </w:r>
    </w:p>
    <w:p w:rsidR="00791D5B" w:rsidRPr="00036E23" w:rsidRDefault="00F74235" w:rsidP="00D87837">
      <w:pPr>
        <w:pStyle w:val="ListParagraph"/>
        <w:numPr>
          <w:ilvl w:val="0"/>
          <w:numId w:val="1"/>
        </w:numPr>
        <w:spacing w:after="60" w:line="276" w:lineRule="auto"/>
        <w:ind w:left="567" w:hanging="210"/>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Skryf projeknotas vir die program</w:t>
      </w:r>
      <w:r w:rsidR="002005BF" w:rsidRPr="00036E23">
        <w:rPr>
          <w:rFonts w:asciiTheme="minorHAnsi" w:hAnsiTheme="minorHAnsi" w:cstheme="minorHAnsi"/>
          <w:noProof w:val="0"/>
          <w:sz w:val="22"/>
          <w:szCs w:val="22"/>
          <w:lang w:val="af-ZA"/>
        </w:rPr>
        <w:t>.</w:t>
      </w:r>
    </w:p>
    <w:p w:rsidR="000B52A9" w:rsidRPr="00036E23" w:rsidRDefault="000B52A9" w:rsidP="00D87837">
      <w:pPr>
        <w:pStyle w:val="ListParagraph"/>
        <w:numPr>
          <w:ilvl w:val="0"/>
          <w:numId w:val="1"/>
        </w:numPr>
        <w:spacing w:after="60" w:line="276" w:lineRule="auto"/>
        <w:ind w:left="567" w:hanging="210"/>
        <w:contextualSpacing w:val="0"/>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Demonstr</w:t>
      </w:r>
      <w:r w:rsidR="00F74235" w:rsidRPr="00036E23">
        <w:rPr>
          <w:rFonts w:asciiTheme="minorHAnsi" w:hAnsiTheme="minorHAnsi" w:cstheme="minorHAnsi"/>
          <w:noProof w:val="0"/>
          <w:sz w:val="22"/>
          <w:szCs w:val="22"/>
          <w:lang w:val="af-ZA"/>
        </w:rPr>
        <w:t>eer jou program en beantwoord vrae omtrent die program en die kode tydens ’n ondervragingsessie</w:t>
      </w:r>
      <w:r w:rsidRPr="00036E23">
        <w:rPr>
          <w:rFonts w:asciiTheme="minorHAnsi" w:hAnsiTheme="minorHAnsi" w:cstheme="minorHAnsi"/>
          <w:noProof w:val="0"/>
          <w:sz w:val="22"/>
          <w:szCs w:val="22"/>
          <w:lang w:val="af-ZA"/>
        </w:rPr>
        <w:t>.</w:t>
      </w:r>
    </w:p>
    <w:p w:rsidR="000B642D" w:rsidRPr="00036E23" w:rsidRDefault="000B642D">
      <w:pPr>
        <w:suppressAutoHyphens w:val="0"/>
        <w:rPr>
          <w:rFonts w:ascii="Cambria" w:hAnsi="Cambria"/>
          <w:b/>
          <w:smallCaps/>
          <w:spacing w:val="20"/>
          <w:kern w:val="28"/>
          <w:sz w:val="28"/>
          <w:szCs w:val="28"/>
          <w:lang w:val="af-ZA" w:eastAsia="en-US" w:bidi="en-US"/>
        </w:rPr>
      </w:pPr>
      <w:r w:rsidRPr="00036E23">
        <w:rPr>
          <w:rFonts w:ascii="Cambria" w:hAnsi="Cambria"/>
          <w:b/>
          <w:smallCaps/>
          <w:spacing w:val="20"/>
          <w:kern w:val="28"/>
          <w:sz w:val="28"/>
          <w:szCs w:val="28"/>
          <w:lang w:val="af-ZA" w:eastAsia="en-US" w:bidi="en-US"/>
        </w:rPr>
        <w:br w:type="page"/>
      </w:r>
    </w:p>
    <w:p w:rsidR="003A1621" w:rsidRPr="00036E23" w:rsidRDefault="00E61998" w:rsidP="00E04498">
      <w:pPr>
        <w:pStyle w:val="Heading1"/>
        <w:rPr>
          <w:lang w:val="af-ZA" w:eastAsia="en-US" w:bidi="en-US"/>
        </w:rPr>
      </w:pPr>
      <w:bookmarkStart w:id="15" w:name="_Toc510613570"/>
      <w:bookmarkStart w:id="16" w:name="_Toc511034011"/>
      <w:r w:rsidRPr="00036E23">
        <w:rPr>
          <w:lang w:val="af-ZA" w:eastAsia="en-US" w:bidi="en-US"/>
        </w:rPr>
        <w:t>PAT</w:t>
      </w:r>
      <w:r w:rsidR="00F2208F" w:rsidRPr="00036E23">
        <w:rPr>
          <w:lang w:val="af-ZA" w:eastAsia="en-US" w:bidi="en-US"/>
        </w:rPr>
        <w:t>-Vereistes</w:t>
      </w:r>
      <w:bookmarkEnd w:id="15"/>
      <w:bookmarkEnd w:id="16"/>
    </w:p>
    <w:p w:rsidR="00656FBA" w:rsidRPr="00036E23" w:rsidRDefault="00B52270" w:rsidP="005A3FCE">
      <w:p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Die projek moet </w:t>
      </w:r>
      <w:r w:rsidR="00656FBA" w:rsidRPr="00036E23">
        <w:rPr>
          <w:rFonts w:asciiTheme="minorHAnsi" w:hAnsiTheme="minorHAnsi" w:cstheme="minorHAnsi"/>
          <w:sz w:val="22"/>
          <w:szCs w:val="22"/>
          <w:lang w:val="af-ZA"/>
        </w:rPr>
        <w:t>die volgende, toepaslik geïntegreer, insluit:</w:t>
      </w:r>
    </w:p>
    <w:p w:rsidR="00656FBA" w:rsidRPr="00036E23" w:rsidRDefault="00022242"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D</w:t>
      </w:r>
      <w:r w:rsidR="00B52270" w:rsidRPr="00036E23">
        <w:rPr>
          <w:rFonts w:asciiTheme="minorHAnsi" w:hAnsiTheme="minorHAnsi" w:cstheme="minorHAnsi"/>
          <w:sz w:val="22"/>
          <w:szCs w:val="22"/>
          <w:lang w:val="af-ZA"/>
        </w:rPr>
        <w:t xml:space="preserve">atabasismanipulasie deur </w:t>
      </w:r>
      <w:r w:rsidR="00123DB2" w:rsidRPr="00036E23">
        <w:rPr>
          <w:rFonts w:asciiTheme="minorHAnsi" w:hAnsiTheme="minorHAnsi" w:cstheme="minorHAnsi"/>
          <w:sz w:val="22"/>
          <w:szCs w:val="22"/>
          <w:lang w:val="af-ZA"/>
        </w:rPr>
        <w:t>v</w:t>
      </w:r>
      <w:r w:rsidR="00B52270" w:rsidRPr="00036E23">
        <w:rPr>
          <w:rFonts w:asciiTheme="minorHAnsi" w:hAnsiTheme="minorHAnsi" w:cstheme="minorHAnsi"/>
          <w:sz w:val="22"/>
          <w:szCs w:val="22"/>
          <w:lang w:val="af-ZA"/>
        </w:rPr>
        <w:t xml:space="preserve">an </w:t>
      </w:r>
      <w:r w:rsidR="00EB48AB" w:rsidRPr="00036E23">
        <w:rPr>
          <w:rFonts w:asciiTheme="minorHAnsi" w:hAnsiTheme="minorHAnsi" w:cstheme="minorHAnsi"/>
          <w:sz w:val="22"/>
          <w:szCs w:val="22"/>
          <w:lang w:val="af-ZA"/>
        </w:rPr>
        <w:t xml:space="preserve">hoëvlak </w:t>
      </w:r>
      <w:r w:rsidR="00B52270" w:rsidRPr="00036E23">
        <w:rPr>
          <w:rFonts w:asciiTheme="minorHAnsi" w:hAnsiTheme="minorHAnsi" w:cstheme="minorHAnsi"/>
          <w:sz w:val="22"/>
          <w:szCs w:val="22"/>
          <w:lang w:val="af-ZA"/>
        </w:rPr>
        <w:t>programm</w:t>
      </w:r>
      <w:r w:rsidR="00E04498" w:rsidRPr="00036E23">
        <w:rPr>
          <w:rFonts w:asciiTheme="minorHAnsi" w:hAnsiTheme="minorHAnsi" w:cstheme="minorHAnsi"/>
          <w:sz w:val="22"/>
          <w:szCs w:val="22"/>
          <w:lang w:val="af-ZA"/>
        </w:rPr>
        <w:t>e</w:t>
      </w:r>
      <w:r w:rsidR="00B52270" w:rsidRPr="00036E23">
        <w:rPr>
          <w:rFonts w:asciiTheme="minorHAnsi" w:hAnsiTheme="minorHAnsi" w:cstheme="minorHAnsi"/>
          <w:sz w:val="22"/>
          <w:szCs w:val="22"/>
          <w:lang w:val="af-ZA"/>
        </w:rPr>
        <w:t>ertaalkonst</w:t>
      </w:r>
      <w:r w:rsidR="00EB48AB" w:rsidRPr="00036E23">
        <w:rPr>
          <w:rFonts w:asciiTheme="minorHAnsi" w:hAnsiTheme="minorHAnsi" w:cstheme="minorHAnsi"/>
          <w:sz w:val="22"/>
          <w:szCs w:val="22"/>
          <w:lang w:val="af-ZA"/>
        </w:rPr>
        <w:t>r</w:t>
      </w:r>
      <w:r w:rsidR="00B52270" w:rsidRPr="00036E23">
        <w:rPr>
          <w:rFonts w:asciiTheme="minorHAnsi" w:hAnsiTheme="minorHAnsi" w:cstheme="minorHAnsi"/>
          <w:sz w:val="22"/>
          <w:szCs w:val="22"/>
          <w:lang w:val="af-ZA"/>
        </w:rPr>
        <w:t>uk</w:t>
      </w:r>
      <w:r w:rsidR="00E04498" w:rsidRPr="00036E23">
        <w:rPr>
          <w:rFonts w:asciiTheme="minorHAnsi" w:hAnsiTheme="minorHAnsi" w:cstheme="minorHAnsi"/>
          <w:sz w:val="22"/>
          <w:szCs w:val="22"/>
          <w:lang w:val="af-ZA"/>
        </w:rPr>
        <w:t>sie</w:t>
      </w:r>
      <w:r w:rsidR="00123DB2" w:rsidRPr="00036E23">
        <w:rPr>
          <w:rFonts w:asciiTheme="minorHAnsi" w:hAnsiTheme="minorHAnsi" w:cstheme="minorHAnsi"/>
          <w:sz w:val="22"/>
          <w:szCs w:val="22"/>
          <w:lang w:val="af-ZA"/>
        </w:rPr>
        <w:t xml:space="preserve"> gebruik te maak</w:t>
      </w:r>
    </w:p>
    <w:p w:rsidR="00656FBA" w:rsidRPr="00036E23" w:rsidRDefault="00656FBA"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’n </w:t>
      </w:r>
      <w:r w:rsidR="00022242" w:rsidRPr="00036E23">
        <w:rPr>
          <w:rFonts w:asciiTheme="minorHAnsi" w:hAnsiTheme="minorHAnsi" w:cstheme="minorHAnsi"/>
          <w:sz w:val="22"/>
          <w:szCs w:val="22"/>
          <w:lang w:val="af-ZA"/>
        </w:rPr>
        <w:t>T</w:t>
      </w:r>
      <w:r w:rsidRPr="00036E23">
        <w:rPr>
          <w:rFonts w:asciiTheme="minorHAnsi" w:hAnsiTheme="minorHAnsi" w:cstheme="minorHAnsi"/>
          <w:sz w:val="22"/>
          <w:szCs w:val="22"/>
          <w:lang w:val="af-ZA"/>
        </w:rPr>
        <w:t xml:space="preserve">ekslêer vir toevoer-afvoer-doeleindes, bv. om </w:t>
      </w:r>
      <w:r w:rsidR="00E04498" w:rsidRPr="00036E23">
        <w:rPr>
          <w:rFonts w:asciiTheme="minorHAnsi" w:hAnsiTheme="minorHAnsi" w:cstheme="minorHAnsi"/>
          <w:sz w:val="22"/>
          <w:szCs w:val="22"/>
          <w:lang w:val="af-ZA"/>
        </w:rPr>
        <w:t xml:space="preserve">na </w:t>
      </w:r>
      <w:r w:rsidRPr="00036E23">
        <w:rPr>
          <w:rFonts w:asciiTheme="minorHAnsi" w:hAnsiTheme="minorHAnsi" w:cstheme="minorHAnsi"/>
          <w:sz w:val="22"/>
          <w:szCs w:val="22"/>
          <w:lang w:val="af-ZA"/>
        </w:rPr>
        <w:t xml:space="preserve">datastrukture te </w:t>
      </w:r>
      <w:r w:rsidR="00E04498" w:rsidRPr="00036E23">
        <w:rPr>
          <w:rFonts w:asciiTheme="minorHAnsi" w:hAnsiTheme="minorHAnsi" w:cstheme="minorHAnsi"/>
          <w:sz w:val="22"/>
          <w:szCs w:val="22"/>
          <w:lang w:val="af-ZA"/>
        </w:rPr>
        <w:t>lees</w:t>
      </w:r>
      <w:r w:rsidRPr="00036E23">
        <w:rPr>
          <w:rFonts w:asciiTheme="minorHAnsi" w:hAnsiTheme="minorHAnsi" w:cstheme="minorHAnsi"/>
          <w:sz w:val="22"/>
          <w:szCs w:val="22"/>
          <w:lang w:val="af-ZA"/>
        </w:rPr>
        <w:t xml:space="preserve">, verslae </w:t>
      </w:r>
      <w:r w:rsidR="00E04498" w:rsidRPr="00036E23">
        <w:rPr>
          <w:rFonts w:asciiTheme="minorHAnsi" w:hAnsiTheme="minorHAnsi" w:cstheme="minorHAnsi"/>
          <w:sz w:val="22"/>
          <w:szCs w:val="22"/>
          <w:lang w:val="af-ZA"/>
        </w:rPr>
        <w:t>op te stel</w:t>
      </w:r>
    </w:p>
    <w:p w:rsidR="000F4644" w:rsidRPr="00036E23" w:rsidRDefault="009F0E79"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’n </w:t>
      </w:r>
      <w:r w:rsidR="00022242" w:rsidRPr="00036E23">
        <w:rPr>
          <w:rFonts w:asciiTheme="minorHAnsi" w:hAnsiTheme="minorHAnsi" w:cstheme="minorHAnsi"/>
          <w:sz w:val="22"/>
          <w:szCs w:val="22"/>
          <w:lang w:val="af-ZA"/>
        </w:rPr>
        <w:t>M</w:t>
      </w:r>
      <w:r w:rsidRPr="00036E23">
        <w:rPr>
          <w:rFonts w:asciiTheme="minorHAnsi" w:hAnsiTheme="minorHAnsi" w:cstheme="minorHAnsi"/>
          <w:sz w:val="22"/>
          <w:szCs w:val="22"/>
          <w:lang w:val="af-ZA"/>
        </w:rPr>
        <w:t>ulti-vorm/multi-</w:t>
      </w:r>
      <w:r w:rsidR="00656FBA" w:rsidRPr="00036E23">
        <w:rPr>
          <w:rFonts w:asciiTheme="minorHAnsi" w:hAnsiTheme="minorHAnsi" w:cstheme="minorHAnsi"/>
          <w:sz w:val="22"/>
          <w:szCs w:val="22"/>
          <w:lang w:val="af-ZA"/>
        </w:rPr>
        <w:t xml:space="preserve">skerm </w:t>
      </w:r>
      <w:r w:rsidR="003F644B" w:rsidRPr="00036E23">
        <w:rPr>
          <w:rFonts w:asciiTheme="minorHAnsi" w:hAnsiTheme="minorHAnsi" w:cstheme="minorHAnsi"/>
          <w:sz w:val="22"/>
          <w:szCs w:val="22"/>
          <w:lang w:val="af-ZA"/>
        </w:rPr>
        <w:t>GGK</w:t>
      </w:r>
      <w:r w:rsidR="00022242" w:rsidRPr="00036E23">
        <w:rPr>
          <w:rFonts w:asciiTheme="minorHAnsi" w:hAnsiTheme="minorHAnsi" w:cstheme="minorHAnsi"/>
          <w:sz w:val="22"/>
          <w:szCs w:val="22"/>
          <w:lang w:val="af-ZA"/>
        </w:rPr>
        <w:t xml:space="preserve"> (</w:t>
      </w:r>
      <w:r w:rsidR="00022242" w:rsidRPr="00036E23">
        <w:rPr>
          <w:rFonts w:asciiTheme="minorHAnsi" w:hAnsiTheme="minorHAnsi" w:cstheme="minorHAnsi"/>
          <w:i/>
          <w:sz w:val="22"/>
          <w:szCs w:val="22"/>
          <w:lang w:val="af-ZA"/>
        </w:rPr>
        <w:t>GUI</w:t>
      </w:r>
      <w:r w:rsidR="00022242" w:rsidRPr="00036E23">
        <w:rPr>
          <w:rFonts w:asciiTheme="minorHAnsi" w:hAnsiTheme="minorHAnsi" w:cstheme="minorHAnsi"/>
          <w:sz w:val="22"/>
          <w:szCs w:val="22"/>
          <w:lang w:val="af-ZA"/>
        </w:rPr>
        <w:t>)</w:t>
      </w:r>
      <w:r w:rsidRPr="00036E23">
        <w:rPr>
          <w:rFonts w:asciiTheme="minorHAnsi" w:hAnsiTheme="minorHAnsi" w:cstheme="minorHAnsi"/>
          <w:sz w:val="22"/>
          <w:szCs w:val="22"/>
          <w:lang w:val="af-ZA"/>
        </w:rPr>
        <w:t xml:space="preserve"> met goeie funksionaliteit </w:t>
      </w:r>
      <w:r w:rsidR="00656FBA" w:rsidRPr="00036E23">
        <w:rPr>
          <w:rFonts w:asciiTheme="minorHAnsi" w:hAnsiTheme="minorHAnsi" w:cstheme="minorHAnsi"/>
          <w:sz w:val="22"/>
          <w:szCs w:val="22"/>
          <w:lang w:val="af-ZA"/>
        </w:rPr>
        <w:t>en</w:t>
      </w:r>
      <w:r w:rsidRPr="00036E23">
        <w:rPr>
          <w:rFonts w:asciiTheme="minorHAnsi" w:hAnsiTheme="minorHAnsi" w:cstheme="minorHAnsi"/>
          <w:sz w:val="22"/>
          <w:szCs w:val="22"/>
          <w:lang w:val="af-ZA"/>
        </w:rPr>
        <w:t xml:space="preserve"> bruikbaarheid, gebaseer op goeie </w:t>
      </w:r>
      <w:r w:rsidR="00AA0853" w:rsidRPr="00036E23">
        <w:rPr>
          <w:rFonts w:asciiTheme="minorHAnsi" w:hAnsiTheme="minorHAnsi" w:cstheme="minorHAnsi"/>
          <w:sz w:val="22"/>
          <w:szCs w:val="22"/>
          <w:lang w:val="af-ZA"/>
        </w:rPr>
        <w:t>MR</w:t>
      </w:r>
      <w:r w:rsidRPr="00036E23">
        <w:rPr>
          <w:rFonts w:asciiTheme="minorHAnsi" w:hAnsiTheme="minorHAnsi" w:cstheme="minorHAnsi"/>
          <w:sz w:val="22"/>
          <w:szCs w:val="22"/>
          <w:lang w:val="af-ZA"/>
        </w:rPr>
        <w:t xml:space="preserve">I-beginsels </w:t>
      </w:r>
      <w:r w:rsidR="00E04498" w:rsidRPr="00036E23">
        <w:rPr>
          <w:rFonts w:asciiTheme="minorHAnsi" w:hAnsiTheme="minorHAnsi" w:cstheme="minorHAnsi"/>
          <w:sz w:val="22"/>
          <w:szCs w:val="22"/>
          <w:lang w:val="af-ZA"/>
        </w:rPr>
        <w:t>(HCL)</w:t>
      </w:r>
    </w:p>
    <w:p w:rsidR="00AA0853" w:rsidRPr="00036E23" w:rsidRDefault="00AA0853"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Manipulas</w:t>
      </w:r>
      <w:r w:rsidR="00EB48AB" w:rsidRPr="00036E23">
        <w:rPr>
          <w:rFonts w:asciiTheme="minorHAnsi" w:hAnsiTheme="minorHAnsi" w:cstheme="minorHAnsi"/>
          <w:sz w:val="22"/>
          <w:szCs w:val="22"/>
          <w:lang w:val="af-ZA"/>
        </w:rPr>
        <w:t>i</w:t>
      </w:r>
      <w:r w:rsidRPr="00036E23">
        <w:rPr>
          <w:rFonts w:asciiTheme="minorHAnsi" w:hAnsiTheme="minorHAnsi" w:cstheme="minorHAnsi"/>
          <w:sz w:val="22"/>
          <w:szCs w:val="22"/>
          <w:lang w:val="af-ZA"/>
        </w:rPr>
        <w:t>e/transformasie van data deur</w:t>
      </w:r>
    </w:p>
    <w:p w:rsidR="00AA0853" w:rsidRPr="00036E23" w:rsidRDefault="00AA0853" w:rsidP="00D87837">
      <w:pPr>
        <w:pStyle w:val="ListParagraph"/>
        <w:numPr>
          <w:ilvl w:val="1"/>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Wiskundige/statistiese prosesse</w:t>
      </w:r>
    </w:p>
    <w:p w:rsidR="00AA0853" w:rsidRPr="00036E23" w:rsidRDefault="00AA0853" w:rsidP="00D87837">
      <w:pPr>
        <w:pStyle w:val="ListParagraph"/>
        <w:numPr>
          <w:ilvl w:val="1"/>
          <w:numId w:val="9"/>
        </w:numPr>
        <w:spacing w:after="120" w:line="276" w:lineRule="auto"/>
        <w:ind w:left="1434" w:hanging="357"/>
        <w:contextualSpacing w:val="0"/>
        <w:rPr>
          <w:rFonts w:asciiTheme="minorHAnsi" w:hAnsiTheme="minorHAnsi" w:cstheme="minorHAnsi"/>
          <w:sz w:val="22"/>
          <w:szCs w:val="22"/>
          <w:lang w:val="af-ZA"/>
        </w:rPr>
      </w:pPr>
      <w:r w:rsidRPr="00036E23">
        <w:rPr>
          <w:rFonts w:asciiTheme="minorHAnsi" w:hAnsiTheme="minorHAnsi" w:cstheme="minorHAnsi"/>
          <w:sz w:val="22"/>
          <w:szCs w:val="22"/>
          <w:lang w:val="af-ZA"/>
        </w:rPr>
        <w:t>String/teks-prosesse</w:t>
      </w:r>
    </w:p>
    <w:p w:rsidR="004C45C5" w:rsidRPr="00036E23" w:rsidRDefault="00F2208F" w:rsidP="005A3FCE">
      <w:pPr>
        <w:spacing w:after="120" w:line="276" w:lineRule="auto"/>
        <w:rPr>
          <w:rFonts w:asciiTheme="minorHAnsi" w:hAnsiTheme="minorHAnsi" w:cstheme="minorHAnsi"/>
          <w:b/>
          <w:szCs w:val="22"/>
          <w:lang w:val="af-ZA"/>
        </w:rPr>
      </w:pPr>
      <w:r w:rsidRPr="00036E23">
        <w:rPr>
          <w:rFonts w:asciiTheme="minorHAnsi" w:hAnsiTheme="minorHAnsi" w:cstheme="minorHAnsi"/>
          <w:b/>
          <w:szCs w:val="22"/>
          <w:lang w:val="af-ZA"/>
        </w:rPr>
        <w:t>Databasis</w:t>
      </w:r>
    </w:p>
    <w:p w:rsidR="00AA0853" w:rsidRPr="00036E23" w:rsidRDefault="009F0E79" w:rsidP="005A3FCE">
      <w:pPr>
        <w:spacing w:after="120" w:line="276" w:lineRule="auto"/>
        <w:rPr>
          <w:sz w:val="22"/>
          <w:szCs w:val="22"/>
          <w:lang w:val="af-ZA"/>
        </w:rPr>
      </w:pPr>
      <w:r w:rsidRPr="00036E23">
        <w:rPr>
          <w:sz w:val="22"/>
          <w:szCs w:val="22"/>
          <w:lang w:val="af-ZA"/>
        </w:rPr>
        <w:t>Die databasiskomponent</w:t>
      </w:r>
    </w:p>
    <w:p w:rsidR="00AA0853" w:rsidRPr="00036E23" w:rsidRDefault="009F0E79"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moet </w:t>
      </w:r>
      <w:r w:rsidR="00646261" w:rsidRPr="00036E23">
        <w:rPr>
          <w:rFonts w:asciiTheme="minorHAnsi" w:hAnsiTheme="minorHAnsi" w:cstheme="minorHAnsi"/>
          <w:sz w:val="22"/>
          <w:szCs w:val="22"/>
          <w:lang w:val="af-ZA"/>
        </w:rPr>
        <w:t xml:space="preserve">oopgemaak en gemanipuleer word </w:t>
      </w:r>
      <w:r w:rsidRPr="00036E23">
        <w:rPr>
          <w:rFonts w:asciiTheme="minorHAnsi" w:hAnsiTheme="minorHAnsi" w:cstheme="minorHAnsi"/>
          <w:sz w:val="22"/>
          <w:szCs w:val="22"/>
          <w:lang w:val="af-ZA"/>
        </w:rPr>
        <w:t>deur jou eie kode</w:t>
      </w:r>
      <w:r w:rsidR="00AA0853" w:rsidRPr="00036E23">
        <w:rPr>
          <w:rFonts w:asciiTheme="minorHAnsi" w:hAnsiTheme="minorHAnsi" w:cstheme="minorHAnsi"/>
          <w:sz w:val="22"/>
          <w:szCs w:val="22"/>
          <w:lang w:val="af-ZA"/>
        </w:rPr>
        <w:t xml:space="preserve"> </w:t>
      </w:r>
    </w:p>
    <w:p w:rsidR="004C45C5" w:rsidRPr="00036E23" w:rsidRDefault="0095747B"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mag</w:t>
      </w:r>
      <w:r w:rsidR="009F0E79" w:rsidRPr="00036E23">
        <w:rPr>
          <w:rFonts w:asciiTheme="minorHAnsi" w:hAnsiTheme="minorHAnsi" w:cstheme="minorHAnsi"/>
          <w:sz w:val="22"/>
          <w:szCs w:val="22"/>
          <w:lang w:val="af-ZA"/>
        </w:rPr>
        <w:t xml:space="preserve"> nie slegs die stoor/onttrekking van data en moontlike </w:t>
      </w:r>
      <w:r w:rsidRPr="00036E23">
        <w:rPr>
          <w:rFonts w:asciiTheme="minorHAnsi" w:hAnsiTheme="minorHAnsi" w:cstheme="minorHAnsi"/>
          <w:sz w:val="22"/>
          <w:szCs w:val="22"/>
          <w:lang w:val="af-ZA"/>
        </w:rPr>
        <w:t>sinnelose</w:t>
      </w:r>
      <w:r w:rsidR="009F0E79" w:rsidRPr="00036E23">
        <w:rPr>
          <w:rFonts w:asciiTheme="minorHAnsi" w:hAnsiTheme="minorHAnsi" w:cstheme="minorHAnsi"/>
          <w:sz w:val="22"/>
          <w:szCs w:val="22"/>
          <w:lang w:val="af-ZA"/>
        </w:rPr>
        <w:t xml:space="preserve"> verwerking deur die pakket</w:t>
      </w:r>
      <w:r w:rsidRPr="00036E23">
        <w:rPr>
          <w:rFonts w:asciiTheme="minorHAnsi" w:hAnsiTheme="minorHAnsi" w:cstheme="minorHAnsi"/>
          <w:sz w:val="22"/>
          <w:szCs w:val="22"/>
          <w:lang w:val="af-ZA"/>
        </w:rPr>
        <w:t xml:space="preserve"> self</w:t>
      </w:r>
      <w:r w:rsidR="009F0E79" w:rsidRPr="00036E23">
        <w:rPr>
          <w:rFonts w:asciiTheme="minorHAnsi" w:hAnsiTheme="minorHAnsi" w:cstheme="minorHAnsi"/>
          <w:sz w:val="22"/>
          <w:szCs w:val="22"/>
          <w:lang w:val="af-ZA"/>
        </w:rPr>
        <w:t xml:space="preserve">, met byna geen </w:t>
      </w:r>
      <w:r w:rsidRPr="00036E23">
        <w:rPr>
          <w:rFonts w:asciiTheme="minorHAnsi" w:hAnsiTheme="minorHAnsi" w:cstheme="minorHAnsi"/>
          <w:sz w:val="22"/>
          <w:szCs w:val="22"/>
          <w:lang w:val="af-ZA"/>
        </w:rPr>
        <w:t xml:space="preserve">eie </w:t>
      </w:r>
      <w:r w:rsidR="009F0E79" w:rsidRPr="00036E23">
        <w:rPr>
          <w:rFonts w:asciiTheme="minorHAnsi" w:hAnsiTheme="minorHAnsi" w:cstheme="minorHAnsi"/>
          <w:sz w:val="22"/>
          <w:szCs w:val="22"/>
          <w:lang w:val="af-ZA"/>
        </w:rPr>
        <w:t>kode (wat lei tot ’n eenvoudige oplossi</w:t>
      </w:r>
      <w:r w:rsidR="00AA0853" w:rsidRPr="00036E23">
        <w:rPr>
          <w:rFonts w:asciiTheme="minorHAnsi" w:hAnsiTheme="minorHAnsi" w:cstheme="minorHAnsi"/>
          <w:sz w:val="22"/>
          <w:szCs w:val="22"/>
          <w:lang w:val="af-ZA"/>
        </w:rPr>
        <w:t>ng), behels nie</w:t>
      </w:r>
    </w:p>
    <w:p w:rsidR="00AA0853" w:rsidRPr="00036E23" w:rsidRDefault="00AA0853"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moet </w:t>
      </w:r>
      <w:r w:rsidR="0095747B" w:rsidRPr="00036E23">
        <w:rPr>
          <w:rFonts w:asciiTheme="minorHAnsi" w:hAnsiTheme="minorHAnsi" w:cstheme="minorHAnsi"/>
          <w:sz w:val="22"/>
          <w:szCs w:val="22"/>
          <w:lang w:val="af-ZA"/>
        </w:rPr>
        <w:t xml:space="preserve">insluit </w:t>
      </w:r>
      <w:r w:rsidRPr="00036E23">
        <w:rPr>
          <w:rFonts w:asciiTheme="minorHAnsi" w:hAnsiTheme="minorHAnsi" w:cstheme="minorHAnsi"/>
          <w:sz w:val="22"/>
          <w:szCs w:val="22"/>
          <w:lang w:val="af-ZA"/>
        </w:rPr>
        <w:t xml:space="preserve">voldoende </w:t>
      </w:r>
      <w:r w:rsidR="0095747B" w:rsidRPr="00036E23">
        <w:rPr>
          <w:rFonts w:asciiTheme="minorHAnsi" w:hAnsiTheme="minorHAnsi" w:cstheme="minorHAnsi"/>
          <w:sz w:val="22"/>
          <w:szCs w:val="22"/>
          <w:lang w:val="af-ZA"/>
        </w:rPr>
        <w:t>hoeveelheid</w:t>
      </w:r>
      <w:r w:rsidRPr="00036E23">
        <w:rPr>
          <w:rFonts w:asciiTheme="minorHAnsi" w:hAnsiTheme="minorHAnsi" w:cstheme="minorHAnsi"/>
          <w:sz w:val="22"/>
          <w:szCs w:val="22"/>
          <w:lang w:val="af-ZA"/>
        </w:rPr>
        <w:t xml:space="preserve"> data en </w:t>
      </w:r>
      <w:r w:rsidR="0095747B" w:rsidRPr="00036E23">
        <w:rPr>
          <w:rFonts w:asciiTheme="minorHAnsi" w:hAnsiTheme="minorHAnsi" w:cstheme="minorHAnsi"/>
          <w:sz w:val="22"/>
          <w:szCs w:val="22"/>
          <w:lang w:val="af-ZA"/>
        </w:rPr>
        <w:t xml:space="preserve">’n verskeidenheid veld-tipes </w:t>
      </w:r>
      <w:r w:rsidRPr="00036E23">
        <w:rPr>
          <w:rFonts w:asciiTheme="minorHAnsi" w:hAnsiTheme="minorHAnsi" w:cstheme="minorHAnsi"/>
          <w:sz w:val="22"/>
          <w:szCs w:val="22"/>
          <w:lang w:val="af-ZA"/>
        </w:rPr>
        <w:t xml:space="preserve">gebruik </w:t>
      </w:r>
    </w:p>
    <w:p w:rsidR="00AA0853" w:rsidRPr="00036E23" w:rsidRDefault="00AA0853" w:rsidP="00AA0853">
      <w:pPr>
        <w:spacing w:after="120" w:line="276" w:lineRule="auto"/>
        <w:rPr>
          <w:rFonts w:asciiTheme="minorHAnsi" w:hAnsiTheme="minorHAnsi" w:cstheme="minorHAnsi"/>
          <w:b/>
          <w:szCs w:val="22"/>
          <w:lang w:val="af-ZA"/>
        </w:rPr>
      </w:pPr>
      <w:r w:rsidRPr="00036E23">
        <w:rPr>
          <w:rFonts w:asciiTheme="minorHAnsi" w:hAnsiTheme="minorHAnsi" w:cstheme="minorHAnsi"/>
          <w:b/>
          <w:szCs w:val="22"/>
          <w:lang w:val="af-ZA"/>
        </w:rPr>
        <w:t>Tekslêer</w:t>
      </w:r>
    </w:p>
    <w:p w:rsidR="00D272FC" w:rsidRPr="00036E23" w:rsidRDefault="00D272FC" w:rsidP="00AA0853">
      <w:pPr>
        <w:spacing w:after="120" w:line="276" w:lineRule="auto"/>
        <w:rPr>
          <w:sz w:val="22"/>
          <w:szCs w:val="22"/>
          <w:lang w:val="af-ZA"/>
        </w:rPr>
      </w:pPr>
      <w:r w:rsidRPr="00036E23">
        <w:rPr>
          <w:sz w:val="22"/>
          <w:szCs w:val="22"/>
          <w:lang w:val="af-ZA"/>
        </w:rPr>
        <w:t xml:space="preserve">Jou program moet toevoer </w:t>
      </w:r>
      <w:r w:rsidR="0095747B" w:rsidRPr="00036E23">
        <w:rPr>
          <w:sz w:val="22"/>
          <w:szCs w:val="22"/>
          <w:lang w:val="af-ZA"/>
        </w:rPr>
        <w:t xml:space="preserve">aanvaar </w:t>
      </w:r>
      <w:r w:rsidRPr="00036E23">
        <w:rPr>
          <w:sz w:val="22"/>
          <w:szCs w:val="22"/>
          <w:lang w:val="af-ZA"/>
        </w:rPr>
        <w:t>vanaf ’n tekslêer</w:t>
      </w:r>
      <w:r w:rsidR="00022242" w:rsidRPr="00036E23">
        <w:rPr>
          <w:sz w:val="22"/>
          <w:szCs w:val="22"/>
          <w:lang w:val="af-ZA"/>
        </w:rPr>
        <w:t>, bv.</w:t>
      </w:r>
      <w:r w:rsidRPr="00036E23">
        <w:rPr>
          <w:sz w:val="22"/>
          <w:szCs w:val="22"/>
          <w:lang w:val="af-ZA"/>
        </w:rPr>
        <w:t xml:space="preserve"> om data wat elders </w:t>
      </w:r>
      <w:r w:rsidR="0095747B" w:rsidRPr="00036E23">
        <w:rPr>
          <w:sz w:val="22"/>
          <w:szCs w:val="22"/>
          <w:lang w:val="af-ZA"/>
        </w:rPr>
        <w:t>gestoor</w:t>
      </w:r>
      <w:r w:rsidRPr="00036E23">
        <w:rPr>
          <w:sz w:val="22"/>
          <w:szCs w:val="22"/>
          <w:lang w:val="af-ZA"/>
        </w:rPr>
        <w:t xml:space="preserve"> is te hanteer. Dit moet meganismes insluit om data tussen </w:t>
      </w:r>
      <w:r w:rsidR="0095747B" w:rsidRPr="00036E23">
        <w:rPr>
          <w:sz w:val="22"/>
          <w:szCs w:val="22"/>
          <w:lang w:val="af-ZA"/>
        </w:rPr>
        <w:t xml:space="preserve">die </w:t>
      </w:r>
      <w:r w:rsidRPr="00036E23">
        <w:rPr>
          <w:sz w:val="22"/>
          <w:szCs w:val="22"/>
          <w:lang w:val="af-ZA"/>
        </w:rPr>
        <w:t>databasis en die tekslêer(s) oor te dra en te verwerk.</w:t>
      </w:r>
    </w:p>
    <w:p w:rsidR="00D272FC" w:rsidRPr="00036E23" w:rsidRDefault="00D272FC" w:rsidP="00AA0853">
      <w:pPr>
        <w:spacing w:after="120" w:line="276" w:lineRule="auto"/>
        <w:rPr>
          <w:sz w:val="22"/>
          <w:szCs w:val="22"/>
          <w:lang w:val="af-ZA"/>
        </w:rPr>
      </w:pPr>
      <w:r w:rsidRPr="00036E23">
        <w:rPr>
          <w:sz w:val="22"/>
          <w:szCs w:val="22"/>
          <w:lang w:val="af-ZA"/>
        </w:rPr>
        <w:t>Die data van die tekslêer kan gebruik word om</w:t>
      </w:r>
    </w:p>
    <w:p w:rsidR="00D272FC" w:rsidRPr="00036E23" w:rsidRDefault="00D272FC"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berekeninge en manipulasies in kombinasie met data in die databasis te doen</w:t>
      </w:r>
    </w:p>
    <w:p w:rsidR="00D272FC" w:rsidRPr="00036E23" w:rsidRDefault="00C33D5B"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bestaande rekords by te werk (voeg rekords by, vee rekords uit, werk rekords by</w:t>
      </w:r>
      <w:r w:rsidR="00022242" w:rsidRPr="00036E23">
        <w:rPr>
          <w:rFonts w:asciiTheme="minorHAnsi" w:hAnsiTheme="minorHAnsi" w:cstheme="minorHAnsi"/>
          <w:sz w:val="22"/>
          <w:szCs w:val="22"/>
          <w:lang w:val="af-ZA"/>
        </w:rPr>
        <w:t>, verander rekords</w:t>
      </w:r>
      <w:r w:rsidRPr="00036E23">
        <w:rPr>
          <w:rFonts w:asciiTheme="minorHAnsi" w:hAnsiTheme="minorHAnsi" w:cstheme="minorHAnsi"/>
          <w:sz w:val="22"/>
          <w:szCs w:val="22"/>
          <w:lang w:val="af-ZA"/>
        </w:rPr>
        <w:t>)</w:t>
      </w:r>
    </w:p>
    <w:p w:rsidR="00C33D5B" w:rsidRPr="00036E23" w:rsidRDefault="00C33D5B" w:rsidP="005A3FCE">
      <w:pPr>
        <w:spacing w:after="120" w:line="276" w:lineRule="auto"/>
        <w:rPr>
          <w:sz w:val="22"/>
          <w:szCs w:val="22"/>
          <w:lang w:val="af-ZA"/>
        </w:rPr>
      </w:pPr>
      <w:r w:rsidRPr="00036E23">
        <w:rPr>
          <w:sz w:val="22"/>
          <w:szCs w:val="22"/>
          <w:lang w:val="af-ZA"/>
        </w:rPr>
        <w:t xml:space="preserve">Ten minste </w:t>
      </w:r>
      <w:r w:rsidRPr="00036E23">
        <w:rPr>
          <w:b/>
          <w:i/>
          <w:sz w:val="22"/>
          <w:szCs w:val="22"/>
          <w:lang w:val="af-ZA"/>
        </w:rPr>
        <w:t>een</w:t>
      </w:r>
      <w:r w:rsidRPr="00036E23">
        <w:rPr>
          <w:sz w:val="22"/>
          <w:szCs w:val="22"/>
          <w:lang w:val="af-ZA"/>
        </w:rPr>
        <w:t xml:space="preserve"> verslag moet in tekslêer-formaat verskaf word.</w:t>
      </w:r>
    </w:p>
    <w:p w:rsidR="00EE6F81" w:rsidRPr="00036E23" w:rsidRDefault="00F2208F" w:rsidP="005A3FCE">
      <w:pPr>
        <w:spacing w:after="120" w:line="276" w:lineRule="auto"/>
        <w:rPr>
          <w:rFonts w:asciiTheme="minorHAnsi" w:hAnsiTheme="minorHAnsi" w:cstheme="minorHAnsi"/>
          <w:b/>
          <w:szCs w:val="22"/>
          <w:lang w:val="af-ZA"/>
        </w:rPr>
      </w:pPr>
      <w:r w:rsidRPr="00036E23">
        <w:rPr>
          <w:rFonts w:asciiTheme="minorHAnsi" w:hAnsiTheme="minorHAnsi" w:cstheme="minorHAnsi"/>
          <w:b/>
          <w:szCs w:val="22"/>
          <w:lang w:val="af-ZA"/>
        </w:rPr>
        <w:t>GGK (</w:t>
      </w:r>
      <w:r w:rsidR="006428EC" w:rsidRPr="00036E23">
        <w:rPr>
          <w:rFonts w:asciiTheme="minorHAnsi" w:hAnsiTheme="minorHAnsi" w:cstheme="minorHAnsi"/>
          <w:b/>
          <w:i/>
          <w:szCs w:val="22"/>
          <w:lang w:val="af-ZA"/>
        </w:rPr>
        <w:t>GUI</w:t>
      </w:r>
      <w:r w:rsidRPr="00036E23">
        <w:rPr>
          <w:rFonts w:asciiTheme="minorHAnsi" w:hAnsiTheme="minorHAnsi" w:cstheme="minorHAnsi"/>
          <w:b/>
          <w:szCs w:val="22"/>
          <w:lang w:val="af-ZA"/>
        </w:rPr>
        <w:t>)</w:t>
      </w:r>
    </w:p>
    <w:p w:rsidR="000F199F" w:rsidRPr="00036E23" w:rsidRDefault="00876EAD" w:rsidP="005A3FCE">
      <w:pPr>
        <w:spacing w:after="120" w:line="276" w:lineRule="auto"/>
        <w:rPr>
          <w:sz w:val="22"/>
          <w:szCs w:val="22"/>
          <w:lang w:val="af-ZA"/>
        </w:rPr>
      </w:pPr>
      <w:r w:rsidRPr="00036E23">
        <w:rPr>
          <w:sz w:val="22"/>
          <w:szCs w:val="22"/>
          <w:lang w:val="af-ZA"/>
        </w:rPr>
        <w:t xml:space="preserve">Die grafiese gebruikerskoppelvlak (GGK) moet </w:t>
      </w:r>
      <w:r w:rsidR="000F199F" w:rsidRPr="00036E23">
        <w:rPr>
          <w:sz w:val="22"/>
          <w:szCs w:val="22"/>
          <w:lang w:val="af-ZA"/>
        </w:rPr>
        <w:t xml:space="preserve">funksioneel </w:t>
      </w:r>
      <w:r w:rsidR="00022242" w:rsidRPr="00036E23">
        <w:rPr>
          <w:sz w:val="22"/>
          <w:szCs w:val="22"/>
          <w:lang w:val="af-ZA"/>
        </w:rPr>
        <w:t xml:space="preserve">wees </w:t>
      </w:r>
      <w:r w:rsidR="000F199F" w:rsidRPr="00036E23">
        <w:rPr>
          <w:sz w:val="22"/>
          <w:szCs w:val="22"/>
          <w:lang w:val="af-ZA"/>
        </w:rPr>
        <w:t xml:space="preserve">en </w:t>
      </w:r>
      <w:r w:rsidR="0095747B" w:rsidRPr="00036E23">
        <w:rPr>
          <w:sz w:val="22"/>
          <w:szCs w:val="22"/>
          <w:lang w:val="af-ZA"/>
        </w:rPr>
        <w:t xml:space="preserve">gebaseer wees </w:t>
      </w:r>
      <w:r w:rsidR="000F199F" w:rsidRPr="00036E23">
        <w:rPr>
          <w:sz w:val="22"/>
          <w:szCs w:val="22"/>
          <w:lang w:val="af-ZA"/>
        </w:rPr>
        <w:t>op goeie MRI-beginsels.</w:t>
      </w:r>
    </w:p>
    <w:p w:rsidR="000F199F" w:rsidRPr="00036E23" w:rsidRDefault="000F199F" w:rsidP="005A3FCE">
      <w:pPr>
        <w:spacing w:after="120" w:line="276" w:lineRule="auto"/>
        <w:rPr>
          <w:sz w:val="22"/>
          <w:szCs w:val="22"/>
          <w:lang w:val="af-ZA"/>
        </w:rPr>
      </w:pPr>
      <w:r w:rsidRPr="00036E23">
        <w:rPr>
          <w:sz w:val="22"/>
          <w:szCs w:val="22"/>
          <w:lang w:val="af-ZA"/>
        </w:rPr>
        <w:t xml:space="preserve">Die GGK moet ten minste </w:t>
      </w:r>
    </w:p>
    <w:p w:rsidR="000F199F" w:rsidRPr="00036E23" w:rsidRDefault="000F199F"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drie vorms/skerms hê </w:t>
      </w:r>
    </w:p>
    <w:p w:rsidR="00EE6F81" w:rsidRPr="00036E23" w:rsidRDefault="001863FA"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een</w:t>
      </w:r>
      <w:r w:rsidR="000F199F" w:rsidRPr="00036E23">
        <w:rPr>
          <w:rFonts w:asciiTheme="minorHAnsi" w:hAnsiTheme="minorHAnsi" w:cstheme="minorHAnsi"/>
          <w:sz w:val="22"/>
          <w:szCs w:val="22"/>
          <w:lang w:val="af-ZA"/>
        </w:rPr>
        <w:t xml:space="preserve"> komponent dinamies skep</w:t>
      </w:r>
    </w:p>
    <w:p w:rsidR="009D43AF" w:rsidRPr="00036E23" w:rsidRDefault="009D43AF" w:rsidP="005A3FCE">
      <w:pPr>
        <w:spacing w:after="120" w:line="276" w:lineRule="auto"/>
        <w:rPr>
          <w:rFonts w:asciiTheme="minorHAnsi" w:hAnsiTheme="minorHAnsi" w:cstheme="minorHAnsi"/>
          <w:b/>
          <w:szCs w:val="22"/>
          <w:lang w:val="af-ZA"/>
        </w:rPr>
      </w:pPr>
      <w:r w:rsidRPr="00036E23">
        <w:rPr>
          <w:rFonts w:asciiTheme="minorHAnsi" w:hAnsiTheme="minorHAnsi" w:cstheme="minorHAnsi"/>
          <w:b/>
          <w:szCs w:val="22"/>
          <w:lang w:val="af-ZA"/>
        </w:rPr>
        <w:t>Veranderlikes en datastrukture</w:t>
      </w:r>
    </w:p>
    <w:p w:rsidR="009D43AF" w:rsidRPr="00036E23" w:rsidRDefault="00A63217"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Gebruik toepaslike veranderlikes en datastrukture</w:t>
      </w:r>
    </w:p>
    <w:p w:rsidR="00A63217" w:rsidRPr="00036E23" w:rsidRDefault="00A63217"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Oorweeg die reikwydte van die veranderlikes deeglik</w:t>
      </w:r>
      <w:r w:rsidR="001863FA" w:rsidRPr="00036E23">
        <w:rPr>
          <w:rFonts w:asciiTheme="minorHAnsi" w:hAnsiTheme="minorHAnsi" w:cstheme="minorHAnsi"/>
          <w:sz w:val="22"/>
          <w:szCs w:val="22"/>
          <w:lang w:val="af-ZA"/>
        </w:rPr>
        <w:t xml:space="preserve"> (lokaal vs. globaal)</w:t>
      </w:r>
    </w:p>
    <w:p w:rsidR="009364F6" w:rsidRPr="00036E23" w:rsidRDefault="0033557F" w:rsidP="005A3FCE">
      <w:pPr>
        <w:spacing w:after="120" w:line="276" w:lineRule="auto"/>
        <w:rPr>
          <w:rFonts w:asciiTheme="minorHAnsi" w:hAnsiTheme="minorHAnsi" w:cstheme="minorHAnsi"/>
          <w:b/>
          <w:szCs w:val="22"/>
          <w:lang w:val="af-ZA"/>
        </w:rPr>
      </w:pPr>
      <w:r w:rsidRPr="00036E23">
        <w:rPr>
          <w:rFonts w:asciiTheme="minorHAnsi" w:hAnsiTheme="minorHAnsi" w:cstheme="minorHAnsi"/>
          <w:b/>
          <w:szCs w:val="22"/>
          <w:lang w:val="af-ZA"/>
        </w:rPr>
        <w:t xml:space="preserve">Modulêre </w:t>
      </w:r>
      <w:r w:rsidR="009364F6" w:rsidRPr="00036E23">
        <w:rPr>
          <w:rFonts w:asciiTheme="minorHAnsi" w:hAnsiTheme="minorHAnsi" w:cstheme="minorHAnsi"/>
          <w:b/>
          <w:szCs w:val="22"/>
          <w:lang w:val="af-ZA"/>
        </w:rPr>
        <w:t>Programm</w:t>
      </w:r>
      <w:r w:rsidR="00F55618" w:rsidRPr="00036E23">
        <w:rPr>
          <w:rFonts w:asciiTheme="minorHAnsi" w:hAnsiTheme="minorHAnsi" w:cstheme="minorHAnsi"/>
          <w:b/>
          <w:szCs w:val="22"/>
          <w:lang w:val="af-ZA"/>
        </w:rPr>
        <w:t>er</w:t>
      </w:r>
      <w:r w:rsidR="009364F6" w:rsidRPr="00036E23">
        <w:rPr>
          <w:rFonts w:asciiTheme="minorHAnsi" w:hAnsiTheme="minorHAnsi" w:cstheme="minorHAnsi"/>
          <w:b/>
          <w:szCs w:val="22"/>
          <w:lang w:val="af-ZA"/>
        </w:rPr>
        <w:t>ing</w:t>
      </w:r>
    </w:p>
    <w:p w:rsidR="009364F6" w:rsidRPr="00036E23" w:rsidRDefault="00705254" w:rsidP="005A3FCE">
      <w:pPr>
        <w:spacing w:after="120" w:line="276" w:lineRule="auto"/>
        <w:rPr>
          <w:sz w:val="22"/>
          <w:szCs w:val="22"/>
          <w:lang w:val="af-ZA"/>
        </w:rPr>
      </w:pPr>
      <w:r w:rsidRPr="00036E23">
        <w:rPr>
          <w:sz w:val="22"/>
          <w:szCs w:val="22"/>
          <w:lang w:val="af-ZA"/>
        </w:rPr>
        <w:t xml:space="preserve">Inkorporeer jou eie metodes/prosedures/funksies, bv. om data te valideer of om data te </w:t>
      </w:r>
      <w:r w:rsidR="0095747B" w:rsidRPr="00036E23">
        <w:rPr>
          <w:sz w:val="22"/>
          <w:szCs w:val="22"/>
          <w:lang w:val="af-ZA"/>
        </w:rPr>
        <w:t>verander</w:t>
      </w:r>
      <w:r w:rsidRPr="00036E23">
        <w:rPr>
          <w:sz w:val="22"/>
          <w:szCs w:val="22"/>
          <w:lang w:val="af-ZA"/>
        </w:rPr>
        <w:t xml:space="preserve">/manipuleer. </w:t>
      </w:r>
    </w:p>
    <w:p w:rsidR="00705254" w:rsidRPr="00036E23" w:rsidRDefault="00705254">
      <w:pPr>
        <w:suppressAutoHyphens w:val="0"/>
        <w:rPr>
          <w:rFonts w:asciiTheme="minorHAnsi" w:hAnsiTheme="minorHAnsi" w:cstheme="minorHAnsi"/>
          <w:b/>
          <w:szCs w:val="22"/>
          <w:lang w:val="af-ZA"/>
        </w:rPr>
      </w:pPr>
      <w:r w:rsidRPr="00036E23">
        <w:rPr>
          <w:rFonts w:asciiTheme="minorHAnsi" w:hAnsiTheme="minorHAnsi" w:cstheme="minorHAnsi"/>
          <w:b/>
          <w:szCs w:val="22"/>
          <w:lang w:val="af-ZA"/>
        </w:rPr>
        <w:br w:type="page"/>
      </w:r>
    </w:p>
    <w:p w:rsidR="003A1621" w:rsidRPr="00036E23" w:rsidRDefault="00F55618" w:rsidP="00A26419">
      <w:pPr>
        <w:spacing w:after="200" w:line="276" w:lineRule="auto"/>
        <w:rPr>
          <w:rFonts w:asciiTheme="minorHAnsi" w:hAnsiTheme="minorHAnsi" w:cstheme="minorHAnsi"/>
          <w:b/>
          <w:szCs w:val="22"/>
          <w:lang w:val="af-ZA"/>
        </w:rPr>
      </w:pPr>
      <w:r w:rsidRPr="00036E23">
        <w:rPr>
          <w:rFonts w:asciiTheme="minorHAnsi" w:hAnsiTheme="minorHAnsi" w:cstheme="minorHAnsi"/>
          <w:b/>
          <w:szCs w:val="22"/>
          <w:lang w:val="af-ZA"/>
        </w:rPr>
        <w:t>Verdere vereistes</w:t>
      </w:r>
      <w:r w:rsidR="003A1621" w:rsidRPr="00036E23">
        <w:rPr>
          <w:rFonts w:asciiTheme="minorHAnsi" w:hAnsiTheme="minorHAnsi" w:cstheme="minorHAnsi"/>
          <w:b/>
          <w:szCs w:val="22"/>
          <w:lang w:val="af-ZA"/>
        </w:rPr>
        <w:t>:</w:t>
      </w:r>
    </w:p>
    <w:p w:rsidR="00705254" w:rsidRPr="00036E23" w:rsidRDefault="00705254" w:rsidP="00705254">
      <w:pPr>
        <w:spacing w:after="120" w:line="276" w:lineRule="auto"/>
        <w:rPr>
          <w:i/>
          <w:sz w:val="22"/>
          <w:szCs w:val="22"/>
          <w:lang w:val="af-ZA"/>
        </w:rPr>
      </w:pPr>
      <w:r w:rsidRPr="00036E23">
        <w:rPr>
          <w:i/>
          <w:sz w:val="22"/>
          <w:szCs w:val="22"/>
          <w:lang w:val="af-ZA"/>
        </w:rPr>
        <w:t>Pas goeie programmeringsbeginsels en tegnieke</w:t>
      </w:r>
      <w:r w:rsidR="00F23BEC" w:rsidRPr="00036E23">
        <w:rPr>
          <w:i/>
          <w:sz w:val="22"/>
          <w:szCs w:val="22"/>
          <w:lang w:val="af-ZA"/>
        </w:rPr>
        <w:t xml:space="preserve"> toe</w:t>
      </w:r>
      <w:r w:rsidRPr="00036E23">
        <w:rPr>
          <w:i/>
          <w:sz w:val="22"/>
          <w:szCs w:val="22"/>
          <w:lang w:val="af-ZA"/>
        </w:rPr>
        <w:t>.</w:t>
      </w:r>
    </w:p>
    <w:p w:rsidR="00705254" w:rsidRPr="00036E23" w:rsidRDefault="00705254"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Beskrywende name vir veranderlikes, datastrukture, velde, komponente, ens.</w:t>
      </w:r>
    </w:p>
    <w:p w:rsidR="00705254" w:rsidRPr="00036E23" w:rsidRDefault="00705254"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Goed-gestruktureerde, leesbare kode</w:t>
      </w:r>
    </w:p>
    <w:p w:rsidR="003A1621" w:rsidRPr="00036E23" w:rsidRDefault="00705254"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Gebruik kommentaar</w:t>
      </w:r>
      <w:r w:rsidR="00F23BEC" w:rsidRPr="00036E23">
        <w:rPr>
          <w:rFonts w:asciiTheme="minorHAnsi" w:hAnsiTheme="minorHAnsi" w:cstheme="minorHAnsi"/>
          <w:sz w:val="22"/>
          <w:szCs w:val="22"/>
          <w:lang w:val="af-ZA"/>
        </w:rPr>
        <w:t xml:space="preserve"> </w:t>
      </w:r>
      <w:r w:rsidRPr="00036E23">
        <w:rPr>
          <w:rFonts w:asciiTheme="minorHAnsi" w:hAnsiTheme="minorHAnsi" w:cstheme="minorHAnsi"/>
          <w:sz w:val="22"/>
          <w:szCs w:val="22"/>
          <w:lang w:val="af-ZA"/>
        </w:rPr>
        <w:t>om dele</w:t>
      </w:r>
      <w:r w:rsidR="00F23BEC" w:rsidRPr="00036E23">
        <w:rPr>
          <w:rFonts w:asciiTheme="minorHAnsi" w:hAnsiTheme="minorHAnsi" w:cstheme="minorHAnsi"/>
          <w:sz w:val="22"/>
          <w:szCs w:val="22"/>
          <w:lang w:val="af-ZA"/>
        </w:rPr>
        <w:t xml:space="preserve"> van die</w:t>
      </w:r>
      <w:r w:rsidRPr="00036E23">
        <w:rPr>
          <w:rFonts w:asciiTheme="minorHAnsi" w:hAnsiTheme="minorHAnsi" w:cstheme="minorHAnsi"/>
          <w:sz w:val="22"/>
          <w:szCs w:val="22"/>
          <w:lang w:val="af-ZA"/>
        </w:rPr>
        <w:t xml:space="preserve"> kode te verduidelik, veral oor die manier waarop veranderlikes/datastrukture en afvoer-komponente/veranderlikes gebruik word.</w:t>
      </w:r>
    </w:p>
    <w:p w:rsidR="00A26419" w:rsidRPr="00036E23" w:rsidRDefault="00F55618" w:rsidP="001C3FE7">
      <w:pPr>
        <w:suppressAutoHyphens w:val="0"/>
        <w:spacing w:after="120" w:line="276" w:lineRule="auto"/>
        <w:rPr>
          <w:rFonts w:asciiTheme="minorHAnsi" w:hAnsiTheme="minorHAnsi" w:cstheme="minorHAnsi"/>
          <w:bCs/>
          <w:i/>
          <w:sz w:val="22"/>
          <w:szCs w:val="22"/>
          <w:lang w:val="af-ZA" w:eastAsia="en-ZA"/>
        </w:rPr>
      </w:pPr>
      <w:r w:rsidRPr="00036E23">
        <w:rPr>
          <w:rFonts w:asciiTheme="minorHAnsi" w:hAnsiTheme="minorHAnsi" w:cstheme="minorHAnsi"/>
          <w:bCs/>
          <w:i/>
          <w:sz w:val="22"/>
          <w:szCs w:val="22"/>
          <w:lang w:val="af-ZA" w:eastAsia="en-ZA"/>
        </w:rPr>
        <w:t xml:space="preserve">Skryf </w:t>
      </w:r>
      <w:r w:rsidR="00705254" w:rsidRPr="00036E23">
        <w:rPr>
          <w:rFonts w:asciiTheme="minorHAnsi" w:hAnsiTheme="minorHAnsi" w:cstheme="minorHAnsi"/>
          <w:bCs/>
          <w:i/>
          <w:sz w:val="22"/>
          <w:szCs w:val="22"/>
          <w:lang w:val="af-ZA" w:eastAsia="en-ZA"/>
        </w:rPr>
        <w:t>projeknotas</w:t>
      </w:r>
    </w:p>
    <w:p w:rsidR="00705254" w:rsidRPr="00036E23" w:rsidRDefault="00705254"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Verduidelik hoe die program gebruik moet word </w:t>
      </w:r>
    </w:p>
    <w:p w:rsidR="00705254" w:rsidRPr="00036E23" w:rsidRDefault="00705254" w:rsidP="00D87837">
      <w:pPr>
        <w:pStyle w:val="ListParagraph"/>
        <w:numPr>
          <w:ilvl w:val="0"/>
          <w:numId w:val="9"/>
        </w:num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Beskryf enige foute of probleme waarvan jy bewus is</w:t>
      </w:r>
    </w:p>
    <w:p w:rsidR="003A1621" w:rsidRPr="00036E23" w:rsidRDefault="00705254" w:rsidP="00961C7E">
      <w:pPr>
        <w:suppressAutoHyphens w:val="0"/>
        <w:spacing w:after="200" w:line="276" w:lineRule="auto"/>
        <w:ind w:left="595"/>
        <w:rPr>
          <w:rFonts w:asciiTheme="minorHAnsi" w:hAnsiTheme="minorHAnsi" w:cstheme="minorHAnsi"/>
          <w:sz w:val="22"/>
          <w:szCs w:val="22"/>
          <w:lang w:val="af-ZA" w:eastAsia="en-ZA"/>
        </w:rPr>
      </w:pPr>
      <w:r w:rsidRPr="00036E23">
        <w:rPr>
          <w:rFonts w:asciiTheme="minorHAnsi" w:hAnsiTheme="minorHAnsi" w:cstheme="minorHAnsi"/>
          <w:sz w:val="22"/>
          <w:szCs w:val="22"/>
          <w:lang w:val="af-ZA" w:eastAsia="en-ZA"/>
        </w:rPr>
        <w:t xml:space="preserve">Projeknotas kan </w:t>
      </w:r>
      <w:r w:rsidR="00F23BEC" w:rsidRPr="00036E23">
        <w:rPr>
          <w:rFonts w:asciiTheme="minorHAnsi" w:hAnsiTheme="minorHAnsi" w:cstheme="minorHAnsi"/>
          <w:sz w:val="22"/>
          <w:szCs w:val="22"/>
          <w:lang w:val="af-ZA" w:eastAsia="en-ZA"/>
        </w:rPr>
        <w:t xml:space="preserve">geskryf word </w:t>
      </w:r>
      <w:r w:rsidRPr="00036E23">
        <w:rPr>
          <w:rFonts w:asciiTheme="minorHAnsi" w:hAnsiTheme="minorHAnsi" w:cstheme="minorHAnsi"/>
          <w:sz w:val="22"/>
          <w:szCs w:val="22"/>
          <w:lang w:val="af-ZA" w:eastAsia="en-ZA"/>
        </w:rPr>
        <w:t xml:space="preserve">as ’n hulpfunksie wat deel </w:t>
      </w:r>
      <w:r w:rsidR="00F23BEC" w:rsidRPr="00036E23">
        <w:rPr>
          <w:rFonts w:asciiTheme="minorHAnsi" w:hAnsiTheme="minorHAnsi" w:cstheme="minorHAnsi"/>
          <w:sz w:val="22"/>
          <w:szCs w:val="22"/>
          <w:lang w:val="af-ZA" w:eastAsia="en-ZA"/>
        </w:rPr>
        <w:t>vorm van</w:t>
      </w:r>
      <w:r w:rsidRPr="00036E23">
        <w:rPr>
          <w:rFonts w:asciiTheme="minorHAnsi" w:hAnsiTheme="minorHAnsi" w:cstheme="minorHAnsi"/>
          <w:sz w:val="22"/>
          <w:szCs w:val="22"/>
          <w:lang w:val="af-ZA" w:eastAsia="en-ZA"/>
        </w:rPr>
        <w:t xml:space="preserve"> die program </w:t>
      </w:r>
    </w:p>
    <w:p w:rsidR="00A26419" w:rsidRPr="00036E23" w:rsidRDefault="00B80F09" w:rsidP="001C3FE7">
      <w:pPr>
        <w:suppressAutoHyphens w:val="0"/>
        <w:spacing w:after="120" w:line="276" w:lineRule="auto"/>
        <w:rPr>
          <w:rFonts w:asciiTheme="minorHAnsi" w:hAnsiTheme="minorHAnsi" w:cstheme="minorHAnsi"/>
          <w:b/>
          <w:bCs/>
          <w:sz w:val="22"/>
          <w:szCs w:val="22"/>
          <w:lang w:val="af-ZA" w:eastAsia="en-ZA"/>
        </w:rPr>
      </w:pPr>
      <w:r w:rsidRPr="00036E23">
        <w:rPr>
          <w:rFonts w:asciiTheme="minorHAnsi" w:hAnsiTheme="minorHAnsi" w:cstheme="minorHAnsi"/>
          <w:b/>
          <w:bCs/>
          <w:sz w:val="22"/>
          <w:szCs w:val="22"/>
          <w:lang w:val="af-ZA" w:eastAsia="en-ZA"/>
        </w:rPr>
        <w:t>Algemene programmeringsaspekte wat assesseer word:</w:t>
      </w:r>
    </w:p>
    <w:p w:rsidR="001E68B1" w:rsidRPr="00036E23" w:rsidRDefault="001E68B1"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Programmeringstyl</w:t>
      </w:r>
    </w:p>
    <w:p w:rsidR="001E68B1" w:rsidRPr="00036E23" w:rsidRDefault="001E68B1"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Grafiese gebruikerskoppelvlak (GGK/</w:t>
      </w:r>
      <w:r w:rsidRPr="00036E23">
        <w:rPr>
          <w:rFonts w:asciiTheme="minorHAnsi" w:hAnsiTheme="minorHAnsi" w:cstheme="minorHAnsi"/>
          <w:i/>
          <w:noProof w:val="0"/>
          <w:sz w:val="22"/>
          <w:szCs w:val="22"/>
          <w:lang w:val="af-ZA"/>
        </w:rPr>
        <w:t>GUI</w:t>
      </w:r>
      <w:r w:rsidRPr="00036E23">
        <w:rPr>
          <w:rFonts w:asciiTheme="minorHAnsi" w:hAnsiTheme="minorHAnsi" w:cstheme="minorHAnsi"/>
          <w:noProof w:val="0"/>
          <w:sz w:val="22"/>
          <w:szCs w:val="22"/>
          <w:lang w:val="af-ZA"/>
        </w:rPr>
        <w:t>)</w:t>
      </w:r>
    </w:p>
    <w:p w:rsidR="001E68B1" w:rsidRPr="00036E23" w:rsidRDefault="001E68B1"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Gebruik van mens-rekenaar-interaksie (</w:t>
      </w:r>
      <w:r w:rsidR="00B80F09" w:rsidRPr="00036E23">
        <w:rPr>
          <w:rFonts w:asciiTheme="minorHAnsi" w:hAnsiTheme="minorHAnsi" w:cstheme="minorHAnsi"/>
          <w:noProof w:val="0"/>
          <w:sz w:val="22"/>
          <w:szCs w:val="22"/>
          <w:lang w:val="af-ZA"/>
        </w:rPr>
        <w:t>MR</w:t>
      </w:r>
      <w:r w:rsidRPr="00036E23">
        <w:rPr>
          <w:rFonts w:asciiTheme="minorHAnsi" w:hAnsiTheme="minorHAnsi" w:cstheme="minorHAnsi"/>
          <w:noProof w:val="0"/>
          <w:sz w:val="22"/>
          <w:szCs w:val="22"/>
          <w:lang w:val="af-ZA"/>
        </w:rPr>
        <w:t xml:space="preserve">I) en programmatuurontwikkelingsbeginsels. </w:t>
      </w:r>
    </w:p>
    <w:p w:rsidR="001E68B1" w:rsidRPr="00036E23" w:rsidRDefault="001E68B1"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Funksionaliteit van die program </w:t>
      </w:r>
    </w:p>
    <w:p w:rsidR="001E68B1" w:rsidRPr="00036E23" w:rsidRDefault="00022242"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K</w:t>
      </w:r>
      <w:r w:rsidR="001E68B1" w:rsidRPr="00036E23">
        <w:rPr>
          <w:rFonts w:asciiTheme="minorHAnsi" w:hAnsiTheme="minorHAnsi" w:cstheme="minorHAnsi"/>
          <w:noProof w:val="0"/>
          <w:sz w:val="22"/>
          <w:szCs w:val="22"/>
          <w:lang w:val="af-ZA"/>
        </w:rPr>
        <w:t>undigheidsvlak</w:t>
      </w:r>
      <w:r w:rsidRPr="00036E23">
        <w:rPr>
          <w:rFonts w:asciiTheme="minorHAnsi" w:hAnsiTheme="minorHAnsi" w:cstheme="minorHAnsi"/>
          <w:noProof w:val="0"/>
          <w:sz w:val="22"/>
          <w:szCs w:val="22"/>
          <w:lang w:val="af-ZA"/>
        </w:rPr>
        <w:t xml:space="preserve"> van programmering</w:t>
      </w:r>
    </w:p>
    <w:p w:rsidR="001E68B1" w:rsidRPr="00036E23" w:rsidRDefault="00B80F09"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Robuustheid van</w:t>
      </w:r>
      <w:r w:rsidR="001E68B1" w:rsidRPr="00036E23">
        <w:rPr>
          <w:rFonts w:asciiTheme="minorHAnsi" w:hAnsiTheme="minorHAnsi" w:cstheme="minorHAnsi"/>
          <w:noProof w:val="0"/>
          <w:sz w:val="22"/>
          <w:szCs w:val="22"/>
          <w:lang w:val="af-ZA"/>
        </w:rPr>
        <w:t xml:space="preserve"> die program</w:t>
      </w:r>
      <w:r w:rsidR="00022242" w:rsidRPr="00036E23">
        <w:rPr>
          <w:rFonts w:asciiTheme="minorHAnsi" w:hAnsiTheme="minorHAnsi" w:cstheme="minorHAnsi"/>
          <w:noProof w:val="0"/>
          <w:sz w:val="22"/>
          <w:szCs w:val="22"/>
          <w:lang w:val="af-ZA"/>
        </w:rPr>
        <w:t xml:space="preserve">, </w:t>
      </w:r>
      <w:r w:rsidR="001E68B1" w:rsidRPr="00036E23">
        <w:rPr>
          <w:rFonts w:asciiTheme="minorHAnsi" w:hAnsiTheme="minorHAnsi" w:cstheme="minorHAnsi"/>
          <w:noProof w:val="0"/>
          <w:sz w:val="22"/>
          <w:szCs w:val="22"/>
          <w:lang w:val="af-ZA"/>
        </w:rPr>
        <w:t>insluitend die gebruik van defensiewe programmering</w:t>
      </w:r>
      <w:r w:rsidRPr="00036E23">
        <w:rPr>
          <w:rFonts w:asciiTheme="minorHAnsi" w:hAnsiTheme="minorHAnsi" w:cstheme="minorHAnsi"/>
          <w:noProof w:val="0"/>
          <w:sz w:val="22"/>
          <w:szCs w:val="22"/>
          <w:lang w:val="af-ZA"/>
        </w:rPr>
        <w:t>stegnieke</w:t>
      </w:r>
    </w:p>
    <w:p w:rsidR="001E68B1" w:rsidRPr="00036E23" w:rsidRDefault="001E68B1"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Of die projek aan die oorspronklike doelwitte voldoen</w:t>
      </w:r>
    </w:p>
    <w:p w:rsidR="001E68B1" w:rsidRPr="00036E23" w:rsidRDefault="001E68B1"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Interne dokumentasie om dele van die program te verduidelik</w:t>
      </w:r>
    </w:p>
    <w:p w:rsidR="000B642D" w:rsidRPr="00036E23" w:rsidRDefault="000B642D" w:rsidP="00EF2F1D">
      <w:pPr>
        <w:pStyle w:val="Heading1"/>
        <w:rPr>
          <w:rFonts w:eastAsiaTheme="majorEastAsia"/>
          <w:i/>
          <w:iCs/>
          <w:lang w:val="af-ZA" w:eastAsia="en-US" w:bidi="en-US"/>
        </w:rPr>
      </w:pPr>
      <w:bookmarkStart w:id="17" w:name="_Toc510613571"/>
      <w:bookmarkStart w:id="18" w:name="_Toc511034012"/>
      <w:r w:rsidRPr="00036E23">
        <w:rPr>
          <w:rFonts w:eastAsiaTheme="majorEastAsia"/>
          <w:lang w:val="af-ZA" w:eastAsia="en-US" w:bidi="en-US"/>
        </w:rPr>
        <w:t>woordelys</w:t>
      </w:r>
      <w:bookmarkEnd w:id="17"/>
      <w:bookmarkEnd w:id="18"/>
    </w:p>
    <w:p w:rsidR="000B642D" w:rsidRPr="00036E23" w:rsidRDefault="00F23BEC" w:rsidP="000B642D">
      <w:pPr>
        <w:spacing w:after="6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Sien </w:t>
      </w:r>
      <w:r w:rsidRPr="00036E23">
        <w:rPr>
          <w:rFonts w:asciiTheme="minorHAnsi" w:hAnsiTheme="minorHAnsi" w:cstheme="minorHAnsi"/>
          <w:b/>
          <w:sz w:val="22"/>
          <w:szCs w:val="22"/>
          <w:lang w:val="af-ZA"/>
        </w:rPr>
        <w:t xml:space="preserve">Bylaag C </w:t>
      </w:r>
      <w:r w:rsidRPr="00036E23">
        <w:rPr>
          <w:rFonts w:asciiTheme="minorHAnsi" w:hAnsiTheme="minorHAnsi" w:cstheme="minorHAnsi"/>
          <w:sz w:val="22"/>
          <w:szCs w:val="22"/>
          <w:lang w:val="af-ZA"/>
        </w:rPr>
        <w:t xml:space="preserve">vir ‘n lys van </w:t>
      </w:r>
      <w:r w:rsidR="000B642D" w:rsidRPr="00036E23">
        <w:rPr>
          <w:rFonts w:asciiTheme="minorHAnsi" w:hAnsiTheme="minorHAnsi" w:cstheme="minorHAnsi"/>
          <w:sz w:val="22"/>
          <w:szCs w:val="22"/>
          <w:lang w:val="af-ZA"/>
        </w:rPr>
        <w:t>Beskrywing van terme.</w:t>
      </w:r>
    </w:p>
    <w:p w:rsidR="000B642D" w:rsidRPr="00036E23" w:rsidRDefault="00F23BEC" w:rsidP="000B642D">
      <w:pPr>
        <w:spacing w:after="6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Sien </w:t>
      </w:r>
      <w:r w:rsidR="000B642D" w:rsidRPr="00036E23">
        <w:rPr>
          <w:rFonts w:asciiTheme="minorHAnsi" w:hAnsiTheme="minorHAnsi" w:cstheme="minorHAnsi"/>
          <w:b/>
          <w:sz w:val="22"/>
          <w:szCs w:val="22"/>
          <w:lang w:val="af-ZA"/>
        </w:rPr>
        <w:t xml:space="preserve">Bylaag </w:t>
      </w:r>
      <w:r w:rsidR="000D34D3" w:rsidRPr="00036E23">
        <w:rPr>
          <w:rFonts w:asciiTheme="minorHAnsi" w:hAnsiTheme="minorHAnsi" w:cstheme="minorHAnsi"/>
          <w:b/>
          <w:sz w:val="22"/>
          <w:szCs w:val="22"/>
          <w:lang w:val="af-ZA"/>
        </w:rPr>
        <w:t>D</w:t>
      </w:r>
      <w:r w:rsidR="000B642D" w:rsidRPr="00036E23">
        <w:rPr>
          <w:rFonts w:asciiTheme="minorHAnsi" w:hAnsiTheme="minorHAnsi" w:cstheme="minorHAnsi"/>
          <w:sz w:val="22"/>
          <w:szCs w:val="22"/>
          <w:lang w:val="af-ZA"/>
        </w:rPr>
        <w:t xml:space="preserve"> </w:t>
      </w:r>
      <w:r w:rsidRPr="00036E23">
        <w:rPr>
          <w:rFonts w:asciiTheme="minorHAnsi" w:hAnsiTheme="minorHAnsi" w:cstheme="minorHAnsi"/>
          <w:sz w:val="22"/>
          <w:szCs w:val="22"/>
          <w:lang w:val="af-ZA"/>
        </w:rPr>
        <w:t>vir ‘n voorbeelde</w:t>
      </w:r>
      <w:r w:rsidR="000B642D" w:rsidRPr="00036E23">
        <w:rPr>
          <w:rFonts w:asciiTheme="minorHAnsi" w:hAnsiTheme="minorHAnsi" w:cstheme="minorHAnsi"/>
          <w:sz w:val="22"/>
          <w:szCs w:val="22"/>
          <w:lang w:val="af-ZA"/>
        </w:rPr>
        <w:t>.</w:t>
      </w:r>
    </w:p>
    <w:p w:rsidR="001E68B1" w:rsidRPr="00036E23" w:rsidRDefault="001E68B1" w:rsidP="00961C7E">
      <w:pPr>
        <w:suppressAutoHyphens w:val="0"/>
        <w:spacing w:after="200" w:line="276" w:lineRule="auto"/>
        <w:ind w:left="595"/>
        <w:rPr>
          <w:rFonts w:asciiTheme="minorHAnsi" w:hAnsiTheme="minorHAnsi" w:cstheme="minorHAnsi"/>
          <w:sz w:val="22"/>
          <w:szCs w:val="22"/>
          <w:lang w:val="af-ZA" w:eastAsia="en-ZA"/>
        </w:rPr>
      </w:pPr>
    </w:p>
    <w:p w:rsidR="000B642D" w:rsidRPr="00036E23" w:rsidRDefault="00FE64F4" w:rsidP="00F17091">
      <w:pPr>
        <w:pStyle w:val="Heading1"/>
        <w:rPr>
          <w:lang w:val="af-ZA" w:eastAsia="en-US" w:bidi="en-US"/>
        </w:rPr>
      </w:pPr>
      <w:r w:rsidRPr="00036E23">
        <w:rPr>
          <w:lang w:val="af-ZA"/>
        </w:rPr>
        <w:br w:type="page"/>
      </w:r>
      <w:bookmarkStart w:id="19" w:name="_Toc510613572"/>
      <w:bookmarkStart w:id="20" w:name="_Toc511034013"/>
      <w:r w:rsidR="000B642D" w:rsidRPr="00036E23">
        <w:rPr>
          <w:lang w:val="af-ZA" w:eastAsia="en-US" w:bidi="en-US"/>
        </w:rPr>
        <w:t xml:space="preserve">Wat jy </w:t>
      </w:r>
      <w:r w:rsidR="006E3924" w:rsidRPr="00036E23">
        <w:rPr>
          <w:lang w:val="af-ZA" w:eastAsia="en-US" w:bidi="en-US"/>
        </w:rPr>
        <w:t>BE</w:t>
      </w:r>
      <w:r w:rsidR="000B642D" w:rsidRPr="00036E23">
        <w:rPr>
          <w:lang w:val="af-ZA" w:eastAsia="en-US" w:bidi="en-US"/>
        </w:rPr>
        <w:t xml:space="preserve">nodig om die PAT te </w:t>
      </w:r>
      <w:bookmarkEnd w:id="19"/>
      <w:r w:rsidR="006E3924" w:rsidRPr="00036E23">
        <w:rPr>
          <w:lang w:val="af-ZA" w:eastAsia="en-US" w:bidi="en-US"/>
        </w:rPr>
        <w:t>VOLTOOI</w:t>
      </w:r>
      <w:bookmarkEnd w:id="20"/>
    </w:p>
    <w:p w:rsidR="000B642D" w:rsidRPr="00036E23" w:rsidRDefault="000B642D" w:rsidP="000B642D">
      <w:pPr>
        <w:spacing w:after="120" w:line="276" w:lineRule="auto"/>
        <w:rPr>
          <w:sz w:val="22"/>
          <w:szCs w:val="22"/>
          <w:lang w:val="af-ZA"/>
        </w:rPr>
      </w:pPr>
      <w:r w:rsidRPr="00036E23">
        <w:rPr>
          <w:sz w:val="22"/>
          <w:szCs w:val="22"/>
          <w:lang w:val="af-ZA"/>
        </w:rPr>
        <w:t>Om die taak te voltooi, sal jy die volgende nodig hê:</w:t>
      </w:r>
    </w:p>
    <w:p w:rsidR="000B642D" w:rsidRPr="00036E23" w:rsidRDefault="000B642D"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Delphi programmeringsprogrammatuur, insluite</w:t>
      </w:r>
      <w:r w:rsidR="000D34D3" w:rsidRPr="00036E23">
        <w:rPr>
          <w:rFonts w:asciiTheme="minorHAnsi" w:hAnsiTheme="minorHAnsi" w:cstheme="minorHAnsi"/>
          <w:noProof w:val="0"/>
          <w:sz w:val="22"/>
          <w:szCs w:val="22"/>
          <w:lang w:val="af-ZA"/>
        </w:rPr>
        <w:t>n</w:t>
      </w:r>
      <w:r w:rsidRPr="00036E23">
        <w:rPr>
          <w:rFonts w:asciiTheme="minorHAnsi" w:hAnsiTheme="minorHAnsi" w:cstheme="minorHAnsi"/>
          <w:noProof w:val="0"/>
          <w:sz w:val="22"/>
          <w:szCs w:val="22"/>
          <w:lang w:val="af-ZA"/>
        </w:rPr>
        <w:t xml:space="preserve">d ’n </w:t>
      </w:r>
      <w:r w:rsidR="006E3924" w:rsidRPr="00036E23">
        <w:rPr>
          <w:rFonts w:asciiTheme="minorHAnsi" w:hAnsiTheme="minorHAnsi" w:cstheme="minorHAnsi"/>
          <w:noProof w:val="0"/>
          <w:sz w:val="22"/>
          <w:szCs w:val="22"/>
          <w:lang w:val="af-ZA"/>
        </w:rPr>
        <w:t xml:space="preserve">GUI </w:t>
      </w:r>
      <w:r w:rsidRPr="00036E23">
        <w:rPr>
          <w:rFonts w:asciiTheme="minorHAnsi" w:hAnsiTheme="minorHAnsi" w:cstheme="minorHAnsi"/>
          <w:noProof w:val="0"/>
          <w:sz w:val="22"/>
          <w:szCs w:val="22"/>
          <w:lang w:val="af-ZA"/>
        </w:rPr>
        <w:t>geïntegreerde ontwikkelings-omgewing</w:t>
      </w:r>
      <w:r w:rsidR="006E3924" w:rsidRPr="00036E23">
        <w:rPr>
          <w:rFonts w:asciiTheme="minorHAnsi" w:hAnsiTheme="minorHAnsi" w:cstheme="minorHAnsi"/>
          <w:noProof w:val="0"/>
          <w:sz w:val="22"/>
          <w:szCs w:val="22"/>
          <w:lang w:val="af-ZA"/>
        </w:rPr>
        <w:t xml:space="preserve"> </w:t>
      </w:r>
      <w:r w:rsidRPr="00036E23">
        <w:rPr>
          <w:rFonts w:asciiTheme="minorHAnsi" w:hAnsiTheme="minorHAnsi" w:cstheme="minorHAnsi"/>
          <w:noProof w:val="0"/>
          <w:sz w:val="22"/>
          <w:szCs w:val="22"/>
          <w:lang w:val="af-ZA"/>
        </w:rPr>
        <w:t>(</w:t>
      </w:r>
      <w:r w:rsidR="006E3924" w:rsidRPr="00036E23">
        <w:rPr>
          <w:rFonts w:asciiTheme="minorHAnsi" w:hAnsiTheme="minorHAnsi" w:cstheme="minorHAnsi"/>
          <w:noProof w:val="0"/>
          <w:sz w:val="22"/>
          <w:szCs w:val="22"/>
          <w:lang w:val="af-ZA"/>
        </w:rPr>
        <w:t>IDE</w:t>
      </w:r>
      <w:r w:rsidRPr="00036E23">
        <w:rPr>
          <w:rFonts w:asciiTheme="minorHAnsi" w:hAnsiTheme="minorHAnsi" w:cstheme="minorHAnsi"/>
          <w:noProof w:val="0"/>
          <w:sz w:val="22"/>
          <w:szCs w:val="22"/>
          <w:lang w:val="af-ZA"/>
        </w:rPr>
        <w:t>)</w:t>
      </w:r>
    </w:p>
    <w:p w:rsidR="000B642D" w:rsidRPr="00036E23" w:rsidRDefault="000B642D"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’n Kantoorpakket met die volgende programmatuur</w:t>
      </w:r>
    </w:p>
    <w:p w:rsidR="000B642D" w:rsidRPr="00036E23" w:rsidRDefault="000B642D" w:rsidP="00D87837">
      <w:pPr>
        <w:pStyle w:val="ListParagraph"/>
        <w:numPr>
          <w:ilvl w:val="1"/>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Woordverwerkingsprogrammatuur</w:t>
      </w:r>
    </w:p>
    <w:p w:rsidR="000B642D" w:rsidRPr="00036E23" w:rsidRDefault="000B642D" w:rsidP="00D87837">
      <w:pPr>
        <w:pStyle w:val="ListParagraph"/>
        <w:numPr>
          <w:ilvl w:val="1"/>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Databasisprogrammatuur</w:t>
      </w:r>
    </w:p>
    <w:p w:rsidR="000B642D" w:rsidRPr="00036E23" w:rsidRDefault="000B642D"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Internettoegang om data en inligting te vind</w:t>
      </w:r>
    </w:p>
    <w:p w:rsidR="000B642D" w:rsidRPr="00036E23" w:rsidRDefault="000B642D"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Toegang tot ander bronne soos gedrukte media (bv. tydskrifte, koerante, brosjures, handboeke)</w:t>
      </w:r>
      <w:r w:rsidR="000D34D3" w:rsidRPr="00036E23">
        <w:rPr>
          <w:rFonts w:asciiTheme="minorHAnsi" w:hAnsiTheme="minorHAnsi" w:cstheme="minorHAnsi"/>
          <w:noProof w:val="0"/>
          <w:sz w:val="22"/>
          <w:szCs w:val="22"/>
          <w:lang w:val="af-ZA"/>
        </w:rPr>
        <w:t xml:space="preserve"> of ander elektroniese materiaal soos e-boeke, e-artikels</w:t>
      </w:r>
    </w:p>
    <w:p w:rsidR="000B642D" w:rsidRPr="00036E23" w:rsidRDefault="00054AD7"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Toegang tot fasiliteite waarmee jy hardekopieë na elektroniese dokumente kan omskakel, bv. skandeerder, digitale kamera</w:t>
      </w:r>
    </w:p>
    <w:p w:rsidR="00054AD7" w:rsidRPr="00036E23" w:rsidRDefault="00054AD7"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Bergingsmedia om jou werk elektronies te stoor en te rugsteun, bv. flitsskyf, herskryfbare CD/</w:t>
      </w:r>
      <w:r w:rsidR="005326B0" w:rsidRPr="00036E23">
        <w:rPr>
          <w:rFonts w:asciiTheme="minorHAnsi" w:hAnsiTheme="minorHAnsi" w:cstheme="minorHAnsi"/>
          <w:noProof w:val="0"/>
          <w:sz w:val="22"/>
          <w:szCs w:val="22"/>
          <w:lang w:val="af-ZA"/>
        </w:rPr>
        <w:t xml:space="preserve">DVD </w:t>
      </w:r>
      <w:r w:rsidR="006E3924" w:rsidRPr="00036E23">
        <w:rPr>
          <w:rFonts w:asciiTheme="minorHAnsi" w:hAnsiTheme="minorHAnsi" w:cstheme="minorHAnsi"/>
          <w:noProof w:val="0"/>
          <w:sz w:val="22"/>
          <w:szCs w:val="22"/>
          <w:lang w:val="af-ZA"/>
        </w:rPr>
        <w:t>,</w:t>
      </w:r>
      <w:r w:rsidR="005326B0" w:rsidRPr="00036E23">
        <w:rPr>
          <w:rFonts w:asciiTheme="minorHAnsi" w:hAnsiTheme="minorHAnsi" w:cstheme="minorHAnsi"/>
          <w:noProof w:val="0"/>
          <w:sz w:val="22"/>
          <w:szCs w:val="22"/>
          <w:lang w:val="af-ZA"/>
        </w:rPr>
        <w:t xml:space="preserve"> </w:t>
      </w:r>
      <w:r w:rsidR="00182153" w:rsidRPr="00036E23">
        <w:rPr>
          <w:rFonts w:asciiTheme="minorHAnsi" w:hAnsiTheme="minorHAnsi" w:cstheme="minorHAnsi"/>
          <w:noProof w:val="0"/>
          <w:sz w:val="22"/>
          <w:szCs w:val="22"/>
          <w:lang w:val="af-ZA"/>
        </w:rPr>
        <w:t>One</w:t>
      </w:r>
      <w:r w:rsidR="006E3924" w:rsidRPr="00036E23">
        <w:rPr>
          <w:rFonts w:asciiTheme="minorHAnsi" w:hAnsiTheme="minorHAnsi" w:cstheme="minorHAnsi"/>
          <w:noProof w:val="0"/>
          <w:sz w:val="22"/>
          <w:szCs w:val="22"/>
          <w:lang w:val="af-ZA"/>
        </w:rPr>
        <w:t>Drive, ens.</w:t>
      </w:r>
    </w:p>
    <w:p w:rsidR="00054AD7" w:rsidRPr="00036E23" w:rsidRDefault="00054AD7" w:rsidP="00F17091">
      <w:pPr>
        <w:pStyle w:val="Heading1"/>
        <w:rPr>
          <w:lang w:val="af-ZA" w:bidi="en-US"/>
        </w:rPr>
      </w:pPr>
      <w:bookmarkStart w:id="21" w:name="_Toc510613573"/>
      <w:bookmarkStart w:id="22" w:name="_Toc511034014"/>
      <w:r w:rsidRPr="00036E23">
        <w:rPr>
          <w:lang w:val="af-ZA" w:bidi="en-US"/>
        </w:rPr>
        <w:t>Wangedrag</w:t>
      </w:r>
      <w:bookmarkEnd w:id="21"/>
      <w:bookmarkEnd w:id="22"/>
    </w:p>
    <w:p w:rsidR="00054AD7" w:rsidRPr="00036E23" w:rsidRDefault="00054AD7" w:rsidP="00054AD7">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Omdat die PAT ’n individuele projek is en deel </w:t>
      </w:r>
      <w:r w:rsidR="006E3924" w:rsidRPr="00036E23">
        <w:rPr>
          <w:rFonts w:asciiTheme="minorHAnsi" w:hAnsiTheme="minorHAnsi" w:cstheme="minorHAnsi"/>
          <w:sz w:val="22"/>
          <w:szCs w:val="22"/>
          <w:lang w:val="af-ZA"/>
        </w:rPr>
        <w:t xml:space="preserve">is </w:t>
      </w:r>
      <w:r w:rsidRPr="00036E23">
        <w:rPr>
          <w:rFonts w:asciiTheme="minorHAnsi" w:hAnsiTheme="minorHAnsi" w:cstheme="minorHAnsi"/>
          <w:sz w:val="22"/>
          <w:szCs w:val="22"/>
          <w:lang w:val="af-ZA"/>
        </w:rPr>
        <w:t>van jou finale promosiepunt, mag jy nie:</w:t>
      </w:r>
    </w:p>
    <w:p w:rsidR="00054AD7" w:rsidRPr="00036E23" w:rsidRDefault="00054AD7"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Hulp van onder kry sonder om </w:t>
      </w:r>
      <w:r w:rsidR="006E3924" w:rsidRPr="00036E23">
        <w:rPr>
          <w:rFonts w:asciiTheme="minorHAnsi" w:hAnsiTheme="minorHAnsi" w:cstheme="minorHAnsi"/>
          <w:noProof w:val="0"/>
          <w:sz w:val="22"/>
          <w:szCs w:val="22"/>
          <w:lang w:val="af-ZA"/>
        </w:rPr>
        <w:t xml:space="preserve">die nodige </w:t>
      </w:r>
      <w:r w:rsidRPr="00036E23">
        <w:rPr>
          <w:rFonts w:asciiTheme="minorHAnsi" w:hAnsiTheme="minorHAnsi" w:cstheme="minorHAnsi"/>
          <w:noProof w:val="0"/>
          <w:sz w:val="22"/>
          <w:szCs w:val="22"/>
          <w:lang w:val="af-ZA"/>
        </w:rPr>
        <w:t>erkenning te gee nie</w:t>
      </w:r>
    </w:p>
    <w:p w:rsidR="00054AD7" w:rsidRPr="00036E23" w:rsidRDefault="00054AD7"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Werk indien wat nie jou eie is nie</w:t>
      </w:r>
      <w:r w:rsidR="007C2E71" w:rsidRPr="00036E23">
        <w:rPr>
          <w:rFonts w:asciiTheme="minorHAnsi" w:hAnsiTheme="minorHAnsi" w:cstheme="minorHAnsi"/>
          <w:noProof w:val="0"/>
          <w:sz w:val="22"/>
          <w:szCs w:val="22"/>
          <w:lang w:val="af-ZA"/>
        </w:rPr>
        <w:t>, bv. programmeringskode wat deur ’n ander persoon ontwikkel is</w:t>
      </w:r>
    </w:p>
    <w:p w:rsidR="00054AD7" w:rsidRPr="00036E23" w:rsidRDefault="00054AD7"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Jou PAT-werk aan ander leerders </w:t>
      </w:r>
      <w:r w:rsidR="000D34D3" w:rsidRPr="00036E23">
        <w:rPr>
          <w:rFonts w:asciiTheme="minorHAnsi" w:hAnsiTheme="minorHAnsi" w:cstheme="minorHAnsi"/>
          <w:noProof w:val="0"/>
          <w:sz w:val="22"/>
          <w:szCs w:val="22"/>
          <w:lang w:val="af-ZA"/>
        </w:rPr>
        <w:t>uit</w:t>
      </w:r>
      <w:r w:rsidRPr="00036E23">
        <w:rPr>
          <w:rFonts w:asciiTheme="minorHAnsi" w:hAnsiTheme="minorHAnsi" w:cstheme="minorHAnsi"/>
          <w:noProof w:val="0"/>
          <w:sz w:val="22"/>
          <w:szCs w:val="22"/>
          <w:lang w:val="af-ZA"/>
        </w:rPr>
        <w:t>leen nie</w:t>
      </w:r>
    </w:p>
    <w:p w:rsidR="00054AD7" w:rsidRPr="00036E23" w:rsidRDefault="00054AD7"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Ander leerders toelaat om jou </w:t>
      </w:r>
      <w:r w:rsidR="00DB75F0" w:rsidRPr="00036E23">
        <w:rPr>
          <w:rFonts w:asciiTheme="minorHAnsi" w:hAnsiTheme="minorHAnsi" w:cstheme="minorHAnsi"/>
          <w:noProof w:val="0"/>
          <w:sz w:val="22"/>
          <w:szCs w:val="22"/>
          <w:lang w:val="af-ZA"/>
        </w:rPr>
        <w:t>werk</w:t>
      </w:r>
      <w:r w:rsidRPr="00036E23">
        <w:rPr>
          <w:rFonts w:asciiTheme="minorHAnsi" w:hAnsiTheme="minorHAnsi" w:cstheme="minorHAnsi"/>
          <w:noProof w:val="0"/>
          <w:sz w:val="22"/>
          <w:szCs w:val="22"/>
          <w:lang w:val="af-ZA"/>
        </w:rPr>
        <w:t xml:space="preserve"> te </w:t>
      </w:r>
      <w:r w:rsidR="005326B0" w:rsidRPr="00036E23">
        <w:rPr>
          <w:rFonts w:asciiTheme="minorHAnsi" w:hAnsiTheme="minorHAnsi" w:cstheme="minorHAnsi"/>
          <w:noProof w:val="0"/>
          <w:sz w:val="22"/>
          <w:szCs w:val="22"/>
          <w:lang w:val="af-ZA"/>
        </w:rPr>
        <w:t>bekom</w:t>
      </w:r>
      <w:r w:rsidRPr="00036E23">
        <w:rPr>
          <w:rFonts w:asciiTheme="minorHAnsi" w:hAnsiTheme="minorHAnsi" w:cstheme="minorHAnsi"/>
          <w:noProof w:val="0"/>
          <w:sz w:val="22"/>
          <w:szCs w:val="22"/>
          <w:lang w:val="af-ZA"/>
        </w:rPr>
        <w:t xml:space="preserve"> of te gebruik nie (dit beteken nie dat jy nie boeke mag uitleen of leen van ’n ander leerder nie, maar jy mag nie plagiaat pleeg deur ander leerders se navorsing</w:t>
      </w:r>
      <w:r w:rsidR="007C2E71" w:rsidRPr="00036E23">
        <w:rPr>
          <w:rFonts w:asciiTheme="minorHAnsi" w:hAnsiTheme="minorHAnsi" w:cstheme="minorHAnsi"/>
          <w:noProof w:val="0"/>
          <w:sz w:val="22"/>
          <w:szCs w:val="22"/>
          <w:lang w:val="af-ZA"/>
        </w:rPr>
        <w:t xml:space="preserve"> of kode</w:t>
      </w:r>
      <w:r w:rsidRPr="00036E23">
        <w:rPr>
          <w:rFonts w:asciiTheme="minorHAnsi" w:hAnsiTheme="minorHAnsi" w:cstheme="minorHAnsi"/>
          <w:noProof w:val="0"/>
          <w:sz w:val="22"/>
          <w:szCs w:val="22"/>
          <w:lang w:val="af-ZA"/>
        </w:rPr>
        <w:t xml:space="preserve"> te gebruik nie)</w:t>
      </w:r>
    </w:p>
    <w:p w:rsidR="00054AD7" w:rsidRPr="00036E23" w:rsidRDefault="00054AD7"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Werk insluit wat direk uit boeke, </w:t>
      </w:r>
      <w:r w:rsidR="00137EA4" w:rsidRPr="00036E23">
        <w:rPr>
          <w:rFonts w:asciiTheme="minorHAnsi" w:hAnsiTheme="minorHAnsi" w:cstheme="minorHAnsi"/>
          <w:noProof w:val="0"/>
          <w:sz w:val="22"/>
          <w:szCs w:val="22"/>
          <w:lang w:val="af-ZA"/>
        </w:rPr>
        <w:t xml:space="preserve">vanaf </w:t>
      </w:r>
      <w:r w:rsidRPr="00036E23">
        <w:rPr>
          <w:rFonts w:asciiTheme="minorHAnsi" w:hAnsiTheme="minorHAnsi" w:cstheme="minorHAnsi"/>
          <w:noProof w:val="0"/>
          <w:sz w:val="22"/>
          <w:szCs w:val="22"/>
          <w:lang w:val="af-ZA"/>
        </w:rPr>
        <w:t xml:space="preserve">die internet of ander bronne gekopieer is nie, sonder om </w:t>
      </w:r>
      <w:r w:rsidR="00DB75F0" w:rsidRPr="00036E23">
        <w:rPr>
          <w:rFonts w:asciiTheme="minorHAnsi" w:hAnsiTheme="minorHAnsi" w:cstheme="minorHAnsi"/>
          <w:noProof w:val="0"/>
          <w:sz w:val="22"/>
          <w:szCs w:val="22"/>
          <w:lang w:val="af-ZA"/>
        </w:rPr>
        <w:t xml:space="preserve">nodige </w:t>
      </w:r>
      <w:r w:rsidRPr="00036E23">
        <w:rPr>
          <w:rFonts w:asciiTheme="minorHAnsi" w:hAnsiTheme="minorHAnsi" w:cstheme="minorHAnsi"/>
          <w:noProof w:val="0"/>
          <w:sz w:val="22"/>
          <w:szCs w:val="22"/>
          <w:lang w:val="af-ZA"/>
        </w:rPr>
        <w:t>erkenning daaraan te verleen nie</w:t>
      </w:r>
      <w:r w:rsidR="00AD12C1" w:rsidRPr="00036E23">
        <w:rPr>
          <w:rFonts w:asciiTheme="minorHAnsi" w:hAnsiTheme="minorHAnsi" w:cstheme="minorHAnsi"/>
          <w:noProof w:val="0"/>
          <w:sz w:val="22"/>
          <w:szCs w:val="22"/>
          <w:lang w:val="af-ZA"/>
        </w:rPr>
        <w:t xml:space="preserve"> (</w:t>
      </w:r>
      <w:r w:rsidR="007C2E71" w:rsidRPr="00036E23">
        <w:rPr>
          <w:rFonts w:asciiTheme="minorHAnsi" w:hAnsiTheme="minorHAnsi" w:cstheme="minorHAnsi"/>
          <w:noProof w:val="0"/>
          <w:sz w:val="22"/>
          <w:szCs w:val="22"/>
          <w:lang w:val="af-ZA"/>
        </w:rPr>
        <w:t>dit mag ook nie 20% van die werk wat jy indien oorskr</w:t>
      </w:r>
      <w:r w:rsidR="000B3850" w:rsidRPr="00036E23">
        <w:rPr>
          <w:rFonts w:asciiTheme="minorHAnsi" w:hAnsiTheme="minorHAnsi" w:cstheme="minorHAnsi"/>
          <w:noProof w:val="0"/>
          <w:sz w:val="22"/>
          <w:szCs w:val="22"/>
          <w:lang w:val="af-ZA"/>
        </w:rPr>
        <w:t>y</w:t>
      </w:r>
      <w:r w:rsidR="007C2E71" w:rsidRPr="00036E23">
        <w:rPr>
          <w:rFonts w:asciiTheme="minorHAnsi" w:hAnsiTheme="minorHAnsi" w:cstheme="minorHAnsi"/>
          <w:noProof w:val="0"/>
          <w:sz w:val="22"/>
          <w:szCs w:val="22"/>
          <w:lang w:val="af-ZA"/>
        </w:rPr>
        <w:t xml:space="preserve"> nie)</w:t>
      </w:r>
    </w:p>
    <w:p w:rsidR="00054AD7" w:rsidRPr="00036E23" w:rsidRDefault="00054AD7" w:rsidP="00054AD7">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Die bostaande optredes kom neer op wangedrag waarvoor jy gepenaliseer sal word.</w:t>
      </w:r>
    </w:p>
    <w:p w:rsidR="00054AD7" w:rsidRPr="00036E23" w:rsidRDefault="00054AD7" w:rsidP="00F17091">
      <w:pPr>
        <w:pStyle w:val="Heading1"/>
        <w:rPr>
          <w:lang w:val="af-ZA" w:bidi="en-US"/>
        </w:rPr>
      </w:pPr>
      <w:bookmarkStart w:id="23" w:name="_Toc510613574"/>
      <w:bookmarkStart w:id="24" w:name="_Toc511034015"/>
      <w:r w:rsidRPr="00036E23">
        <w:rPr>
          <w:lang w:val="af-ZA" w:bidi="en-US"/>
        </w:rPr>
        <w:t>Versuim</w:t>
      </w:r>
      <w:bookmarkEnd w:id="23"/>
      <w:bookmarkEnd w:id="24"/>
    </w:p>
    <w:p w:rsidR="00CB059F" w:rsidRPr="00036E23" w:rsidRDefault="00CB059F" w:rsidP="007C2E71">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Jy sal die geleentheid gegee word om enige uitstaande werk in te dien of om jouself aan te meld om die PAT te doen, soos uiteengesit.</w:t>
      </w:r>
    </w:p>
    <w:p w:rsidR="00054AD7" w:rsidRPr="00036E23" w:rsidRDefault="000D34D3" w:rsidP="00054AD7">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Indien jy versuim om die </w:t>
      </w:r>
      <w:r w:rsidR="00C84626" w:rsidRPr="00036E23">
        <w:rPr>
          <w:rFonts w:asciiTheme="minorHAnsi" w:hAnsiTheme="minorHAnsi" w:cstheme="minorHAnsi"/>
          <w:sz w:val="22"/>
          <w:szCs w:val="22"/>
          <w:lang w:val="af-ZA"/>
        </w:rPr>
        <w:t>PAT</w:t>
      </w:r>
      <w:r w:rsidRPr="00036E23">
        <w:rPr>
          <w:rFonts w:asciiTheme="minorHAnsi" w:hAnsiTheme="minorHAnsi" w:cstheme="minorHAnsi"/>
          <w:sz w:val="22"/>
          <w:szCs w:val="22"/>
          <w:lang w:val="af-ZA"/>
        </w:rPr>
        <w:t xml:space="preserve">-vereistes na te kom, sal </w:t>
      </w:r>
      <w:r w:rsidR="00CB059F" w:rsidRPr="00036E23">
        <w:rPr>
          <w:rFonts w:asciiTheme="minorHAnsi" w:hAnsiTheme="minorHAnsi" w:cstheme="minorHAnsi"/>
          <w:sz w:val="22"/>
          <w:szCs w:val="22"/>
          <w:lang w:val="af-ZA"/>
        </w:rPr>
        <w:t xml:space="preserve">’n </w:t>
      </w:r>
      <w:r w:rsidRPr="00036E23">
        <w:rPr>
          <w:rFonts w:asciiTheme="minorHAnsi" w:hAnsiTheme="minorHAnsi" w:cstheme="minorHAnsi"/>
          <w:sz w:val="22"/>
          <w:szCs w:val="22"/>
          <w:lang w:val="af-ZA"/>
        </w:rPr>
        <w:t>punt</w:t>
      </w:r>
      <w:r w:rsidR="00C84626" w:rsidRPr="00036E23">
        <w:rPr>
          <w:rFonts w:asciiTheme="minorHAnsi" w:hAnsiTheme="minorHAnsi" w:cstheme="minorHAnsi"/>
          <w:sz w:val="22"/>
          <w:szCs w:val="22"/>
          <w:lang w:val="af-ZA"/>
        </w:rPr>
        <w:t xml:space="preserve"> van nul (“0”)</w:t>
      </w:r>
      <w:r w:rsidR="00CB059F" w:rsidRPr="00036E23">
        <w:rPr>
          <w:rFonts w:asciiTheme="minorHAnsi" w:hAnsiTheme="minorHAnsi" w:cstheme="minorHAnsi"/>
          <w:sz w:val="22"/>
          <w:szCs w:val="22"/>
          <w:lang w:val="af-ZA"/>
        </w:rPr>
        <w:t xml:space="preserve"> toegeken word vir enige uitstaande de</w:t>
      </w:r>
      <w:r w:rsidR="007C2E71" w:rsidRPr="00036E23">
        <w:rPr>
          <w:rFonts w:asciiTheme="minorHAnsi" w:hAnsiTheme="minorHAnsi" w:cstheme="minorHAnsi"/>
          <w:sz w:val="22"/>
          <w:szCs w:val="22"/>
          <w:lang w:val="af-ZA"/>
        </w:rPr>
        <w:t>le</w:t>
      </w:r>
      <w:r w:rsidR="00CB059F" w:rsidRPr="00036E23">
        <w:rPr>
          <w:rFonts w:asciiTheme="minorHAnsi" w:hAnsiTheme="minorHAnsi" w:cstheme="minorHAnsi"/>
          <w:sz w:val="22"/>
          <w:szCs w:val="22"/>
          <w:lang w:val="af-ZA"/>
        </w:rPr>
        <w:t xml:space="preserve"> van die </w:t>
      </w:r>
      <w:r w:rsidR="00C84626" w:rsidRPr="00036E23">
        <w:rPr>
          <w:rFonts w:asciiTheme="minorHAnsi" w:hAnsiTheme="minorHAnsi" w:cstheme="minorHAnsi"/>
          <w:sz w:val="22"/>
          <w:szCs w:val="22"/>
          <w:lang w:val="af-ZA"/>
        </w:rPr>
        <w:t>P</w:t>
      </w:r>
      <w:r w:rsidR="00DB75F0" w:rsidRPr="00036E23">
        <w:rPr>
          <w:rFonts w:asciiTheme="minorHAnsi" w:hAnsiTheme="minorHAnsi" w:cstheme="minorHAnsi"/>
          <w:sz w:val="22"/>
          <w:szCs w:val="22"/>
          <w:lang w:val="af-ZA"/>
        </w:rPr>
        <w:t>AT</w:t>
      </w:r>
      <w:r w:rsidR="00C84626" w:rsidRPr="00036E23">
        <w:rPr>
          <w:rFonts w:asciiTheme="minorHAnsi" w:hAnsiTheme="minorHAnsi" w:cstheme="minorHAnsi"/>
          <w:sz w:val="22"/>
          <w:szCs w:val="22"/>
          <w:lang w:val="af-ZA"/>
        </w:rPr>
        <w:t xml:space="preserve"> of vir die PAT in geheel (indien alles uitstaande is)</w:t>
      </w:r>
      <w:r w:rsidR="00CB059F" w:rsidRPr="00036E23">
        <w:rPr>
          <w:rFonts w:asciiTheme="minorHAnsi" w:hAnsiTheme="minorHAnsi" w:cstheme="minorHAnsi"/>
          <w:sz w:val="22"/>
          <w:szCs w:val="22"/>
          <w:lang w:val="af-ZA"/>
        </w:rPr>
        <w:t>.</w:t>
      </w:r>
    </w:p>
    <w:p w:rsidR="000B642D" w:rsidRPr="00036E23" w:rsidRDefault="000B642D">
      <w:pPr>
        <w:suppressAutoHyphens w:val="0"/>
        <w:rPr>
          <w:lang w:val="af-ZA"/>
        </w:rPr>
      </w:pPr>
      <w:r w:rsidRPr="00036E23">
        <w:rPr>
          <w:lang w:val="af-ZA"/>
        </w:rPr>
        <w:br w:type="page"/>
      </w:r>
    </w:p>
    <w:p w:rsidR="00CA16EC" w:rsidRPr="00036E23" w:rsidRDefault="00F2208F" w:rsidP="008132D8">
      <w:pPr>
        <w:pStyle w:val="Heading1"/>
        <w:rPr>
          <w:lang w:val="af-ZA" w:eastAsia="en-US" w:bidi="en-US"/>
        </w:rPr>
      </w:pPr>
      <w:bookmarkStart w:id="25" w:name="_Toc510613575"/>
      <w:bookmarkStart w:id="26" w:name="_Toc511034016"/>
      <w:r w:rsidRPr="00036E23">
        <w:rPr>
          <w:lang w:val="af-ZA" w:eastAsia="en-US" w:bidi="en-US"/>
        </w:rPr>
        <w:t>Instruksies vir Fase</w:t>
      </w:r>
      <w:r w:rsidR="00CA16EC" w:rsidRPr="00036E23">
        <w:rPr>
          <w:lang w:val="af-ZA" w:eastAsia="en-US" w:bidi="en-US"/>
        </w:rPr>
        <w:t xml:space="preserve"> 1</w:t>
      </w:r>
      <w:bookmarkEnd w:id="25"/>
      <w:bookmarkEnd w:id="26"/>
    </w:p>
    <w:p w:rsidR="000B642D" w:rsidRPr="00036E23" w:rsidRDefault="006F236F" w:rsidP="006B1FDA">
      <w:pPr>
        <w:spacing w:after="12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Die doel van Fase 1 is om</w:t>
      </w:r>
    </w:p>
    <w:p w:rsidR="00EC7593" w:rsidRPr="00036E23" w:rsidRDefault="00EC7593"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die taak in jou eie woorde te definieer</w:t>
      </w:r>
    </w:p>
    <w:p w:rsidR="000B642D" w:rsidRPr="00036E23" w:rsidRDefault="00EC7593"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navorsing te doen om duidelike begrip van </w:t>
      </w:r>
      <w:r w:rsidR="006F236F" w:rsidRPr="00036E23">
        <w:rPr>
          <w:rFonts w:asciiTheme="minorHAnsi" w:hAnsiTheme="minorHAnsi" w:cstheme="minorHAnsi"/>
          <w:noProof w:val="0"/>
          <w:sz w:val="22"/>
          <w:szCs w:val="22"/>
          <w:lang w:val="af-ZA"/>
        </w:rPr>
        <w:t xml:space="preserve">die probleem/taak ophande </w:t>
      </w:r>
      <w:r w:rsidRPr="00036E23">
        <w:rPr>
          <w:rFonts w:asciiTheme="minorHAnsi" w:hAnsiTheme="minorHAnsi" w:cstheme="minorHAnsi"/>
          <w:noProof w:val="0"/>
          <w:sz w:val="22"/>
          <w:szCs w:val="22"/>
          <w:lang w:val="af-ZA"/>
        </w:rPr>
        <w:t>te ontwikkel</w:t>
      </w:r>
    </w:p>
    <w:p w:rsidR="00D470B1" w:rsidRPr="00036E23" w:rsidRDefault="00EC7593"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jou navorsing </w:t>
      </w:r>
      <w:r w:rsidR="008132D8" w:rsidRPr="00036E23">
        <w:rPr>
          <w:rFonts w:asciiTheme="minorHAnsi" w:hAnsiTheme="minorHAnsi" w:cstheme="minorHAnsi"/>
          <w:noProof w:val="0"/>
          <w:sz w:val="22"/>
          <w:szCs w:val="22"/>
          <w:lang w:val="af-ZA"/>
        </w:rPr>
        <w:t xml:space="preserve">te ontleed om </w:t>
      </w:r>
      <w:r w:rsidRPr="00036E23">
        <w:rPr>
          <w:rFonts w:asciiTheme="minorHAnsi" w:hAnsiTheme="minorHAnsi" w:cstheme="minorHAnsi"/>
          <w:noProof w:val="0"/>
          <w:sz w:val="22"/>
          <w:szCs w:val="22"/>
          <w:lang w:val="af-ZA"/>
        </w:rPr>
        <w:t xml:space="preserve">vas te stel wat die stelsel moet doen, hoe die stelsel gebruik gaan word en wie die </w:t>
      </w:r>
      <w:r w:rsidR="004C24CD" w:rsidRPr="00036E23">
        <w:rPr>
          <w:rFonts w:asciiTheme="minorHAnsi" w:hAnsiTheme="minorHAnsi" w:cstheme="minorHAnsi"/>
          <w:noProof w:val="0"/>
          <w:sz w:val="22"/>
          <w:szCs w:val="22"/>
          <w:lang w:val="af-ZA"/>
        </w:rPr>
        <w:t>gebruikers gaan</w:t>
      </w:r>
      <w:r w:rsidRPr="00036E23">
        <w:rPr>
          <w:rFonts w:asciiTheme="minorHAnsi" w:hAnsiTheme="minorHAnsi" w:cstheme="minorHAnsi"/>
          <w:noProof w:val="0"/>
          <w:sz w:val="22"/>
          <w:szCs w:val="22"/>
          <w:lang w:val="af-ZA"/>
        </w:rPr>
        <w:t xml:space="preserve"> wees – indien moontlik raadpleeg die gebruikers om die vereistes/funksionaliteit van die program vas te stel</w:t>
      </w:r>
    </w:p>
    <w:p w:rsidR="00EC7593" w:rsidRPr="00036E23" w:rsidRDefault="00EC7593" w:rsidP="00EC7593">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27" w:name="_Toc510613576"/>
      <w:r w:rsidRPr="00036E23">
        <w:rPr>
          <w:b w:val="0"/>
          <w:bCs w:val="0"/>
          <w:smallCaps/>
          <w:color w:val="622423" w:themeColor="accent2" w:themeShade="7F"/>
          <w:kern w:val="0"/>
          <w:sz w:val="24"/>
          <w:szCs w:val="24"/>
          <w:lang w:val="af-ZA" w:eastAsia="en-US" w:bidi="en-US"/>
        </w:rPr>
        <w:t>Definieer die Taak</w:t>
      </w:r>
      <w:bookmarkEnd w:id="27"/>
    </w:p>
    <w:p w:rsidR="00EC7593" w:rsidRPr="00036E23" w:rsidRDefault="00EC7593" w:rsidP="00EC7593">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Die doel is om ’n oorsigtelike beeld van die doel en omvang van die projek te gee, maar </w:t>
      </w:r>
      <w:r w:rsidRPr="00036E23">
        <w:rPr>
          <w:rFonts w:asciiTheme="minorHAnsi" w:hAnsiTheme="minorHAnsi" w:cstheme="minorHAnsi"/>
          <w:b/>
          <w:i/>
          <w:sz w:val="22"/>
          <w:szCs w:val="22"/>
          <w:lang w:val="af-ZA"/>
        </w:rPr>
        <w:t>nie detail nie</w:t>
      </w:r>
      <w:r w:rsidRPr="00036E23">
        <w:rPr>
          <w:rFonts w:asciiTheme="minorHAnsi" w:hAnsiTheme="minorHAnsi" w:cstheme="minorHAnsi"/>
          <w:sz w:val="22"/>
          <w:szCs w:val="22"/>
          <w:lang w:val="af-ZA"/>
        </w:rPr>
        <w:t>.</w:t>
      </w:r>
    </w:p>
    <w:p w:rsidR="00EC7593" w:rsidRPr="00036E23" w:rsidRDefault="00EC7593" w:rsidP="006B1FDA">
      <w:pPr>
        <w:spacing w:after="12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In jou eie woorde, gee ‘n kort, algemene beskrywing (</w:t>
      </w:r>
      <w:r w:rsidRPr="00036E23">
        <w:rPr>
          <w:rFonts w:ascii="Cambria Math" w:hAnsi="Cambria Math" w:cstheme="minorHAnsi"/>
          <w:sz w:val="22"/>
          <w:szCs w:val="22"/>
          <w:lang w:val="af-ZA"/>
        </w:rPr>
        <w:t>±</w:t>
      </w:r>
      <w:r w:rsidRPr="00036E23">
        <w:rPr>
          <w:rFonts w:asciiTheme="minorHAnsi" w:hAnsiTheme="minorHAnsi" w:cstheme="minorHAnsi"/>
          <w:sz w:val="22"/>
          <w:szCs w:val="22"/>
          <w:lang w:val="af-ZA"/>
        </w:rPr>
        <w:t xml:space="preserve">150 woorde) van die probleem/taak en hoe die projek dit sal oplos. Met ander woorde, die beskrywing moet die </w:t>
      </w:r>
      <w:r w:rsidR="00622308" w:rsidRPr="00036E23">
        <w:rPr>
          <w:rFonts w:asciiTheme="minorHAnsi" w:hAnsiTheme="minorHAnsi" w:cstheme="minorHAnsi"/>
          <w:sz w:val="22"/>
          <w:szCs w:val="22"/>
          <w:lang w:val="af-ZA"/>
        </w:rPr>
        <w:t>leerder of onderwyser</w:t>
      </w:r>
      <w:r w:rsidRPr="00036E23">
        <w:rPr>
          <w:rFonts w:asciiTheme="minorHAnsi" w:hAnsiTheme="minorHAnsi" w:cstheme="minorHAnsi"/>
          <w:sz w:val="22"/>
          <w:szCs w:val="22"/>
          <w:lang w:val="af-ZA"/>
        </w:rPr>
        <w:t xml:space="preserve"> oortuig dat</w:t>
      </w:r>
    </w:p>
    <w:p w:rsidR="00EC7593" w:rsidRPr="00036E23" w:rsidRDefault="00EC7593" w:rsidP="00EC7593">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jy die behoeftes/tekortkominge/probleme verstaan</w:t>
      </w:r>
    </w:p>
    <w:p w:rsidR="00EC7593" w:rsidRPr="00036E23" w:rsidRDefault="00EC7593" w:rsidP="00EC7593">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jou oplossing die behoeftes/tekortkominge/probleme sal aanspreek </w:t>
      </w:r>
    </w:p>
    <w:p w:rsidR="00EC7593" w:rsidRPr="00036E23" w:rsidRDefault="00EC7593" w:rsidP="00EC7593">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Hulle moet ook daarna uitsien om jou program te gebruik. Jou beskrywing moet ook die </w:t>
      </w:r>
      <w:r w:rsidR="00622308" w:rsidRPr="00036E23">
        <w:rPr>
          <w:rFonts w:asciiTheme="minorHAnsi" w:hAnsiTheme="minorHAnsi" w:cstheme="minorHAnsi"/>
          <w:sz w:val="22"/>
          <w:szCs w:val="22"/>
          <w:lang w:val="af-ZA"/>
        </w:rPr>
        <w:t xml:space="preserve">PAT </w:t>
      </w:r>
      <w:r w:rsidRPr="00036E23">
        <w:rPr>
          <w:rFonts w:asciiTheme="minorHAnsi" w:hAnsiTheme="minorHAnsi" w:cstheme="minorHAnsi"/>
          <w:sz w:val="22"/>
          <w:szCs w:val="22"/>
          <w:lang w:val="af-ZA"/>
        </w:rPr>
        <w:t>vereistes/spesifikasies aanspreek.</w:t>
      </w:r>
    </w:p>
    <w:p w:rsidR="00D470B1" w:rsidRPr="00036E23" w:rsidRDefault="0021576A" w:rsidP="00D470B1">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28" w:name="_Toc510613577"/>
      <w:r w:rsidRPr="00036E23">
        <w:rPr>
          <w:b w:val="0"/>
          <w:bCs w:val="0"/>
          <w:smallCaps/>
          <w:color w:val="622423" w:themeColor="accent2" w:themeShade="7F"/>
          <w:kern w:val="0"/>
          <w:sz w:val="24"/>
          <w:szCs w:val="24"/>
          <w:lang w:val="af-ZA" w:eastAsia="en-US" w:bidi="en-US"/>
        </w:rPr>
        <w:t>D</w:t>
      </w:r>
      <w:r w:rsidR="00D470B1" w:rsidRPr="00036E23">
        <w:rPr>
          <w:b w:val="0"/>
          <w:bCs w:val="0"/>
          <w:smallCaps/>
          <w:color w:val="622423" w:themeColor="accent2" w:themeShade="7F"/>
          <w:kern w:val="0"/>
          <w:sz w:val="24"/>
          <w:szCs w:val="24"/>
          <w:lang w:val="af-ZA" w:eastAsia="en-US" w:bidi="en-US"/>
        </w:rPr>
        <w:t xml:space="preserve">oen </w:t>
      </w:r>
      <w:r w:rsidRPr="00036E23">
        <w:rPr>
          <w:b w:val="0"/>
          <w:bCs w:val="0"/>
          <w:smallCaps/>
          <w:color w:val="622423" w:themeColor="accent2" w:themeShade="7F"/>
          <w:kern w:val="0"/>
          <w:sz w:val="24"/>
          <w:szCs w:val="24"/>
          <w:lang w:val="af-ZA" w:eastAsia="en-US" w:bidi="en-US"/>
        </w:rPr>
        <w:t>N</w:t>
      </w:r>
      <w:r w:rsidR="00D470B1" w:rsidRPr="00036E23">
        <w:rPr>
          <w:b w:val="0"/>
          <w:bCs w:val="0"/>
          <w:smallCaps/>
          <w:color w:val="622423" w:themeColor="accent2" w:themeShade="7F"/>
          <w:kern w:val="0"/>
          <w:sz w:val="24"/>
          <w:szCs w:val="24"/>
          <w:lang w:val="af-ZA" w:eastAsia="en-US" w:bidi="en-US"/>
        </w:rPr>
        <w:t>avorsing</w:t>
      </w:r>
      <w:bookmarkEnd w:id="28"/>
    </w:p>
    <w:p w:rsidR="00D470B1" w:rsidRPr="00036E23" w:rsidRDefault="00D470B1" w:rsidP="00D470B1">
      <w:pPr>
        <w:pStyle w:val="BodyText"/>
        <w:spacing w:after="200" w:line="276" w:lineRule="auto"/>
        <w:rPr>
          <w:rStyle w:val="Strong"/>
          <w:rFonts w:asciiTheme="minorHAnsi" w:hAnsiTheme="minorHAnsi" w:cstheme="minorHAnsi"/>
          <w:b w:val="0"/>
          <w:bCs w:val="0"/>
          <w:sz w:val="22"/>
          <w:szCs w:val="22"/>
          <w:lang w:val="af-ZA"/>
        </w:rPr>
      </w:pPr>
      <w:r w:rsidRPr="00036E23">
        <w:rPr>
          <w:rStyle w:val="Strong"/>
          <w:rFonts w:asciiTheme="minorHAnsi" w:hAnsiTheme="minorHAnsi" w:cstheme="minorHAnsi"/>
          <w:b w:val="0"/>
          <w:bCs w:val="0"/>
          <w:sz w:val="22"/>
          <w:szCs w:val="22"/>
          <w:lang w:val="af-ZA"/>
        </w:rPr>
        <w:t xml:space="preserve">Die doel is om </w:t>
      </w:r>
      <w:r w:rsidR="00EC7593" w:rsidRPr="00036E23">
        <w:rPr>
          <w:rStyle w:val="Strong"/>
          <w:rFonts w:asciiTheme="minorHAnsi" w:hAnsiTheme="minorHAnsi" w:cstheme="minorHAnsi"/>
          <w:b w:val="0"/>
          <w:bCs w:val="0"/>
          <w:sz w:val="22"/>
          <w:szCs w:val="22"/>
          <w:lang w:val="af-ZA"/>
        </w:rPr>
        <w:t>agtergrondinligting en feite</w:t>
      </w:r>
      <w:r w:rsidRPr="00036E23">
        <w:rPr>
          <w:rStyle w:val="Strong"/>
          <w:rFonts w:asciiTheme="minorHAnsi" w:hAnsiTheme="minorHAnsi" w:cstheme="minorHAnsi"/>
          <w:b w:val="0"/>
          <w:bCs w:val="0"/>
          <w:sz w:val="22"/>
          <w:szCs w:val="22"/>
          <w:lang w:val="af-ZA"/>
        </w:rPr>
        <w:t xml:space="preserve"> </w:t>
      </w:r>
      <w:r w:rsidR="00622308" w:rsidRPr="00036E23">
        <w:rPr>
          <w:rStyle w:val="Strong"/>
          <w:rFonts w:asciiTheme="minorHAnsi" w:hAnsiTheme="minorHAnsi" w:cstheme="minorHAnsi"/>
          <w:b w:val="0"/>
          <w:bCs w:val="0"/>
          <w:sz w:val="22"/>
          <w:szCs w:val="22"/>
          <w:lang w:val="af-ZA"/>
        </w:rPr>
        <w:t xml:space="preserve">in te samel </w:t>
      </w:r>
      <w:r w:rsidRPr="00036E23">
        <w:rPr>
          <w:rStyle w:val="Strong"/>
          <w:rFonts w:asciiTheme="minorHAnsi" w:hAnsiTheme="minorHAnsi" w:cstheme="minorHAnsi"/>
          <w:b w:val="0"/>
          <w:bCs w:val="0"/>
          <w:sz w:val="22"/>
          <w:szCs w:val="22"/>
          <w:lang w:val="af-ZA"/>
        </w:rPr>
        <w:t xml:space="preserve">oor die </w:t>
      </w:r>
      <w:r w:rsidR="00622308" w:rsidRPr="00036E23">
        <w:rPr>
          <w:rStyle w:val="Strong"/>
          <w:rFonts w:asciiTheme="minorHAnsi" w:hAnsiTheme="minorHAnsi" w:cstheme="minorHAnsi"/>
          <w:b w:val="0"/>
          <w:bCs w:val="0"/>
          <w:sz w:val="22"/>
          <w:szCs w:val="22"/>
          <w:lang w:val="af-ZA"/>
        </w:rPr>
        <w:t xml:space="preserve">geïdentifiseerde </w:t>
      </w:r>
      <w:r w:rsidR="00EC7593" w:rsidRPr="00036E23">
        <w:rPr>
          <w:rStyle w:val="Strong"/>
          <w:rFonts w:asciiTheme="minorHAnsi" w:hAnsiTheme="minorHAnsi" w:cstheme="minorHAnsi"/>
          <w:b w:val="0"/>
          <w:bCs w:val="0"/>
          <w:sz w:val="22"/>
          <w:szCs w:val="22"/>
          <w:lang w:val="af-ZA"/>
        </w:rPr>
        <w:t>taak</w:t>
      </w:r>
      <w:r w:rsidRPr="00036E23">
        <w:rPr>
          <w:rStyle w:val="Strong"/>
          <w:rFonts w:asciiTheme="minorHAnsi" w:hAnsiTheme="minorHAnsi" w:cstheme="minorHAnsi"/>
          <w:b w:val="0"/>
          <w:bCs w:val="0"/>
          <w:sz w:val="22"/>
          <w:szCs w:val="22"/>
          <w:lang w:val="af-ZA"/>
        </w:rPr>
        <w:t xml:space="preserve"> en die aard van die program wat jy ontwikkel. </w:t>
      </w:r>
    </w:p>
    <w:p w:rsidR="00D470B1" w:rsidRPr="00036E23" w:rsidRDefault="00D470B1" w:rsidP="006B1FDA">
      <w:pPr>
        <w:spacing w:after="120" w:line="276" w:lineRule="auto"/>
        <w:jc w:val="both"/>
        <w:rPr>
          <w:sz w:val="22"/>
          <w:lang w:val="af-ZA"/>
        </w:rPr>
      </w:pPr>
      <w:r w:rsidRPr="00036E23">
        <w:rPr>
          <w:sz w:val="22"/>
          <w:lang w:val="af-ZA"/>
        </w:rPr>
        <w:t>Jou navorsing moet jou help om:</w:t>
      </w:r>
    </w:p>
    <w:p w:rsidR="00D470B1" w:rsidRPr="00036E23" w:rsidRDefault="00622308"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w:t>
      </w:r>
      <w:r w:rsidR="00D470B1" w:rsidRPr="00036E23">
        <w:rPr>
          <w:rFonts w:asciiTheme="minorHAnsi" w:hAnsiTheme="minorHAnsi" w:cstheme="minorHAnsi"/>
          <w:noProof w:val="0"/>
          <w:sz w:val="22"/>
          <w:szCs w:val="22"/>
          <w:lang w:val="af-ZA"/>
        </w:rPr>
        <w:t>ie onderwerp/scenario te verstaan</w:t>
      </w:r>
    </w:p>
    <w:p w:rsidR="00D470B1" w:rsidRPr="00036E23" w:rsidRDefault="00622308"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duidelikheid</w:t>
      </w:r>
      <w:r w:rsidR="00C06906" w:rsidRPr="00036E23">
        <w:rPr>
          <w:rFonts w:asciiTheme="minorHAnsi" w:hAnsiTheme="minorHAnsi" w:cstheme="minorHAnsi"/>
          <w:noProof w:val="0"/>
          <w:sz w:val="22"/>
          <w:szCs w:val="22"/>
          <w:lang w:val="af-ZA"/>
        </w:rPr>
        <w:t xml:space="preserve"> te kry betreffende die tipe/aard van die program wat jy moet ontwikkel</w:t>
      </w:r>
    </w:p>
    <w:p w:rsidR="00C06906" w:rsidRPr="00036E23" w:rsidRDefault="004F2F96"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w</w:t>
      </w:r>
      <w:r w:rsidR="00C06906" w:rsidRPr="00036E23">
        <w:rPr>
          <w:rFonts w:asciiTheme="minorHAnsi" w:hAnsiTheme="minorHAnsi" w:cstheme="minorHAnsi"/>
          <w:noProof w:val="0"/>
          <w:sz w:val="22"/>
          <w:szCs w:val="22"/>
          <w:lang w:val="af-ZA"/>
        </w:rPr>
        <w:t>aar moontlik, na bestaande oplossings te kyk en idees te versamel</w:t>
      </w:r>
    </w:p>
    <w:p w:rsidR="00C06906" w:rsidRPr="00036E23" w:rsidRDefault="004F2F96"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t</w:t>
      </w:r>
      <w:r w:rsidR="00C06906" w:rsidRPr="00036E23">
        <w:rPr>
          <w:rFonts w:asciiTheme="minorHAnsi" w:hAnsiTheme="minorHAnsi" w:cstheme="minorHAnsi"/>
          <w:noProof w:val="0"/>
          <w:sz w:val="22"/>
          <w:szCs w:val="22"/>
          <w:lang w:val="af-ZA"/>
        </w:rPr>
        <w:t>e verstaan watter spesifieke tipe program geskik is vir die projek</w:t>
      </w:r>
    </w:p>
    <w:p w:rsidR="00D470B1" w:rsidRPr="00036E23" w:rsidRDefault="00D470B1" w:rsidP="00D470B1">
      <w:pPr>
        <w:pStyle w:val="BodyText"/>
        <w:spacing w:line="276" w:lineRule="auto"/>
        <w:rPr>
          <w:sz w:val="22"/>
          <w:szCs w:val="22"/>
          <w:lang w:val="af-ZA"/>
        </w:rPr>
      </w:pPr>
      <w:r w:rsidRPr="00036E23">
        <w:rPr>
          <w:rStyle w:val="Strong"/>
          <w:rFonts w:asciiTheme="minorHAnsi" w:hAnsiTheme="minorHAnsi" w:cstheme="minorHAnsi"/>
          <w:b w:val="0"/>
          <w:bCs w:val="0"/>
          <w:sz w:val="22"/>
          <w:szCs w:val="22"/>
          <w:lang w:val="af-ZA"/>
        </w:rPr>
        <w:t xml:space="preserve">Die uitkoms van die navorsing is ’n </w:t>
      </w:r>
      <w:r w:rsidR="00C06906" w:rsidRPr="00036E23">
        <w:rPr>
          <w:rStyle w:val="Strong"/>
          <w:rFonts w:asciiTheme="minorHAnsi" w:hAnsiTheme="minorHAnsi" w:cstheme="minorHAnsi"/>
          <w:b w:val="0"/>
          <w:bCs w:val="0"/>
          <w:sz w:val="22"/>
          <w:szCs w:val="22"/>
          <w:lang w:val="af-ZA"/>
        </w:rPr>
        <w:t>verslag</w:t>
      </w:r>
      <w:r w:rsidRPr="00036E23">
        <w:rPr>
          <w:rFonts w:asciiTheme="minorHAnsi" w:hAnsiTheme="minorHAnsi" w:cstheme="minorHAnsi"/>
          <w:sz w:val="22"/>
          <w:szCs w:val="22"/>
          <w:lang w:val="af-ZA"/>
        </w:rPr>
        <w:t>(±</w:t>
      </w:r>
      <w:r w:rsidR="006B1FDA" w:rsidRPr="00036E23">
        <w:rPr>
          <w:rFonts w:asciiTheme="minorHAnsi" w:hAnsiTheme="minorHAnsi" w:cstheme="minorHAnsi"/>
          <w:sz w:val="22"/>
          <w:szCs w:val="22"/>
          <w:lang w:val="af-ZA"/>
        </w:rPr>
        <w:t>6</w:t>
      </w:r>
      <w:r w:rsidR="00393AB7" w:rsidRPr="00036E23">
        <w:rPr>
          <w:rFonts w:asciiTheme="minorHAnsi" w:hAnsiTheme="minorHAnsi" w:cstheme="minorHAnsi"/>
          <w:sz w:val="22"/>
          <w:szCs w:val="22"/>
          <w:lang w:val="af-ZA"/>
        </w:rPr>
        <w:t>00</w:t>
      </w:r>
      <w:r w:rsidRPr="00036E23">
        <w:rPr>
          <w:rFonts w:asciiTheme="minorHAnsi" w:hAnsiTheme="minorHAnsi" w:cstheme="minorHAnsi"/>
          <w:sz w:val="22"/>
          <w:szCs w:val="22"/>
          <w:lang w:val="af-ZA"/>
        </w:rPr>
        <w:t xml:space="preserve"> woorde</w:t>
      </w:r>
      <w:r w:rsidR="00393AB7" w:rsidRPr="00036E23">
        <w:rPr>
          <w:rFonts w:asciiTheme="minorHAnsi" w:hAnsiTheme="minorHAnsi" w:cstheme="minorHAnsi"/>
          <w:sz w:val="22"/>
          <w:szCs w:val="22"/>
          <w:lang w:val="af-ZA"/>
        </w:rPr>
        <w:t>/2 bladsye</w:t>
      </w:r>
      <w:r w:rsidRPr="00036E23">
        <w:rPr>
          <w:rFonts w:asciiTheme="minorHAnsi" w:hAnsiTheme="minorHAnsi" w:cstheme="minorHAnsi"/>
          <w:sz w:val="22"/>
          <w:szCs w:val="22"/>
          <w:lang w:val="af-ZA"/>
        </w:rPr>
        <w:t>)</w:t>
      </w:r>
      <w:r w:rsidR="00C06906" w:rsidRPr="00036E23">
        <w:rPr>
          <w:rFonts w:asciiTheme="minorHAnsi" w:hAnsiTheme="minorHAnsi" w:cstheme="minorHAnsi"/>
          <w:sz w:val="22"/>
          <w:szCs w:val="22"/>
          <w:lang w:val="af-ZA"/>
        </w:rPr>
        <w:t xml:space="preserve"> wat byvoorbeeld aandui wat ’n program vir die probleem moontlik kan insluit, ooreenkomste, ontbrekende fasiliteite/kenmerke en algemene werking/vloei van bestaande oplossings</w:t>
      </w:r>
      <w:r w:rsidRPr="00036E23">
        <w:rPr>
          <w:rStyle w:val="Strong"/>
          <w:rFonts w:asciiTheme="minorHAnsi" w:hAnsiTheme="minorHAnsi" w:cstheme="minorHAnsi"/>
          <w:b w:val="0"/>
          <w:bCs w:val="0"/>
          <w:sz w:val="22"/>
          <w:szCs w:val="22"/>
          <w:lang w:val="af-ZA"/>
        </w:rPr>
        <w:t xml:space="preserve">. Die </w:t>
      </w:r>
      <w:r w:rsidR="00C06906" w:rsidRPr="00036E23">
        <w:rPr>
          <w:rStyle w:val="Strong"/>
          <w:rFonts w:asciiTheme="minorHAnsi" w:hAnsiTheme="minorHAnsi" w:cstheme="minorHAnsi"/>
          <w:b w:val="0"/>
          <w:bCs w:val="0"/>
          <w:sz w:val="22"/>
          <w:szCs w:val="22"/>
          <w:lang w:val="af-ZA"/>
        </w:rPr>
        <w:t>verslag</w:t>
      </w:r>
      <w:r w:rsidRPr="00036E23">
        <w:rPr>
          <w:rStyle w:val="Strong"/>
          <w:rFonts w:asciiTheme="minorHAnsi" w:hAnsiTheme="minorHAnsi" w:cstheme="minorHAnsi"/>
          <w:b w:val="0"/>
          <w:bCs w:val="0"/>
          <w:sz w:val="22"/>
          <w:szCs w:val="22"/>
          <w:lang w:val="af-ZA"/>
        </w:rPr>
        <w:t xml:space="preserve"> moet in duidelike, ondubbelsinnige taal geskryf word. </w:t>
      </w:r>
    </w:p>
    <w:p w:rsidR="00D470B1" w:rsidRPr="00036E23" w:rsidRDefault="00D470B1" w:rsidP="00D470B1">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29" w:name="_Toc510613578"/>
      <w:r w:rsidRPr="00036E23">
        <w:rPr>
          <w:b w:val="0"/>
          <w:bCs w:val="0"/>
          <w:smallCaps/>
          <w:color w:val="622423" w:themeColor="accent2" w:themeShade="7F"/>
          <w:kern w:val="0"/>
          <w:sz w:val="24"/>
          <w:szCs w:val="24"/>
          <w:lang w:val="af-ZA" w:eastAsia="en-US" w:bidi="en-US"/>
        </w:rPr>
        <w:t xml:space="preserve">Doen die </w:t>
      </w:r>
      <w:r w:rsidR="0021576A" w:rsidRPr="00036E23">
        <w:rPr>
          <w:b w:val="0"/>
          <w:bCs w:val="0"/>
          <w:smallCaps/>
          <w:color w:val="622423" w:themeColor="accent2" w:themeShade="7F"/>
          <w:kern w:val="0"/>
          <w:sz w:val="24"/>
          <w:szCs w:val="24"/>
          <w:lang w:val="af-ZA" w:eastAsia="en-US" w:bidi="en-US"/>
        </w:rPr>
        <w:t>O</w:t>
      </w:r>
      <w:r w:rsidRPr="00036E23">
        <w:rPr>
          <w:b w:val="0"/>
          <w:bCs w:val="0"/>
          <w:smallCaps/>
          <w:color w:val="622423" w:themeColor="accent2" w:themeShade="7F"/>
          <w:kern w:val="0"/>
          <w:sz w:val="24"/>
          <w:szCs w:val="24"/>
          <w:lang w:val="af-ZA" w:eastAsia="en-US" w:bidi="en-US"/>
        </w:rPr>
        <w:t>ntleding</w:t>
      </w:r>
      <w:bookmarkEnd w:id="29"/>
    </w:p>
    <w:p w:rsidR="00D470B1" w:rsidRPr="00036E23" w:rsidRDefault="009828B4" w:rsidP="00DA2EE8">
      <w:pPr>
        <w:spacing w:after="120" w:line="276" w:lineRule="auto"/>
        <w:jc w:val="both"/>
        <w:rPr>
          <w:sz w:val="22"/>
          <w:lang w:val="af-ZA"/>
        </w:rPr>
      </w:pPr>
      <w:r w:rsidRPr="00036E23">
        <w:rPr>
          <w:sz w:val="22"/>
          <w:lang w:val="af-ZA"/>
        </w:rPr>
        <w:t>Die doel is om</w:t>
      </w:r>
    </w:p>
    <w:p w:rsidR="006B1FDA" w:rsidRPr="00036E23" w:rsidRDefault="006B1FDA"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te bepaal </w:t>
      </w:r>
      <w:r w:rsidRPr="00036E23">
        <w:rPr>
          <w:rFonts w:asciiTheme="minorHAnsi" w:hAnsiTheme="minorHAnsi" w:cstheme="minorHAnsi"/>
          <w:b/>
          <w:i/>
          <w:noProof w:val="0"/>
          <w:sz w:val="22"/>
          <w:szCs w:val="22"/>
          <w:lang w:val="af-ZA"/>
        </w:rPr>
        <w:t>wat</w:t>
      </w:r>
      <w:r w:rsidRPr="00036E23">
        <w:rPr>
          <w:rFonts w:asciiTheme="minorHAnsi" w:hAnsiTheme="minorHAnsi" w:cstheme="minorHAnsi"/>
          <w:noProof w:val="0"/>
          <w:sz w:val="22"/>
          <w:szCs w:val="22"/>
          <w:lang w:val="af-ZA"/>
        </w:rPr>
        <w:t xml:space="preserve"> die stelsel gaan doen</w:t>
      </w:r>
    </w:p>
    <w:p w:rsidR="006B1FDA" w:rsidRPr="00036E23" w:rsidRDefault="006B1FDA"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te bepaal </w:t>
      </w:r>
      <w:r w:rsidRPr="00036E23">
        <w:rPr>
          <w:rFonts w:asciiTheme="minorHAnsi" w:hAnsiTheme="minorHAnsi" w:cstheme="minorHAnsi"/>
          <w:b/>
          <w:i/>
          <w:noProof w:val="0"/>
          <w:sz w:val="22"/>
          <w:szCs w:val="22"/>
          <w:lang w:val="af-ZA"/>
        </w:rPr>
        <w:t>hoe</w:t>
      </w:r>
      <w:r w:rsidRPr="00036E23">
        <w:rPr>
          <w:rFonts w:asciiTheme="minorHAnsi" w:hAnsiTheme="minorHAnsi" w:cstheme="minorHAnsi"/>
          <w:noProof w:val="0"/>
          <w:sz w:val="22"/>
          <w:szCs w:val="22"/>
          <w:lang w:val="af-ZA"/>
        </w:rPr>
        <w:t xml:space="preserve"> die stelsel gebruik gaan word</w:t>
      </w:r>
    </w:p>
    <w:p w:rsidR="009828B4" w:rsidRPr="00036E23" w:rsidRDefault="00137EA4"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t</w:t>
      </w:r>
      <w:r w:rsidR="009828B4" w:rsidRPr="00036E23">
        <w:rPr>
          <w:rFonts w:asciiTheme="minorHAnsi" w:hAnsiTheme="minorHAnsi" w:cstheme="minorHAnsi"/>
          <w:noProof w:val="0"/>
          <w:sz w:val="22"/>
          <w:szCs w:val="22"/>
          <w:lang w:val="af-ZA"/>
        </w:rPr>
        <w:t xml:space="preserve">e bepaal </w:t>
      </w:r>
      <w:r w:rsidR="009828B4" w:rsidRPr="00036E23">
        <w:rPr>
          <w:rFonts w:asciiTheme="minorHAnsi" w:hAnsiTheme="minorHAnsi" w:cstheme="minorHAnsi"/>
          <w:b/>
          <w:i/>
          <w:noProof w:val="0"/>
          <w:sz w:val="22"/>
          <w:szCs w:val="22"/>
          <w:lang w:val="af-ZA"/>
        </w:rPr>
        <w:t>wie</w:t>
      </w:r>
      <w:r w:rsidR="009828B4" w:rsidRPr="00036E23">
        <w:rPr>
          <w:rFonts w:asciiTheme="minorHAnsi" w:hAnsiTheme="minorHAnsi" w:cstheme="minorHAnsi"/>
          <w:noProof w:val="0"/>
          <w:sz w:val="22"/>
          <w:szCs w:val="22"/>
          <w:lang w:val="af-ZA"/>
        </w:rPr>
        <w:t xml:space="preserve"> die stelsel gaan gebruik</w:t>
      </w:r>
    </w:p>
    <w:p w:rsidR="006B1FDA" w:rsidRPr="00036E23" w:rsidRDefault="006B1FDA">
      <w:pPr>
        <w:suppressAutoHyphens w:val="0"/>
        <w:rPr>
          <w:rFonts w:ascii="Cambria" w:hAnsi="Cambria" w:cs="Times New Roman"/>
          <w:smallCaps/>
          <w:color w:val="622423" w:themeColor="accent2" w:themeShade="7F"/>
          <w:kern w:val="0"/>
          <w:lang w:val="af-ZA" w:eastAsia="en-US" w:bidi="en-US"/>
        </w:rPr>
      </w:pPr>
      <w:r w:rsidRPr="00036E23">
        <w:rPr>
          <w:b/>
          <w:bCs/>
          <w:smallCaps/>
          <w:color w:val="622423" w:themeColor="accent2" w:themeShade="7F"/>
          <w:kern w:val="0"/>
          <w:lang w:val="af-ZA" w:eastAsia="en-US" w:bidi="en-US"/>
        </w:rPr>
        <w:br w:type="page"/>
      </w:r>
    </w:p>
    <w:p w:rsidR="00215CA1" w:rsidRPr="00036E23" w:rsidRDefault="0021576A" w:rsidP="00215CA1">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30" w:name="_Toc510613579"/>
      <w:r w:rsidRPr="00036E23">
        <w:rPr>
          <w:b w:val="0"/>
          <w:bCs w:val="0"/>
          <w:smallCaps/>
          <w:color w:val="622423" w:themeColor="accent2" w:themeShade="7F"/>
          <w:kern w:val="0"/>
          <w:sz w:val="24"/>
          <w:szCs w:val="24"/>
          <w:lang w:val="af-ZA" w:eastAsia="en-US" w:bidi="en-US"/>
        </w:rPr>
        <w:t>H</w:t>
      </w:r>
      <w:r w:rsidR="00F2208F" w:rsidRPr="00036E23">
        <w:rPr>
          <w:b w:val="0"/>
          <w:bCs w:val="0"/>
          <w:smallCaps/>
          <w:color w:val="622423" w:themeColor="accent2" w:themeShade="7F"/>
          <w:kern w:val="0"/>
          <w:sz w:val="24"/>
          <w:szCs w:val="24"/>
          <w:lang w:val="af-ZA" w:eastAsia="en-US" w:bidi="en-US"/>
        </w:rPr>
        <w:t xml:space="preserve">andig </w:t>
      </w:r>
      <w:r w:rsidRPr="00036E23">
        <w:rPr>
          <w:b w:val="0"/>
          <w:bCs w:val="0"/>
          <w:smallCaps/>
          <w:color w:val="622423" w:themeColor="accent2" w:themeShade="7F"/>
          <w:kern w:val="0"/>
          <w:sz w:val="24"/>
          <w:szCs w:val="24"/>
          <w:lang w:val="af-ZA" w:eastAsia="en-US" w:bidi="en-US"/>
        </w:rPr>
        <w:t>I</w:t>
      </w:r>
      <w:r w:rsidR="00F2208F" w:rsidRPr="00036E23">
        <w:rPr>
          <w:b w:val="0"/>
          <w:bCs w:val="0"/>
          <w:smallCaps/>
          <w:color w:val="622423" w:themeColor="accent2" w:themeShade="7F"/>
          <w:kern w:val="0"/>
          <w:sz w:val="24"/>
          <w:szCs w:val="24"/>
          <w:lang w:val="af-ZA" w:eastAsia="en-US" w:bidi="en-US"/>
        </w:rPr>
        <w:t>n</w:t>
      </w:r>
      <w:bookmarkEnd w:id="30"/>
    </w:p>
    <w:p w:rsidR="00522493" w:rsidRPr="00036E23" w:rsidRDefault="00D947DA" w:rsidP="009D58C0">
      <w:pPr>
        <w:pStyle w:val="BodyText"/>
        <w:spacing w:line="276" w:lineRule="auto"/>
        <w:rPr>
          <w:rStyle w:val="Strong"/>
          <w:rFonts w:asciiTheme="minorHAnsi" w:hAnsiTheme="minorHAnsi" w:cstheme="minorHAnsi"/>
          <w:b w:val="0"/>
          <w:sz w:val="22"/>
          <w:szCs w:val="22"/>
          <w:lang w:val="af-ZA"/>
        </w:rPr>
      </w:pPr>
      <w:r w:rsidRPr="00036E23">
        <w:rPr>
          <w:rStyle w:val="Strong"/>
          <w:rFonts w:asciiTheme="minorHAnsi" w:hAnsiTheme="minorHAnsi" w:cstheme="minorHAnsi"/>
          <w:b w:val="0"/>
          <w:sz w:val="22"/>
          <w:szCs w:val="22"/>
          <w:lang w:val="af-ZA"/>
        </w:rPr>
        <w:t xml:space="preserve">Wanneer jy Fase 1 van die projek voltooi het, handig </w:t>
      </w:r>
      <w:r w:rsidR="006B1FDA" w:rsidRPr="00036E23">
        <w:rPr>
          <w:rStyle w:val="Strong"/>
          <w:rFonts w:asciiTheme="minorHAnsi" w:hAnsiTheme="minorHAnsi" w:cstheme="minorHAnsi"/>
          <w:b w:val="0"/>
          <w:sz w:val="22"/>
          <w:szCs w:val="22"/>
          <w:lang w:val="af-ZA"/>
        </w:rPr>
        <w:t xml:space="preserve">’n </w:t>
      </w:r>
      <w:r w:rsidR="00712099" w:rsidRPr="00036E23">
        <w:rPr>
          <w:rStyle w:val="Strong"/>
          <w:rFonts w:asciiTheme="minorHAnsi" w:hAnsiTheme="minorHAnsi" w:cstheme="minorHAnsi"/>
          <w:b w:val="0"/>
          <w:sz w:val="22"/>
          <w:szCs w:val="22"/>
          <w:lang w:val="af-ZA"/>
        </w:rPr>
        <w:t>gedetailleerde</w:t>
      </w:r>
      <w:r w:rsidR="006B1FDA" w:rsidRPr="00036E23">
        <w:rPr>
          <w:rStyle w:val="Strong"/>
          <w:rFonts w:asciiTheme="minorHAnsi" w:hAnsiTheme="minorHAnsi" w:cstheme="minorHAnsi"/>
          <w:b w:val="0"/>
          <w:sz w:val="22"/>
          <w:szCs w:val="22"/>
          <w:lang w:val="af-ZA"/>
        </w:rPr>
        <w:t xml:space="preserve"> verslag in wat die volgende dek</w:t>
      </w:r>
      <w:r w:rsidR="00522493" w:rsidRPr="00036E23">
        <w:rPr>
          <w:rStyle w:val="Strong"/>
          <w:rFonts w:asciiTheme="minorHAnsi" w:hAnsiTheme="minorHAnsi" w:cstheme="minorHAnsi"/>
          <w:b w:val="0"/>
          <w:sz w:val="22"/>
          <w:szCs w:val="22"/>
          <w:lang w:val="af-ZA"/>
        </w:rPr>
        <w:t>:</w:t>
      </w:r>
    </w:p>
    <w:p w:rsidR="006B1FDA" w:rsidRPr="00036E23" w:rsidRDefault="006B1FDA"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Probleemidentifisering</w:t>
      </w:r>
    </w:p>
    <w:p w:rsidR="006B1FDA" w:rsidRPr="00036E23" w:rsidRDefault="006B1FDA"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Navorsing/ondersoek van die </w:t>
      </w:r>
      <w:r w:rsidR="00712099" w:rsidRPr="00036E23">
        <w:rPr>
          <w:rFonts w:asciiTheme="minorHAnsi" w:hAnsiTheme="minorHAnsi" w:cstheme="minorHAnsi"/>
          <w:noProof w:val="0"/>
          <w:sz w:val="22"/>
          <w:szCs w:val="22"/>
          <w:lang w:val="af-ZA"/>
        </w:rPr>
        <w:t>onderwerp</w:t>
      </w:r>
      <w:r w:rsidRPr="00036E23">
        <w:rPr>
          <w:rFonts w:asciiTheme="minorHAnsi" w:hAnsiTheme="minorHAnsi" w:cstheme="minorHAnsi"/>
          <w:noProof w:val="0"/>
          <w:sz w:val="22"/>
          <w:szCs w:val="22"/>
          <w:lang w:val="af-ZA"/>
        </w:rPr>
        <w:t>/scenario, die potensiële gebruikers en feite betreffende die aard/funksionaliteit van die program wat jy beplan om te ontwikkel</w:t>
      </w:r>
    </w:p>
    <w:p w:rsidR="006B1FDA" w:rsidRPr="00036E23" w:rsidRDefault="006B1FDA" w:rsidP="006B1FDA">
      <w:pPr>
        <w:pStyle w:val="ListParagraph"/>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Dit moet bewyse van navorsing insluit met duidelike verwysings</w:t>
      </w:r>
    </w:p>
    <w:p w:rsidR="00A644B1" w:rsidRPr="00036E23" w:rsidRDefault="006B1FDA" w:rsidP="006B1FDA">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 </w:t>
      </w:r>
      <w:r w:rsidR="0043637A" w:rsidRPr="00036E23">
        <w:rPr>
          <w:rFonts w:asciiTheme="minorHAnsi" w:hAnsiTheme="minorHAnsi" w:cstheme="minorHAnsi"/>
          <w:noProof w:val="0"/>
          <w:sz w:val="22"/>
          <w:szCs w:val="22"/>
          <w:lang w:val="af-ZA"/>
        </w:rPr>
        <w:t>Gedetailleerde</w:t>
      </w:r>
      <w:r w:rsidRPr="00036E23">
        <w:rPr>
          <w:rFonts w:asciiTheme="minorHAnsi" w:hAnsiTheme="minorHAnsi" w:cstheme="minorHAnsi"/>
          <w:noProof w:val="0"/>
          <w:sz w:val="22"/>
          <w:szCs w:val="22"/>
          <w:lang w:val="af-ZA"/>
        </w:rPr>
        <w:t xml:space="preserve"> taakdefinisie wat die volgende aandui:</w:t>
      </w:r>
    </w:p>
    <w:p w:rsidR="00CA16EC" w:rsidRPr="00036E23" w:rsidRDefault="00430C45" w:rsidP="00D87837">
      <w:pPr>
        <w:pStyle w:val="ListParagraph"/>
        <w:numPr>
          <w:ilvl w:val="1"/>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WAT </w:t>
      </w:r>
      <w:r w:rsidR="006B1FDA" w:rsidRPr="00036E23">
        <w:rPr>
          <w:rFonts w:asciiTheme="minorHAnsi" w:hAnsiTheme="minorHAnsi" w:cstheme="minorHAnsi"/>
          <w:noProof w:val="0"/>
          <w:sz w:val="22"/>
          <w:szCs w:val="22"/>
          <w:lang w:val="af-ZA"/>
        </w:rPr>
        <w:t>die stelsel sal doen</w:t>
      </w:r>
    </w:p>
    <w:p w:rsidR="006B1FDA" w:rsidRPr="00036E23" w:rsidRDefault="00430C45" w:rsidP="00D87837">
      <w:pPr>
        <w:pStyle w:val="ListParagraph"/>
        <w:numPr>
          <w:ilvl w:val="1"/>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HOE </w:t>
      </w:r>
      <w:r w:rsidR="006B1FDA" w:rsidRPr="00036E23">
        <w:rPr>
          <w:rFonts w:asciiTheme="minorHAnsi" w:hAnsiTheme="minorHAnsi" w:cstheme="minorHAnsi"/>
          <w:noProof w:val="0"/>
          <w:sz w:val="22"/>
          <w:szCs w:val="22"/>
          <w:lang w:val="af-ZA"/>
        </w:rPr>
        <w:t>die stelsel gebruik sal word</w:t>
      </w:r>
    </w:p>
    <w:p w:rsidR="006B1FDA" w:rsidRPr="00036E23" w:rsidRDefault="00430C45" w:rsidP="00D87837">
      <w:pPr>
        <w:pStyle w:val="ListParagraph"/>
        <w:numPr>
          <w:ilvl w:val="1"/>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WIE </w:t>
      </w:r>
      <w:r w:rsidR="006B1FDA" w:rsidRPr="00036E23">
        <w:rPr>
          <w:rFonts w:asciiTheme="minorHAnsi" w:hAnsiTheme="minorHAnsi" w:cstheme="minorHAnsi"/>
          <w:noProof w:val="0"/>
          <w:sz w:val="22"/>
          <w:szCs w:val="22"/>
          <w:lang w:val="af-ZA"/>
        </w:rPr>
        <w:t>die stelsel sal gebruik</w:t>
      </w:r>
    </w:p>
    <w:p w:rsidR="00B10904" w:rsidRPr="00036E23" w:rsidRDefault="006B1FDA" w:rsidP="006B1FDA">
      <w:pPr>
        <w:spacing w:after="200" w:line="276" w:lineRule="auto"/>
        <w:ind w:left="360"/>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Sluit </w:t>
      </w:r>
      <w:r w:rsidR="00430C45" w:rsidRPr="00036E23">
        <w:rPr>
          <w:rFonts w:asciiTheme="minorHAnsi" w:hAnsiTheme="minorHAnsi" w:cstheme="minorHAnsi"/>
          <w:sz w:val="22"/>
          <w:szCs w:val="22"/>
          <w:lang w:val="af-ZA"/>
        </w:rPr>
        <w:t>in</w:t>
      </w:r>
      <w:r w:rsidRPr="00036E23">
        <w:rPr>
          <w:rFonts w:asciiTheme="minorHAnsi" w:hAnsiTheme="minorHAnsi" w:cstheme="minorHAnsi"/>
          <w:sz w:val="22"/>
          <w:szCs w:val="22"/>
          <w:lang w:val="af-ZA"/>
        </w:rPr>
        <w:t xml:space="preserve"> j</w:t>
      </w:r>
      <w:r w:rsidR="00B10904" w:rsidRPr="00036E23">
        <w:rPr>
          <w:rFonts w:asciiTheme="minorHAnsi" w:hAnsiTheme="minorHAnsi" w:cstheme="minorHAnsi"/>
          <w:sz w:val="22"/>
          <w:szCs w:val="22"/>
          <w:lang w:val="af-ZA"/>
        </w:rPr>
        <w:t>ou egtheidsverklaring vir Fase 1 (</w:t>
      </w:r>
      <w:r w:rsidR="00B10904" w:rsidRPr="00036E23">
        <w:rPr>
          <w:rFonts w:asciiTheme="minorHAnsi" w:hAnsiTheme="minorHAnsi" w:cstheme="minorHAnsi"/>
          <w:b/>
          <w:sz w:val="22"/>
          <w:szCs w:val="22"/>
          <w:lang w:val="af-ZA"/>
        </w:rPr>
        <w:t xml:space="preserve">Bylaag </w:t>
      </w:r>
      <w:r w:rsidRPr="00036E23">
        <w:rPr>
          <w:rFonts w:asciiTheme="minorHAnsi" w:hAnsiTheme="minorHAnsi" w:cstheme="minorHAnsi"/>
          <w:b/>
          <w:sz w:val="22"/>
          <w:szCs w:val="22"/>
          <w:lang w:val="af-ZA"/>
        </w:rPr>
        <w:t>B</w:t>
      </w:r>
      <w:r w:rsidR="00B10904" w:rsidRPr="00036E23">
        <w:rPr>
          <w:rFonts w:asciiTheme="minorHAnsi" w:hAnsiTheme="minorHAnsi" w:cstheme="minorHAnsi"/>
          <w:sz w:val="22"/>
          <w:szCs w:val="22"/>
          <w:lang w:val="af-ZA"/>
        </w:rPr>
        <w:t>)</w:t>
      </w:r>
    </w:p>
    <w:p w:rsidR="006B1FDA" w:rsidRPr="00036E23" w:rsidRDefault="00430C45" w:rsidP="006B1FDA">
      <w:pPr>
        <w:spacing w:after="200" w:line="276" w:lineRule="auto"/>
        <w:ind w:left="360"/>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Sien</w:t>
      </w:r>
      <w:r w:rsidR="006B1FDA" w:rsidRPr="00036E23">
        <w:rPr>
          <w:rFonts w:asciiTheme="minorHAnsi" w:hAnsiTheme="minorHAnsi" w:cstheme="minorHAnsi"/>
          <w:sz w:val="22"/>
          <w:szCs w:val="22"/>
          <w:lang w:val="af-ZA"/>
        </w:rPr>
        <w:t xml:space="preserve"> </w:t>
      </w:r>
      <w:r w:rsidR="006B1FDA" w:rsidRPr="00036E23">
        <w:rPr>
          <w:rFonts w:asciiTheme="minorHAnsi" w:hAnsiTheme="minorHAnsi" w:cstheme="minorHAnsi"/>
          <w:b/>
          <w:sz w:val="22"/>
          <w:szCs w:val="22"/>
          <w:lang w:val="af-ZA"/>
        </w:rPr>
        <w:t>Bylaag A</w:t>
      </w:r>
      <w:r w:rsidR="006B1FDA" w:rsidRPr="00036E23">
        <w:rPr>
          <w:rFonts w:asciiTheme="minorHAnsi" w:hAnsiTheme="minorHAnsi" w:cstheme="minorHAnsi"/>
          <w:sz w:val="22"/>
          <w:szCs w:val="22"/>
          <w:lang w:val="af-ZA"/>
        </w:rPr>
        <w:t xml:space="preserve"> vir die struktuur van die verslag.</w:t>
      </w:r>
    </w:p>
    <w:p w:rsidR="006B1FDA" w:rsidRPr="00036E23" w:rsidRDefault="00430C45" w:rsidP="006B1FDA">
      <w:pPr>
        <w:spacing w:after="200" w:line="276" w:lineRule="auto"/>
        <w:ind w:left="360"/>
        <w:jc w:val="both"/>
        <w:rPr>
          <w:rFonts w:asciiTheme="minorHAnsi" w:hAnsiTheme="minorHAnsi" w:cstheme="minorHAnsi"/>
          <w:sz w:val="22"/>
          <w:szCs w:val="22"/>
          <w:lang w:val="af-ZA"/>
        </w:rPr>
      </w:pPr>
      <w:r w:rsidRPr="00036E23">
        <w:rPr>
          <w:rFonts w:asciiTheme="minorHAnsi" w:hAnsiTheme="minorHAnsi" w:cstheme="minorHAnsi"/>
          <w:b/>
          <w:sz w:val="22"/>
          <w:szCs w:val="22"/>
          <w:lang w:val="af-ZA"/>
        </w:rPr>
        <w:t>NOTA</w:t>
      </w:r>
      <w:r w:rsidR="006B1FDA" w:rsidRPr="00036E23">
        <w:rPr>
          <w:rFonts w:asciiTheme="minorHAnsi" w:hAnsiTheme="minorHAnsi" w:cstheme="minorHAnsi"/>
          <w:b/>
          <w:sz w:val="22"/>
          <w:szCs w:val="22"/>
          <w:lang w:val="af-ZA"/>
        </w:rPr>
        <w:t>:</w:t>
      </w:r>
      <w:r w:rsidRPr="00036E23">
        <w:rPr>
          <w:rFonts w:asciiTheme="minorHAnsi" w:hAnsiTheme="minorHAnsi" w:cstheme="minorHAnsi"/>
          <w:b/>
          <w:sz w:val="22"/>
          <w:szCs w:val="22"/>
          <w:lang w:val="af-ZA"/>
        </w:rPr>
        <w:t xml:space="preserve"> </w:t>
      </w:r>
      <w:r w:rsidR="006B1FDA" w:rsidRPr="00036E23">
        <w:rPr>
          <w:rFonts w:asciiTheme="minorHAnsi" w:hAnsiTheme="minorHAnsi" w:cstheme="minorHAnsi"/>
          <w:sz w:val="22"/>
          <w:szCs w:val="22"/>
          <w:lang w:val="af-ZA"/>
        </w:rPr>
        <w:t xml:space="preserve">Jou verslag moet </w:t>
      </w:r>
      <w:r w:rsidRPr="00036E23">
        <w:rPr>
          <w:rFonts w:asciiTheme="minorHAnsi" w:hAnsiTheme="minorHAnsi" w:cstheme="minorHAnsi"/>
          <w:b/>
          <w:i/>
          <w:sz w:val="22"/>
          <w:szCs w:val="22"/>
          <w:lang w:val="af-ZA"/>
        </w:rPr>
        <w:t>NIE</w:t>
      </w:r>
      <w:r w:rsidRPr="00036E23">
        <w:rPr>
          <w:rFonts w:asciiTheme="minorHAnsi" w:hAnsiTheme="minorHAnsi" w:cstheme="minorHAnsi"/>
          <w:sz w:val="22"/>
          <w:szCs w:val="22"/>
          <w:lang w:val="af-ZA"/>
        </w:rPr>
        <w:t xml:space="preserve"> </w:t>
      </w:r>
      <w:r w:rsidR="006B1FDA" w:rsidRPr="00036E23">
        <w:rPr>
          <w:rFonts w:asciiTheme="minorHAnsi" w:hAnsiTheme="minorHAnsi" w:cstheme="minorHAnsi"/>
          <w:sz w:val="22"/>
          <w:szCs w:val="22"/>
          <w:lang w:val="af-ZA"/>
        </w:rPr>
        <w:t xml:space="preserve">insluit dat jy ’n Delphi-program moet insluit </w:t>
      </w:r>
      <w:r w:rsidR="006B1FDA" w:rsidRPr="00036E23">
        <w:rPr>
          <w:rFonts w:asciiTheme="minorHAnsi" w:hAnsiTheme="minorHAnsi" w:cstheme="minorHAnsi"/>
          <w:b/>
          <w:i/>
          <w:sz w:val="22"/>
          <w:szCs w:val="22"/>
          <w:lang w:val="af-ZA"/>
        </w:rPr>
        <w:t>nie</w:t>
      </w:r>
      <w:r w:rsidR="006B1FDA" w:rsidRPr="00036E23">
        <w:rPr>
          <w:rFonts w:asciiTheme="minorHAnsi" w:hAnsiTheme="minorHAnsi" w:cstheme="minorHAnsi"/>
          <w:sz w:val="22"/>
          <w:szCs w:val="22"/>
          <w:lang w:val="af-ZA"/>
        </w:rPr>
        <w:t>, dat dit gebruikersvriendelik moet wees nie of dat dit ’n databasis moet insluit nie. Hierdie is voor</w:t>
      </w:r>
      <w:r w:rsidRPr="00036E23">
        <w:rPr>
          <w:rFonts w:asciiTheme="minorHAnsi" w:hAnsiTheme="minorHAnsi" w:cstheme="minorHAnsi"/>
          <w:sz w:val="22"/>
          <w:szCs w:val="22"/>
          <w:lang w:val="af-ZA"/>
        </w:rPr>
        <w:t xml:space="preserve"> </w:t>
      </w:r>
      <w:r w:rsidR="006B1FDA" w:rsidRPr="00036E23">
        <w:rPr>
          <w:rFonts w:asciiTheme="minorHAnsi" w:hAnsiTheme="minorHAnsi" w:cstheme="minorHAnsi"/>
          <w:sz w:val="22"/>
          <w:szCs w:val="22"/>
          <w:lang w:val="af-ZA"/>
        </w:rPr>
        <w:t>die</w:t>
      </w:r>
      <w:r w:rsidRPr="00036E23">
        <w:rPr>
          <w:rFonts w:asciiTheme="minorHAnsi" w:hAnsiTheme="minorHAnsi" w:cstheme="minorHAnsi"/>
          <w:sz w:val="22"/>
          <w:szCs w:val="22"/>
          <w:lang w:val="af-ZA"/>
        </w:rPr>
        <w:t xml:space="preserve"> </w:t>
      </w:r>
      <w:r w:rsidR="006B1FDA" w:rsidRPr="00036E23">
        <w:rPr>
          <w:rFonts w:asciiTheme="minorHAnsi" w:hAnsiTheme="minorHAnsi" w:cstheme="minorHAnsi"/>
          <w:sz w:val="22"/>
          <w:szCs w:val="22"/>
          <w:lang w:val="af-ZA"/>
        </w:rPr>
        <w:t xml:space="preserve">handliggende </w:t>
      </w:r>
      <w:r w:rsidR="0043637A" w:rsidRPr="00036E23">
        <w:rPr>
          <w:rFonts w:asciiTheme="minorHAnsi" w:hAnsiTheme="minorHAnsi" w:cstheme="minorHAnsi"/>
          <w:sz w:val="22"/>
          <w:szCs w:val="22"/>
          <w:lang w:val="af-ZA"/>
        </w:rPr>
        <w:t xml:space="preserve">vereistes. Fokus op die </w:t>
      </w:r>
      <w:r w:rsidRPr="00036E23">
        <w:rPr>
          <w:rFonts w:asciiTheme="minorHAnsi" w:hAnsiTheme="minorHAnsi" w:cstheme="minorHAnsi"/>
          <w:b/>
          <w:i/>
          <w:sz w:val="22"/>
          <w:szCs w:val="22"/>
          <w:lang w:val="af-ZA"/>
        </w:rPr>
        <w:t>ENKELE</w:t>
      </w:r>
      <w:r w:rsidR="0043637A" w:rsidRPr="00036E23">
        <w:rPr>
          <w:rFonts w:asciiTheme="minorHAnsi" w:hAnsiTheme="minorHAnsi" w:cstheme="minorHAnsi"/>
          <w:sz w:val="22"/>
          <w:szCs w:val="22"/>
          <w:lang w:val="af-ZA"/>
        </w:rPr>
        <w:t xml:space="preserve">, spesifieke probleem wat jy </w:t>
      </w:r>
      <w:r w:rsidRPr="00036E23">
        <w:rPr>
          <w:rFonts w:asciiTheme="minorHAnsi" w:hAnsiTheme="minorHAnsi" w:cstheme="minorHAnsi"/>
          <w:sz w:val="22"/>
          <w:szCs w:val="22"/>
          <w:lang w:val="af-ZA"/>
        </w:rPr>
        <w:t>ge</w:t>
      </w:r>
      <w:r w:rsidR="0043637A" w:rsidRPr="00036E23">
        <w:rPr>
          <w:rFonts w:asciiTheme="minorHAnsi" w:hAnsiTheme="minorHAnsi" w:cstheme="minorHAnsi"/>
          <w:sz w:val="22"/>
          <w:szCs w:val="22"/>
          <w:lang w:val="af-ZA"/>
        </w:rPr>
        <w:t>kies</w:t>
      </w:r>
      <w:r w:rsidRPr="00036E23">
        <w:rPr>
          <w:rFonts w:asciiTheme="minorHAnsi" w:hAnsiTheme="minorHAnsi" w:cstheme="minorHAnsi"/>
          <w:sz w:val="22"/>
          <w:szCs w:val="22"/>
          <w:lang w:val="af-ZA"/>
        </w:rPr>
        <w:t xml:space="preserve"> het</w:t>
      </w:r>
      <w:r w:rsidR="0043637A" w:rsidRPr="00036E23">
        <w:rPr>
          <w:rFonts w:asciiTheme="minorHAnsi" w:hAnsiTheme="minorHAnsi" w:cstheme="minorHAnsi"/>
          <w:sz w:val="22"/>
          <w:szCs w:val="22"/>
          <w:lang w:val="af-ZA"/>
        </w:rPr>
        <w:t>.</w:t>
      </w:r>
    </w:p>
    <w:p w:rsidR="007B49FA" w:rsidRPr="00036E23" w:rsidRDefault="00CA16EC" w:rsidP="00566AFE">
      <w:pPr>
        <w:pStyle w:val="Heading1"/>
        <w:rPr>
          <w:lang w:val="af-ZA" w:eastAsia="en-US" w:bidi="en-US"/>
        </w:rPr>
      </w:pPr>
      <w:r w:rsidRPr="00036E23">
        <w:rPr>
          <w:lang w:val="af-ZA"/>
        </w:rPr>
        <w:br w:type="page"/>
      </w:r>
      <w:bookmarkStart w:id="31" w:name="_Toc510613580"/>
      <w:bookmarkStart w:id="32" w:name="_Toc511034017"/>
      <w:r w:rsidR="00F2208F" w:rsidRPr="00036E23">
        <w:rPr>
          <w:lang w:val="af-ZA" w:eastAsia="en-US" w:bidi="en-US"/>
        </w:rPr>
        <w:t>Instruksies vir Fase</w:t>
      </w:r>
      <w:r w:rsidR="007B49FA" w:rsidRPr="00036E23">
        <w:rPr>
          <w:lang w:val="af-ZA" w:eastAsia="en-US" w:bidi="en-US"/>
        </w:rPr>
        <w:t xml:space="preserve"> 2</w:t>
      </w:r>
      <w:bookmarkEnd w:id="31"/>
      <w:bookmarkEnd w:id="32"/>
    </w:p>
    <w:p w:rsidR="001B0255" w:rsidRPr="00036E23" w:rsidRDefault="001B0255" w:rsidP="00A644B1">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Die doel is om</w:t>
      </w:r>
    </w:p>
    <w:p w:rsidR="001B0255" w:rsidRPr="00036E23" w:rsidRDefault="00162155"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t</w:t>
      </w:r>
      <w:r w:rsidR="001B0255" w:rsidRPr="00036E23">
        <w:rPr>
          <w:rFonts w:asciiTheme="minorHAnsi" w:hAnsiTheme="minorHAnsi" w:cstheme="minorHAnsi"/>
          <w:noProof w:val="0"/>
          <w:sz w:val="22"/>
          <w:szCs w:val="22"/>
          <w:lang w:val="af-ZA"/>
        </w:rPr>
        <w:t xml:space="preserve">e bepaal </w:t>
      </w:r>
      <w:r w:rsidR="001B0255" w:rsidRPr="00036E23">
        <w:rPr>
          <w:rFonts w:asciiTheme="minorHAnsi" w:hAnsiTheme="minorHAnsi" w:cstheme="minorHAnsi"/>
          <w:b/>
          <w:i/>
          <w:noProof w:val="0"/>
          <w:sz w:val="22"/>
          <w:szCs w:val="22"/>
          <w:lang w:val="af-ZA"/>
        </w:rPr>
        <w:t>HOE</w:t>
      </w:r>
      <w:r w:rsidR="001B0255" w:rsidRPr="00036E23">
        <w:rPr>
          <w:rFonts w:asciiTheme="minorHAnsi" w:hAnsiTheme="minorHAnsi" w:cstheme="minorHAnsi"/>
          <w:noProof w:val="0"/>
          <w:sz w:val="22"/>
          <w:szCs w:val="22"/>
          <w:lang w:val="af-ZA"/>
        </w:rPr>
        <w:t xml:space="preserve"> jy te werk sal gaan om die probleem op te los en om die </w:t>
      </w:r>
      <w:r w:rsidR="004234B8" w:rsidRPr="00036E23">
        <w:rPr>
          <w:rFonts w:asciiTheme="minorHAnsi" w:hAnsiTheme="minorHAnsi" w:cstheme="minorHAnsi"/>
          <w:noProof w:val="0"/>
          <w:sz w:val="22"/>
          <w:szCs w:val="22"/>
          <w:lang w:val="af-ZA"/>
        </w:rPr>
        <w:t>detail</w:t>
      </w:r>
      <w:r w:rsidR="001B0255" w:rsidRPr="00036E23">
        <w:rPr>
          <w:rFonts w:asciiTheme="minorHAnsi" w:hAnsiTheme="minorHAnsi" w:cstheme="minorHAnsi"/>
          <w:noProof w:val="0"/>
          <w:sz w:val="22"/>
          <w:szCs w:val="22"/>
          <w:lang w:val="af-ZA"/>
        </w:rPr>
        <w:t xml:space="preserve"> te beplan</w:t>
      </w:r>
    </w:p>
    <w:p w:rsidR="001B0255" w:rsidRPr="00036E23" w:rsidRDefault="001B0255"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’n plan te bied </w:t>
      </w:r>
      <w:r w:rsidR="0080549B" w:rsidRPr="00036E23">
        <w:rPr>
          <w:rFonts w:asciiTheme="minorHAnsi" w:hAnsiTheme="minorHAnsi" w:cstheme="minorHAnsi"/>
          <w:noProof w:val="0"/>
          <w:sz w:val="22"/>
          <w:szCs w:val="22"/>
          <w:lang w:val="af-ZA"/>
        </w:rPr>
        <w:t>wat ’n hoë</w:t>
      </w:r>
      <w:r w:rsidRPr="00036E23">
        <w:rPr>
          <w:rFonts w:asciiTheme="minorHAnsi" w:hAnsiTheme="minorHAnsi" w:cstheme="minorHAnsi"/>
          <w:noProof w:val="0"/>
          <w:sz w:val="22"/>
          <w:szCs w:val="22"/>
          <w:lang w:val="af-ZA"/>
        </w:rPr>
        <w:t xml:space="preserve">vlak oorsig gee betreffende </w:t>
      </w:r>
      <w:r w:rsidR="0080549B" w:rsidRPr="00036E23">
        <w:rPr>
          <w:rFonts w:asciiTheme="minorHAnsi" w:hAnsiTheme="minorHAnsi" w:cstheme="minorHAnsi"/>
          <w:noProof w:val="0"/>
          <w:sz w:val="22"/>
          <w:szCs w:val="22"/>
          <w:lang w:val="af-ZA"/>
        </w:rPr>
        <w:t xml:space="preserve">die konstruksie van die oplossing met behulp </w:t>
      </w:r>
      <w:r w:rsidR="004C24CD" w:rsidRPr="00036E23">
        <w:rPr>
          <w:rFonts w:asciiTheme="minorHAnsi" w:hAnsiTheme="minorHAnsi" w:cstheme="minorHAnsi"/>
          <w:noProof w:val="0"/>
          <w:sz w:val="22"/>
          <w:szCs w:val="22"/>
          <w:lang w:val="af-ZA"/>
        </w:rPr>
        <w:t>van verklarende</w:t>
      </w:r>
      <w:r w:rsidR="006E5C37" w:rsidRPr="00036E23">
        <w:rPr>
          <w:rFonts w:asciiTheme="minorHAnsi" w:hAnsiTheme="minorHAnsi" w:cstheme="minorHAnsi"/>
          <w:noProof w:val="0"/>
          <w:sz w:val="22"/>
          <w:szCs w:val="22"/>
          <w:lang w:val="af-ZA"/>
        </w:rPr>
        <w:t xml:space="preserve"> </w:t>
      </w:r>
      <w:r w:rsidRPr="00036E23">
        <w:rPr>
          <w:rFonts w:asciiTheme="minorHAnsi" w:hAnsiTheme="minorHAnsi" w:cstheme="minorHAnsi"/>
          <w:noProof w:val="0"/>
          <w:sz w:val="22"/>
          <w:szCs w:val="22"/>
          <w:lang w:val="af-ZA"/>
        </w:rPr>
        <w:t>pseudokode/diagr</w:t>
      </w:r>
      <w:r w:rsidR="006E5C37" w:rsidRPr="00036E23">
        <w:rPr>
          <w:rFonts w:asciiTheme="minorHAnsi" w:hAnsiTheme="minorHAnsi" w:cstheme="minorHAnsi"/>
          <w:noProof w:val="0"/>
          <w:sz w:val="22"/>
          <w:szCs w:val="22"/>
          <w:lang w:val="af-ZA"/>
        </w:rPr>
        <w:t>amme (of geskikte alternatiewe)</w:t>
      </w:r>
      <w:r w:rsidR="00566AFE" w:rsidRPr="00036E23">
        <w:rPr>
          <w:rFonts w:asciiTheme="minorHAnsi" w:hAnsiTheme="minorHAnsi" w:cstheme="minorHAnsi"/>
          <w:noProof w:val="0"/>
          <w:sz w:val="22"/>
          <w:szCs w:val="22"/>
          <w:lang w:val="af-ZA"/>
        </w:rPr>
        <w:t>. Die plan moet die hoof blokke aantoon binne die voorgestelde oplossing.</w:t>
      </w:r>
    </w:p>
    <w:p w:rsidR="001B0255" w:rsidRPr="00036E23" w:rsidRDefault="00566AFE" w:rsidP="00D8783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Spesifiseer en te dokumenteer ‘n algemene ontwerp, wat die vereistes nakom, deur gebruik te maak van </w:t>
      </w:r>
      <w:r w:rsidR="00162155" w:rsidRPr="00036E23">
        <w:rPr>
          <w:rFonts w:asciiTheme="minorHAnsi" w:hAnsiTheme="minorHAnsi" w:cstheme="minorHAnsi"/>
          <w:noProof w:val="0"/>
          <w:sz w:val="22"/>
          <w:szCs w:val="22"/>
          <w:lang w:val="af-ZA"/>
        </w:rPr>
        <w:t>p</w:t>
      </w:r>
      <w:r w:rsidR="001B0255" w:rsidRPr="00036E23">
        <w:rPr>
          <w:rFonts w:asciiTheme="minorHAnsi" w:hAnsiTheme="minorHAnsi" w:cstheme="minorHAnsi"/>
          <w:noProof w:val="0"/>
          <w:sz w:val="22"/>
          <w:szCs w:val="22"/>
          <w:lang w:val="af-ZA"/>
        </w:rPr>
        <w:t xml:space="preserve">rogramontwerp-gereedskap soos </w:t>
      </w:r>
      <w:r w:rsidR="008C32E0" w:rsidRPr="00036E23">
        <w:rPr>
          <w:rFonts w:asciiTheme="minorHAnsi" w:hAnsiTheme="minorHAnsi" w:cstheme="minorHAnsi"/>
          <w:noProof w:val="0"/>
          <w:sz w:val="22"/>
          <w:szCs w:val="22"/>
          <w:lang w:val="af-ZA"/>
        </w:rPr>
        <w:t>T</w:t>
      </w:r>
      <w:r w:rsidR="001B0255" w:rsidRPr="00036E23">
        <w:rPr>
          <w:rFonts w:asciiTheme="minorHAnsi" w:hAnsiTheme="minorHAnsi" w:cstheme="minorHAnsi"/>
          <w:noProof w:val="0"/>
          <w:sz w:val="22"/>
          <w:szCs w:val="22"/>
          <w:lang w:val="af-ZA"/>
        </w:rPr>
        <w:t>VA-diagramme,</w:t>
      </w:r>
      <w:r w:rsidR="008C32E0" w:rsidRPr="00036E23">
        <w:rPr>
          <w:rFonts w:asciiTheme="minorHAnsi" w:hAnsiTheme="minorHAnsi" w:cstheme="minorHAnsi"/>
          <w:noProof w:val="0"/>
          <w:sz w:val="22"/>
          <w:szCs w:val="22"/>
          <w:lang w:val="af-ZA"/>
        </w:rPr>
        <w:t xml:space="preserve"> TOG-</w:t>
      </w:r>
      <w:r w:rsidR="0080549B" w:rsidRPr="00036E23">
        <w:rPr>
          <w:rFonts w:asciiTheme="minorHAnsi" w:hAnsiTheme="minorHAnsi" w:cstheme="minorHAnsi"/>
          <w:noProof w:val="0"/>
          <w:sz w:val="22"/>
          <w:szCs w:val="22"/>
          <w:lang w:val="af-ZA"/>
        </w:rPr>
        <w:t>diagramme</w:t>
      </w:r>
      <w:r w:rsidR="00162155" w:rsidRPr="00036E23">
        <w:rPr>
          <w:rFonts w:asciiTheme="minorHAnsi" w:hAnsiTheme="minorHAnsi" w:cstheme="minorHAnsi"/>
          <w:noProof w:val="0"/>
          <w:sz w:val="22"/>
          <w:szCs w:val="22"/>
          <w:lang w:val="af-ZA"/>
        </w:rPr>
        <w:t xml:space="preserve"> (</w:t>
      </w:r>
      <w:r w:rsidR="00162155" w:rsidRPr="00036E23">
        <w:rPr>
          <w:rFonts w:asciiTheme="minorHAnsi" w:hAnsiTheme="minorHAnsi" w:cstheme="minorHAnsi"/>
          <w:i/>
          <w:noProof w:val="0"/>
          <w:sz w:val="22"/>
          <w:szCs w:val="22"/>
          <w:lang w:val="af-ZA"/>
        </w:rPr>
        <w:t>TOE charts</w:t>
      </w:r>
      <w:r w:rsidR="00162155" w:rsidRPr="00036E23">
        <w:rPr>
          <w:rFonts w:asciiTheme="minorHAnsi" w:hAnsiTheme="minorHAnsi" w:cstheme="minorHAnsi"/>
          <w:noProof w:val="0"/>
          <w:sz w:val="22"/>
          <w:szCs w:val="22"/>
          <w:lang w:val="af-ZA"/>
        </w:rPr>
        <w:t>) en</w:t>
      </w:r>
      <w:r w:rsidR="008C32E0" w:rsidRPr="00036E23">
        <w:rPr>
          <w:rFonts w:asciiTheme="minorHAnsi" w:hAnsiTheme="minorHAnsi" w:cstheme="minorHAnsi"/>
          <w:noProof w:val="0"/>
          <w:sz w:val="22"/>
          <w:szCs w:val="22"/>
          <w:lang w:val="af-ZA"/>
        </w:rPr>
        <w:t xml:space="preserve"> vloeidiagramme met beskrywende notas</w:t>
      </w:r>
      <w:r w:rsidR="001B0255" w:rsidRPr="00036E23">
        <w:rPr>
          <w:rFonts w:asciiTheme="minorHAnsi" w:hAnsiTheme="minorHAnsi" w:cstheme="minorHAnsi"/>
          <w:noProof w:val="0"/>
          <w:sz w:val="22"/>
          <w:szCs w:val="22"/>
          <w:lang w:val="af-ZA"/>
        </w:rPr>
        <w:t xml:space="preserve"> te gebruik</w:t>
      </w:r>
      <w:r w:rsidRPr="00036E23">
        <w:rPr>
          <w:rFonts w:asciiTheme="minorHAnsi" w:hAnsiTheme="minorHAnsi" w:cstheme="minorHAnsi"/>
          <w:noProof w:val="0"/>
          <w:sz w:val="22"/>
          <w:szCs w:val="22"/>
          <w:lang w:val="af-ZA"/>
        </w:rPr>
        <w:t>.</w:t>
      </w:r>
      <w:r w:rsidR="008C32E0" w:rsidRPr="00036E23">
        <w:rPr>
          <w:rFonts w:asciiTheme="minorHAnsi" w:hAnsiTheme="minorHAnsi" w:cstheme="minorHAnsi"/>
          <w:noProof w:val="0"/>
          <w:sz w:val="22"/>
          <w:szCs w:val="22"/>
          <w:lang w:val="af-ZA"/>
        </w:rPr>
        <w:t xml:space="preserve"> </w:t>
      </w:r>
    </w:p>
    <w:p w:rsidR="006E5C37" w:rsidRPr="00036E23" w:rsidRDefault="006E5C37" w:rsidP="006E5C37">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33" w:name="_Toc510613581"/>
      <w:r w:rsidRPr="00036E23">
        <w:rPr>
          <w:b w:val="0"/>
          <w:bCs w:val="0"/>
          <w:smallCaps/>
          <w:color w:val="622423" w:themeColor="accent2" w:themeShade="7F"/>
          <w:kern w:val="0"/>
          <w:sz w:val="24"/>
          <w:szCs w:val="24"/>
          <w:lang w:val="af-ZA" w:eastAsia="en-US" w:bidi="en-US"/>
        </w:rPr>
        <w:t>Basiese Oplossingsontwerp</w:t>
      </w:r>
      <w:bookmarkEnd w:id="33"/>
    </w:p>
    <w:p w:rsidR="006E5C37" w:rsidRPr="00036E23" w:rsidRDefault="006E5C37" w:rsidP="006E5C37">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Gebruik ten minste twee verskillende programontwerpgereedskap soos TVA-diagramme, TOG-diagramme, vloeidiagramme om die programvloei en navigasie tussen skerms duidelik aan te dui/te ontwerp. Dit moet die verskillende vorms en/of objekte wat gebruik gaan word, duidelik identifiseer.</w:t>
      </w:r>
    </w:p>
    <w:p w:rsidR="006E5C37" w:rsidRPr="00036E23" w:rsidRDefault="006E5C37" w:rsidP="006E5C37">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34" w:name="_Toc510613582"/>
      <w:r w:rsidRPr="00036E23">
        <w:rPr>
          <w:b w:val="0"/>
          <w:bCs w:val="0"/>
          <w:smallCaps/>
          <w:color w:val="622423" w:themeColor="accent2" w:themeShade="7F"/>
          <w:kern w:val="0"/>
          <w:sz w:val="24"/>
          <w:szCs w:val="24"/>
          <w:lang w:val="af-ZA" w:eastAsia="en-US" w:bidi="en-US"/>
        </w:rPr>
        <w:t>Data-woordeboek</w:t>
      </w:r>
      <w:bookmarkEnd w:id="34"/>
    </w:p>
    <w:p w:rsidR="006E5C37" w:rsidRPr="00036E23" w:rsidRDefault="006E5C37" w:rsidP="006E5C37">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Ontwerp ’n databasis wat as databron </w:t>
      </w:r>
      <w:r w:rsidR="009F7BF6" w:rsidRPr="00036E23">
        <w:rPr>
          <w:rFonts w:asciiTheme="minorHAnsi" w:hAnsiTheme="minorHAnsi" w:cstheme="minorHAnsi"/>
          <w:sz w:val="22"/>
          <w:szCs w:val="22"/>
          <w:lang w:val="af-ZA"/>
        </w:rPr>
        <w:t xml:space="preserve">sal </w:t>
      </w:r>
      <w:r w:rsidRPr="00036E23">
        <w:rPr>
          <w:rFonts w:asciiTheme="minorHAnsi" w:hAnsiTheme="minorHAnsi" w:cstheme="minorHAnsi"/>
          <w:sz w:val="22"/>
          <w:szCs w:val="22"/>
          <w:lang w:val="af-ZA"/>
        </w:rPr>
        <w:t xml:space="preserve">dien en wat data kan voorsien wat deur wiskundige/ statistiese prosesse, met behulp van programkode, </w:t>
      </w:r>
      <w:r w:rsidR="002A7159" w:rsidRPr="00036E23">
        <w:rPr>
          <w:rFonts w:asciiTheme="minorHAnsi" w:hAnsiTheme="minorHAnsi" w:cstheme="minorHAnsi"/>
          <w:sz w:val="22"/>
          <w:szCs w:val="22"/>
          <w:lang w:val="af-ZA"/>
        </w:rPr>
        <w:t>ge</w:t>
      </w:r>
      <w:r w:rsidRPr="00036E23">
        <w:rPr>
          <w:rFonts w:asciiTheme="minorHAnsi" w:hAnsiTheme="minorHAnsi" w:cstheme="minorHAnsi"/>
          <w:sz w:val="22"/>
          <w:szCs w:val="22"/>
          <w:lang w:val="af-ZA"/>
        </w:rPr>
        <w:t>manipuleer/</w:t>
      </w:r>
      <w:r w:rsidR="009F7BF6" w:rsidRPr="00036E23">
        <w:rPr>
          <w:rFonts w:asciiTheme="minorHAnsi" w:hAnsiTheme="minorHAnsi" w:cstheme="minorHAnsi"/>
          <w:sz w:val="22"/>
          <w:szCs w:val="22"/>
          <w:lang w:val="af-ZA"/>
        </w:rPr>
        <w:t>verander</w:t>
      </w:r>
      <w:r w:rsidR="002A7159" w:rsidRPr="00036E23">
        <w:rPr>
          <w:rFonts w:asciiTheme="minorHAnsi" w:hAnsiTheme="minorHAnsi" w:cstheme="minorHAnsi"/>
          <w:sz w:val="22"/>
          <w:szCs w:val="22"/>
          <w:lang w:val="af-ZA"/>
        </w:rPr>
        <w:t xml:space="preserve"> kan word</w:t>
      </w:r>
      <w:r w:rsidRPr="00036E23">
        <w:rPr>
          <w:rFonts w:asciiTheme="minorHAnsi" w:hAnsiTheme="minorHAnsi" w:cstheme="minorHAnsi"/>
          <w:sz w:val="22"/>
          <w:szCs w:val="22"/>
          <w:lang w:val="af-ZA"/>
        </w:rPr>
        <w:t>.</w:t>
      </w:r>
    </w:p>
    <w:p w:rsidR="006E5C37" w:rsidRPr="00036E23" w:rsidRDefault="006E5C37" w:rsidP="006E5C37">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Dui die velde, veldtipes en primêre sleutel duidelik aan.</w:t>
      </w:r>
    </w:p>
    <w:p w:rsidR="006E5C37" w:rsidRPr="00036E23" w:rsidRDefault="006E5C37" w:rsidP="006E5C37">
      <w:pPr>
        <w:pStyle w:val="BodyText"/>
        <w:spacing w:after="200" w:line="276" w:lineRule="auto"/>
        <w:rPr>
          <w:sz w:val="22"/>
          <w:szCs w:val="22"/>
          <w:lang w:val="af-ZA"/>
        </w:rPr>
      </w:pPr>
      <w:r w:rsidRPr="00036E23">
        <w:rPr>
          <w:rFonts w:asciiTheme="minorHAnsi" w:hAnsiTheme="minorHAnsi" w:cstheme="minorHAnsi"/>
          <w:sz w:val="22"/>
          <w:szCs w:val="22"/>
          <w:lang w:val="af-ZA"/>
        </w:rPr>
        <w:t>Beskryf die rol van die databasis in die program.</w:t>
      </w:r>
    </w:p>
    <w:p w:rsidR="006E5C37" w:rsidRPr="00036E23" w:rsidRDefault="006E5C37" w:rsidP="006E5C37">
      <w:pPr>
        <w:pStyle w:val="BodyText"/>
        <w:spacing w:after="200" w:line="276" w:lineRule="auto"/>
        <w:rPr>
          <w:sz w:val="22"/>
          <w:szCs w:val="22"/>
          <w:lang w:val="af-ZA"/>
        </w:rPr>
      </w:pPr>
      <w:r w:rsidRPr="00036E23">
        <w:rPr>
          <w:sz w:val="22"/>
          <w:szCs w:val="22"/>
          <w:lang w:val="af-ZA"/>
        </w:rPr>
        <w:t xml:space="preserve">Die </w:t>
      </w:r>
      <w:r w:rsidR="002A7159" w:rsidRPr="00036E23">
        <w:rPr>
          <w:sz w:val="22"/>
          <w:szCs w:val="22"/>
          <w:lang w:val="af-ZA"/>
        </w:rPr>
        <w:t>Delphi</w:t>
      </w:r>
      <w:r w:rsidRPr="00036E23">
        <w:rPr>
          <w:sz w:val="22"/>
          <w:szCs w:val="22"/>
          <w:lang w:val="af-ZA"/>
        </w:rPr>
        <w:t>-program moet die inhoud van die databasistabel manipuleer, bv. rekords bywerk/ verander/skrap/byvoeg, resultate van navrae voorsien, verslae as ’n produk van verwerking/manipulering van data, voorsien, ens.</w:t>
      </w:r>
    </w:p>
    <w:p w:rsidR="006E5C37" w:rsidRPr="00036E23" w:rsidRDefault="002A7159" w:rsidP="006E5C37">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Beplan en ontwerp ander datastrukture wat gebruik gaan word. Dit sluit spesifieke veranderlikes, skikkings en tekslêers in. Dui duidelik aan hoe en waar hierdie datastrukture gebruik gaan word.</w:t>
      </w:r>
    </w:p>
    <w:p w:rsidR="008274DD" w:rsidRPr="00036E23" w:rsidRDefault="008274DD" w:rsidP="008274DD">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35" w:name="_Toc510613583"/>
      <w:r w:rsidRPr="00036E23">
        <w:rPr>
          <w:b w:val="0"/>
          <w:bCs w:val="0"/>
          <w:smallCaps/>
          <w:color w:val="622423" w:themeColor="accent2" w:themeShade="7F"/>
          <w:kern w:val="0"/>
          <w:sz w:val="24"/>
          <w:szCs w:val="24"/>
          <w:lang w:val="af-ZA" w:eastAsia="en-US" w:bidi="en-US"/>
        </w:rPr>
        <w:t>Datavaslegging (Toevoer)</w:t>
      </w:r>
      <w:bookmarkEnd w:id="35"/>
    </w:p>
    <w:p w:rsidR="008274DD" w:rsidRPr="00036E23" w:rsidRDefault="008274DD" w:rsidP="008274D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Ontwerp ’n GGK met inagneming van goeie rekenaar-mens-koppelvlak (</w:t>
      </w:r>
      <w:r w:rsidRPr="00036E23">
        <w:rPr>
          <w:rFonts w:asciiTheme="minorHAnsi" w:hAnsiTheme="minorHAnsi" w:cstheme="minorHAnsi"/>
          <w:i/>
          <w:sz w:val="22"/>
          <w:szCs w:val="22"/>
          <w:lang w:val="af-ZA"/>
        </w:rPr>
        <w:t>MRI</w:t>
      </w:r>
      <w:r w:rsidRPr="00036E23">
        <w:rPr>
          <w:rFonts w:asciiTheme="minorHAnsi" w:hAnsiTheme="minorHAnsi" w:cstheme="minorHAnsi"/>
          <w:sz w:val="22"/>
          <w:szCs w:val="22"/>
          <w:lang w:val="af-ZA"/>
        </w:rPr>
        <w:t xml:space="preserve">)-beginsels wat ook </w:t>
      </w:r>
      <w:r w:rsidR="009F7BF6" w:rsidRPr="00036E23">
        <w:rPr>
          <w:rFonts w:asciiTheme="minorHAnsi" w:hAnsiTheme="minorHAnsi" w:cstheme="minorHAnsi"/>
          <w:sz w:val="22"/>
          <w:szCs w:val="22"/>
          <w:lang w:val="af-ZA"/>
        </w:rPr>
        <w:t xml:space="preserve">foute </w:t>
      </w:r>
      <w:r w:rsidRPr="00036E23">
        <w:rPr>
          <w:rFonts w:asciiTheme="minorHAnsi" w:hAnsiTheme="minorHAnsi" w:cstheme="minorHAnsi"/>
          <w:sz w:val="22"/>
          <w:szCs w:val="22"/>
          <w:lang w:val="af-ZA"/>
        </w:rPr>
        <w:t xml:space="preserve">verhoed </w:t>
      </w:r>
      <w:r w:rsidR="009F7BF6" w:rsidRPr="00036E23">
        <w:rPr>
          <w:rFonts w:asciiTheme="minorHAnsi" w:hAnsiTheme="minorHAnsi" w:cstheme="minorHAnsi"/>
          <w:sz w:val="22"/>
          <w:szCs w:val="22"/>
          <w:lang w:val="af-ZA"/>
        </w:rPr>
        <w:t>wat</w:t>
      </w:r>
      <w:r w:rsidRPr="00036E23">
        <w:rPr>
          <w:rFonts w:asciiTheme="minorHAnsi" w:hAnsiTheme="minorHAnsi" w:cstheme="minorHAnsi"/>
          <w:sz w:val="22"/>
          <w:szCs w:val="22"/>
          <w:lang w:val="af-ZA"/>
        </w:rPr>
        <w:t xml:space="preserve"> voorkom as gevolg van ongeldige toevoer en wat die hoeveelheid inligting wat ’n gebruiker moet voorsien, tot die minimum beperk.</w:t>
      </w:r>
    </w:p>
    <w:p w:rsidR="008274DD" w:rsidRPr="00036E23" w:rsidRDefault="008274DD" w:rsidP="008274D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Gebruik TOG-diagram(me) en dui die verantwoordelikhede en gebeurtenisse vir alle kontroles aan.</w:t>
      </w:r>
    </w:p>
    <w:p w:rsidR="008274DD" w:rsidRPr="00036E23" w:rsidRDefault="008274DD" w:rsidP="008274DD">
      <w:pPr>
        <w:pStyle w:val="BodyText"/>
        <w:spacing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Gebruik </w:t>
      </w:r>
      <w:r w:rsidRPr="00036E23">
        <w:rPr>
          <w:rFonts w:asciiTheme="minorHAnsi" w:hAnsiTheme="minorHAnsi" w:cstheme="minorHAnsi"/>
          <w:i/>
          <w:sz w:val="22"/>
          <w:szCs w:val="22"/>
          <w:lang w:val="af-ZA"/>
        </w:rPr>
        <w:t>MRI</w:t>
      </w:r>
      <w:r w:rsidRPr="00036E23">
        <w:rPr>
          <w:rFonts w:asciiTheme="minorHAnsi" w:hAnsiTheme="minorHAnsi" w:cstheme="minorHAnsi"/>
          <w:sz w:val="22"/>
          <w:szCs w:val="22"/>
          <w:lang w:val="af-ZA"/>
        </w:rPr>
        <w:t xml:space="preserve">-ontwerpbeginsels en ontwerp ’n GGK wat die volgende in ag neem: </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Die gebruiker – tipe en konteks</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Gebruiker se vereistes/behoeftes, bruikbaarheid (</w:t>
      </w:r>
      <w:r w:rsidRPr="00036E23">
        <w:rPr>
          <w:rFonts w:asciiTheme="minorHAnsi" w:hAnsiTheme="minorHAnsi" w:cstheme="minorHAnsi"/>
          <w:i/>
          <w:noProof w:val="0"/>
          <w:sz w:val="22"/>
          <w:szCs w:val="22"/>
          <w:lang w:val="af-ZA"/>
        </w:rPr>
        <w:t>usability</w:t>
      </w:r>
      <w:r w:rsidRPr="00036E23">
        <w:rPr>
          <w:rFonts w:asciiTheme="minorHAnsi" w:hAnsiTheme="minorHAnsi" w:cstheme="minorHAnsi"/>
          <w:noProof w:val="0"/>
          <w:sz w:val="22"/>
          <w:szCs w:val="22"/>
          <w:lang w:val="af-ZA"/>
        </w:rPr>
        <w:t xml:space="preserve">) </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Dialoog – moet toepaslik, eenvoudig en duidelik wees</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Gebruik en aanbieding van ikone – gepaste keuses, goed geplaas met duidelike doel</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Kleur – gebruik van kleur en kleurkombinasies</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Terugvoer – netjies, duidelik en goed aangebied</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Hulpvaardige foutboodskappe</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Uitgange – duidelik gemerk, korrek geplaas</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Kortpadsleutels</w:t>
      </w:r>
    </w:p>
    <w:p w:rsidR="008274DD" w:rsidRPr="00036E23" w:rsidRDefault="008274DD"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Vloei van inligting op die skerm – bo na onder en links na regs</w:t>
      </w:r>
    </w:p>
    <w:p w:rsidR="008274DD" w:rsidRPr="00036E23" w:rsidRDefault="009F7BF6" w:rsidP="008274DD">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Sinvolle gebruik van die spasie op die </w:t>
      </w:r>
      <w:r w:rsidR="008274DD" w:rsidRPr="00036E23">
        <w:rPr>
          <w:rFonts w:asciiTheme="minorHAnsi" w:hAnsiTheme="minorHAnsi" w:cstheme="minorHAnsi"/>
          <w:noProof w:val="0"/>
          <w:sz w:val="22"/>
          <w:szCs w:val="22"/>
          <w:lang w:val="af-ZA"/>
        </w:rPr>
        <w:t>skerm</w:t>
      </w:r>
    </w:p>
    <w:p w:rsidR="008274DD" w:rsidRPr="00036E23" w:rsidRDefault="008274DD" w:rsidP="008274DD">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Voorsien voorbeelde van beplande datavaslegging en datatoevoer-ontwerp (prototipe skermkopieë mag gebruik word maar moet beskrywende notas bevat) en van beplande, geldige afvoer-ontwerp. </w:t>
      </w:r>
    </w:p>
    <w:p w:rsidR="008274DD" w:rsidRPr="00036E23" w:rsidRDefault="008274DD" w:rsidP="008274D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Beplan en ontwerp </w:t>
      </w:r>
      <w:r w:rsidR="00DA45C9" w:rsidRPr="00036E23">
        <w:rPr>
          <w:rFonts w:asciiTheme="minorHAnsi" w:hAnsiTheme="minorHAnsi" w:cstheme="minorHAnsi"/>
          <w:sz w:val="22"/>
          <w:szCs w:val="22"/>
          <w:lang w:val="af-ZA"/>
        </w:rPr>
        <w:t>hoe</w:t>
      </w:r>
      <w:r w:rsidRPr="00036E23">
        <w:rPr>
          <w:rFonts w:asciiTheme="minorHAnsi" w:hAnsiTheme="minorHAnsi" w:cstheme="minorHAnsi"/>
          <w:sz w:val="22"/>
          <w:szCs w:val="22"/>
          <w:lang w:val="af-ZA"/>
        </w:rPr>
        <w:t xml:space="preserve"> datavalidering en fout</w:t>
      </w:r>
      <w:r w:rsidR="00DA45C9" w:rsidRPr="00036E23">
        <w:rPr>
          <w:rFonts w:asciiTheme="minorHAnsi" w:hAnsiTheme="minorHAnsi" w:cstheme="minorHAnsi"/>
          <w:sz w:val="22"/>
          <w:szCs w:val="22"/>
          <w:lang w:val="af-ZA"/>
        </w:rPr>
        <w:t>vang</w:t>
      </w:r>
      <w:r w:rsidRPr="00036E23">
        <w:rPr>
          <w:rFonts w:asciiTheme="minorHAnsi" w:hAnsiTheme="minorHAnsi" w:cstheme="minorHAnsi"/>
          <w:sz w:val="22"/>
          <w:szCs w:val="22"/>
          <w:lang w:val="af-ZA"/>
        </w:rPr>
        <w:t xml:space="preserve"> vir alle toepaslike komponente</w:t>
      </w:r>
      <w:r w:rsidR="00DA45C9" w:rsidRPr="00036E23">
        <w:rPr>
          <w:rFonts w:asciiTheme="minorHAnsi" w:hAnsiTheme="minorHAnsi" w:cstheme="minorHAnsi"/>
          <w:sz w:val="22"/>
          <w:szCs w:val="22"/>
          <w:lang w:val="af-ZA"/>
        </w:rPr>
        <w:t xml:space="preserve"> hanteer sal word.</w:t>
      </w:r>
    </w:p>
    <w:p w:rsidR="00DA45C9" w:rsidRPr="00036E23" w:rsidRDefault="00DA45C9" w:rsidP="00DA45C9">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36" w:name="_Toc510613584"/>
      <w:r w:rsidRPr="00036E23">
        <w:rPr>
          <w:b w:val="0"/>
          <w:bCs w:val="0"/>
          <w:smallCaps/>
          <w:color w:val="622423" w:themeColor="accent2" w:themeShade="7F"/>
          <w:kern w:val="0"/>
          <w:sz w:val="24"/>
          <w:szCs w:val="24"/>
          <w:lang w:val="af-ZA" w:eastAsia="en-US" w:bidi="en-US"/>
        </w:rPr>
        <w:t>Dataverwerking</w:t>
      </w:r>
      <w:bookmarkEnd w:id="36"/>
    </w:p>
    <w:p w:rsidR="00DA45C9" w:rsidRPr="00036E23" w:rsidRDefault="00DA45C9" w:rsidP="008274D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Gebruik die ontwerpgereedskap en identifiseer en lys die verwerking</w:t>
      </w:r>
      <w:r w:rsidR="009F7BF6" w:rsidRPr="00036E23">
        <w:rPr>
          <w:rFonts w:asciiTheme="minorHAnsi" w:hAnsiTheme="minorHAnsi" w:cstheme="minorHAnsi"/>
          <w:sz w:val="22"/>
          <w:szCs w:val="22"/>
          <w:lang w:val="af-ZA"/>
        </w:rPr>
        <w:t>s</w:t>
      </w:r>
      <w:r w:rsidRPr="00036E23">
        <w:rPr>
          <w:rFonts w:asciiTheme="minorHAnsi" w:hAnsiTheme="minorHAnsi" w:cstheme="minorHAnsi"/>
          <w:sz w:val="22"/>
          <w:szCs w:val="22"/>
          <w:lang w:val="af-ZA"/>
        </w:rPr>
        <w:t xml:space="preserve"> wat gedoen moet word. Ontwerp die nodige algoritmes om die verlangde verwerking</w:t>
      </w:r>
      <w:r w:rsidR="009F7BF6" w:rsidRPr="00036E23">
        <w:rPr>
          <w:rFonts w:asciiTheme="minorHAnsi" w:hAnsiTheme="minorHAnsi" w:cstheme="minorHAnsi"/>
          <w:sz w:val="22"/>
          <w:szCs w:val="22"/>
          <w:lang w:val="af-ZA"/>
        </w:rPr>
        <w:t>s</w:t>
      </w:r>
      <w:r w:rsidRPr="00036E23">
        <w:rPr>
          <w:rFonts w:asciiTheme="minorHAnsi" w:hAnsiTheme="minorHAnsi" w:cstheme="minorHAnsi"/>
          <w:sz w:val="22"/>
          <w:szCs w:val="22"/>
          <w:lang w:val="af-ZA"/>
        </w:rPr>
        <w:t xml:space="preserve"> te doen.</w:t>
      </w:r>
    </w:p>
    <w:p w:rsidR="00DA45C9" w:rsidRPr="00036E23" w:rsidRDefault="00DA45C9" w:rsidP="009F7BF6">
      <w:pPr>
        <w:pStyle w:val="BodyText"/>
        <w:spacing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Voorsien:</w:t>
      </w:r>
    </w:p>
    <w:p w:rsidR="00DA45C9" w:rsidRPr="00036E23" w:rsidRDefault="00DA45C9" w:rsidP="00DA45C9">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’n Gedetailleerde lys van alle verwerking wat gedoen moet word</w:t>
      </w:r>
    </w:p>
    <w:p w:rsidR="00DA45C9" w:rsidRPr="00036E23" w:rsidRDefault="00DA45C9" w:rsidP="00DA45C9">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Algoritmes/metodes wat gebruik gaan word om die verlangde verwerking te doen. Dit kan die volgende insluit:</w:t>
      </w:r>
    </w:p>
    <w:p w:rsidR="00DA45C9" w:rsidRPr="00036E23" w:rsidRDefault="00DA45C9" w:rsidP="00DA45C9">
      <w:pPr>
        <w:pStyle w:val="ListParagraph"/>
        <w:numPr>
          <w:ilvl w:val="1"/>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Spesifieke formules en/of funksies wat gebruik gaan word</w:t>
      </w:r>
    </w:p>
    <w:p w:rsidR="00DA45C9" w:rsidRPr="00036E23" w:rsidRDefault="00DA45C9" w:rsidP="00DA45C9">
      <w:pPr>
        <w:pStyle w:val="ListParagraph"/>
        <w:numPr>
          <w:ilvl w:val="1"/>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Pseudokode-oplossings en diagramme</w:t>
      </w:r>
    </w:p>
    <w:p w:rsidR="00DA45C9" w:rsidRPr="00036E23" w:rsidRDefault="00DA45C9" w:rsidP="00DA45C9">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37" w:name="_Toc510613585"/>
      <w:r w:rsidRPr="00036E23">
        <w:rPr>
          <w:b w:val="0"/>
          <w:bCs w:val="0"/>
          <w:smallCaps/>
          <w:color w:val="622423" w:themeColor="accent2" w:themeShade="7F"/>
          <w:kern w:val="0"/>
          <w:sz w:val="24"/>
          <w:szCs w:val="24"/>
          <w:lang w:val="af-ZA" w:eastAsia="en-US" w:bidi="en-US"/>
        </w:rPr>
        <w:t>Afvoer</w:t>
      </w:r>
      <w:bookmarkEnd w:id="37"/>
    </w:p>
    <w:p w:rsidR="00DA45C9" w:rsidRPr="00036E23" w:rsidRDefault="00DA45C9" w:rsidP="00DA45C9">
      <w:pPr>
        <w:spacing w:after="200" w:line="276" w:lineRule="auto"/>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Gebruik die ontwerpgereedskap en identifiseer en lys die afvoer wat benodig gaan word. Selekteer/ontwerp die nodige afvoerkomponente en hoe die afvoer geformateer moet word.</w:t>
      </w:r>
    </w:p>
    <w:p w:rsidR="00DA45C9" w:rsidRPr="00036E23" w:rsidRDefault="00DA45C9" w:rsidP="009F7BF6">
      <w:pPr>
        <w:pStyle w:val="BodyText"/>
        <w:spacing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Voorsien:</w:t>
      </w:r>
    </w:p>
    <w:p w:rsidR="00DA45C9" w:rsidRPr="00036E23" w:rsidRDefault="00DA45C9" w:rsidP="00DA45C9">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’n Gedetailleerde lys van alle nodige afvoer</w:t>
      </w:r>
    </w:p>
    <w:p w:rsidR="00DA45C9" w:rsidRPr="00036E23" w:rsidRDefault="00DA45C9" w:rsidP="00DA45C9">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Afvoerkomponente wat gebruik gaan word en hoe die afvoer geformateer gaan word</w:t>
      </w:r>
    </w:p>
    <w:p w:rsidR="007B49FA" w:rsidRPr="00036E23" w:rsidRDefault="00877942" w:rsidP="007B49FA">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38" w:name="_Toc510613586"/>
      <w:r w:rsidRPr="00036E23">
        <w:rPr>
          <w:b w:val="0"/>
          <w:bCs w:val="0"/>
          <w:smallCaps/>
          <w:color w:val="622423" w:themeColor="accent2" w:themeShade="7F"/>
          <w:kern w:val="0"/>
          <w:sz w:val="24"/>
          <w:szCs w:val="24"/>
          <w:lang w:val="af-ZA" w:eastAsia="en-US" w:bidi="en-US"/>
        </w:rPr>
        <w:t>H</w:t>
      </w:r>
      <w:r w:rsidR="00F2208F" w:rsidRPr="00036E23">
        <w:rPr>
          <w:b w:val="0"/>
          <w:bCs w:val="0"/>
          <w:smallCaps/>
          <w:color w:val="622423" w:themeColor="accent2" w:themeShade="7F"/>
          <w:kern w:val="0"/>
          <w:sz w:val="24"/>
          <w:szCs w:val="24"/>
          <w:lang w:val="af-ZA" w:eastAsia="en-US" w:bidi="en-US"/>
        </w:rPr>
        <w:t>andig</w:t>
      </w:r>
      <w:r w:rsidRPr="00036E23">
        <w:rPr>
          <w:b w:val="0"/>
          <w:bCs w:val="0"/>
          <w:smallCaps/>
          <w:color w:val="622423" w:themeColor="accent2" w:themeShade="7F"/>
          <w:kern w:val="0"/>
          <w:sz w:val="24"/>
          <w:szCs w:val="24"/>
          <w:lang w:val="af-ZA" w:eastAsia="en-US" w:bidi="en-US"/>
        </w:rPr>
        <w:t xml:space="preserve"> I</w:t>
      </w:r>
      <w:r w:rsidR="007B49FA" w:rsidRPr="00036E23">
        <w:rPr>
          <w:b w:val="0"/>
          <w:bCs w:val="0"/>
          <w:smallCaps/>
          <w:color w:val="622423" w:themeColor="accent2" w:themeShade="7F"/>
          <w:kern w:val="0"/>
          <w:sz w:val="24"/>
          <w:szCs w:val="24"/>
          <w:lang w:val="af-ZA" w:eastAsia="en-US" w:bidi="en-US"/>
        </w:rPr>
        <w:t>n</w:t>
      </w:r>
      <w:bookmarkEnd w:id="38"/>
    </w:p>
    <w:p w:rsidR="00522493" w:rsidRPr="00036E23" w:rsidRDefault="004C6EBE" w:rsidP="00522493">
      <w:pPr>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Sodra jy Fase 2 van die projek voltooi het</w:t>
      </w:r>
      <w:r w:rsidR="008A6DE7" w:rsidRPr="00036E23">
        <w:rPr>
          <w:rFonts w:asciiTheme="minorHAnsi" w:hAnsiTheme="minorHAnsi" w:cstheme="minorHAnsi"/>
          <w:sz w:val="22"/>
          <w:szCs w:val="22"/>
          <w:lang w:val="af-ZA"/>
        </w:rPr>
        <w:t>, handig die volgende in:</w:t>
      </w:r>
    </w:p>
    <w:p w:rsidR="008A6DE7" w:rsidRPr="00036E23" w:rsidRDefault="008A6DE7" w:rsidP="009F7BF6">
      <w:pPr>
        <w:spacing w:after="12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’n Dokument met die volgende</w:t>
      </w:r>
    </w:p>
    <w:p w:rsidR="008A6DE7" w:rsidRPr="00036E23" w:rsidRDefault="00A47594" w:rsidP="008A6DE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Basiese ontwerp – gebruik ten minste twee programontwerp</w:t>
      </w:r>
      <w:r w:rsidR="009F7BF6" w:rsidRPr="00036E23">
        <w:rPr>
          <w:rFonts w:asciiTheme="minorHAnsi" w:hAnsiTheme="minorHAnsi" w:cstheme="minorHAnsi"/>
          <w:noProof w:val="0"/>
          <w:sz w:val="22"/>
          <w:szCs w:val="22"/>
          <w:lang w:val="af-ZA"/>
        </w:rPr>
        <w:t xml:space="preserve"> </w:t>
      </w:r>
      <w:r w:rsidRPr="00036E23">
        <w:rPr>
          <w:rFonts w:asciiTheme="minorHAnsi" w:hAnsiTheme="minorHAnsi" w:cstheme="minorHAnsi"/>
          <w:noProof w:val="0"/>
          <w:sz w:val="22"/>
          <w:szCs w:val="22"/>
          <w:lang w:val="af-ZA"/>
        </w:rPr>
        <w:t>gereedskapitems</w:t>
      </w:r>
    </w:p>
    <w:p w:rsidR="00A47594" w:rsidRPr="00036E23" w:rsidRDefault="00A47594" w:rsidP="008A6DE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Datawoordeboek – insluitend gedetailleerde databasisontwerp</w:t>
      </w:r>
    </w:p>
    <w:p w:rsidR="00A47594" w:rsidRPr="00036E23" w:rsidRDefault="00A47594" w:rsidP="008A6DE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Datavaslegging </w:t>
      </w:r>
      <w:r w:rsidR="00673B32" w:rsidRPr="00036E23">
        <w:rPr>
          <w:rFonts w:asciiTheme="minorHAnsi" w:hAnsiTheme="minorHAnsi" w:cstheme="minorHAnsi"/>
          <w:noProof w:val="0"/>
          <w:sz w:val="22"/>
          <w:szCs w:val="22"/>
          <w:lang w:val="af-ZA"/>
        </w:rPr>
        <w:t>–GKK-ontwerp, TOG-diagram, validerings- en foutvangtegnieke</w:t>
      </w:r>
    </w:p>
    <w:p w:rsidR="00673B32" w:rsidRPr="00036E23" w:rsidRDefault="00673B32" w:rsidP="008A6DE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Dataverwerking – watter verwerking gedoen moet word en hoe dit verwerk moet word</w:t>
      </w:r>
    </w:p>
    <w:p w:rsidR="00673B32" w:rsidRPr="00036E23" w:rsidRDefault="009F7BF6" w:rsidP="008A6DE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Data-a</w:t>
      </w:r>
      <w:r w:rsidR="00673B32" w:rsidRPr="00036E23">
        <w:rPr>
          <w:rFonts w:asciiTheme="minorHAnsi" w:hAnsiTheme="minorHAnsi" w:cstheme="minorHAnsi"/>
          <w:noProof w:val="0"/>
          <w:sz w:val="22"/>
          <w:szCs w:val="22"/>
          <w:lang w:val="af-ZA"/>
        </w:rPr>
        <w:t>fvoer – afvoer benodig, komponente betrokke en formaat van afvoer</w:t>
      </w:r>
    </w:p>
    <w:p w:rsidR="008A6DE7" w:rsidRPr="00036E23" w:rsidRDefault="00673B32" w:rsidP="00673B32">
      <w:pPr>
        <w:spacing w:after="200" w:line="276" w:lineRule="auto"/>
        <w:ind w:left="360"/>
        <w:jc w:val="both"/>
        <w:rPr>
          <w:rFonts w:asciiTheme="minorHAnsi" w:hAnsiTheme="minorHAnsi" w:cstheme="minorHAnsi"/>
          <w:sz w:val="22"/>
          <w:szCs w:val="22"/>
          <w:lang w:val="af-ZA"/>
        </w:rPr>
      </w:pPr>
      <w:r w:rsidRPr="00036E23">
        <w:rPr>
          <w:rFonts w:asciiTheme="minorHAnsi" w:hAnsiTheme="minorHAnsi" w:cstheme="minorHAnsi"/>
          <w:sz w:val="22"/>
          <w:szCs w:val="22"/>
          <w:lang w:val="af-ZA"/>
        </w:rPr>
        <w:t>Sl</w:t>
      </w:r>
      <w:r w:rsidR="00712099" w:rsidRPr="00036E23">
        <w:rPr>
          <w:rFonts w:asciiTheme="minorHAnsi" w:hAnsiTheme="minorHAnsi" w:cstheme="minorHAnsi"/>
          <w:sz w:val="22"/>
          <w:szCs w:val="22"/>
          <w:lang w:val="af-ZA"/>
        </w:rPr>
        <w:t>ui</w:t>
      </w:r>
      <w:r w:rsidRPr="00036E23">
        <w:rPr>
          <w:rFonts w:asciiTheme="minorHAnsi" w:hAnsiTheme="minorHAnsi" w:cstheme="minorHAnsi"/>
          <w:sz w:val="22"/>
          <w:szCs w:val="22"/>
          <w:lang w:val="af-ZA"/>
        </w:rPr>
        <w:t>t ook j</w:t>
      </w:r>
      <w:r w:rsidR="008A6DE7" w:rsidRPr="00036E23">
        <w:rPr>
          <w:rFonts w:asciiTheme="minorHAnsi" w:hAnsiTheme="minorHAnsi" w:cstheme="minorHAnsi"/>
          <w:sz w:val="22"/>
          <w:szCs w:val="22"/>
          <w:lang w:val="af-ZA"/>
        </w:rPr>
        <w:t xml:space="preserve">ou </w:t>
      </w:r>
      <w:r w:rsidR="00B0632F" w:rsidRPr="00036E23">
        <w:rPr>
          <w:rFonts w:asciiTheme="minorHAnsi" w:hAnsiTheme="minorHAnsi" w:cstheme="minorHAnsi"/>
          <w:sz w:val="22"/>
          <w:szCs w:val="22"/>
          <w:lang w:val="af-ZA"/>
        </w:rPr>
        <w:t>egtheids</w:t>
      </w:r>
      <w:r w:rsidR="008A6DE7" w:rsidRPr="00036E23">
        <w:rPr>
          <w:rFonts w:asciiTheme="minorHAnsi" w:hAnsiTheme="minorHAnsi" w:cstheme="minorHAnsi"/>
          <w:sz w:val="22"/>
          <w:szCs w:val="22"/>
          <w:lang w:val="af-ZA"/>
        </w:rPr>
        <w:t>verklaring vir Fase 2</w:t>
      </w:r>
      <w:r w:rsidRPr="00036E23">
        <w:rPr>
          <w:rFonts w:asciiTheme="minorHAnsi" w:hAnsiTheme="minorHAnsi" w:cstheme="minorHAnsi"/>
          <w:sz w:val="22"/>
          <w:szCs w:val="22"/>
          <w:lang w:val="af-ZA"/>
        </w:rPr>
        <w:t xml:space="preserve"> in</w:t>
      </w:r>
      <w:r w:rsidR="008A6DE7" w:rsidRPr="00036E23">
        <w:rPr>
          <w:rFonts w:asciiTheme="minorHAnsi" w:hAnsiTheme="minorHAnsi" w:cstheme="minorHAnsi"/>
          <w:sz w:val="22"/>
          <w:szCs w:val="22"/>
          <w:lang w:val="af-ZA"/>
        </w:rPr>
        <w:t xml:space="preserve"> (</w:t>
      </w:r>
      <w:r w:rsidR="008A6DE7" w:rsidRPr="00036E23">
        <w:rPr>
          <w:rFonts w:asciiTheme="minorHAnsi" w:hAnsiTheme="minorHAnsi" w:cstheme="minorHAnsi"/>
          <w:b/>
          <w:sz w:val="22"/>
          <w:szCs w:val="22"/>
          <w:lang w:val="af-ZA"/>
        </w:rPr>
        <w:t xml:space="preserve">Bylaag </w:t>
      </w:r>
      <w:r w:rsidRPr="00036E23">
        <w:rPr>
          <w:rFonts w:asciiTheme="minorHAnsi" w:hAnsiTheme="minorHAnsi" w:cstheme="minorHAnsi"/>
          <w:b/>
          <w:sz w:val="22"/>
          <w:szCs w:val="22"/>
          <w:lang w:val="af-ZA"/>
        </w:rPr>
        <w:t>B</w:t>
      </w:r>
      <w:r w:rsidR="008A6DE7" w:rsidRPr="00036E23">
        <w:rPr>
          <w:rFonts w:asciiTheme="minorHAnsi" w:hAnsiTheme="minorHAnsi" w:cstheme="minorHAnsi"/>
          <w:sz w:val="22"/>
          <w:szCs w:val="22"/>
          <w:lang w:val="af-ZA"/>
        </w:rPr>
        <w:t>)</w:t>
      </w:r>
    </w:p>
    <w:p w:rsidR="00F53CC7" w:rsidRPr="00036E23" w:rsidRDefault="00F53CC7">
      <w:pPr>
        <w:suppressAutoHyphens w:val="0"/>
        <w:rPr>
          <w:rFonts w:ascii="Arial" w:hAnsi="Arial"/>
          <w:b/>
          <w:bCs/>
          <w:sz w:val="32"/>
          <w:szCs w:val="32"/>
          <w:lang w:val="af-ZA"/>
        </w:rPr>
      </w:pPr>
      <w:r w:rsidRPr="00036E23">
        <w:rPr>
          <w:lang w:val="af-ZA"/>
        </w:rPr>
        <w:br w:type="page"/>
      </w:r>
    </w:p>
    <w:p w:rsidR="00AF691B" w:rsidRPr="00036E23" w:rsidRDefault="00F2208F" w:rsidP="00620962">
      <w:pPr>
        <w:pStyle w:val="Heading1"/>
        <w:rPr>
          <w:lang w:val="af-ZA" w:eastAsia="en-US" w:bidi="en-US"/>
        </w:rPr>
      </w:pPr>
      <w:bookmarkStart w:id="39" w:name="_Toc510613587"/>
      <w:bookmarkStart w:id="40" w:name="_Toc511034018"/>
      <w:r w:rsidRPr="00036E23">
        <w:rPr>
          <w:lang w:val="af-ZA" w:eastAsia="en-US" w:bidi="en-US"/>
        </w:rPr>
        <w:t>Instruksies vir Fase</w:t>
      </w:r>
      <w:r w:rsidR="00AF691B" w:rsidRPr="00036E23">
        <w:rPr>
          <w:lang w:val="af-ZA" w:eastAsia="en-US" w:bidi="en-US"/>
        </w:rPr>
        <w:t xml:space="preserve"> 3</w:t>
      </w:r>
      <w:bookmarkEnd w:id="39"/>
      <w:bookmarkEnd w:id="40"/>
    </w:p>
    <w:p w:rsidR="00923976" w:rsidRPr="00036E23" w:rsidRDefault="00923976" w:rsidP="00AF691B">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Die doel is om</w:t>
      </w:r>
    </w:p>
    <w:p w:rsidR="00923976" w:rsidRPr="00036E23" w:rsidRDefault="004D293E" w:rsidP="00923976">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j</w:t>
      </w:r>
      <w:r w:rsidR="00923976" w:rsidRPr="00036E23">
        <w:rPr>
          <w:rFonts w:asciiTheme="minorHAnsi" w:hAnsiTheme="minorHAnsi" w:cstheme="minorHAnsi"/>
          <w:noProof w:val="0"/>
          <w:sz w:val="22"/>
          <w:szCs w:val="22"/>
          <w:lang w:val="af-ZA"/>
        </w:rPr>
        <w:t>ou ontwerp te implementeer deur van geskikte programmatuur (programmeertaal, databasis-programmatuur, GOO (</w:t>
      </w:r>
      <w:r w:rsidR="00923976" w:rsidRPr="00036E23">
        <w:rPr>
          <w:rFonts w:asciiTheme="minorHAnsi" w:hAnsiTheme="minorHAnsi" w:cstheme="minorHAnsi"/>
          <w:i/>
          <w:noProof w:val="0"/>
          <w:sz w:val="22"/>
          <w:szCs w:val="22"/>
          <w:lang w:val="af-ZA"/>
        </w:rPr>
        <w:t>IDE</w:t>
      </w:r>
      <w:r w:rsidR="00923976" w:rsidRPr="00036E23">
        <w:rPr>
          <w:rFonts w:asciiTheme="minorHAnsi" w:hAnsiTheme="minorHAnsi" w:cstheme="minorHAnsi"/>
          <w:noProof w:val="0"/>
          <w:sz w:val="22"/>
          <w:szCs w:val="22"/>
          <w:lang w:val="af-ZA"/>
        </w:rPr>
        <w:t xml:space="preserve">), ens.) en tegnieke gebruik te maak om ’n oplossing vir die probleem te </w:t>
      </w:r>
      <w:r w:rsidR="00C80456" w:rsidRPr="00036E23">
        <w:rPr>
          <w:rFonts w:asciiTheme="minorHAnsi" w:hAnsiTheme="minorHAnsi" w:cstheme="minorHAnsi"/>
          <w:noProof w:val="0"/>
          <w:sz w:val="22"/>
          <w:szCs w:val="22"/>
          <w:lang w:val="af-ZA"/>
        </w:rPr>
        <w:t>bied</w:t>
      </w:r>
      <w:r w:rsidR="00923976" w:rsidRPr="00036E23">
        <w:rPr>
          <w:rFonts w:asciiTheme="minorHAnsi" w:hAnsiTheme="minorHAnsi" w:cstheme="minorHAnsi"/>
          <w:noProof w:val="0"/>
          <w:sz w:val="22"/>
          <w:szCs w:val="22"/>
          <w:lang w:val="af-ZA"/>
        </w:rPr>
        <w:t>.</w:t>
      </w:r>
    </w:p>
    <w:p w:rsidR="00923976" w:rsidRPr="00036E23" w:rsidRDefault="004D293E" w:rsidP="00923976">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w:t>
      </w:r>
      <w:r w:rsidR="00923976" w:rsidRPr="00036E23">
        <w:rPr>
          <w:rFonts w:asciiTheme="minorHAnsi" w:hAnsiTheme="minorHAnsi" w:cstheme="minorHAnsi"/>
          <w:noProof w:val="0"/>
          <w:sz w:val="22"/>
          <w:szCs w:val="22"/>
          <w:lang w:val="af-ZA"/>
        </w:rPr>
        <w:t xml:space="preserve">ie program te demonstreer en vrae </w:t>
      </w:r>
      <w:r w:rsidR="00C80456" w:rsidRPr="00036E23">
        <w:rPr>
          <w:rFonts w:asciiTheme="minorHAnsi" w:hAnsiTheme="minorHAnsi" w:cstheme="minorHAnsi"/>
          <w:noProof w:val="0"/>
          <w:sz w:val="22"/>
          <w:szCs w:val="22"/>
          <w:lang w:val="af-ZA"/>
        </w:rPr>
        <w:t xml:space="preserve">te beantwoord </w:t>
      </w:r>
      <w:r w:rsidR="00923976" w:rsidRPr="00036E23">
        <w:rPr>
          <w:rFonts w:asciiTheme="minorHAnsi" w:hAnsiTheme="minorHAnsi" w:cstheme="minorHAnsi"/>
          <w:noProof w:val="0"/>
          <w:sz w:val="22"/>
          <w:szCs w:val="22"/>
          <w:lang w:val="af-ZA"/>
        </w:rPr>
        <w:t xml:space="preserve">oor die </w:t>
      </w:r>
      <w:r w:rsidR="00C80456" w:rsidRPr="00036E23">
        <w:rPr>
          <w:rFonts w:asciiTheme="minorHAnsi" w:hAnsiTheme="minorHAnsi" w:cstheme="minorHAnsi"/>
          <w:noProof w:val="0"/>
          <w:sz w:val="22"/>
          <w:szCs w:val="22"/>
          <w:lang w:val="af-ZA"/>
        </w:rPr>
        <w:t xml:space="preserve">program, die </w:t>
      </w:r>
      <w:r w:rsidR="00923976" w:rsidRPr="00036E23">
        <w:rPr>
          <w:rFonts w:asciiTheme="minorHAnsi" w:hAnsiTheme="minorHAnsi" w:cstheme="minorHAnsi"/>
          <w:noProof w:val="0"/>
          <w:sz w:val="22"/>
          <w:szCs w:val="22"/>
          <w:lang w:val="af-ZA"/>
        </w:rPr>
        <w:t xml:space="preserve">proses en die kode </w:t>
      </w:r>
    </w:p>
    <w:p w:rsidR="00A3101D" w:rsidRPr="00036E23" w:rsidRDefault="00923976" w:rsidP="00A3101D">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41" w:name="_Toc510613588"/>
      <w:r w:rsidRPr="00036E23">
        <w:rPr>
          <w:b w:val="0"/>
          <w:bCs w:val="0"/>
          <w:smallCaps/>
          <w:color w:val="622423" w:themeColor="accent2" w:themeShade="7F"/>
          <w:kern w:val="0"/>
          <w:sz w:val="24"/>
          <w:szCs w:val="24"/>
          <w:lang w:val="af-ZA" w:eastAsia="en-US" w:bidi="en-US"/>
        </w:rPr>
        <w:t>Ontwikkel die D</w:t>
      </w:r>
      <w:r w:rsidR="00F2208F" w:rsidRPr="00036E23">
        <w:rPr>
          <w:b w:val="0"/>
          <w:bCs w:val="0"/>
          <w:smallCaps/>
          <w:color w:val="622423" w:themeColor="accent2" w:themeShade="7F"/>
          <w:kern w:val="0"/>
          <w:sz w:val="24"/>
          <w:szCs w:val="24"/>
          <w:lang w:val="af-ZA" w:eastAsia="en-US" w:bidi="en-US"/>
        </w:rPr>
        <w:t>atabasis</w:t>
      </w:r>
      <w:bookmarkEnd w:id="41"/>
    </w:p>
    <w:p w:rsidR="00A3101D" w:rsidRPr="00036E23" w:rsidRDefault="009E24D9" w:rsidP="00AF691B">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Implement</w:t>
      </w:r>
      <w:r w:rsidR="00B56B12" w:rsidRPr="00036E23">
        <w:rPr>
          <w:rFonts w:asciiTheme="minorHAnsi" w:hAnsiTheme="minorHAnsi" w:cstheme="minorHAnsi"/>
          <w:sz w:val="22"/>
          <w:szCs w:val="22"/>
          <w:lang w:val="af-ZA"/>
        </w:rPr>
        <w:t xml:space="preserve">eer die ontwerp en skep die </w:t>
      </w:r>
      <w:r w:rsidR="004C24CD" w:rsidRPr="00036E23">
        <w:rPr>
          <w:rFonts w:asciiTheme="minorHAnsi" w:hAnsiTheme="minorHAnsi" w:cstheme="minorHAnsi"/>
          <w:sz w:val="22"/>
          <w:szCs w:val="22"/>
          <w:lang w:val="af-ZA"/>
        </w:rPr>
        <w:t>databasis deur</w:t>
      </w:r>
      <w:r w:rsidR="00B56B12" w:rsidRPr="00036E23">
        <w:rPr>
          <w:rFonts w:asciiTheme="minorHAnsi" w:hAnsiTheme="minorHAnsi" w:cstheme="minorHAnsi"/>
          <w:sz w:val="22"/>
          <w:szCs w:val="22"/>
          <w:lang w:val="af-ZA"/>
        </w:rPr>
        <w:t xml:space="preserve"> </w:t>
      </w:r>
      <w:r w:rsidR="00923976" w:rsidRPr="00036E23">
        <w:rPr>
          <w:rFonts w:asciiTheme="minorHAnsi" w:hAnsiTheme="minorHAnsi" w:cstheme="minorHAnsi"/>
          <w:sz w:val="22"/>
          <w:szCs w:val="22"/>
          <w:lang w:val="af-ZA"/>
        </w:rPr>
        <w:t>toepaslike</w:t>
      </w:r>
      <w:r w:rsidR="00B56B12" w:rsidRPr="00036E23">
        <w:rPr>
          <w:rFonts w:asciiTheme="minorHAnsi" w:hAnsiTheme="minorHAnsi" w:cstheme="minorHAnsi"/>
          <w:sz w:val="22"/>
          <w:szCs w:val="22"/>
          <w:lang w:val="af-ZA"/>
        </w:rPr>
        <w:t xml:space="preserve"> tegnieke</w:t>
      </w:r>
      <w:r w:rsidR="00923976" w:rsidRPr="00036E23">
        <w:rPr>
          <w:rFonts w:asciiTheme="minorHAnsi" w:hAnsiTheme="minorHAnsi" w:cstheme="minorHAnsi"/>
          <w:sz w:val="22"/>
          <w:szCs w:val="22"/>
          <w:lang w:val="af-ZA"/>
        </w:rPr>
        <w:t xml:space="preserve"> te gebruik</w:t>
      </w:r>
      <w:r w:rsidRPr="00036E23">
        <w:rPr>
          <w:rFonts w:asciiTheme="minorHAnsi" w:hAnsiTheme="minorHAnsi" w:cstheme="minorHAnsi"/>
          <w:sz w:val="22"/>
          <w:szCs w:val="22"/>
          <w:lang w:val="af-ZA"/>
        </w:rPr>
        <w:t>.</w:t>
      </w:r>
    </w:p>
    <w:p w:rsidR="009E24D9" w:rsidRPr="00036E23" w:rsidRDefault="00B56B12" w:rsidP="00AF691B">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Maak seker dat die databasis korrek </w:t>
      </w:r>
      <w:r w:rsidR="00C80456" w:rsidRPr="00036E23">
        <w:rPr>
          <w:rFonts w:asciiTheme="minorHAnsi" w:hAnsiTheme="minorHAnsi" w:cstheme="minorHAnsi"/>
          <w:sz w:val="22"/>
          <w:szCs w:val="22"/>
          <w:lang w:val="af-ZA"/>
        </w:rPr>
        <w:t xml:space="preserve">koppel </w:t>
      </w:r>
      <w:r w:rsidRPr="00036E23">
        <w:rPr>
          <w:rFonts w:asciiTheme="minorHAnsi" w:hAnsiTheme="minorHAnsi" w:cstheme="minorHAnsi"/>
          <w:sz w:val="22"/>
          <w:szCs w:val="22"/>
          <w:lang w:val="af-ZA"/>
        </w:rPr>
        <w:t xml:space="preserve">met die program </w:t>
      </w:r>
      <w:r w:rsidR="004D293E" w:rsidRPr="00036E23">
        <w:rPr>
          <w:rFonts w:asciiTheme="minorHAnsi" w:hAnsiTheme="minorHAnsi" w:cstheme="minorHAnsi"/>
          <w:sz w:val="22"/>
          <w:szCs w:val="22"/>
          <w:lang w:val="af-ZA"/>
        </w:rPr>
        <w:t xml:space="preserve">en </w:t>
      </w:r>
      <w:r w:rsidR="00C80456" w:rsidRPr="00036E23">
        <w:rPr>
          <w:rFonts w:asciiTheme="minorHAnsi" w:hAnsiTheme="minorHAnsi" w:cstheme="minorHAnsi"/>
          <w:sz w:val="22"/>
          <w:szCs w:val="22"/>
          <w:lang w:val="af-ZA"/>
        </w:rPr>
        <w:t xml:space="preserve">integreer </w:t>
      </w:r>
      <w:r w:rsidRPr="00036E23">
        <w:rPr>
          <w:rFonts w:asciiTheme="minorHAnsi" w:hAnsiTheme="minorHAnsi" w:cstheme="minorHAnsi"/>
          <w:sz w:val="22"/>
          <w:szCs w:val="22"/>
          <w:lang w:val="af-ZA"/>
        </w:rPr>
        <w:t xml:space="preserve">met die program </w:t>
      </w:r>
      <w:r w:rsidR="00B72DC7" w:rsidRPr="00036E23">
        <w:rPr>
          <w:rFonts w:asciiTheme="minorHAnsi" w:hAnsiTheme="minorHAnsi" w:cstheme="minorHAnsi"/>
          <w:sz w:val="22"/>
          <w:szCs w:val="22"/>
          <w:lang w:val="af-ZA"/>
        </w:rPr>
        <w:t xml:space="preserve">sodat daar betekenisvolle en effektiewe wisselwerking </w:t>
      </w:r>
      <w:r w:rsidR="004D293E" w:rsidRPr="00036E23">
        <w:rPr>
          <w:rFonts w:asciiTheme="minorHAnsi" w:hAnsiTheme="minorHAnsi" w:cstheme="minorHAnsi"/>
          <w:sz w:val="22"/>
          <w:szCs w:val="22"/>
          <w:lang w:val="af-ZA"/>
        </w:rPr>
        <w:t xml:space="preserve">tussen die program en die databasis </w:t>
      </w:r>
      <w:r w:rsidR="00B72DC7" w:rsidRPr="00036E23">
        <w:rPr>
          <w:rFonts w:asciiTheme="minorHAnsi" w:hAnsiTheme="minorHAnsi" w:cstheme="minorHAnsi"/>
          <w:sz w:val="22"/>
          <w:szCs w:val="22"/>
          <w:lang w:val="af-ZA"/>
        </w:rPr>
        <w:t>plaasvind</w:t>
      </w:r>
      <w:r w:rsidR="00802C2E" w:rsidRPr="00036E23">
        <w:rPr>
          <w:rFonts w:asciiTheme="minorHAnsi" w:hAnsiTheme="minorHAnsi" w:cstheme="minorHAnsi"/>
          <w:sz w:val="22"/>
          <w:szCs w:val="22"/>
          <w:lang w:val="af-ZA"/>
        </w:rPr>
        <w:t>,</w:t>
      </w:r>
      <w:r w:rsidR="00B72DC7" w:rsidRPr="00036E23">
        <w:rPr>
          <w:rFonts w:asciiTheme="minorHAnsi" w:hAnsiTheme="minorHAnsi" w:cstheme="minorHAnsi"/>
          <w:sz w:val="22"/>
          <w:szCs w:val="22"/>
          <w:lang w:val="af-ZA"/>
        </w:rPr>
        <w:t xml:space="preserve"> op </w:t>
      </w:r>
      <w:r w:rsidR="00C80456" w:rsidRPr="00036E23">
        <w:rPr>
          <w:rFonts w:asciiTheme="minorHAnsi" w:hAnsiTheme="minorHAnsi" w:cstheme="minorHAnsi"/>
          <w:sz w:val="22"/>
          <w:szCs w:val="22"/>
          <w:lang w:val="af-ZA"/>
        </w:rPr>
        <w:t xml:space="preserve">so </w:t>
      </w:r>
      <w:r w:rsidR="00B72DC7" w:rsidRPr="00036E23">
        <w:rPr>
          <w:rFonts w:asciiTheme="minorHAnsi" w:hAnsiTheme="minorHAnsi" w:cstheme="minorHAnsi"/>
          <w:sz w:val="22"/>
          <w:szCs w:val="22"/>
          <w:lang w:val="af-ZA"/>
        </w:rPr>
        <w:t xml:space="preserve">’n wyse </w:t>
      </w:r>
      <w:r w:rsidR="00C80456" w:rsidRPr="00036E23">
        <w:rPr>
          <w:rFonts w:asciiTheme="minorHAnsi" w:hAnsiTheme="minorHAnsi" w:cstheme="minorHAnsi"/>
          <w:sz w:val="22"/>
          <w:szCs w:val="22"/>
          <w:lang w:val="af-ZA"/>
        </w:rPr>
        <w:t>dat dit</w:t>
      </w:r>
      <w:r w:rsidR="00B72DC7" w:rsidRPr="00036E23">
        <w:rPr>
          <w:rFonts w:asciiTheme="minorHAnsi" w:hAnsiTheme="minorHAnsi" w:cstheme="minorHAnsi"/>
          <w:sz w:val="22"/>
          <w:szCs w:val="22"/>
          <w:lang w:val="af-ZA"/>
        </w:rPr>
        <w:t xml:space="preserve"> die oplossing ondersteun</w:t>
      </w:r>
      <w:r w:rsidR="009E24D9" w:rsidRPr="00036E23">
        <w:rPr>
          <w:rFonts w:asciiTheme="minorHAnsi" w:hAnsiTheme="minorHAnsi" w:cstheme="minorHAnsi"/>
          <w:sz w:val="22"/>
          <w:szCs w:val="22"/>
          <w:lang w:val="af-ZA"/>
        </w:rPr>
        <w:t>.</w:t>
      </w:r>
    </w:p>
    <w:p w:rsidR="00A3101D" w:rsidRPr="00036E23" w:rsidRDefault="00923976" w:rsidP="00A3101D">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42" w:name="_Toc510613589"/>
      <w:r w:rsidRPr="00036E23">
        <w:rPr>
          <w:b w:val="0"/>
          <w:bCs w:val="0"/>
          <w:smallCaps/>
          <w:color w:val="622423" w:themeColor="accent2" w:themeShade="7F"/>
          <w:kern w:val="0"/>
          <w:sz w:val="24"/>
          <w:szCs w:val="24"/>
          <w:lang w:val="af-ZA" w:eastAsia="en-US" w:bidi="en-US"/>
        </w:rPr>
        <w:t>O</w:t>
      </w:r>
      <w:r w:rsidR="00F2208F" w:rsidRPr="00036E23">
        <w:rPr>
          <w:b w:val="0"/>
          <w:bCs w:val="0"/>
          <w:smallCaps/>
          <w:color w:val="622423" w:themeColor="accent2" w:themeShade="7F"/>
          <w:kern w:val="0"/>
          <w:sz w:val="24"/>
          <w:szCs w:val="24"/>
          <w:lang w:val="af-ZA" w:eastAsia="en-US" w:bidi="en-US"/>
        </w:rPr>
        <w:t xml:space="preserve">ntwikkel die </w:t>
      </w:r>
      <w:r w:rsidRPr="00036E23">
        <w:rPr>
          <w:b w:val="0"/>
          <w:bCs w:val="0"/>
          <w:smallCaps/>
          <w:color w:val="622423" w:themeColor="accent2" w:themeShade="7F"/>
          <w:kern w:val="0"/>
          <w:sz w:val="24"/>
          <w:szCs w:val="24"/>
          <w:lang w:val="af-ZA" w:eastAsia="en-US" w:bidi="en-US"/>
        </w:rPr>
        <w:t>GGK</w:t>
      </w:r>
      <w:r w:rsidR="00F2208F" w:rsidRPr="00036E23">
        <w:rPr>
          <w:b w:val="0"/>
          <w:bCs w:val="0"/>
          <w:smallCaps/>
          <w:color w:val="622423" w:themeColor="accent2" w:themeShade="7F"/>
          <w:kern w:val="0"/>
          <w:sz w:val="24"/>
          <w:szCs w:val="24"/>
          <w:lang w:val="af-ZA" w:eastAsia="en-US" w:bidi="en-US"/>
        </w:rPr>
        <w:t xml:space="preserve"> (</w:t>
      </w:r>
      <w:r w:rsidRPr="00036E23">
        <w:rPr>
          <w:b w:val="0"/>
          <w:bCs w:val="0"/>
          <w:i/>
          <w:smallCaps/>
          <w:color w:val="622423" w:themeColor="accent2" w:themeShade="7F"/>
          <w:kern w:val="0"/>
          <w:sz w:val="24"/>
          <w:szCs w:val="24"/>
          <w:lang w:val="af-ZA" w:eastAsia="en-US" w:bidi="en-US"/>
        </w:rPr>
        <w:t>GUI</w:t>
      </w:r>
      <w:r w:rsidR="00F2208F" w:rsidRPr="00036E23">
        <w:rPr>
          <w:b w:val="0"/>
          <w:bCs w:val="0"/>
          <w:smallCaps/>
          <w:color w:val="622423" w:themeColor="accent2" w:themeShade="7F"/>
          <w:kern w:val="0"/>
          <w:sz w:val="24"/>
          <w:szCs w:val="24"/>
          <w:lang w:val="af-ZA" w:eastAsia="en-US" w:bidi="en-US"/>
        </w:rPr>
        <w:t>)</w:t>
      </w:r>
      <w:bookmarkEnd w:id="42"/>
    </w:p>
    <w:p w:rsidR="00A3101D" w:rsidRPr="00036E23" w:rsidRDefault="00B56B12" w:rsidP="00AF691B">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Implementeer die ontwerp deur die </w:t>
      </w:r>
      <w:r w:rsidR="003F644B" w:rsidRPr="00036E23">
        <w:rPr>
          <w:rFonts w:asciiTheme="minorHAnsi" w:hAnsiTheme="minorHAnsi" w:cstheme="minorHAnsi"/>
          <w:sz w:val="22"/>
          <w:szCs w:val="22"/>
          <w:lang w:val="af-ZA"/>
        </w:rPr>
        <w:t>GGK</w:t>
      </w:r>
      <w:r w:rsidR="00B72DC7" w:rsidRPr="00036E23">
        <w:rPr>
          <w:rFonts w:asciiTheme="minorHAnsi" w:hAnsiTheme="minorHAnsi" w:cstheme="minorHAnsi"/>
          <w:sz w:val="22"/>
          <w:szCs w:val="22"/>
          <w:lang w:val="af-ZA"/>
        </w:rPr>
        <w:t>(s)</w:t>
      </w:r>
      <w:r w:rsidRPr="00036E23">
        <w:rPr>
          <w:rFonts w:asciiTheme="minorHAnsi" w:hAnsiTheme="minorHAnsi" w:cstheme="minorHAnsi"/>
          <w:sz w:val="22"/>
          <w:szCs w:val="22"/>
          <w:lang w:val="af-ZA"/>
        </w:rPr>
        <w:t xml:space="preserve"> te ontwikkel</w:t>
      </w:r>
      <w:r w:rsidR="00B72DC7" w:rsidRPr="00036E23">
        <w:rPr>
          <w:rFonts w:asciiTheme="minorHAnsi" w:hAnsiTheme="minorHAnsi" w:cstheme="minorHAnsi"/>
          <w:sz w:val="22"/>
          <w:szCs w:val="22"/>
          <w:lang w:val="af-ZA"/>
        </w:rPr>
        <w:t>. G</w:t>
      </w:r>
      <w:r w:rsidRPr="00036E23">
        <w:rPr>
          <w:rFonts w:asciiTheme="minorHAnsi" w:hAnsiTheme="minorHAnsi" w:cstheme="minorHAnsi"/>
          <w:sz w:val="22"/>
          <w:szCs w:val="22"/>
          <w:lang w:val="af-ZA"/>
        </w:rPr>
        <w:t xml:space="preserve">ebruik toepaslike komponente wat </w:t>
      </w:r>
      <w:r w:rsidR="00B0632F" w:rsidRPr="00036E23">
        <w:rPr>
          <w:rFonts w:asciiTheme="minorHAnsi" w:hAnsiTheme="minorHAnsi" w:cstheme="minorHAnsi"/>
          <w:sz w:val="22"/>
          <w:szCs w:val="22"/>
          <w:lang w:val="af-ZA"/>
        </w:rPr>
        <w:t xml:space="preserve">die gebruiker se </w:t>
      </w:r>
      <w:r w:rsidR="00B72DC7" w:rsidRPr="00036E23">
        <w:rPr>
          <w:rFonts w:asciiTheme="minorHAnsi" w:hAnsiTheme="minorHAnsi" w:cstheme="minorHAnsi"/>
          <w:sz w:val="22"/>
          <w:szCs w:val="22"/>
          <w:lang w:val="af-ZA"/>
        </w:rPr>
        <w:t xml:space="preserve">gebruik en navigasie </w:t>
      </w:r>
      <w:r w:rsidR="00C80456" w:rsidRPr="00036E23">
        <w:rPr>
          <w:rFonts w:asciiTheme="minorHAnsi" w:hAnsiTheme="minorHAnsi" w:cstheme="minorHAnsi"/>
          <w:sz w:val="22"/>
          <w:szCs w:val="22"/>
          <w:lang w:val="af-ZA"/>
        </w:rPr>
        <w:t xml:space="preserve">sal </w:t>
      </w:r>
      <w:r w:rsidR="00B72DC7" w:rsidRPr="00036E23">
        <w:rPr>
          <w:rFonts w:asciiTheme="minorHAnsi" w:hAnsiTheme="minorHAnsi" w:cstheme="minorHAnsi"/>
          <w:sz w:val="22"/>
          <w:szCs w:val="22"/>
          <w:lang w:val="af-ZA"/>
        </w:rPr>
        <w:t>vergemaklik</w:t>
      </w:r>
      <w:r w:rsidRPr="00036E23">
        <w:rPr>
          <w:rFonts w:asciiTheme="minorHAnsi" w:hAnsiTheme="minorHAnsi" w:cstheme="minorHAnsi"/>
          <w:sz w:val="22"/>
          <w:szCs w:val="22"/>
          <w:lang w:val="af-ZA"/>
        </w:rPr>
        <w:t>. Die gebruiker moet ’n aangename ervaring hê wanneer hy/sy die program gebruik</w:t>
      </w:r>
      <w:r w:rsidR="00A27735" w:rsidRPr="00036E23">
        <w:rPr>
          <w:rFonts w:asciiTheme="minorHAnsi" w:hAnsiTheme="minorHAnsi" w:cstheme="minorHAnsi"/>
          <w:sz w:val="22"/>
          <w:szCs w:val="22"/>
          <w:lang w:val="af-ZA"/>
        </w:rPr>
        <w:t>.</w:t>
      </w:r>
    </w:p>
    <w:p w:rsidR="00AF691B" w:rsidRPr="00036E23" w:rsidRDefault="00B72DC7" w:rsidP="00AF691B">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43" w:name="_Toc510613590"/>
      <w:r w:rsidRPr="00036E23">
        <w:rPr>
          <w:b w:val="0"/>
          <w:bCs w:val="0"/>
          <w:smallCaps/>
          <w:color w:val="622423" w:themeColor="accent2" w:themeShade="7F"/>
          <w:kern w:val="0"/>
          <w:sz w:val="24"/>
          <w:szCs w:val="24"/>
          <w:lang w:val="af-ZA" w:eastAsia="en-US" w:bidi="en-US"/>
        </w:rPr>
        <w:t>S</w:t>
      </w:r>
      <w:r w:rsidR="00F2208F" w:rsidRPr="00036E23">
        <w:rPr>
          <w:b w:val="0"/>
          <w:bCs w:val="0"/>
          <w:smallCaps/>
          <w:color w:val="622423" w:themeColor="accent2" w:themeShade="7F"/>
          <w:kern w:val="0"/>
          <w:sz w:val="24"/>
          <w:szCs w:val="24"/>
          <w:lang w:val="af-ZA" w:eastAsia="en-US" w:bidi="en-US"/>
        </w:rPr>
        <w:t xml:space="preserve">kryf die </w:t>
      </w:r>
      <w:r w:rsidRPr="00036E23">
        <w:rPr>
          <w:b w:val="0"/>
          <w:bCs w:val="0"/>
          <w:smallCaps/>
          <w:color w:val="622423" w:themeColor="accent2" w:themeShade="7F"/>
          <w:kern w:val="0"/>
          <w:sz w:val="24"/>
          <w:szCs w:val="24"/>
          <w:lang w:val="af-ZA" w:eastAsia="en-US" w:bidi="en-US"/>
        </w:rPr>
        <w:t>K</w:t>
      </w:r>
      <w:r w:rsidR="00F2208F" w:rsidRPr="00036E23">
        <w:rPr>
          <w:b w:val="0"/>
          <w:bCs w:val="0"/>
          <w:smallCaps/>
          <w:color w:val="622423" w:themeColor="accent2" w:themeShade="7F"/>
          <w:kern w:val="0"/>
          <w:sz w:val="24"/>
          <w:szCs w:val="24"/>
          <w:lang w:val="af-ZA" w:eastAsia="en-US" w:bidi="en-US"/>
        </w:rPr>
        <w:t>ode</w:t>
      </w:r>
      <w:bookmarkEnd w:id="43"/>
    </w:p>
    <w:p w:rsidR="003559CD" w:rsidRPr="00036E23" w:rsidRDefault="001351E9" w:rsidP="009313EA">
      <w:pPr>
        <w:pStyle w:val="BodyText"/>
        <w:spacing w:after="200" w:line="276" w:lineRule="auto"/>
        <w:rPr>
          <w:bCs/>
          <w:sz w:val="22"/>
          <w:szCs w:val="22"/>
          <w:lang w:val="af-ZA"/>
        </w:rPr>
      </w:pPr>
      <w:r w:rsidRPr="00036E23">
        <w:rPr>
          <w:rFonts w:asciiTheme="minorHAnsi" w:hAnsiTheme="minorHAnsi" w:cstheme="minorHAnsi"/>
          <w:sz w:val="22"/>
          <w:szCs w:val="22"/>
          <w:lang w:val="af-ZA"/>
        </w:rPr>
        <w:t xml:space="preserve">Gebruik die beplanningsdokumente van </w:t>
      </w:r>
      <w:r w:rsidR="00B72DC7" w:rsidRPr="00036E23">
        <w:rPr>
          <w:rFonts w:asciiTheme="minorHAnsi" w:hAnsiTheme="minorHAnsi" w:cstheme="minorHAnsi"/>
          <w:sz w:val="22"/>
          <w:szCs w:val="22"/>
          <w:lang w:val="af-ZA"/>
        </w:rPr>
        <w:t>F</w:t>
      </w:r>
      <w:r w:rsidRPr="00036E23">
        <w:rPr>
          <w:rFonts w:asciiTheme="minorHAnsi" w:hAnsiTheme="minorHAnsi" w:cstheme="minorHAnsi"/>
          <w:sz w:val="22"/>
          <w:szCs w:val="22"/>
          <w:lang w:val="af-ZA"/>
        </w:rPr>
        <w:t xml:space="preserve">ase 1 en </w:t>
      </w:r>
      <w:r w:rsidR="00B72DC7" w:rsidRPr="00036E23">
        <w:rPr>
          <w:rFonts w:asciiTheme="minorHAnsi" w:hAnsiTheme="minorHAnsi" w:cstheme="minorHAnsi"/>
          <w:sz w:val="22"/>
          <w:szCs w:val="22"/>
          <w:lang w:val="af-ZA"/>
        </w:rPr>
        <w:t>F</w:t>
      </w:r>
      <w:r w:rsidRPr="00036E23">
        <w:rPr>
          <w:rFonts w:asciiTheme="minorHAnsi" w:hAnsiTheme="minorHAnsi" w:cstheme="minorHAnsi"/>
          <w:sz w:val="22"/>
          <w:szCs w:val="22"/>
          <w:lang w:val="af-ZA"/>
        </w:rPr>
        <w:t>ase 2 en skryf die kode vir al die eenhede/dele</w:t>
      </w:r>
      <w:r w:rsidR="00B72DC7" w:rsidRPr="00036E23">
        <w:rPr>
          <w:rFonts w:asciiTheme="minorHAnsi" w:hAnsiTheme="minorHAnsi" w:cstheme="minorHAnsi"/>
          <w:sz w:val="22"/>
          <w:szCs w:val="22"/>
          <w:lang w:val="af-ZA"/>
        </w:rPr>
        <w:t>.</w:t>
      </w:r>
    </w:p>
    <w:p w:rsidR="00696AA1" w:rsidRPr="00036E23" w:rsidRDefault="001351E9" w:rsidP="009D6D28">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Gebruik goeie programmeringstegnieke en -strukture</w:t>
      </w:r>
      <w:r w:rsidR="009313EA" w:rsidRPr="00036E23">
        <w:rPr>
          <w:rFonts w:asciiTheme="minorHAnsi" w:hAnsiTheme="minorHAnsi" w:cstheme="minorHAnsi"/>
          <w:sz w:val="22"/>
          <w:szCs w:val="22"/>
          <w:lang w:val="af-ZA"/>
        </w:rPr>
        <w:t>.</w:t>
      </w:r>
    </w:p>
    <w:p w:rsidR="009D6D28" w:rsidRPr="00036E23" w:rsidRDefault="00830FD8" w:rsidP="009D6D28">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Implementeer effektiewe </w:t>
      </w:r>
      <w:r w:rsidR="004C24CD" w:rsidRPr="00036E23">
        <w:rPr>
          <w:rFonts w:asciiTheme="minorHAnsi" w:hAnsiTheme="minorHAnsi" w:cstheme="minorHAnsi"/>
          <w:sz w:val="22"/>
          <w:szCs w:val="22"/>
          <w:lang w:val="af-ZA"/>
        </w:rPr>
        <w:t>algoritmes en</w:t>
      </w:r>
      <w:r w:rsidRPr="00036E23">
        <w:rPr>
          <w:rFonts w:asciiTheme="minorHAnsi" w:hAnsiTheme="minorHAnsi" w:cstheme="minorHAnsi"/>
          <w:sz w:val="22"/>
          <w:szCs w:val="22"/>
          <w:lang w:val="af-ZA"/>
        </w:rPr>
        <w:t xml:space="preserve"> goeie defensiewe programmeringstegnieke om ’n robuuste program te verseker.</w:t>
      </w:r>
    </w:p>
    <w:p w:rsidR="003559CD" w:rsidRPr="00036E23" w:rsidRDefault="003559CD" w:rsidP="003559CD">
      <w:pPr>
        <w:pStyle w:val="BodyText"/>
        <w:spacing w:after="60" w:line="276" w:lineRule="auto"/>
        <w:rPr>
          <w:bCs/>
          <w:sz w:val="22"/>
          <w:szCs w:val="22"/>
          <w:lang w:val="af-ZA"/>
        </w:rPr>
      </w:pPr>
      <w:r w:rsidRPr="00036E23">
        <w:rPr>
          <w:bCs/>
          <w:sz w:val="22"/>
          <w:szCs w:val="22"/>
          <w:lang w:val="af-ZA"/>
        </w:rPr>
        <w:t>Do</w:t>
      </w:r>
      <w:r w:rsidR="00830FD8" w:rsidRPr="00036E23">
        <w:rPr>
          <w:bCs/>
          <w:sz w:val="22"/>
          <w:szCs w:val="22"/>
          <w:lang w:val="af-ZA"/>
        </w:rPr>
        <w:t xml:space="preserve">kumenteer die kode sodat ander mense in staat sal wees om die program te interpreteer en </w:t>
      </w:r>
      <w:r w:rsidR="004A46F7" w:rsidRPr="00036E23">
        <w:rPr>
          <w:bCs/>
          <w:sz w:val="22"/>
          <w:szCs w:val="22"/>
          <w:lang w:val="af-ZA"/>
        </w:rPr>
        <w:t>sal</w:t>
      </w:r>
      <w:r w:rsidR="00830FD8" w:rsidRPr="00036E23">
        <w:rPr>
          <w:bCs/>
          <w:sz w:val="22"/>
          <w:szCs w:val="22"/>
          <w:lang w:val="af-ZA"/>
        </w:rPr>
        <w:t xml:space="preserve"> vers</w:t>
      </w:r>
      <w:r w:rsidR="004A46F7" w:rsidRPr="00036E23">
        <w:rPr>
          <w:bCs/>
          <w:sz w:val="22"/>
          <w:szCs w:val="22"/>
          <w:lang w:val="af-ZA"/>
        </w:rPr>
        <w:t>t</w:t>
      </w:r>
      <w:r w:rsidR="00830FD8" w:rsidRPr="00036E23">
        <w:rPr>
          <w:bCs/>
          <w:sz w:val="22"/>
          <w:szCs w:val="22"/>
          <w:lang w:val="af-ZA"/>
        </w:rPr>
        <w:t>aan</w:t>
      </w:r>
      <w:r w:rsidR="004A46F7" w:rsidRPr="00036E23">
        <w:rPr>
          <w:bCs/>
          <w:sz w:val="22"/>
          <w:szCs w:val="22"/>
          <w:lang w:val="af-ZA"/>
        </w:rPr>
        <w:t xml:space="preserve"> wat individuele stukke kode doen.</w:t>
      </w:r>
    </w:p>
    <w:p w:rsidR="00B72DC7" w:rsidRPr="00036E23" w:rsidRDefault="00B72DC7" w:rsidP="00B72DC7">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44" w:name="_Toc510613591"/>
      <w:r w:rsidRPr="00036E23">
        <w:rPr>
          <w:b w:val="0"/>
          <w:bCs w:val="0"/>
          <w:smallCaps/>
          <w:color w:val="622423" w:themeColor="accent2" w:themeShade="7F"/>
          <w:kern w:val="0"/>
          <w:sz w:val="24"/>
          <w:szCs w:val="24"/>
          <w:lang w:val="af-ZA" w:eastAsia="en-US" w:bidi="en-US"/>
        </w:rPr>
        <w:t>Toets die Program/Stelsel</w:t>
      </w:r>
      <w:bookmarkEnd w:id="44"/>
    </w:p>
    <w:p w:rsidR="00B72DC7" w:rsidRPr="00036E23" w:rsidRDefault="00B72DC7" w:rsidP="003559CD">
      <w:pPr>
        <w:pStyle w:val="BodyText"/>
        <w:spacing w:after="6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Voer toetse uit om die volgende te bepaal:</w:t>
      </w:r>
    </w:p>
    <w:p w:rsidR="00B72DC7" w:rsidRPr="00036E23" w:rsidRDefault="00B72DC7" w:rsidP="00B72DC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Die funksionaliteit van die program/stelsel – om te bevestig dat die program/stelsel aan die vereistes voldoen (</w:t>
      </w:r>
      <w:r w:rsidR="00C80456" w:rsidRPr="00036E23">
        <w:rPr>
          <w:rFonts w:asciiTheme="minorHAnsi" w:hAnsiTheme="minorHAnsi" w:cstheme="minorHAnsi"/>
          <w:noProof w:val="0"/>
          <w:sz w:val="22"/>
          <w:szCs w:val="22"/>
          <w:lang w:val="af-ZA"/>
        </w:rPr>
        <w:t xml:space="preserve">gebruikers </w:t>
      </w:r>
      <w:r w:rsidRPr="00036E23">
        <w:rPr>
          <w:rFonts w:asciiTheme="minorHAnsi" w:hAnsiTheme="minorHAnsi" w:cstheme="minorHAnsi"/>
          <w:noProof w:val="0"/>
          <w:sz w:val="22"/>
          <w:szCs w:val="22"/>
          <w:lang w:val="af-ZA"/>
        </w:rPr>
        <w:t>aanvaardingstoetse)</w:t>
      </w:r>
    </w:p>
    <w:p w:rsidR="00B72DC7" w:rsidRPr="00036E23" w:rsidRDefault="00B72DC7" w:rsidP="00B72DC7">
      <w:pPr>
        <w:pStyle w:val="ListParagraph"/>
        <w:numPr>
          <w:ilvl w:val="0"/>
          <w:numId w:val="4"/>
        </w:numPr>
        <w:spacing w:after="200" w:line="276" w:lineRule="auto"/>
        <w:jc w:val="both"/>
        <w:rPr>
          <w:rFonts w:asciiTheme="minorHAnsi" w:hAnsiTheme="minorHAnsi" w:cstheme="minorHAnsi"/>
          <w:noProof w:val="0"/>
          <w:sz w:val="22"/>
          <w:szCs w:val="22"/>
          <w:lang w:val="af-ZA"/>
        </w:rPr>
      </w:pPr>
      <w:r w:rsidRPr="00036E23">
        <w:rPr>
          <w:rFonts w:asciiTheme="minorHAnsi" w:hAnsiTheme="minorHAnsi" w:cstheme="minorHAnsi"/>
          <w:noProof w:val="0"/>
          <w:sz w:val="22"/>
          <w:szCs w:val="22"/>
          <w:lang w:val="af-ZA"/>
        </w:rPr>
        <w:t xml:space="preserve">Of </w:t>
      </w:r>
      <w:r w:rsidR="00802C2E" w:rsidRPr="00036E23">
        <w:rPr>
          <w:rFonts w:asciiTheme="minorHAnsi" w:hAnsiTheme="minorHAnsi" w:cstheme="minorHAnsi"/>
          <w:noProof w:val="0"/>
          <w:sz w:val="22"/>
          <w:szCs w:val="22"/>
          <w:lang w:val="af-ZA"/>
        </w:rPr>
        <w:t>eenhede met kode</w:t>
      </w:r>
      <w:r w:rsidRPr="00036E23">
        <w:rPr>
          <w:rFonts w:asciiTheme="minorHAnsi" w:hAnsiTheme="minorHAnsi" w:cstheme="minorHAnsi"/>
          <w:noProof w:val="0"/>
          <w:sz w:val="22"/>
          <w:szCs w:val="22"/>
          <w:lang w:val="af-ZA"/>
        </w:rPr>
        <w:t xml:space="preserve"> (enkel funksies, prosedures, koppelvlak(ke), ens. – een kenmerk op ’n slag) korrek werk (eenheidstoetsing)</w:t>
      </w:r>
    </w:p>
    <w:p w:rsidR="00B72DC7" w:rsidRPr="00036E23" w:rsidRDefault="00B72DC7" w:rsidP="00EE411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Toets die program/stelsel deur duidelik gedefinieerde, tipiese data, foutiewe data en grensdata (eks</w:t>
      </w:r>
      <w:r w:rsidR="004B188B" w:rsidRPr="00036E23">
        <w:rPr>
          <w:rFonts w:asciiTheme="minorHAnsi" w:hAnsiTheme="minorHAnsi" w:cstheme="minorHAnsi"/>
          <w:sz w:val="22"/>
          <w:szCs w:val="22"/>
          <w:lang w:val="af-ZA"/>
        </w:rPr>
        <w:t>t</w:t>
      </w:r>
      <w:r w:rsidRPr="00036E23">
        <w:rPr>
          <w:rFonts w:asciiTheme="minorHAnsi" w:hAnsiTheme="minorHAnsi" w:cstheme="minorHAnsi"/>
          <w:sz w:val="22"/>
          <w:szCs w:val="22"/>
          <w:lang w:val="af-ZA"/>
        </w:rPr>
        <w:t>reme/uiterstes) te gebruik</w:t>
      </w:r>
      <w:r w:rsidR="00EE411D" w:rsidRPr="00036E23">
        <w:rPr>
          <w:rFonts w:asciiTheme="minorHAnsi" w:hAnsiTheme="minorHAnsi" w:cstheme="minorHAnsi"/>
          <w:sz w:val="22"/>
          <w:szCs w:val="22"/>
          <w:lang w:val="af-ZA"/>
        </w:rPr>
        <w:t>.</w:t>
      </w:r>
    </w:p>
    <w:p w:rsidR="00EE411D" w:rsidRPr="00036E23" w:rsidRDefault="00EE411D" w:rsidP="00EE411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Vergelyk die toetsresultate met die verwagte resultate om sukses of mislukking te bepaal.</w:t>
      </w:r>
    </w:p>
    <w:p w:rsidR="00EE411D" w:rsidRPr="00036E23" w:rsidRDefault="00EE411D" w:rsidP="00EE411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Ontfout waar nodig.</w:t>
      </w:r>
    </w:p>
    <w:p w:rsidR="00AF691B" w:rsidRPr="00036E23" w:rsidRDefault="00B72DC7" w:rsidP="00AF691B">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45" w:name="_Toc510613592"/>
      <w:r w:rsidRPr="00036E23">
        <w:rPr>
          <w:b w:val="0"/>
          <w:bCs w:val="0"/>
          <w:smallCaps/>
          <w:color w:val="622423" w:themeColor="accent2" w:themeShade="7F"/>
          <w:kern w:val="0"/>
          <w:sz w:val="24"/>
          <w:szCs w:val="24"/>
          <w:lang w:val="af-ZA" w:eastAsia="en-US" w:bidi="en-US"/>
        </w:rPr>
        <w:t>D</w:t>
      </w:r>
      <w:r w:rsidR="00F2208F" w:rsidRPr="00036E23">
        <w:rPr>
          <w:b w:val="0"/>
          <w:bCs w:val="0"/>
          <w:smallCaps/>
          <w:color w:val="622423" w:themeColor="accent2" w:themeShade="7F"/>
          <w:kern w:val="0"/>
          <w:sz w:val="24"/>
          <w:szCs w:val="24"/>
          <w:lang w:val="af-ZA" w:eastAsia="en-US" w:bidi="en-US"/>
        </w:rPr>
        <w:t xml:space="preserve">okumenteer </w:t>
      </w:r>
      <w:bookmarkEnd w:id="45"/>
      <w:r w:rsidR="004C24CD" w:rsidRPr="00036E23">
        <w:rPr>
          <w:b w:val="0"/>
          <w:bCs w:val="0"/>
          <w:smallCaps/>
          <w:color w:val="622423" w:themeColor="accent2" w:themeShade="7F"/>
          <w:kern w:val="0"/>
          <w:sz w:val="24"/>
          <w:szCs w:val="24"/>
          <w:lang w:val="af-ZA" w:eastAsia="en-US" w:bidi="en-US"/>
        </w:rPr>
        <w:t>die Program</w:t>
      </w:r>
    </w:p>
    <w:p w:rsidR="003559CD" w:rsidRPr="00036E23" w:rsidRDefault="004A46F7" w:rsidP="003559C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Gebruik enige </w:t>
      </w:r>
      <w:r w:rsidR="00EE411D" w:rsidRPr="00036E23">
        <w:rPr>
          <w:rFonts w:asciiTheme="minorHAnsi" w:hAnsiTheme="minorHAnsi" w:cstheme="minorHAnsi"/>
          <w:sz w:val="22"/>
          <w:szCs w:val="22"/>
          <w:lang w:val="af-ZA"/>
        </w:rPr>
        <w:t>geskikte</w:t>
      </w:r>
      <w:r w:rsidRPr="00036E23">
        <w:rPr>
          <w:rFonts w:asciiTheme="minorHAnsi" w:hAnsiTheme="minorHAnsi" w:cstheme="minorHAnsi"/>
          <w:sz w:val="22"/>
          <w:szCs w:val="22"/>
          <w:lang w:val="af-ZA"/>
        </w:rPr>
        <w:t xml:space="preserve"> fasiliteit van die programmeringstaal en skryf projeknotas wat vir die gebruiker toeganklik is</w:t>
      </w:r>
      <w:r w:rsidR="00EE411D" w:rsidRPr="00036E23">
        <w:rPr>
          <w:rFonts w:asciiTheme="minorHAnsi" w:hAnsiTheme="minorHAnsi" w:cstheme="minorHAnsi"/>
          <w:sz w:val="22"/>
          <w:szCs w:val="22"/>
          <w:lang w:val="af-ZA"/>
        </w:rPr>
        <w:t>. Dit moet</w:t>
      </w:r>
      <w:r w:rsidRPr="00036E23">
        <w:rPr>
          <w:rFonts w:asciiTheme="minorHAnsi" w:hAnsiTheme="minorHAnsi" w:cstheme="minorHAnsi"/>
          <w:sz w:val="22"/>
          <w:szCs w:val="22"/>
          <w:lang w:val="af-ZA"/>
        </w:rPr>
        <w:t xml:space="preserve"> verduidelik</w:t>
      </w:r>
      <w:r w:rsidR="00EE411D" w:rsidRPr="00036E23">
        <w:rPr>
          <w:rFonts w:asciiTheme="minorHAnsi" w:hAnsiTheme="minorHAnsi" w:cstheme="minorHAnsi"/>
          <w:sz w:val="22"/>
          <w:szCs w:val="22"/>
          <w:lang w:val="af-ZA"/>
        </w:rPr>
        <w:t xml:space="preserve"> hoe om die program te gebruik.</w:t>
      </w:r>
    </w:p>
    <w:p w:rsidR="00AF691B" w:rsidRPr="00036E23" w:rsidRDefault="004A46F7" w:rsidP="003559C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Die notas moet ook enige programfoute of probleme</w:t>
      </w:r>
      <w:r w:rsidR="00EE411D" w:rsidRPr="00036E23">
        <w:rPr>
          <w:rFonts w:asciiTheme="minorHAnsi" w:hAnsiTheme="minorHAnsi" w:cstheme="minorHAnsi"/>
          <w:sz w:val="22"/>
          <w:szCs w:val="22"/>
          <w:lang w:val="af-ZA"/>
        </w:rPr>
        <w:t xml:space="preserve"> wat aan jou bekend is,</w:t>
      </w:r>
      <w:r w:rsidRPr="00036E23">
        <w:rPr>
          <w:rFonts w:asciiTheme="minorHAnsi" w:hAnsiTheme="minorHAnsi" w:cstheme="minorHAnsi"/>
          <w:sz w:val="22"/>
          <w:szCs w:val="22"/>
          <w:lang w:val="af-ZA"/>
        </w:rPr>
        <w:t xml:space="preserve"> beskryf.</w:t>
      </w:r>
    </w:p>
    <w:p w:rsidR="00A27735" w:rsidRPr="00036E23" w:rsidRDefault="004A46F7" w:rsidP="003559CD">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Voeg kommentaar </w:t>
      </w:r>
      <w:r w:rsidR="006E75C8" w:rsidRPr="00036E23">
        <w:rPr>
          <w:rFonts w:asciiTheme="minorHAnsi" w:hAnsiTheme="minorHAnsi" w:cstheme="minorHAnsi"/>
          <w:sz w:val="22"/>
          <w:szCs w:val="22"/>
          <w:lang w:val="af-ZA"/>
        </w:rPr>
        <w:t>in</w:t>
      </w:r>
      <w:r w:rsidRPr="00036E23">
        <w:rPr>
          <w:rFonts w:asciiTheme="minorHAnsi" w:hAnsiTheme="minorHAnsi" w:cstheme="minorHAnsi"/>
          <w:sz w:val="22"/>
          <w:szCs w:val="22"/>
          <w:lang w:val="af-ZA"/>
        </w:rPr>
        <w:t xml:space="preserve"> om stukke kode te verduidelik</w:t>
      </w:r>
      <w:r w:rsidR="00EE411D" w:rsidRPr="00036E23">
        <w:rPr>
          <w:rFonts w:asciiTheme="minorHAnsi" w:hAnsiTheme="minorHAnsi" w:cstheme="minorHAnsi"/>
          <w:sz w:val="22"/>
          <w:szCs w:val="22"/>
          <w:lang w:val="af-ZA"/>
        </w:rPr>
        <w:t>.</w:t>
      </w:r>
    </w:p>
    <w:p w:rsidR="00AF691B" w:rsidRPr="00036E23" w:rsidRDefault="004C24CD" w:rsidP="00AF691B">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r w:rsidRPr="00036E23">
        <w:rPr>
          <w:b w:val="0"/>
          <w:bCs w:val="0"/>
          <w:smallCaps/>
          <w:color w:val="622423" w:themeColor="accent2" w:themeShade="7F"/>
          <w:kern w:val="0"/>
          <w:sz w:val="24"/>
          <w:szCs w:val="24"/>
          <w:lang w:val="af-ZA" w:eastAsia="en-US" w:bidi="en-US"/>
        </w:rPr>
        <w:t>Handig In</w:t>
      </w:r>
    </w:p>
    <w:p w:rsidR="00871B6F" w:rsidRPr="00036E23" w:rsidRDefault="00EE411D" w:rsidP="00F447CC">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 xml:space="preserve">Wanneer jy Fase 3 voltooi het, </w:t>
      </w:r>
      <w:r w:rsidR="004C24CD" w:rsidRPr="00036E23">
        <w:rPr>
          <w:rFonts w:asciiTheme="minorHAnsi" w:hAnsiTheme="minorHAnsi" w:cstheme="minorHAnsi"/>
          <w:sz w:val="22"/>
          <w:szCs w:val="22"/>
          <w:lang w:val="af-ZA"/>
        </w:rPr>
        <w:t>handig die</w:t>
      </w:r>
      <w:r w:rsidRPr="00036E23">
        <w:rPr>
          <w:rFonts w:asciiTheme="minorHAnsi" w:hAnsiTheme="minorHAnsi" w:cstheme="minorHAnsi"/>
          <w:sz w:val="22"/>
          <w:szCs w:val="22"/>
          <w:lang w:val="af-ZA"/>
        </w:rPr>
        <w:t xml:space="preserve"> volgende </w:t>
      </w:r>
      <w:r w:rsidR="001216E3" w:rsidRPr="00036E23">
        <w:rPr>
          <w:rFonts w:asciiTheme="minorHAnsi" w:hAnsiTheme="minorHAnsi" w:cstheme="minorHAnsi"/>
          <w:sz w:val="22"/>
          <w:szCs w:val="22"/>
          <w:lang w:val="af-ZA"/>
        </w:rPr>
        <w:t>in</w:t>
      </w:r>
      <w:r w:rsidR="00871B6F" w:rsidRPr="00036E23">
        <w:rPr>
          <w:rFonts w:asciiTheme="minorHAnsi" w:hAnsiTheme="minorHAnsi" w:cstheme="minorHAnsi"/>
          <w:sz w:val="22"/>
          <w:szCs w:val="22"/>
          <w:lang w:val="af-ZA"/>
        </w:rPr>
        <w:t>:</w:t>
      </w:r>
    </w:p>
    <w:p w:rsidR="00AF691B" w:rsidRPr="00036E23" w:rsidRDefault="004A46F7"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Die voltooide D</w:t>
      </w:r>
      <w:r w:rsidR="002F3B04" w:rsidRPr="00036E23">
        <w:rPr>
          <w:bCs/>
          <w:sz w:val="22"/>
          <w:szCs w:val="22"/>
          <w:lang w:val="af-ZA"/>
        </w:rPr>
        <w:t>elphi</w:t>
      </w:r>
      <w:r w:rsidRPr="00036E23">
        <w:rPr>
          <w:bCs/>
          <w:sz w:val="22"/>
          <w:szCs w:val="22"/>
          <w:lang w:val="af-ZA"/>
        </w:rPr>
        <w:t>-projek, insluitend die kommentaar en projeknotas</w:t>
      </w:r>
      <w:r w:rsidR="00A21846" w:rsidRPr="00036E23">
        <w:rPr>
          <w:bCs/>
          <w:sz w:val="22"/>
          <w:szCs w:val="22"/>
          <w:lang w:val="af-ZA"/>
        </w:rPr>
        <w:t>.</w:t>
      </w:r>
    </w:p>
    <w:p w:rsidR="00EE411D" w:rsidRPr="00036E23" w:rsidRDefault="00EE411D"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 xml:space="preserve">Die </w:t>
      </w:r>
      <w:r w:rsidR="006E75C8" w:rsidRPr="00036E23">
        <w:rPr>
          <w:bCs/>
          <w:sz w:val="22"/>
          <w:szCs w:val="22"/>
          <w:lang w:val="af-ZA"/>
        </w:rPr>
        <w:t>egtheids</w:t>
      </w:r>
      <w:r w:rsidRPr="00036E23">
        <w:rPr>
          <w:bCs/>
          <w:sz w:val="22"/>
          <w:szCs w:val="22"/>
          <w:lang w:val="af-ZA"/>
        </w:rPr>
        <w:t>verklaring vir Fase 3 (</w:t>
      </w:r>
      <w:r w:rsidRPr="00036E23">
        <w:rPr>
          <w:b/>
          <w:bCs/>
          <w:sz w:val="22"/>
          <w:szCs w:val="22"/>
          <w:lang w:val="af-ZA"/>
        </w:rPr>
        <w:t xml:space="preserve">Bylaag </w:t>
      </w:r>
      <w:r w:rsidR="00286DBE" w:rsidRPr="00036E23">
        <w:rPr>
          <w:b/>
          <w:bCs/>
          <w:sz w:val="22"/>
          <w:szCs w:val="22"/>
          <w:lang w:val="af-ZA"/>
        </w:rPr>
        <w:t>B</w:t>
      </w:r>
      <w:r w:rsidRPr="00036E23">
        <w:rPr>
          <w:bCs/>
          <w:sz w:val="22"/>
          <w:szCs w:val="22"/>
          <w:lang w:val="af-ZA"/>
        </w:rPr>
        <w:t>)</w:t>
      </w:r>
    </w:p>
    <w:p w:rsidR="006B7FB2" w:rsidRPr="00036E23" w:rsidRDefault="00EE411D" w:rsidP="006B7FB2">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46" w:name="_Toc510613594"/>
      <w:bookmarkStart w:id="47" w:name="_GoBack"/>
      <w:bookmarkEnd w:id="47"/>
      <w:r w:rsidRPr="00036E23">
        <w:rPr>
          <w:b w:val="0"/>
          <w:bCs w:val="0"/>
          <w:smallCaps/>
          <w:color w:val="622423" w:themeColor="accent2" w:themeShade="7F"/>
          <w:kern w:val="0"/>
          <w:sz w:val="24"/>
          <w:szCs w:val="24"/>
          <w:lang w:val="af-ZA" w:eastAsia="en-US" w:bidi="en-US"/>
        </w:rPr>
        <w:t>O</w:t>
      </w:r>
      <w:r w:rsidR="004A46F7" w:rsidRPr="00036E23">
        <w:rPr>
          <w:b w:val="0"/>
          <w:bCs w:val="0"/>
          <w:smallCaps/>
          <w:color w:val="622423" w:themeColor="accent2" w:themeShade="7F"/>
          <w:kern w:val="0"/>
          <w:sz w:val="24"/>
          <w:szCs w:val="24"/>
          <w:lang w:val="af-ZA" w:eastAsia="en-US" w:bidi="en-US"/>
        </w:rPr>
        <w:t>ndervraging</w:t>
      </w:r>
      <w:bookmarkEnd w:id="46"/>
    </w:p>
    <w:p w:rsidR="00F447CC" w:rsidRPr="00036E23" w:rsidRDefault="004A46F7" w:rsidP="00F447CC">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Demonstreer die program vir evaluering en ondervraging</w:t>
      </w:r>
      <w:r w:rsidR="00F73DBB" w:rsidRPr="00036E23">
        <w:rPr>
          <w:rFonts w:asciiTheme="minorHAnsi" w:hAnsiTheme="minorHAnsi" w:cstheme="minorHAnsi"/>
          <w:sz w:val="22"/>
          <w:szCs w:val="22"/>
          <w:lang w:val="af-ZA"/>
        </w:rPr>
        <w:t>.</w:t>
      </w:r>
    </w:p>
    <w:p w:rsidR="00F447CC" w:rsidRPr="00036E23" w:rsidRDefault="004A46F7" w:rsidP="00F447CC">
      <w:pPr>
        <w:pStyle w:val="BodyText"/>
        <w:spacing w:after="200" w:line="276" w:lineRule="auto"/>
        <w:rPr>
          <w:rFonts w:asciiTheme="minorHAnsi" w:hAnsiTheme="minorHAnsi" w:cstheme="minorHAnsi"/>
          <w:sz w:val="22"/>
          <w:szCs w:val="22"/>
          <w:lang w:val="af-ZA"/>
        </w:rPr>
      </w:pPr>
      <w:r w:rsidRPr="00036E23">
        <w:rPr>
          <w:rFonts w:asciiTheme="minorHAnsi" w:hAnsiTheme="minorHAnsi" w:cstheme="minorHAnsi"/>
          <w:sz w:val="22"/>
          <w:szCs w:val="22"/>
          <w:lang w:val="af-ZA"/>
        </w:rPr>
        <w:t>Riglyne vir die demonstrasie van die program</w:t>
      </w:r>
      <w:r w:rsidR="00F447CC" w:rsidRPr="00036E23">
        <w:rPr>
          <w:rFonts w:asciiTheme="minorHAnsi" w:hAnsiTheme="minorHAnsi" w:cstheme="minorHAnsi"/>
          <w:sz w:val="22"/>
          <w:szCs w:val="22"/>
          <w:lang w:val="af-ZA"/>
        </w:rPr>
        <w:t>:</w:t>
      </w:r>
    </w:p>
    <w:p w:rsidR="00F447CC" w:rsidRPr="00036E23" w:rsidRDefault="004A46F7"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 xml:space="preserve">Die onderwyser sal datums en tye vir die demonstrasies skeduleer. Daar sal ongeveer </w:t>
      </w:r>
      <w:r w:rsidR="00286DBE" w:rsidRPr="00036E23">
        <w:rPr>
          <w:bCs/>
          <w:sz w:val="22"/>
          <w:szCs w:val="22"/>
          <w:lang w:val="af-ZA"/>
        </w:rPr>
        <w:t>15</w:t>
      </w:r>
      <w:r w:rsidRPr="00036E23">
        <w:rPr>
          <w:bCs/>
          <w:sz w:val="22"/>
          <w:szCs w:val="22"/>
          <w:lang w:val="af-ZA"/>
        </w:rPr>
        <w:t xml:space="preserve"> minute per projek toegelaat word.</w:t>
      </w:r>
    </w:p>
    <w:p w:rsidR="00F447CC" w:rsidRPr="00036E23" w:rsidRDefault="004A46F7"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 xml:space="preserve">Jy moet voor die demonstrasie alle dokumentasie inhandig </w:t>
      </w:r>
      <w:r w:rsidR="00F447CC" w:rsidRPr="00036E23">
        <w:rPr>
          <w:bCs/>
          <w:sz w:val="22"/>
          <w:szCs w:val="22"/>
          <w:lang w:val="af-ZA"/>
        </w:rPr>
        <w:t xml:space="preserve">– </w:t>
      </w:r>
      <w:r w:rsidRPr="00036E23">
        <w:rPr>
          <w:bCs/>
          <w:sz w:val="22"/>
          <w:szCs w:val="22"/>
          <w:lang w:val="af-ZA"/>
        </w:rPr>
        <w:t>ten minste een week voor</w:t>
      </w:r>
      <w:r w:rsidR="007B67E4" w:rsidRPr="00036E23">
        <w:rPr>
          <w:bCs/>
          <w:sz w:val="22"/>
          <w:szCs w:val="22"/>
          <w:lang w:val="af-ZA"/>
        </w:rPr>
        <w:t xml:space="preserve"> die tyd</w:t>
      </w:r>
      <w:r w:rsidR="00F447CC" w:rsidRPr="00036E23">
        <w:rPr>
          <w:bCs/>
          <w:sz w:val="22"/>
          <w:szCs w:val="22"/>
          <w:lang w:val="af-ZA"/>
        </w:rPr>
        <w:t xml:space="preserve">. </w:t>
      </w:r>
    </w:p>
    <w:p w:rsidR="00F447CC" w:rsidRPr="00036E23" w:rsidRDefault="004A46F7"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Die demonstrasie word elektronies op ’n rekenaar gedoen</w:t>
      </w:r>
      <w:r w:rsidR="00F447CC" w:rsidRPr="00036E23">
        <w:rPr>
          <w:bCs/>
          <w:sz w:val="22"/>
          <w:szCs w:val="22"/>
          <w:lang w:val="af-ZA"/>
        </w:rPr>
        <w:t>.</w:t>
      </w:r>
    </w:p>
    <w:p w:rsidR="00F447CC" w:rsidRPr="00036E23" w:rsidRDefault="008A23E4"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Vir evalueringsdoeleindes moet jy jou program uitvoer en al die kenmerke van die program aan jou onderwyser uitwys.</w:t>
      </w:r>
    </w:p>
    <w:p w:rsidR="00F447CC" w:rsidRPr="00036E23" w:rsidRDefault="008A23E4"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 xml:space="preserve">Die onderwyser kan van jou vereis om toetsprosedures uit te voer om seker te maak dat die hele program korrek werk. </w:t>
      </w:r>
    </w:p>
    <w:p w:rsidR="00F447CC" w:rsidRPr="00036E23" w:rsidRDefault="008A23E4"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Die onderwyser kan gedurende die demonstrasie die merkblad vir Fase 3 as ’n riglyn gebruik en punte dienooreenkomstig toeken.</w:t>
      </w:r>
    </w:p>
    <w:p w:rsidR="00F447CC" w:rsidRPr="00036E23" w:rsidRDefault="00F447CC"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 xml:space="preserve">As </w:t>
      </w:r>
      <w:r w:rsidR="008A23E4" w:rsidRPr="00036E23">
        <w:rPr>
          <w:bCs/>
          <w:sz w:val="22"/>
          <w:szCs w:val="22"/>
          <w:lang w:val="af-ZA"/>
        </w:rPr>
        <w:t xml:space="preserve">deel van die demonstrasie, sal die onderwyser op ’n ewekansige manier dele van die programkode identifiseer en jou vra om die doel en werking daarvan te verduidelik. Dit word gedoen om seker te maak dat jy die kode self geskryf het. ’n Soortgelyke prosedure sal tydens moderering gevolg </w:t>
      </w:r>
      <w:r w:rsidR="004C24CD" w:rsidRPr="00036E23">
        <w:rPr>
          <w:bCs/>
          <w:sz w:val="22"/>
          <w:szCs w:val="22"/>
          <w:lang w:val="af-ZA"/>
        </w:rPr>
        <w:t>word. Indien</w:t>
      </w:r>
      <w:r w:rsidR="008A23E4" w:rsidRPr="00036E23">
        <w:rPr>
          <w:bCs/>
          <w:sz w:val="22"/>
          <w:szCs w:val="22"/>
          <w:lang w:val="af-ZA"/>
        </w:rPr>
        <w:t xml:space="preserve"> jy nie die kode in die projek kan verduidelik nie, kan geen punte vir die projek toegeken word nie. </w:t>
      </w:r>
    </w:p>
    <w:p w:rsidR="00F447CC" w:rsidRPr="00036E23" w:rsidRDefault="008A23E4" w:rsidP="00D87837">
      <w:pPr>
        <w:pStyle w:val="BodyText"/>
        <w:numPr>
          <w:ilvl w:val="0"/>
          <w:numId w:val="3"/>
        </w:numPr>
        <w:spacing w:after="60" w:line="276" w:lineRule="auto"/>
        <w:ind w:left="567" w:hanging="210"/>
        <w:rPr>
          <w:bCs/>
          <w:sz w:val="22"/>
          <w:szCs w:val="22"/>
          <w:lang w:val="af-ZA"/>
        </w:rPr>
      </w:pPr>
      <w:r w:rsidRPr="00036E23">
        <w:rPr>
          <w:bCs/>
          <w:sz w:val="22"/>
          <w:szCs w:val="22"/>
          <w:lang w:val="af-ZA"/>
        </w:rPr>
        <w:t>Jy moet die elektroniese kopie van die projek wat jy gedemonstreer het inhandig. Die onderwyser sal hierdie kopie gebruik om enige uitstaande punte toe te ken om sodoende die punt te finaliseer.</w:t>
      </w:r>
    </w:p>
    <w:p w:rsidR="00CF5219" w:rsidRPr="00036E23" w:rsidRDefault="00EE411D" w:rsidP="00CF5219">
      <w:pPr>
        <w:pStyle w:val="Heading3"/>
        <w:keepNext w:val="0"/>
        <w:pBdr>
          <w:top w:val="dotted" w:sz="4" w:space="1" w:color="622423" w:themeColor="accent2" w:themeShade="7F"/>
          <w:bottom w:val="dotted" w:sz="4" w:space="1" w:color="622423" w:themeColor="accent2" w:themeShade="7F"/>
        </w:pBdr>
        <w:suppressAutoHyphens w:val="0"/>
        <w:spacing w:before="300" w:after="200" w:line="252" w:lineRule="auto"/>
        <w:jc w:val="center"/>
        <w:rPr>
          <w:b w:val="0"/>
          <w:bCs w:val="0"/>
          <w:smallCaps/>
          <w:color w:val="622423" w:themeColor="accent2" w:themeShade="7F"/>
          <w:kern w:val="0"/>
          <w:sz w:val="24"/>
          <w:szCs w:val="24"/>
          <w:lang w:val="af-ZA" w:eastAsia="en-US" w:bidi="en-US"/>
        </w:rPr>
      </w:pPr>
      <w:bookmarkStart w:id="48" w:name="_Toc510613595"/>
      <w:r w:rsidRPr="00036E23">
        <w:rPr>
          <w:b w:val="0"/>
          <w:bCs w:val="0"/>
          <w:smallCaps/>
          <w:color w:val="622423" w:themeColor="accent2" w:themeShade="7F"/>
          <w:kern w:val="0"/>
          <w:sz w:val="24"/>
          <w:szCs w:val="24"/>
          <w:lang w:val="af-ZA" w:eastAsia="en-US" w:bidi="en-US"/>
        </w:rPr>
        <w:t>S</w:t>
      </w:r>
      <w:r w:rsidR="00F2208F" w:rsidRPr="00036E23">
        <w:rPr>
          <w:b w:val="0"/>
          <w:bCs w:val="0"/>
          <w:smallCaps/>
          <w:color w:val="622423" w:themeColor="accent2" w:themeShade="7F"/>
          <w:kern w:val="0"/>
          <w:sz w:val="24"/>
          <w:szCs w:val="24"/>
          <w:lang w:val="af-ZA" w:eastAsia="en-US" w:bidi="en-US"/>
        </w:rPr>
        <w:t>terkte</w:t>
      </w:r>
      <w:r w:rsidR="00CF5219" w:rsidRPr="00036E23">
        <w:rPr>
          <w:b w:val="0"/>
          <w:bCs w:val="0"/>
          <w:smallCaps/>
          <w:color w:val="622423" w:themeColor="accent2" w:themeShade="7F"/>
          <w:kern w:val="0"/>
          <w:sz w:val="24"/>
          <w:szCs w:val="24"/>
          <w:lang w:val="af-ZA" w:eastAsia="en-US" w:bidi="en-US"/>
        </w:rPr>
        <w:t>!</w:t>
      </w:r>
      <w:bookmarkEnd w:id="48"/>
    </w:p>
    <w:p w:rsidR="006B7FB2" w:rsidRPr="00036E23" w:rsidRDefault="006B7FB2" w:rsidP="006B7FB2">
      <w:pPr>
        <w:rPr>
          <w:lang w:val="af-ZA"/>
        </w:rPr>
      </w:pPr>
    </w:p>
    <w:p w:rsidR="006B7FB2" w:rsidRPr="00036E23" w:rsidRDefault="006B7FB2" w:rsidP="007B49FA">
      <w:pPr>
        <w:rPr>
          <w:lang w:val="af-ZA"/>
        </w:rPr>
      </w:pPr>
    </w:p>
    <w:p w:rsidR="004C511F" w:rsidRPr="00036E23" w:rsidRDefault="004C511F" w:rsidP="009E36F0">
      <w:pPr>
        <w:framePr w:w="4189" w:wrap="auto" w:hAnchor="text" w:x="5245"/>
        <w:rPr>
          <w:rFonts w:cs="Calibri"/>
          <w:lang w:val="af-ZA"/>
        </w:rPr>
        <w:sectPr w:rsidR="004C511F" w:rsidRPr="00036E23" w:rsidSect="00406B90">
          <w:pgSz w:w="11907" w:h="16840" w:code="9"/>
          <w:pgMar w:top="1134" w:right="1134" w:bottom="1134" w:left="1134" w:header="567" w:footer="567" w:gutter="0"/>
          <w:cols w:space="720"/>
          <w:docGrid w:linePitch="360"/>
        </w:sectPr>
      </w:pPr>
    </w:p>
    <w:tbl>
      <w:tblPr>
        <w:tblStyle w:val="TableGrid"/>
        <w:tblW w:w="5000" w:type="pct"/>
        <w:tblLayout w:type="fixed"/>
        <w:tblLook w:val="04A0" w:firstRow="1" w:lastRow="0" w:firstColumn="1" w:lastColumn="0" w:noHBand="0" w:noVBand="1"/>
      </w:tblPr>
      <w:tblGrid>
        <w:gridCol w:w="2205"/>
        <w:gridCol w:w="2536"/>
        <w:gridCol w:w="2535"/>
        <w:gridCol w:w="2535"/>
        <w:gridCol w:w="2535"/>
        <w:gridCol w:w="2541"/>
        <w:gridCol w:w="493"/>
        <w:gridCol w:w="6"/>
        <w:gridCol w:w="518"/>
      </w:tblGrid>
      <w:tr w:rsidR="00C667BC" w:rsidRPr="00036E23" w:rsidTr="00C667BC">
        <w:tc>
          <w:tcPr>
            <w:tcW w:w="5000" w:type="pct"/>
            <w:gridSpan w:val="9"/>
            <w:vAlign w:val="center"/>
          </w:tcPr>
          <w:p w:rsidR="00C667BC" w:rsidRPr="00036E23" w:rsidRDefault="008C0569" w:rsidP="00FB7CED">
            <w:pPr>
              <w:spacing w:after="60"/>
              <w:rPr>
                <w:rFonts w:asciiTheme="minorHAnsi" w:hAnsiTheme="minorHAnsi"/>
                <w:b/>
                <w:sz w:val="20"/>
                <w:szCs w:val="20"/>
                <w:lang w:val="af-ZA"/>
              </w:rPr>
            </w:pPr>
            <w:r w:rsidRPr="00036E23">
              <w:rPr>
                <w:rFonts w:asciiTheme="minorHAnsi" w:hAnsiTheme="minorHAnsi"/>
                <w:b/>
                <w:sz w:val="20"/>
                <w:szCs w:val="20"/>
                <w:lang w:val="af-ZA"/>
              </w:rPr>
              <w:t>F</w:t>
            </w:r>
            <w:r w:rsidR="00C667BC" w:rsidRPr="00036E23">
              <w:rPr>
                <w:rFonts w:asciiTheme="minorHAnsi" w:hAnsiTheme="minorHAnsi"/>
                <w:b/>
                <w:sz w:val="20"/>
                <w:szCs w:val="20"/>
                <w:lang w:val="af-ZA"/>
              </w:rPr>
              <w:t>ase 1:</w:t>
            </w:r>
            <w:r w:rsidR="00C667BC" w:rsidRPr="00036E23">
              <w:rPr>
                <w:rFonts w:asciiTheme="minorHAnsi" w:hAnsiTheme="minorHAnsi"/>
                <w:b/>
                <w:sz w:val="20"/>
                <w:szCs w:val="20"/>
                <w:lang w:val="af-ZA"/>
              </w:rPr>
              <w:tab/>
            </w:r>
            <w:r w:rsidR="00783210" w:rsidRPr="00036E23">
              <w:rPr>
                <w:rFonts w:asciiTheme="minorHAnsi" w:hAnsiTheme="minorHAnsi"/>
                <w:b/>
                <w:sz w:val="20"/>
                <w:szCs w:val="20"/>
                <w:lang w:val="af-ZA"/>
              </w:rPr>
              <w:t xml:space="preserve"> Analise</w:t>
            </w:r>
            <w:r w:rsidR="00C667BC" w:rsidRPr="00036E23">
              <w:rPr>
                <w:rFonts w:asciiTheme="minorHAnsi" w:hAnsiTheme="minorHAnsi"/>
                <w:b/>
                <w:sz w:val="20"/>
                <w:szCs w:val="20"/>
                <w:lang w:val="af-ZA"/>
              </w:rPr>
              <w:tab/>
            </w:r>
            <w:r w:rsidR="00C667BC" w:rsidRPr="00036E23">
              <w:rPr>
                <w:rFonts w:asciiTheme="minorHAnsi" w:hAnsiTheme="minorHAnsi"/>
                <w:b/>
                <w:sz w:val="20"/>
                <w:szCs w:val="20"/>
                <w:lang w:val="af-ZA"/>
              </w:rPr>
              <w:tab/>
            </w:r>
            <w:r w:rsidR="00C667BC" w:rsidRPr="00036E23">
              <w:rPr>
                <w:rFonts w:asciiTheme="minorHAnsi" w:hAnsiTheme="minorHAnsi"/>
                <w:b/>
                <w:sz w:val="20"/>
                <w:szCs w:val="20"/>
                <w:lang w:val="af-ZA"/>
              </w:rPr>
              <w:tab/>
            </w:r>
            <w:r w:rsidR="00C667BC" w:rsidRPr="00036E23">
              <w:rPr>
                <w:rFonts w:asciiTheme="minorHAnsi" w:hAnsiTheme="minorHAnsi"/>
                <w:b/>
                <w:sz w:val="20"/>
                <w:szCs w:val="20"/>
                <w:lang w:val="af-ZA"/>
              </w:rPr>
              <w:tab/>
            </w:r>
            <w:r w:rsidR="00301021" w:rsidRPr="00036E23">
              <w:rPr>
                <w:rFonts w:asciiTheme="minorHAnsi" w:hAnsiTheme="minorHAnsi"/>
                <w:b/>
                <w:sz w:val="20"/>
                <w:szCs w:val="20"/>
                <w:lang w:val="af-ZA"/>
              </w:rPr>
              <w:t>Naam van leerder</w:t>
            </w:r>
            <w:r w:rsidR="00C667BC" w:rsidRPr="00036E23">
              <w:rPr>
                <w:rFonts w:asciiTheme="minorHAnsi" w:hAnsiTheme="minorHAnsi"/>
                <w:b/>
                <w:sz w:val="20"/>
                <w:szCs w:val="20"/>
                <w:lang w:val="af-ZA"/>
              </w:rPr>
              <w:t>:</w:t>
            </w:r>
          </w:p>
        </w:tc>
      </w:tr>
      <w:tr w:rsidR="007B67E4" w:rsidRPr="00036E23" w:rsidTr="00C667BC">
        <w:tc>
          <w:tcPr>
            <w:tcW w:w="5000" w:type="pct"/>
            <w:gridSpan w:val="9"/>
            <w:vAlign w:val="center"/>
          </w:tcPr>
          <w:p w:rsidR="007B67E4" w:rsidRPr="00036E23" w:rsidRDefault="007B67E4" w:rsidP="00FB7CED">
            <w:pPr>
              <w:spacing w:after="60"/>
              <w:rPr>
                <w:rFonts w:asciiTheme="minorHAnsi" w:hAnsiTheme="minorHAnsi"/>
                <w:b/>
                <w:sz w:val="20"/>
                <w:szCs w:val="20"/>
                <w:lang w:val="af-ZA"/>
              </w:rPr>
            </w:pPr>
          </w:p>
        </w:tc>
      </w:tr>
      <w:tr w:rsidR="00C667BC" w:rsidRPr="00036E23" w:rsidTr="00332886">
        <w:tc>
          <w:tcPr>
            <w:tcW w:w="693" w:type="pct"/>
            <w:shd w:val="clear" w:color="auto" w:fill="F2F2F2" w:themeFill="background1" w:themeFillShade="F2"/>
            <w:vAlign w:val="center"/>
          </w:tcPr>
          <w:p w:rsidR="00C667BC" w:rsidRPr="00036E23" w:rsidRDefault="00AE5E4F" w:rsidP="00FB7CED">
            <w:pPr>
              <w:spacing w:before="60" w:after="60"/>
              <w:rPr>
                <w:rFonts w:asciiTheme="minorHAnsi" w:hAnsiTheme="minorHAnsi"/>
                <w:b/>
                <w:sz w:val="20"/>
                <w:szCs w:val="20"/>
                <w:lang w:val="af-ZA"/>
              </w:rPr>
            </w:pPr>
            <w:r w:rsidRPr="00036E23">
              <w:rPr>
                <w:rFonts w:asciiTheme="minorHAnsi" w:hAnsiTheme="minorHAnsi"/>
                <w:b/>
                <w:sz w:val="20"/>
                <w:szCs w:val="20"/>
                <w:lang w:val="af-ZA"/>
              </w:rPr>
              <w:t>Ondersoek</w:t>
            </w:r>
          </w:p>
        </w:tc>
        <w:tc>
          <w:tcPr>
            <w:tcW w:w="797" w:type="pct"/>
            <w:shd w:val="clear" w:color="auto" w:fill="F2F2F2" w:themeFill="background1" w:themeFillShade="F2"/>
            <w:vAlign w:val="center"/>
          </w:tcPr>
          <w:p w:rsidR="00C667BC" w:rsidRPr="00036E23" w:rsidRDefault="00C667BC"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797" w:type="pct"/>
            <w:shd w:val="clear" w:color="auto" w:fill="F2F2F2" w:themeFill="background1" w:themeFillShade="F2"/>
            <w:vAlign w:val="center"/>
          </w:tcPr>
          <w:p w:rsidR="00C667BC" w:rsidRPr="00036E23" w:rsidRDefault="00C667BC"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797" w:type="pct"/>
            <w:shd w:val="clear" w:color="auto" w:fill="F2F2F2" w:themeFill="background1" w:themeFillShade="F2"/>
            <w:vAlign w:val="center"/>
          </w:tcPr>
          <w:p w:rsidR="00C667BC" w:rsidRPr="00036E23" w:rsidRDefault="00C667BC"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797" w:type="pct"/>
            <w:shd w:val="clear" w:color="auto" w:fill="F2F2F2" w:themeFill="background1" w:themeFillShade="F2"/>
            <w:vAlign w:val="center"/>
          </w:tcPr>
          <w:p w:rsidR="00C667BC" w:rsidRPr="00036E23" w:rsidRDefault="00C667BC"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799" w:type="pct"/>
            <w:shd w:val="clear" w:color="auto" w:fill="F2F2F2" w:themeFill="background1" w:themeFillShade="F2"/>
            <w:vAlign w:val="center"/>
          </w:tcPr>
          <w:p w:rsidR="00C667BC" w:rsidRPr="00036E23" w:rsidRDefault="00C667BC"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55" w:type="pct"/>
            <w:shd w:val="clear" w:color="auto" w:fill="F2F2F2" w:themeFill="background1" w:themeFillShade="F2"/>
            <w:vAlign w:val="center"/>
          </w:tcPr>
          <w:p w:rsidR="00C667BC" w:rsidRPr="00036E23" w:rsidRDefault="00C667BC" w:rsidP="00FB7CED">
            <w:pPr>
              <w:spacing w:before="60" w:after="60"/>
              <w:rPr>
                <w:rFonts w:asciiTheme="minorHAnsi" w:hAnsiTheme="minorHAnsi"/>
                <w:b/>
                <w:sz w:val="20"/>
                <w:szCs w:val="20"/>
                <w:lang w:val="af-ZA"/>
              </w:rPr>
            </w:pPr>
          </w:p>
        </w:tc>
        <w:tc>
          <w:tcPr>
            <w:tcW w:w="165" w:type="pct"/>
            <w:gridSpan w:val="2"/>
            <w:shd w:val="clear" w:color="auto" w:fill="F2F2F2" w:themeFill="background1" w:themeFillShade="F2"/>
            <w:vAlign w:val="center"/>
          </w:tcPr>
          <w:p w:rsidR="00C667BC" w:rsidRPr="00036E23" w:rsidRDefault="00C667BC" w:rsidP="00FB7CED">
            <w:pPr>
              <w:spacing w:before="60" w:after="60"/>
              <w:rPr>
                <w:rFonts w:asciiTheme="minorHAnsi" w:hAnsiTheme="minorHAnsi"/>
                <w:b/>
                <w:sz w:val="20"/>
                <w:szCs w:val="20"/>
                <w:lang w:val="af-ZA"/>
              </w:rPr>
            </w:pPr>
          </w:p>
        </w:tc>
      </w:tr>
      <w:tr w:rsidR="007B67E4" w:rsidRPr="00036E23" w:rsidTr="00036E23">
        <w:tc>
          <w:tcPr>
            <w:tcW w:w="693" w:type="pct"/>
            <w:shd w:val="clear" w:color="auto" w:fill="auto"/>
            <w:vAlign w:val="center"/>
          </w:tcPr>
          <w:p w:rsidR="007B67E4" w:rsidRPr="00036E23" w:rsidRDefault="007B67E4" w:rsidP="007B67E4">
            <w:pPr>
              <w:suppressAutoHyphens w:val="0"/>
              <w:rPr>
                <w:rFonts w:ascii="Arial Narrow" w:hAnsi="Arial Narrow"/>
                <w:b/>
                <w:bCs/>
                <w:color w:val="000000"/>
                <w:kern w:val="0"/>
                <w:sz w:val="20"/>
                <w:szCs w:val="20"/>
                <w:lang w:val="af-ZA" w:eastAsia="af-ZA"/>
              </w:rPr>
            </w:pPr>
            <w:r w:rsidRPr="00036E23">
              <w:rPr>
                <w:rFonts w:ascii="Arial Narrow" w:hAnsi="Arial Narrow"/>
                <w:b/>
                <w:bCs/>
                <w:color w:val="000000"/>
                <w:sz w:val="20"/>
                <w:szCs w:val="20"/>
                <w:lang w:val="af-ZA"/>
              </w:rPr>
              <w:t>Probleem-identifikasie</w:t>
            </w:r>
          </w:p>
        </w:tc>
        <w:tc>
          <w:tcPr>
            <w:tcW w:w="797"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Duidelike beskrywing van die doel van die program</w:t>
            </w:r>
          </w:p>
        </w:tc>
        <w:tc>
          <w:tcPr>
            <w:tcW w:w="797"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Aanvaarbare beskrywing van die doel van die program</w:t>
            </w:r>
          </w:p>
        </w:tc>
        <w:tc>
          <w:tcPr>
            <w:tcW w:w="797"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Beperkte beskrywing van die doel van die program</w:t>
            </w:r>
          </w:p>
        </w:tc>
        <w:tc>
          <w:tcPr>
            <w:tcW w:w="797"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Swak beskrywing van die doel van die program</w:t>
            </w:r>
          </w:p>
        </w:tc>
        <w:tc>
          <w:tcPr>
            <w:tcW w:w="799"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Geen duidelike doel gedefinieer nie</w:t>
            </w:r>
          </w:p>
        </w:tc>
        <w:tc>
          <w:tcPr>
            <w:tcW w:w="155" w:type="pct"/>
            <w:shd w:val="clear" w:color="auto" w:fill="auto"/>
            <w:vAlign w:val="center"/>
          </w:tcPr>
          <w:p w:rsidR="007B67E4" w:rsidRPr="00036E23" w:rsidRDefault="007B67E4" w:rsidP="007B67E4">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65" w:type="pct"/>
            <w:gridSpan w:val="2"/>
            <w:shd w:val="clear" w:color="auto" w:fill="auto"/>
            <w:vAlign w:val="center"/>
          </w:tcPr>
          <w:p w:rsidR="007B67E4" w:rsidRPr="00036E23" w:rsidRDefault="007B67E4" w:rsidP="007B67E4">
            <w:pPr>
              <w:spacing w:before="60" w:after="60"/>
              <w:rPr>
                <w:rFonts w:asciiTheme="minorHAnsi" w:hAnsiTheme="minorHAnsi"/>
                <w:b/>
                <w:sz w:val="20"/>
                <w:szCs w:val="20"/>
                <w:lang w:val="af-ZA"/>
              </w:rPr>
            </w:pPr>
          </w:p>
        </w:tc>
      </w:tr>
      <w:tr w:rsidR="007B67E4" w:rsidRPr="00036E23" w:rsidTr="007B67E4">
        <w:tc>
          <w:tcPr>
            <w:tcW w:w="693" w:type="pct"/>
            <w:shd w:val="clear" w:color="auto" w:fill="auto"/>
            <w:vAlign w:val="center"/>
          </w:tcPr>
          <w:p w:rsidR="007B67E4" w:rsidRPr="00036E23" w:rsidRDefault="007B67E4" w:rsidP="007B67E4">
            <w:pPr>
              <w:suppressAutoHyphens w:val="0"/>
              <w:rPr>
                <w:rFonts w:ascii="Arial Narrow" w:hAnsi="Arial Narrow"/>
                <w:b/>
                <w:bCs/>
                <w:color w:val="000000"/>
                <w:sz w:val="20"/>
                <w:szCs w:val="20"/>
                <w:lang w:val="af-ZA"/>
              </w:rPr>
            </w:pPr>
            <w:r w:rsidRPr="00036E23">
              <w:rPr>
                <w:rFonts w:ascii="Arial Narrow" w:hAnsi="Arial Narrow"/>
                <w:b/>
                <w:bCs/>
                <w:color w:val="000000"/>
                <w:sz w:val="20"/>
                <w:szCs w:val="20"/>
                <w:lang w:val="af-ZA"/>
              </w:rPr>
              <w:t>Navorsing</w:t>
            </w:r>
          </w:p>
          <w:p w:rsidR="007B67E4" w:rsidRPr="00036E23" w:rsidRDefault="007B67E4" w:rsidP="007B67E4">
            <w:pPr>
              <w:rPr>
                <w:rFonts w:ascii="Arial" w:hAnsi="Arial"/>
                <w:color w:val="000000"/>
                <w:lang w:val="af-ZA"/>
              </w:rPr>
            </w:pPr>
          </w:p>
        </w:tc>
        <w:tc>
          <w:tcPr>
            <w:tcW w:w="797"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Uitgebreide navorsing gedoen.</w:t>
            </w:r>
            <w:r w:rsidRPr="00036E23">
              <w:rPr>
                <w:rFonts w:ascii="Arial Narrow" w:hAnsi="Arial Narrow"/>
                <w:color w:val="000000"/>
                <w:sz w:val="20"/>
                <w:szCs w:val="20"/>
                <w:lang w:val="af-ZA"/>
              </w:rPr>
              <w:br/>
              <w:t>Navorsing is relevant</w:t>
            </w:r>
            <w:r w:rsidRPr="00036E23">
              <w:rPr>
                <w:rFonts w:ascii="Arial Narrow" w:hAnsi="Arial Narrow"/>
                <w:color w:val="000000"/>
                <w:sz w:val="20"/>
                <w:szCs w:val="20"/>
                <w:lang w:val="af-ZA"/>
              </w:rPr>
              <w:br/>
              <w:t>Bewys van eie navorsing en/of</w:t>
            </w:r>
            <w:r w:rsidRPr="00036E23">
              <w:rPr>
                <w:rFonts w:ascii="Arial Narrow" w:hAnsi="Arial Narrow"/>
                <w:color w:val="000000"/>
                <w:sz w:val="20"/>
                <w:szCs w:val="20"/>
                <w:lang w:val="af-ZA"/>
              </w:rPr>
              <w:br/>
              <w:t>Ten minste 3 verwysings van ander bronne (web, boeke, ens.)</w:t>
            </w:r>
            <w:r w:rsidRPr="00036E23">
              <w:rPr>
                <w:rFonts w:ascii="Arial Narrow" w:hAnsi="Arial Narrow"/>
                <w:color w:val="000000"/>
                <w:sz w:val="20"/>
                <w:szCs w:val="20"/>
                <w:lang w:val="af-ZA"/>
              </w:rPr>
              <w:br/>
              <w:t>Ten minste 2 bestaande stelsels nagevors</w:t>
            </w:r>
          </w:p>
        </w:tc>
        <w:tc>
          <w:tcPr>
            <w:tcW w:w="797"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Uitgebreide navorsing gedoen.</w:t>
            </w:r>
            <w:r w:rsidRPr="00036E23">
              <w:rPr>
                <w:rFonts w:ascii="Arial Narrow" w:hAnsi="Arial Narrow"/>
                <w:color w:val="000000"/>
                <w:sz w:val="20"/>
                <w:szCs w:val="20"/>
                <w:lang w:val="af-ZA"/>
              </w:rPr>
              <w:br/>
              <w:t>Beperkte relevansie</w:t>
            </w:r>
            <w:r w:rsidRPr="00036E23">
              <w:rPr>
                <w:rFonts w:ascii="Arial Narrow" w:hAnsi="Arial Narrow"/>
                <w:color w:val="000000"/>
                <w:sz w:val="20"/>
                <w:szCs w:val="20"/>
                <w:lang w:val="af-ZA"/>
              </w:rPr>
              <w:br/>
              <w:t>Ten minste 2 verwysings van ander bronne (web, boeke, ens.)</w:t>
            </w:r>
            <w:r w:rsidRPr="00036E23">
              <w:rPr>
                <w:rFonts w:ascii="Arial Narrow" w:hAnsi="Arial Narrow"/>
                <w:color w:val="000000"/>
                <w:sz w:val="20"/>
                <w:szCs w:val="20"/>
                <w:lang w:val="af-ZA"/>
              </w:rPr>
              <w:br/>
              <w:t>Ten minste 1 bestaande stelsel nagevors</w:t>
            </w:r>
          </w:p>
        </w:tc>
        <w:tc>
          <w:tcPr>
            <w:tcW w:w="797"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Groot hoeveelheid navorsing gedoen, maar nie altyd relevant.</w:t>
            </w:r>
            <w:r w:rsidRPr="00036E23">
              <w:rPr>
                <w:rFonts w:ascii="Arial Narrow" w:hAnsi="Arial Narrow"/>
                <w:color w:val="000000"/>
                <w:sz w:val="20"/>
                <w:szCs w:val="20"/>
                <w:lang w:val="af-ZA"/>
              </w:rPr>
              <w:br/>
              <w:t>Beperkte verwysing/bewyse</w:t>
            </w:r>
          </w:p>
        </w:tc>
        <w:tc>
          <w:tcPr>
            <w:tcW w:w="797"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Beperkte navorsing en/of verwysing.</w:t>
            </w:r>
          </w:p>
        </w:tc>
        <w:tc>
          <w:tcPr>
            <w:tcW w:w="799" w:type="pct"/>
            <w:shd w:val="clear" w:color="auto" w:fill="auto"/>
          </w:tcPr>
          <w:p w:rsidR="007B67E4" w:rsidRPr="00036E23" w:rsidRDefault="007B67E4" w:rsidP="007B67E4">
            <w:pPr>
              <w:rPr>
                <w:rFonts w:ascii="Arial Narrow" w:hAnsi="Arial Narrow"/>
                <w:color w:val="000000"/>
                <w:sz w:val="20"/>
                <w:szCs w:val="20"/>
                <w:lang w:val="af-ZA"/>
              </w:rPr>
            </w:pPr>
            <w:r w:rsidRPr="00036E23">
              <w:rPr>
                <w:rFonts w:ascii="Arial Narrow" w:hAnsi="Arial Narrow"/>
                <w:color w:val="000000"/>
                <w:sz w:val="20"/>
                <w:szCs w:val="20"/>
                <w:lang w:val="af-ZA"/>
              </w:rPr>
              <w:t>Geen navorsing/verwysings ingesluit nie</w:t>
            </w:r>
          </w:p>
        </w:tc>
        <w:tc>
          <w:tcPr>
            <w:tcW w:w="155" w:type="pct"/>
            <w:shd w:val="clear" w:color="auto" w:fill="auto"/>
            <w:vAlign w:val="center"/>
          </w:tcPr>
          <w:p w:rsidR="007B67E4" w:rsidRPr="00036E23" w:rsidRDefault="007B67E4" w:rsidP="007B67E4">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65" w:type="pct"/>
            <w:gridSpan w:val="2"/>
            <w:shd w:val="clear" w:color="auto" w:fill="auto"/>
            <w:vAlign w:val="center"/>
          </w:tcPr>
          <w:p w:rsidR="007B67E4" w:rsidRPr="00036E23" w:rsidRDefault="007B67E4" w:rsidP="007B67E4">
            <w:pPr>
              <w:spacing w:before="60" w:after="60"/>
              <w:rPr>
                <w:rFonts w:asciiTheme="minorHAnsi" w:hAnsiTheme="minorHAnsi"/>
                <w:b/>
                <w:sz w:val="20"/>
                <w:szCs w:val="20"/>
                <w:lang w:val="af-ZA"/>
              </w:rPr>
            </w:pPr>
          </w:p>
        </w:tc>
      </w:tr>
      <w:tr w:rsidR="00394B16" w:rsidRPr="00036E23" w:rsidTr="00332886">
        <w:tc>
          <w:tcPr>
            <w:tcW w:w="693" w:type="pct"/>
            <w:shd w:val="clear" w:color="auto" w:fill="F2F2F2" w:themeFill="background1" w:themeFillShade="F2"/>
            <w:vAlign w:val="center"/>
          </w:tcPr>
          <w:p w:rsidR="00394B16" w:rsidRPr="00036E23" w:rsidRDefault="00394B16" w:rsidP="00FB7CED">
            <w:pPr>
              <w:spacing w:before="60" w:after="60"/>
              <w:rPr>
                <w:rFonts w:asciiTheme="minorHAnsi" w:hAnsiTheme="minorHAnsi"/>
                <w:b/>
                <w:sz w:val="20"/>
                <w:szCs w:val="20"/>
                <w:lang w:val="af-ZA"/>
              </w:rPr>
            </w:pPr>
            <w:r w:rsidRPr="00036E23">
              <w:rPr>
                <w:rFonts w:asciiTheme="minorHAnsi" w:hAnsiTheme="minorHAnsi"/>
                <w:b/>
                <w:sz w:val="20"/>
                <w:szCs w:val="20"/>
                <w:lang w:val="af-ZA"/>
              </w:rPr>
              <w:t>Taak/probleemanalise en definisie</w:t>
            </w:r>
          </w:p>
        </w:tc>
        <w:tc>
          <w:tcPr>
            <w:tcW w:w="797" w:type="pct"/>
            <w:shd w:val="clear" w:color="auto" w:fill="F2F2F2" w:themeFill="background1" w:themeFillShade="F2"/>
            <w:vAlign w:val="center"/>
          </w:tcPr>
          <w:p w:rsidR="00394B16" w:rsidRPr="00036E23" w:rsidRDefault="00394B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797" w:type="pct"/>
            <w:shd w:val="clear" w:color="auto" w:fill="F2F2F2" w:themeFill="background1" w:themeFillShade="F2"/>
            <w:vAlign w:val="center"/>
          </w:tcPr>
          <w:p w:rsidR="00394B16" w:rsidRPr="00036E23" w:rsidRDefault="00394B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797" w:type="pct"/>
            <w:shd w:val="clear" w:color="auto" w:fill="F2F2F2" w:themeFill="background1" w:themeFillShade="F2"/>
            <w:vAlign w:val="center"/>
          </w:tcPr>
          <w:p w:rsidR="00394B16" w:rsidRPr="00036E23" w:rsidRDefault="00394B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797" w:type="pct"/>
            <w:shd w:val="clear" w:color="auto" w:fill="F2F2F2" w:themeFill="background1" w:themeFillShade="F2"/>
            <w:vAlign w:val="center"/>
          </w:tcPr>
          <w:p w:rsidR="00394B16" w:rsidRPr="00036E23" w:rsidRDefault="00394B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799" w:type="pct"/>
            <w:shd w:val="clear" w:color="auto" w:fill="F2F2F2" w:themeFill="background1" w:themeFillShade="F2"/>
            <w:vAlign w:val="center"/>
          </w:tcPr>
          <w:p w:rsidR="00394B16" w:rsidRPr="00036E23" w:rsidRDefault="00394B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55" w:type="pct"/>
            <w:shd w:val="clear" w:color="auto" w:fill="F2F2F2" w:themeFill="background1" w:themeFillShade="F2"/>
            <w:vAlign w:val="center"/>
          </w:tcPr>
          <w:p w:rsidR="00394B16" w:rsidRPr="00036E23" w:rsidRDefault="00394B16" w:rsidP="00FB7CED">
            <w:pPr>
              <w:spacing w:before="60" w:after="60"/>
              <w:rPr>
                <w:rFonts w:asciiTheme="minorHAnsi" w:hAnsiTheme="minorHAnsi"/>
                <w:b/>
                <w:sz w:val="20"/>
                <w:szCs w:val="20"/>
                <w:lang w:val="af-ZA"/>
              </w:rPr>
            </w:pPr>
          </w:p>
        </w:tc>
        <w:tc>
          <w:tcPr>
            <w:tcW w:w="165" w:type="pct"/>
            <w:gridSpan w:val="2"/>
            <w:shd w:val="clear" w:color="auto" w:fill="F2F2F2" w:themeFill="background1" w:themeFillShade="F2"/>
            <w:vAlign w:val="center"/>
          </w:tcPr>
          <w:p w:rsidR="00394B16" w:rsidRPr="00036E23" w:rsidRDefault="00394B16" w:rsidP="00FB7CED">
            <w:pPr>
              <w:spacing w:before="60" w:after="60"/>
              <w:rPr>
                <w:rFonts w:asciiTheme="minorHAnsi" w:hAnsiTheme="minorHAnsi"/>
                <w:b/>
                <w:sz w:val="20"/>
                <w:szCs w:val="20"/>
                <w:lang w:val="af-ZA"/>
              </w:rPr>
            </w:pPr>
          </w:p>
        </w:tc>
      </w:tr>
      <w:tr w:rsidR="00394B16" w:rsidRPr="00036E23" w:rsidTr="00332886">
        <w:tc>
          <w:tcPr>
            <w:tcW w:w="693" w:type="pct"/>
            <w:shd w:val="clear" w:color="auto" w:fill="auto"/>
            <w:vAlign w:val="center"/>
          </w:tcPr>
          <w:p w:rsidR="00394B16" w:rsidRPr="00036E23" w:rsidRDefault="00394B16" w:rsidP="00FB7CED">
            <w:pPr>
              <w:spacing w:before="60" w:after="60"/>
              <w:rPr>
                <w:rFonts w:asciiTheme="minorHAnsi" w:hAnsiTheme="minorHAnsi"/>
                <w:b/>
                <w:sz w:val="20"/>
                <w:szCs w:val="20"/>
                <w:lang w:val="af-ZA"/>
              </w:rPr>
            </w:pPr>
            <w:r w:rsidRPr="00036E23">
              <w:rPr>
                <w:rFonts w:asciiTheme="minorHAnsi" w:hAnsiTheme="minorHAnsi"/>
                <w:b/>
                <w:sz w:val="20"/>
                <w:szCs w:val="20"/>
                <w:lang w:val="af-ZA"/>
              </w:rPr>
              <w:t>Wat sal die stelsel doen</w:t>
            </w:r>
          </w:p>
        </w:tc>
        <w:tc>
          <w:tcPr>
            <w:tcW w:w="797" w:type="pct"/>
            <w:shd w:val="clear" w:color="auto" w:fill="auto"/>
            <w:vAlign w:val="center"/>
          </w:tcPr>
          <w:p w:rsidR="00394B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Duidelike beskrywing wat alle detail dek</w:t>
            </w:r>
          </w:p>
        </w:tc>
        <w:tc>
          <w:tcPr>
            <w:tcW w:w="797" w:type="pct"/>
            <w:shd w:val="clear" w:color="auto" w:fill="auto"/>
            <w:vAlign w:val="center"/>
          </w:tcPr>
          <w:p w:rsidR="00394B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Duidelike beskrywing met mindere detail wat ontbreek</w:t>
            </w:r>
          </w:p>
        </w:tc>
        <w:tc>
          <w:tcPr>
            <w:tcW w:w="797" w:type="pct"/>
            <w:shd w:val="clear" w:color="auto" w:fill="auto"/>
            <w:vAlign w:val="center"/>
          </w:tcPr>
          <w:p w:rsidR="00394B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Volledige beskrywing, maar ontbreek duidelikheid</w:t>
            </w:r>
          </w:p>
        </w:tc>
        <w:tc>
          <w:tcPr>
            <w:tcW w:w="797" w:type="pct"/>
            <w:shd w:val="clear" w:color="auto" w:fill="auto"/>
            <w:vAlign w:val="center"/>
          </w:tcPr>
          <w:p w:rsidR="00394B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Onvolledige beskrywing met beperkte gebruik</w:t>
            </w:r>
          </w:p>
        </w:tc>
        <w:tc>
          <w:tcPr>
            <w:tcW w:w="799" w:type="pct"/>
            <w:shd w:val="clear" w:color="auto" w:fill="auto"/>
            <w:vAlign w:val="center"/>
          </w:tcPr>
          <w:p w:rsidR="00394B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 xml:space="preserve">Verkeerd, </w:t>
            </w:r>
            <w:r w:rsidR="002E686F" w:rsidRPr="00036E23">
              <w:rPr>
                <w:rFonts w:asciiTheme="minorHAnsi" w:hAnsiTheme="minorHAnsi"/>
                <w:sz w:val="20"/>
                <w:szCs w:val="20"/>
                <w:lang w:val="af-ZA"/>
              </w:rPr>
              <w:t>irrelevant of nie</w:t>
            </w:r>
            <w:r w:rsidRPr="00036E23">
              <w:rPr>
                <w:rFonts w:asciiTheme="minorHAnsi" w:hAnsiTheme="minorHAnsi"/>
                <w:sz w:val="20"/>
                <w:szCs w:val="20"/>
                <w:lang w:val="af-ZA"/>
              </w:rPr>
              <w:t xml:space="preserve"> beskryf nie</w:t>
            </w:r>
          </w:p>
        </w:tc>
        <w:tc>
          <w:tcPr>
            <w:tcW w:w="155" w:type="pct"/>
            <w:shd w:val="clear" w:color="auto" w:fill="auto"/>
            <w:vAlign w:val="center"/>
          </w:tcPr>
          <w:p w:rsidR="00394B16" w:rsidRPr="00036E23" w:rsidRDefault="00394B16" w:rsidP="00FB7CED">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65" w:type="pct"/>
            <w:gridSpan w:val="2"/>
            <w:shd w:val="clear" w:color="auto" w:fill="auto"/>
            <w:vAlign w:val="center"/>
          </w:tcPr>
          <w:p w:rsidR="00394B16" w:rsidRPr="00036E23" w:rsidRDefault="00394B16" w:rsidP="00FB7CED">
            <w:pPr>
              <w:spacing w:before="60" w:after="60"/>
              <w:rPr>
                <w:rFonts w:asciiTheme="minorHAnsi" w:hAnsiTheme="minorHAnsi"/>
                <w:b/>
                <w:sz w:val="20"/>
                <w:szCs w:val="20"/>
                <w:lang w:val="af-ZA"/>
              </w:rPr>
            </w:pPr>
          </w:p>
        </w:tc>
      </w:tr>
      <w:tr w:rsidR="002E686F" w:rsidRPr="00036E23" w:rsidTr="00332886">
        <w:tc>
          <w:tcPr>
            <w:tcW w:w="693" w:type="pct"/>
            <w:shd w:val="clear" w:color="auto" w:fill="auto"/>
            <w:vAlign w:val="center"/>
          </w:tcPr>
          <w:p w:rsidR="002E686F" w:rsidRPr="00036E23" w:rsidRDefault="002E686F" w:rsidP="00FB7CED">
            <w:pPr>
              <w:spacing w:before="60" w:after="60"/>
              <w:rPr>
                <w:rFonts w:asciiTheme="minorHAnsi" w:hAnsiTheme="minorHAnsi"/>
                <w:b/>
                <w:sz w:val="20"/>
                <w:szCs w:val="20"/>
                <w:lang w:val="af-ZA"/>
              </w:rPr>
            </w:pPr>
            <w:r w:rsidRPr="00036E23">
              <w:rPr>
                <w:rFonts w:asciiTheme="minorHAnsi" w:hAnsiTheme="minorHAnsi"/>
                <w:b/>
                <w:sz w:val="20"/>
                <w:szCs w:val="20"/>
                <w:lang w:val="af-ZA"/>
              </w:rPr>
              <w:t>Hoe sal die stelsel gebruik word</w:t>
            </w:r>
          </w:p>
        </w:tc>
        <w:tc>
          <w:tcPr>
            <w:tcW w:w="797" w:type="pct"/>
            <w:shd w:val="clear" w:color="auto" w:fill="auto"/>
            <w:vAlign w:val="center"/>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Duidelike beskrywing wat alle detail dek</w:t>
            </w:r>
          </w:p>
        </w:tc>
        <w:tc>
          <w:tcPr>
            <w:tcW w:w="797" w:type="pct"/>
            <w:shd w:val="clear" w:color="auto" w:fill="auto"/>
            <w:vAlign w:val="center"/>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Duidelike beskrywing met mindere detail wat ontbreek</w:t>
            </w:r>
          </w:p>
        </w:tc>
        <w:tc>
          <w:tcPr>
            <w:tcW w:w="797" w:type="pct"/>
            <w:shd w:val="clear" w:color="auto" w:fill="auto"/>
            <w:vAlign w:val="center"/>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Volledige beskrywing, maar ontbreek duidelikheid</w:t>
            </w:r>
          </w:p>
        </w:tc>
        <w:tc>
          <w:tcPr>
            <w:tcW w:w="797" w:type="pct"/>
            <w:shd w:val="clear" w:color="auto" w:fill="auto"/>
            <w:vAlign w:val="center"/>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Onvolledige beskrywing met beperkte gebruik</w:t>
            </w:r>
          </w:p>
        </w:tc>
        <w:tc>
          <w:tcPr>
            <w:tcW w:w="799" w:type="pct"/>
            <w:shd w:val="clear" w:color="auto" w:fill="auto"/>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Verkeerd, irrelevant of nie beskryf nie</w:t>
            </w:r>
          </w:p>
        </w:tc>
        <w:tc>
          <w:tcPr>
            <w:tcW w:w="155" w:type="pct"/>
            <w:shd w:val="clear" w:color="auto" w:fill="auto"/>
            <w:vAlign w:val="center"/>
          </w:tcPr>
          <w:p w:rsidR="002E686F" w:rsidRPr="00036E23" w:rsidRDefault="002E686F" w:rsidP="00FB7CED">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65" w:type="pct"/>
            <w:gridSpan w:val="2"/>
            <w:shd w:val="clear" w:color="auto" w:fill="auto"/>
            <w:vAlign w:val="center"/>
          </w:tcPr>
          <w:p w:rsidR="002E686F" w:rsidRPr="00036E23" w:rsidRDefault="002E686F" w:rsidP="00FB7CED">
            <w:pPr>
              <w:spacing w:before="60" w:after="60"/>
              <w:rPr>
                <w:rFonts w:asciiTheme="minorHAnsi" w:hAnsiTheme="minorHAnsi"/>
                <w:b/>
                <w:sz w:val="20"/>
                <w:szCs w:val="20"/>
                <w:lang w:val="af-ZA"/>
              </w:rPr>
            </w:pPr>
          </w:p>
        </w:tc>
      </w:tr>
      <w:tr w:rsidR="002E686F" w:rsidRPr="00036E23" w:rsidTr="00332886">
        <w:tc>
          <w:tcPr>
            <w:tcW w:w="693" w:type="pct"/>
            <w:vAlign w:val="center"/>
          </w:tcPr>
          <w:p w:rsidR="002E686F" w:rsidRPr="00036E23" w:rsidRDefault="002E686F" w:rsidP="00FB7CED">
            <w:pPr>
              <w:spacing w:after="60"/>
              <w:rPr>
                <w:rFonts w:asciiTheme="minorHAnsi" w:hAnsiTheme="minorHAnsi"/>
                <w:b/>
                <w:sz w:val="20"/>
                <w:szCs w:val="20"/>
                <w:lang w:val="af-ZA"/>
              </w:rPr>
            </w:pPr>
            <w:r w:rsidRPr="00036E23">
              <w:rPr>
                <w:rFonts w:asciiTheme="minorHAnsi" w:hAnsiTheme="minorHAnsi"/>
                <w:b/>
                <w:sz w:val="20"/>
                <w:szCs w:val="20"/>
                <w:lang w:val="af-ZA"/>
              </w:rPr>
              <w:t>Wie gaan die stelsel gebruik</w:t>
            </w:r>
          </w:p>
        </w:tc>
        <w:tc>
          <w:tcPr>
            <w:tcW w:w="797" w:type="pct"/>
            <w:shd w:val="clear" w:color="auto" w:fill="auto"/>
            <w:vAlign w:val="center"/>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Duidelike beskrywing wat alle detail dek</w:t>
            </w:r>
          </w:p>
        </w:tc>
        <w:tc>
          <w:tcPr>
            <w:tcW w:w="797" w:type="pct"/>
            <w:shd w:val="clear" w:color="auto" w:fill="auto"/>
            <w:vAlign w:val="center"/>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Duidelike beskrywing met mindere detail wat ontbreek</w:t>
            </w:r>
          </w:p>
        </w:tc>
        <w:tc>
          <w:tcPr>
            <w:tcW w:w="797" w:type="pct"/>
            <w:vAlign w:val="center"/>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Volledige beskrywing, maar ontbreek duidelikheid</w:t>
            </w:r>
          </w:p>
        </w:tc>
        <w:tc>
          <w:tcPr>
            <w:tcW w:w="797" w:type="pct"/>
            <w:vAlign w:val="center"/>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Onvolledige beskrywing met beperkte gebruik</w:t>
            </w:r>
          </w:p>
        </w:tc>
        <w:tc>
          <w:tcPr>
            <w:tcW w:w="799" w:type="pct"/>
          </w:tcPr>
          <w:p w:rsidR="002E686F"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Verkeerd, irrelevant of nie beskryf nie</w:t>
            </w:r>
          </w:p>
        </w:tc>
        <w:tc>
          <w:tcPr>
            <w:tcW w:w="155" w:type="pct"/>
            <w:vAlign w:val="center"/>
          </w:tcPr>
          <w:p w:rsidR="002E686F" w:rsidRPr="00036E23" w:rsidRDefault="002E686F" w:rsidP="00FB7CED">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65" w:type="pct"/>
            <w:gridSpan w:val="2"/>
            <w:vAlign w:val="center"/>
          </w:tcPr>
          <w:p w:rsidR="002E686F" w:rsidRPr="00036E23" w:rsidRDefault="002E686F" w:rsidP="00FB7CED">
            <w:pPr>
              <w:spacing w:after="60"/>
              <w:jc w:val="center"/>
              <w:rPr>
                <w:rFonts w:asciiTheme="minorHAnsi" w:hAnsiTheme="minorHAnsi"/>
                <w:sz w:val="20"/>
                <w:szCs w:val="20"/>
                <w:lang w:val="af-ZA"/>
              </w:rPr>
            </w:pPr>
          </w:p>
        </w:tc>
      </w:tr>
      <w:tr w:rsidR="00D44A16" w:rsidRPr="00036E23" w:rsidTr="00332886">
        <w:tc>
          <w:tcPr>
            <w:tcW w:w="693" w:type="pct"/>
            <w:shd w:val="clear" w:color="auto" w:fill="F2F2F2" w:themeFill="background1" w:themeFillShade="F2"/>
            <w:vAlign w:val="center"/>
          </w:tcPr>
          <w:p w:rsidR="00D44A16" w:rsidRPr="00036E23" w:rsidRDefault="00D44A16" w:rsidP="00FB7CED">
            <w:pPr>
              <w:spacing w:before="60" w:after="60"/>
              <w:rPr>
                <w:rFonts w:asciiTheme="minorHAnsi" w:hAnsiTheme="minorHAnsi"/>
                <w:b/>
                <w:sz w:val="20"/>
                <w:szCs w:val="20"/>
                <w:lang w:val="af-ZA"/>
              </w:rPr>
            </w:pPr>
            <w:r w:rsidRPr="00036E23">
              <w:rPr>
                <w:rFonts w:asciiTheme="minorHAnsi" w:hAnsiTheme="minorHAnsi"/>
                <w:b/>
                <w:sz w:val="20"/>
                <w:szCs w:val="20"/>
                <w:lang w:val="af-ZA"/>
              </w:rPr>
              <w:t>Algehele kwaliteit</w:t>
            </w:r>
          </w:p>
        </w:tc>
        <w:tc>
          <w:tcPr>
            <w:tcW w:w="797" w:type="pct"/>
            <w:shd w:val="clear" w:color="auto" w:fill="F2F2F2" w:themeFill="background1" w:themeFillShade="F2"/>
            <w:vAlign w:val="center"/>
          </w:tcPr>
          <w:p w:rsidR="00D44A16" w:rsidRPr="00036E23" w:rsidRDefault="00D44A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797" w:type="pct"/>
            <w:shd w:val="clear" w:color="auto" w:fill="F2F2F2" w:themeFill="background1" w:themeFillShade="F2"/>
            <w:vAlign w:val="center"/>
          </w:tcPr>
          <w:p w:rsidR="00D44A16" w:rsidRPr="00036E23" w:rsidRDefault="00D44A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797" w:type="pct"/>
            <w:shd w:val="clear" w:color="auto" w:fill="F2F2F2" w:themeFill="background1" w:themeFillShade="F2"/>
            <w:vAlign w:val="center"/>
          </w:tcPr>
          <w:p w:rsidR="00D44A16" w:rsidRPr="00036E23" w:rsidRDefault="00D44A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797" w:type="pct"/>
            <w:shd w:val="clear" w:color="auto" w:fill="F2F2F2" w:themeFill="background1" w:themeFillShade="F2"/>
            <w:vAlign w:val="center"/>
          </w:tcPr>
          <w:p w:rsidR="00D44A16" w:rsidRPr="00036E23" w:rsidRDefault="00D44A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799" w:type="pct"/>
            <w:shd w:val="clear" w:color="auto" w:fill="F2F2F2" w:themeFill="background1" w:themeFillShade="F2"/>
            <w:vAlign w:val="center"/>
          </w:tcPr>
          <w:p w:rsidR="00D44A16" w:rsidRPr="00036E23" w:rsidRDefault="00D44A16" w:rsidP="00332886">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55" w:type="pct"/>
            <w:shd w:val="clear" w:color="auto" w:fill="F2F2F2" w:themeFill="background1" w:themeFillShade="F2"/>
            <w:vAlign w:val="center"/>
          </w:tcPr>
          <w:p w:rsidR="00D44A16" w:rsidRPr="00036E23" w:rsidRDefault="00D44A16" w:rsidP="00FB7CED">
            <w:pPr>
              <w:spacing w:before="60" w:after="60"/>
              <w:rPr>
                <w:rFonts w:asciiTheme="minorHAnsi" w:hAnsiTheme="minorHAnsi"/>
                <w:b/>
                <w:sz w:val="20"/>
                <w:szCs w:val="20"/>
                <w:lang w:val="af-ZA"/>
              </w:rPr>
            </w:pPr>
          </w:p>
        </w:tc>
        <w:tc>
          <w:tcPr>
            <w:tcW w:w="165" w:type="pct"/>
            <w:gridSpan w:val="2"/>
            <w:shd w:val="clear" w:color="auto" w:fill="F2F2F2" w:themeFill="background1" w:themeFillShade="F2"/>
            <w:vAlign w:val="center"/>
          </w:tcPr>
          <w:p w:rsidR="00D44A16" w:rsidRPr="00036E23" w:rsidRDefault="00D44A16" w:rsidP="00FB7CED">
            <w:pPr>
              <w:spacing w:before="60" w:after="60"/>
              <w:rPr>
                <w:rFonts w:asciiTheme="minorHAnsi" w:hAnsiTheme="minorHAnsi"/>
                <w:b/>
                <w:sz w:val="20"/>
                <w:szCs w:val="20"/>
                <w:lang w:val="af-ZA"/>
              </w:rPr>
            </w:pPr>
          </w:p>
        </w:tc>
      </w:tr>
      <w:tr w:rsidR="00D44A16" w:rsidRPr="00036E23" w:rsidTr="00332886">
        <w:tc>
          <w:tcPr>
            <w:tcW w:w="693" w:type="pct"/>
            <w:vAlign w:val="center"/>
          </w:tcPr>
          <w:p w:rsidR="00D44A16" w:rsidRPr="00036E23" w:rsidRDefault="00D44A16" w:rsidP="00FB7CED">
            <w:pPr>
              <w:spacing w:after="60"/>
              <w:rPr>
                <w:rFonts w:asciiTheme="minorHAnsi" w:hAnsiTheme="minorHAnsi"/>
                <w:b/>
                <w:sz w:val="20"/>
                <w:szCs w:val="20"/>
                <w:lang w:val="af-ZA"/>
              </w:rPr>
            </w:pPr>
            <w:r w:rsidRPr="00036E23">
              <w:rPr>
                <w:rFonts w:asciiTheme="minorHAnsi" w:hAnsiTheme="minorHAnsi"/>
                <w:b/>
                <w:sz w:val="20"/>
                <w:szCs w:val="20"/>
                <w:lang w:val="af-ZA"/>
              </w:rPr>
              <w:t>Waarde van analise as deel van projekontwerp</w:t>
            </w:r>
          </w:p>
        </w:tc>
        <w:tc>
          <w:tcPr>
            <w:tcW w:w="797" w:type="pct"/>
            <w:shd w:val="clear" w:color="auto" w:fill="auto"/>
          </w:tcPr>
          <w:p w:rsidR="00D44A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Uitstekende, duidelike riglyne vir die projek gebaseer op ondersoek.</w:t>
            </w:r>
          </w:p>
          <w:p w:rsidR="00D44A16" w:rsidRPr="00036E23" w:rsidRDefault="00D44A16" w:rsidP="007B67E4">
            <w:pPr>
              <w:spacing w:after="60"/>
              <w:rPr>
                <w:rFonts w:asciiTheme="minorHAnsi" w:hAnsiTheme="minorHAnsi"/>
                <w:sz w:val="20"/>
                <w:szCs w:val="20"/>
                <w:lang w:val="af-ZA"/>
              </w:rPr>
            </w:pPr>
            <w:r w:rsidRPr="00036E23">
              <w:rPr>
                <w:rFonts w:asciiTheme="minorHAnsi" w:hAnsiTheme="minorHAnsi"/>
                <w:sz w:val="20"/>
                <w:szCs w:val="20"/>
                <w:lang w:val="af-ZA"/>
              </w:rPr>
              <w:t xml:space="preserve">Probleem duidelik gedefinieer </w:t>
            </w:r>
            <w:r w:rsidR="007B67E4" w:rsidRPr="00036E23">
              <w:rPr>
                <w:rFonts w:asciiTheme="minorHAnsi" w:hAnsiTheme="minorHAnsi"/>
                <w:sz w:val="20"/>
                <w:szCs w:val="20"/>
                <w:lang w:val="af-ZA"/>
              </w:rPr>
              <w:t xml:space="preserve"> - t</w:t>
            </w:r>
            <w:r w:rsidRPr="00036E23">
              <w:rPr>
                <w:rFonts w:asciiTheme="minorHAnsi" w:hAnsiTheme="minorHAnsi"/>
                <w:sz w:val="20"/>
                <w:szCs w:val="20"/>
                <w:lang w:val="af-ZA"/>
              </w:rPr>
              <w:t>oon duidelike begrip en insig</w:t>
            </w:r>
          </w:p>
        </w:tc>
        <w:tc>
          <w:tcPr>
            <w:tcW w:w="797" w:type="pct"/>
            <w:shd w:val="clear" w:color="auto" w:fill="auto"/>
          </w:tcPr>
          <w:p w:rsidR="00D44A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Genoegsame riglyne – nie altyd op ondersoek gebaseer.</w:t>
            </w:r>
          </w:p>
          <w:p w:rsidR="00D44A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 xml:space="preserve">Probleem nie duidelik met </w:t>
            </w:r>
            <w:r w:rsidR="002E686F" w:rsidRPr="00036E23">
              <w:rPr>
                <w:rFonts w:asciiTheme="minorHAnsi" w:hAnsiTheme="minorHAnsi"/>
                <w:sz w:val="20"/>
                <w:szCs w:val="20"/>
                <w:lang w:val="af-ZA"/>
              </w:rPr>
              <w:t xml:space="preserve">betrekking tot </w:t>
            </w:r>
            <w:r w:rsidRPr="00036E23">
              <w:rPr>
                <w:rFonts w:asciiTheme="minorHAnsi" w:hAnsiTheme="minorHAnsi"/>
                <w:sz w:val="20"/>
                <w:szCs w:val="20"/>
                <w:lang w:val="af-ZA"/>
              </w:rPr>
              <w:t xml:space="preserve">sommige aspekte </w:t>
            </w:r>
            <w:r w:rsidR="002E686F" w:rsidRPr="00036E23">
              <w:rPr>
                <w:rFonts w:asciiTheme="minorHAnsi" w:hAnsiTheme="minorHAnsi"/>
                <w:sz w:val="20"/>
                <w:szCs w:val="20"/>
                <w:lang w:val="af-ZA"/>
              </w:rPr>
              <w:t>nie</w:t>
            </w:r>
          </w:p>
          <w:p w:rsidR="00D44A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Toon voldoende insig</w:t>
            </w:r>
          </w:p>
        </w:tc>
        <w:tc>
          <w:tcPr>
            <w:tcW w:w="797" w:type="pct"/>
          </w:tcPr>
          <w:p w:rsidR="00D44A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Beperkte riglyne – nie altyd op ondersoek gebaseer.</w:t>
            </w:r>
          </w:p>
          <w:p w:rsidR="00D44A16"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Basiese ontleding van die probleem</w:t>
            </w:r>
          </w:p>
          <w:p w:rsidR="00D44A16"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Beperkte</w:t>
            </w:r>
            <w:r w:rsidR="00D44A16" w:rsidRPr="00036E23">
              <w:rPr>
                <w:rFonts w:asciiTheme="minorHAnsi" w:hAnsiTheme="minorHAnsi"/>
                <w:sz w:val="20"/>
                <w:szCs w:val="20"/>
                <w:lang w:val="af-ZA"/>
              </w:rPr>
              <w:t xml:space="preserve"> insig</w:t>
            </w:r>
          </w:p>
        </w:tc>
        <w:tc>
          <w:tcPr>
            <w:tcW w:w="797" w:type="pct"/>
          </w:tcPr>
          <w:p w:rsidR="00D44A16"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Vae</w:t>
            </w:r>
            <w:r w:rsidR="00D44A16" w:rsidRPr="00036E23">
              <w:rPr>
                <w:rFonts w:asciiTheme="minorHAnsi" w:hAnsiTheme="minorHAnsi"/>
                <w:sz w:val="20"/>
                <w:szCs w:val="20"/>
                <w:lang w:val="af-ZA"/>
              </w:rPr>
              <w:t xml:space="preserve"> riglyne </w:t>
            </w:r>
            <w:r w:rsidRPr="00036E23">
              <w:rPr>
                <w:rFonts w:asciiTheme="minorHAnsi" w:hAnsiTheme="minorHAnsi"/>
                <w:sz w:val="20"/>
                <w:szCs w:val="20"/>
                <w:lang w:val="af-ZA"/>
              </w:rPr>
              <w:t>met min relevansie tot die ondersoek</w:t>
            </w:r>
            <w:r w:rsidR="00D44A16" w:rsidRPr="00036E23">
              <w:rPr>
                <w:rFonts w:asciiTheme="minorHAnsi" w:hAnsiTheme="minorHAnsi"/>
                <w:sz w:val="20"/>
                <w:szCs w:val="20"/>
                <w:lang w:val="af-ZA"/>
              </w:rPr>
              <w:t>.</w:t>
            </w:r>
          </w:p>
          <w:p w:rsidR="00D44A16" w:rsidRPr="00036E23" w:rsidRDefault="00D44A16" w:rsidP="00332886">
            <w:pPr>
              <w:spacing w:after="60"/>
              <w:rPr>
                <w:rFonts w:asciiTheme="minorHAnsi" w:hAnsiTheme="minorHAnsi"/>
                <w:sz w:val="20"/>
                <w:szCs w:val="20"/>
                <w:lang w:val="af-ZA"/>
              </w:rPr>
            </w:pPr>
            <w:r w:rsidRPr="00036E23">
              <w:rPr>
                <w:rFonts w:asciiTheme="minorHAnsi" w:hAnsiTheme="minorHAnsi"/>
                <w:sz w:val="20"/>
                <w:szCs w:val="20"/>
                <w:lang w:val="af-ZA"/>
              </w:rPr>
              <w:t xml:space="preserve">Probleem </w:t>
            </w:r>
            <w:r w:rsidR="002E686F" w:rsidRPr="00036E23">
              <w:rPr>
                <w:rFonts w:asciiTheme="minorHAnsi" w:hAnsiTheme="minorHAnsi"/>
                <w:sz w:val="20"/>
                <w:szCs w:val="20"/>
                <w:lang w:val="af-ZA"/>
              </w:rPr>
              <w:t>nie duidelik ontleed nie</w:t>
            </w:r>
          </w:p>
          <w:p w:rsidR="00D44A16"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Minimale</w:t>
            </w:r>
            <w:r w:rsidR="00D44A16" w:rsidRPr="00036E23">
              <w:rPr>
                <w:rFonts w:asciiTheme="minorHAnsi" w:hAnsiTheme="minorHAnsi"/>
                <w:sz w:val="20"/>
                <w:szCs w:val="20"/>
                <w:lang w:val="af-ZA"/>
              </w:rPr>
              <w:t xml:space="preserve"> insig</w:t>
            </w:r>
          </w:p>
        </w:tc>
        <w:tc>
          <w:tcPr>
            <w:tcW w:w="799" w:type="pct"/>
          </w:tcPr>
          <w:p w:rsidR="00D44A16"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Nie gebaseer op ondersoek of onderwerp irrelevant</w:t>
            </w:r>
            <w:r w:rsidR="00D44A16" w:rsidRPr="00036E23">
              <w:rPr>
                <w:rFonts w:asciiTheme="minorHAnsi" w:hAnsiTheme="minorHAnsi"/>
                <w:sz w:val="20"/>
                <w:szCs w:val="20"/>
                <w:lang w:val="af-ZA"/>
              </w:rPr>
              <w:t>.</w:t>
            </w:r>
          </w:p>
          <w:p w:rsidR="00D44A16" w:rsidRPr="00036E23" w:rsidRDefault="002E686F" w:rsidP="00332886">
            <w:pPr>
              <w:spacing w:after="60"/>
              <w:rPr>
                <w:rFonts w:asciiTheme="minorHAnsi" w:hAnsiTheme="minorHAnsi"/>
                <w:sz w:val="20"/>
                <w:szCs w:val="20"/>
                <w:lang w:val="af-ZA"/>
              </w:rPr>
            </w:pPr>
            <w:r w:rsidRPr="00036E23">
              <w:rPr>
                <w:rFonts w:asciiTheme="minorHAnsi" w:hAnsiTheme="minorHAnsi"/>
                <w:sz w:val="20"/>
                <w:szCs w:val="20"/>
                <w:lang w:val="af-ZA"/>
              </w:rPr>
              <w:t>Geen waarde met begrip van probleem nie</w:t>
            </w:r>
          </w:p>
        </w:tc>
        <w:tc>
          <w:tcPr>
            <w:tcW w:w="155" w:type="pct"/>
            <w:tcBorders>
              <w:bottom w:val="single" w:sz="4" w:space="0" w:color="auto"/>
            </w:tcBorders>
            <w:vAlign w:val="center"/>
          </w:tcPr>
          <w:p w:rsidR="00D44A16" w:rsidRPr="00036E23" w:rsidRDefault="00D44A16" w:rsidP="00FB7CED">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65" w:type="pct"/>
            <w:gridSpan w:val="2"/>
            <w:tcBorders>
              <w:bottom w:val="single" w:sz="4" w:space="0" w:color="auto"/>
            </w:tcBorders>
            <w:vAlign w:val="center"/>
          </w:tcPr>
          <w:p w:rsidR="00D44A16" w:rsidRPr="00036E23" w:rsidRDefault="00D44A16" w:rsidP="00FB7CED">
            <w:pPr>
              <w:spacing w:after="60"/>
              <w:jc w:val="center"/>
              <w:rPr>
                <w:rFonts w:asciiTheme="minorHAnsi" w:hAnsiTheme="minorHAnsi"/>
                <w:sz w:val="20"/>
                <w:szCs w:val="20"/>
                <w:lang w:val="af-ZA"/>
              </w:rPr>
            </w:pPr>
          </w:p>
        </w:tc>
      </w:tr>
      <w:tr w:rsidR="00E27667" w:rsidRPr="00036E23" w:rsidTr="00F56CBB">
        <w:tc>
          <w:tcPr>
            <w:tcW w:w="4680" w:type="pct"/>
            <w:gridSpan w:val="6"/>
            <w:vAlign w:val="center"/>
          </w:tcPr>
          <w:p w:rsidR="00E27667" w:rsidRPr="00036E23" w:rsidRDefault="00E27667" w:rsidP="00FB7CED">
            <w:pPr>
              <w:spacing w:before="60" w:after="60"/>
              <w:jc w:val="right"/>
              <w:rPr>
                <w:rFonts w:asciiTheme="minorHAnsi" w:hAnsiTheme="minorHAnsi"/>
                <w:b/>
                <w:sz w:val="20"/>
                <w:szCs w:val="20"/>
                <w:lang w:val="af-ZA"/>
              </w:rPr>
            </w:pPr>
            <w:r w:rsidRPr="00036E23">
              <w:rPr>
                <w:rFonts w:asciiTheme="minorHAnsi" w:hAnsiTheme="minorHAnsi"/>
                <w:b/>
                <w:sz w:val="20"/>
                <w:szCs w:val="20"/>
                <w:lang w:val="af-ZA"/>
              </w:rPr>
              <w:t>Totaal</w:t>
            </w:r>
          </w:p>
        </w:tc>
        <w:tc>
          <w:tcPr>
            <w:tcW w:w="157" w:type="pct"/>
            <w:gridSpan w:val="2"/>
            <w:vAlign w:val="center"/>
          </w:tcPr>
          <w:p w:rsidR="00E27667" w:rsidRPr="00036E23" w:rsidRDefault="00E27667" w:rsidP="00FB7CED">
            <w:pPr>
              <w:pStyle w:val="TableContents"/>
              <w:spacing w:before="60" w:after="60"/>
              <w:rPr>
                <w:rFonts w:asciiTheme="minorHAnsi" w:hAnsiTheme="minorHAnsi" w:cs="Arial"/>
                <w:b/>
                <w:sz w:val="20"/>
                <w:lang w:val="af-ZA"/>
              </w:rPr>
            </w:pPr>
            <w:r w:rsidRPr="00036E23">
              <w:rPr>
                <w:rFonts w:asciiTheme="minorHAnsi" w:hAnsiTheme="minorHAnsi" w:cs="Arial"/>
                <w:b/>
                <w:sz w:val="20"/>
                <w:lang w:val="af-ZA"/>
              </w:rPr>
              <w:t>2</w:t>
            </w:r>
            <w:r w:rsidR="00D44A16" w:rsidRPr="00036E23">
              <w:rPr>
                <w:rFonts w:asciiTheme="minorHAnsi" w:hAnsiTheme="minorHAnsi" w:cs="Arial"/>
                <w:b/>
                <w:sz w:val="20"/>
                <w:lang w:val="af-ZA"/>
              </w:rPr>
              <w:t>4</w:t>
            </w:r>
          </w:p>
        </w:tc>
        <w:tc>
          <w:tcPr>
            <w:tcW w:w="163" w:type="pct"/>
            <w:vAlign w:val="center"/>
          </w:tcPr>
          <w:p w:rsidR="00E27667" w:rsidRPr="00036E23" w:rsidRDefault="00E27667" w:rsidP="00FB7CED">
            <w:pPr>
              <w:spacing w:before="60" w:after="60"/>
              <w:rPr>
                <w:rFonts w:asciiTheme="minorHAnsi" w:hAnsiTheme="minorHAnsi"/>
                <w:b/>
                <w:sz w:val="20"/>
                <w:szCs w:val="20"/>
                <w:lang w:val="af-ZA"/>
              </w:rPr>
            </w:pPr>
          </w:p>
        </w:tc>
      </w:tr>
    </w:tbl>
    <w:p w:rsidR="00783210" w:rsidRPr="00036E23" w:rsidRDefault="00783210">
      <w:pPr>
        <w:rPr>
          <w:lang w:val="af-ZA"/>
        </w:rPr>
      </w:pPr>
    </w:p>
    <w:p w:rsidR="00783210" w:rsidRPr="00036E23" w:rsidRDefault="00783210">
      <w:pPr>
        <w:rPr>
          <w:lang w:val="af-ZA"/>
        </w:rPr>
      </w:pPr>
      <w:r w:rsidRPr="00036E23">
        <w:rPr>
          <w:lang w:val="af-ZA"/>
        </w:rPr>
        <w:br w:type="page"/>
      </w:r>
    </w:p>
    <w:tbl>
      <w:tblPr>
        <w:tblStyle w:val="TableGrid"/>
        <w:tblW w:w="5000" w:type="pct"/>
        <w:tblLayout w:type="fixed"/>
        <w:tblLook w:val="04A0" w:firstRow="1" w:lastRow="0" w:firstColumn="1" w:lastColumn="0" w:noHBand="0" w:noVBand="1"/>
      </w:tblPr>
      <w:tblGrid>
        <w:gridCol w:w="2787"/>
        <w:gridCol w:w="2437"/>
        <w:gridCol w:w="2437"/>
        <w:gridCol w:w="2436"/>
        <w:gridCol w:w="2436"/>
        <w:gridCol w:w="2436"/>
        <w:gridCol w:w="496"/>
        <w:gridCol w:w="439"/>
      </w:tblGrid>
      <w:tr w:rsidR="00783210" w:rsidRPr="00036E23" w:rsidTr="00783210">
        <w:tc>
          <w:tcPr>
            <w:tcW w:w="5000" w:type="pct"/>
            <w:gridSpan w:val="8"/>
          </w:tcPr>
          <w:p w:rsidR="00783210" w:rsidRPr="00036E23" w:rsidRDefault="00783210" w:rsidP="00E104BA">
            <w:pPr>
              <w:rPr>
                <w:rFonts w:asciiTheme="minorHAnsi" w:hAnsiTheme="minorHAnsi"/>
                <w:b/>
                <w:sz w:val="20"/>
                <w:szCs w:val="20"/>
                <w:lang w:val="af-ZA"/>
              </w:rPr>
            </w:pPr>
            <w:r w:rsidRPr="00036E23">
              <w:rPr>
                <w:rFonts w:asciiTheme="minorHAnsi" w:hAnsiTheme="minorHAnsi"/>
                <w:b/>
                <w:sz w:val="20"/>
                <w:szCs w:val="20"/>
                <w:lang w:val="af-ZA"/>
              </w:rPr>
              <w:t>Fase 2:</w:t>
            </w:r>
            <w:r w:rsidRPr="00036E23">
              <w:rPr>
                <w:rFonts w:asciiTheme="minorHAnsi" w:hAnsiTheme="minorHAnsi"/>
                <w:b/>
                <w:sz w:val="20"/>
                <w:szCs w:val="20"/>
                <w:lang w:val="af-ZA"/>
              </w:rPr>
              <w:tab/>
              <w:t xml:space="preserve"> Ontwerp</w:t>
            </w:r>
            <w:r w:rsidRPr="00036E23">
              <w:rPr>
                <w:rFonts w:asciiTheme="minorHAnsi" w:hAnsiTheme="minorHAnsi"/>
                <w:b/>
                <w:sz w:val="20"/>
                <w:szCs w:val="20"/>
                <w:lang w:val="af-ZA"/>
              </w:rPr>
              <w:tab/>
            </w:r>
            <w:r w:rsidRPr="00036E23">
              <w:rPr>
                <w:rFonts w:asciiTheme="minorHAnsi" w:hAnsiTheme="minorHAnsi"/>
                <w:b/>
                <w:sz w:val="20"/>
                <w:szCs w:val="20"/>
                <w:lang w:val="af-ZA"/>
              </w:rPr>
              <w:tab/>
            </w:r>
            <w:r w:rsidRPr="00036E23">
              <w:rPr>
                <w:rFonts w:asciiTheme="minorHAnsi" w:hAnsiTheme="minorHAnsi"/>
                <w:b/>
                <w:sz w:val="20"/>
                <w:szCs w:val="20"/>
                <w:lang w:val="af-ZA"/>
              </w:rPr>
              <w:tab/>
            </w:r>
            <w:r w:rsidRPr="00036E23">
              <w:rPr>
                <w:rFonts w:asciiTheme="minorHAnsi" w:hAnsiTheme="minorHAnsi"/>
                <w:b/>
                <w:sz w:val="20"/>
                <w:szCs w:val="20"/>
                <w:lang w:val="af-ZA"/>
              </w:rPr>
              <w:tab/>
              <w:t>Naam van leerder:</w:t>
            </w:r>
          </w:p>
        </w:tc>
      </w:tr>
      <w:tr w:rsidR="009D1AF9" w:rsidRPr="00036E23" w:rsidTr="000547E9">
        <w:tc>
          <w:tcPr>
            <w:tcW w:w="876" w:type="pct"/>
            <w:shd w:val="clear" w:color="auto" w:fill="F2F2F2" w:themeFill="background1" w:themeFillShade="F2"/>
            <w:vAlign w:val="center"/>
          </w:tcPr>
          <w:p w:rsidR="009D1AF9" w:rsidRPr="00036E23" w:rsidRDefault="00783210" w:rsidP="001E78C9">
            <w:pPr>
              <w:spacing w:before="60" w:after="60"/>
              <w:rPr>
                <w:rFonts w:asciiTheme="minorHAnsi" w:hAnsiTheme="minorHAnsi"/>
                <w:b/>
                <w:sz w:val="20"/>
                <w:szCs w:val="20"/>
                <w:lang w:val="af-ZA"/>
              </w:rPr>
            </w:pPr>
            <w:r w:rsidRPr="00036E23">
              <w:rPr>
                <w:rFonts w:asciiTheme="minorHAnsi" w:hAnsiTheme="minorHAnsi"/>
                <w:b/>
                <w:sz w:val="20"/>
                <w:szCs w:val="20"/>
                <w:lang w:val="af-ZA"/>
              </w:rPr>
              <w:t>BASIESE ONTWERP</w:t>
            </w: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p>
        </w:tc>
        <w:tc>
          <w:tcPr>
            <w:tcW w:w="156" w:type="pct"/>
            <w:shd w:val="clear" w:color="auto" w:fill="F2F2F2" w:themeFill="background1" w:themeFillShade="F2"/>
            <w:vAlign w:val="center"/>
          </w:tcPr>
          <w:p w:rsidR="009D1AF9" w:rsidRPr="00036E23" w:rsidRDefault="009D1AF9" w:rsidP="001E78C9">
            <w:pPr>
              <w:spacing w:before="60" w:after="60"/>
              <w:rPr>
                <w:rFonts w:asciiTheme="minorHAnsi" w:hAnsiTheme="minorHAnsi"/>
                <w:b/>
                <w:sz w:val="20"/>
                <w:szCs w:val="20"/>
                <w:lang w:val="af-ZA"/>
              </w:rPr>
            </w:pPr>
          </w:p>
        </w:tc>
        <w:tc>
          <w:tcPr>
            <w:tcW w:w="138" w:type="pct"/>
            <w:shd w:val="clear" w:color="auto" w:fill="F2F2F2" w:themeFill="background1" w:themeFillShade="F2"/>
            <w:vAlign w:val="center"/>
          </w:tcPr>
          <w:p w:rsidR="009D1AF9" w:rsidRPr="00036E23" w:rsidRDefault="009D1AF9" w:rsidP="001E78C9">
            <w:pPr>
              <w:spacing w:before="60" w:after="60"/>
              <w:rPr>
                <w:rFonts w:asciiTheme="minorHAnsi" w:hAnsiTheme="minorHAnsi"/>
                <w:b/>
                <w:sz w:val="20"/>
                <w:szCs w:val="20"/>
                <w:lang w:val="af-ZA"/>
              </w:rPr>
            </w:pPr>
          </w:p>
        </w:tc>
      </w:tr>
      <w:tr w:rsidR="009D1AF9" w:rsidRPr="00036E23" w:rsidTr="000547E9">
        <w:tc>
          <w:tcPr>
            <w:tcW w:w="876" w:type="pct"/>
            <w:shd w:val="clear" w:color="auto" w:fill="F2F2F2" w:themeFill="background1" w:themeFillShade="F2"/>
            <w:vAlign w:val="center"/>
          </w:tcPr>
          <w:p w:rsidR="009D1AF9" w:rsidRPr="00036E23" w:rsidRDefault="009D1AF9" w:rsidP="001E78C9">
            <w:pPr>
              <w:spacing w:before="60" w:after="60"/>
              <w:rPr>
                <w:rFonts w:asciiTheme="minorHAnsi" w:hAnsiTheme="minorHAnsi"/>
                <w:b/>
                <w:sz w:val="20"/>
                <w:szCs w:val="20"/>
                <w:lang w:val="af-ZA"/>
              </w:rPr>
            </w:pPr>
            <w:r w:rsidRPr="00036E23">
              <w:rPr>
                <w:rFonts w:asciiTheme="minorHAnsi" w:hAnsiTheme="minorHAnsi"/>
                <w:b/>
                <w:sz w:val="20"/>
                <w:szCs w:val="20"/>
                <w:lang w:val="af-ZA"/>
              </w:rPr>
              <w:t>Programontwerp-gereedskap – enige TWEE – dui asseblief aan watter evalueer is</w:t>
            </w: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766" w:type="pct"/>
            <w:shd w:val="clear" w:color="auto" w:fill="F2F2F2" w:themeFill="background1" w:themeFillShade="F2"/>
          </w:tcPr>
          <w:p w:rsidR="009D1AF9" w:rsidRPr="00036E23" w:rsidRDefault="009D1AF9" w:rsidP="001E78C9">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56" w:type="pct"/>
            <w:shd w:val="clear" w:color="auto" w:fill="F2F2F2" w:themeFill="background1" w:themeFillShade="F2"/>
            <w:vAlign w:val="center"/>
          </w:tcPr>
          <w:p w:rsidR="009D1AF9" w:rsidRPr="00036E23" w:rsidRDefault="009D1AF9" w:rsidP="001E78C9">
            <w:pPr>
              <w:spacing w:before="60" w:after="60"/>
              <w:rPr>
                <w:rFonts w:asciiTheme="minorHAnsi" w:hAnsiTheme="minorHAnsi"/>
                <w:b/>
                <w:sz w:val="20"/>
                <w:szCs w:val="20"/>
                <w:lang w:val="af-ZA"/>
              </w:rPr>
            </w:pPr>
          </w:p>
        </w:tc>
        <w:tc>
          <w:tcPr>
            <w:tcW w:w="138" w:type="pct"/>
            <w:shd w:val="clear" w:color="auto" w:fill="F2F2F2" w:themeFill="background1" w:themeFillShade="F2"/>
            <w:vAlign w:val="center"/>
          </w:tcPr>
          <w:p w:rsidR="009D1AF9" w:rsidRPr="00036E23" w:rsidRDefault="009D1AF9" w:rsidP="001E78C9">
            <w:pPr>
              <w:spacing w:before="60" w:after="60"/>
              <w:rPr>
                <w:rFonts w:asciiTheme="minorHAnsi" w:hAnsiTheme="minorHAnsi"/>
                <w:b/>
                <w:sz w:val="20"/>
                <w:szCs w:val="20"/>
                <w:lang w:val="af-ZA"/>
              </w:rPr>
            </w:pPr>
          </w:p>
        </w:tc>
      </w:tr>
      <w:tr w:rsidR="009D1AF9" w:rsidRPr="00036E23" w:rsidTr="000547E9">
        <w:tc>
          <w:tcPr>
            <w:tcW w:w="876" w:type="pct"/>
            <w:vAlign w:val="center"/>
          </w:tcPr>
          <w:p w:rsidR="009D1AF9" w:rsidRPr="00036E23" w:rsidRDefault="00576B66" w:rsidP="009D1AF9">
            <w:pPr>
              <w:rPr>
                <w:rFonts w:asciiTheme="minorHAnsi" w:hAnsiTheme="minorHAnsi"/>
                <w:b/>
                <w:sz w:val="20"/>
                <w:szCs w:val="20"/>
                <w:lang w:val="af-ZA"/>
              </w:rPr>
            </w:pPr>
            <w:r w:rsidRPr="00036E23">
              <w:rPr>
                <w:rFonts w:asciiTheme="minorHAnsi" w:hAnsiTheme="minorHAnsi"/>
                <w:b/>
                <w:sz w:val="20"/>
                <w:szCs w:val="20"/>
                <w:lang w:val="af-ZA"/>
              </w:rPr>
              <w:t>Gereedskapsitem 1</w:t>
            </w:r>
          </w:p>
          <w:p w:rsidR="009D1AF9" w:rsidRPr="00036E23" w:rsidRDefault="009D1AF9"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TVA-tabel</w:t>
            </w:r>
          </w:p>
          <w:p w:rsidR="009D1AF9" w:rsidRPr="00036E23" w:rsidRDefault="009D1AF9"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Gebruikersgeval-diagram</w:t>
            </w:r>
          </w:p>
          <w:p w:rsidR="009D1AF9" w:rsidRPr="00036E23" w:rsidRDefault="009D1AF9"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Klasdiagram</w:t>
            </w:r>
          </w:p>
          <w:p w:rsidR="009D1AF9" w:rsidRPr="00036E23" w:rsidRDefault="009D1AF9" w:rsidP="00FB7CED">
            <w:pPr>
              <w:pStyle w:val="ListParagraph"/>
              <w:numPr>
                <w:ilvl w:val="0"/>
                <w:numId w:val="20"/>
              </w:numPr>
              <w:ind w:left="247" w:hanging="247"/>
              <w:rPr>
                <w:rFonts w:asciiTheme="minorHAnsi" w:hAnsiTheme="minorHAnsi"/>
                <w:b/>
                <w:lang w:val="af-ZA"/>
              </w:rPr>
            </w:pPr>
            <w:r w:rsidRPr="00036E23">
              <w:rPr>
                <w:rFonts w:asciiTheme="minorHAnsi" w:hAnsiTheme="minorHAnsi"/>
                <w:lang w:val="af-ZA"/>
              </w:rPr>
              <w:t>Entiteitsverwantskaps-diagram (ERD)</w:t>
            </w:r>
          </w:p>
        </w:tc>
        <w:tc>
          <w:tcPr>
            <w:tcW w:w="766" w:type="pct"/>
          </w:tcPr>
          <w:p w:rsidR="009D1AF9" w:rsidRPr="00036E23" w:rsidRDefault="009D1AF9" w:rsidP="00576B66">
            <w:pPr>
              <w:spacing w:before="60" w:after="60"/>
              <w:rPr>
                <w:rFonts w:asciiTheme="minorHAnsi" w:hAnsiTheme="minorHAnsi"/>
                <w:sz w:val="20"/>
                <w:szCs w:val="20"/>
                <w:lang w:val="af-ZA"/>
              </w:rPr>
            </w:pPr>
            <w:r w:rsidRPr="00036E23">
              <w:rPr>
                <w:rFonts w:asciiTheme="minorHAnsi" w:hAnsiTheme="minorHAnsi"/>
                <w:sz w:val="20"/>
                <w:szCs w:val="20"/>
                <w:lang w:val="af-ZA"/>
              </w:rPr>
              <w:t xml:space="preserve">Uitstekende gebruik van </w:t>
            </w:r>
            <w:r w:rsidR="00576B66" w:rsidRPr="00036E23">
              <w:rPr>
                <w:rFonts w:asciiTheme="minorHAnsi" w:hAnsiTheme="minorHAnsi"/>
                <w:sz w:val="20"/>
                <w:szCs w:val="20"/>
                <w:lang w:val="af-ZA"/>
              </w:rPr>
              <w:t>gereedskap</w:t>
            </w:r>
            <w:r w:rsidRPr="00036E23">
              <w:rPr>
                <w:rFonts w:asciiTheme="minorHAnsi" w:hAnsiTheme="minorHAnsi"/>
                <w:sz w:val="20"/>
                <w:szCs w:val="20"/>
                <w:lang w:val="af-ZA"/>
              </w:rPr>
              <w:t xml:space="preserve"> wat die program duidelik definieer</w:t>
            </w:r>
          </w:p>
        </w:tc>
        <w:tc>
          <w:tcPr>
            <w:tcW w:w="766" w:type="pct"/>
          </w:tcPr>
          <w:p w:rsidR="009D1AF9" w:rsidRPr="00036E23" w:rsidRDefault="00576B66" w:rsidP="00F57962">
            <w:pPr>
              <w:spacing w:before="60" w:after="60"/>
              <w:rPr>
                <w:rFonts w:asciiTheme="minorHAnsi" w:hAnsiTheme="minorHAnsi"/>
                <w:sz w:val="20"/>
                <w:szCs w:val="20"/>
                <w:lang w:val="af-ZA"/>
              </w:rPr>
            </w:pPr>
            <w:r w:rsidRPr="00036E23">
              <w:rPr>
                <w:rFonts w:asciiTheme="minorHAnsi" w:hAnsiTheme="minorHAnsi"/>
                <w:sz w:val="20"/>
                <w:szCs w:val="20"/>
                <w:lang w:val="af-ZA"/>
              </w:rPr>
              <w:t>Gereedskap goed genoeg gebruik om die program te definieer</w:t>
            </w:r>
          </w:p>
        </w:tc>
        <w:tc>
          <w:tcPr>
            <w:tcW w:w="766" w:type="pct"/>
          </w:tcPr>
          <w:p w:rsidR="009D1AF9" w:rsidRPr="00036E23" w:rsidRDefault="00576B66" w:rsidP="001E78C9">
            <w:pPr>
              <w:spacing w:before="60" w:after="60"/>
              <w:rPr>
                <w:rFonts w:asciiTheme="minorHAnsi" w:hAnsiTheme="minorHAnsi"/>
                <w:sz w:val="20"/>
                <w:szCs w:val="20"/>
                <w:lang w:val="af-ZA"/>
              </w:rPr>
            </w:pPr>
            <w:r w:rsidRPr="00036E23">
              <w:rPr>
                <w:rFonts w:asciiTheme="minorHAnsi" w:hAnsiTheme="minorHAnsi"/>
                <w:sz w:val="20"/>
                <w:szCs w:val="20"/>
                <w:lang w:val="af-ZA"/>
              </w:rPr>
              <w:t>Gereedskap gebruik met tekortkominge. Program-definisie nie duidelik nie</w:t>
            </w:r>
          </w:p>
        </w:tc>
        <w:tc>
          <w:tcPr>
            <w:tcW w:w="766" w:type="pct"/>
          </w:tcPr>
          <w:p w:rsidR="009D1AF9" w:rsidRPr="00036E23" w:rsidRDefault="00576B66" w:rsidP="001E78C9">
            <w:pPr>
              <w:spacing w:before="60" w:after="60"/>
              <w:rPr>
                <w:rFonts w:asciiTheme="minorHAnsi" w:hAnsiTheme="minorHAnsi"/>
                <w:sz w:val="20"/>
                <w:szCs w:val="20"/>
                <w:lang w:val="af-ZA"/>
              </w:rPr>
            </w:pPr>
            <w:r w:rsidRPr="00036E23">
              <w:rPr>
                <w:rFonts w:asciiTheme="minorHAnsi" w:hAnsiTheme="minorHAnsi"/>
                <w:sz w:val="20"/>
                <w:szCs w:val="20"/>
                <w:lang w:val="af-ZA"/>
              </w:rPr>
              <w:t>Gereedskap nie duidelik gekonstrueer nie</w:t>
            </w:r>
          </w:p>
        </w:tc>
        <w:tc>
          <w:tcPr>
            <w:tcW w:w="766" w:type="pct"/>
          </w:tcPr>
          <w:p w:rsidR="009D1AF9" w:rsidRPr="00036E23" w:rsidRDefault="00576B66" w:rsidP="001E78C9">
            <w:pPr>
              <w:spacing w:before="60" w:after="60"/>
              <w:rPr>
                <w:rFonts w:asciiTheme="minorHAnsi" w:hAnsiTheme="minorHAnsi"/>
                <w:sz w:val="20"/>
                <w:szCs w:val="20"/>
                <w:lang w:val="af-ZA"/>
              </w:rPr>
            </w:pPr>
            <w:r w:rsidRPr="00036E23">
              <w:rPr>
                <w:rFonts w:asciiTheme="minorHAnsi" w:hAnsiTheme="minorHAnsi"/>
                <w:sz w:val="20"/>
                <w:szCs w:val="20"/>
                <w:lang w:val="af-ZA"/>
              </w:rPr>
              <w:t>Geen gereedskap, verkeerde gebruik van gereedskap, irrelevant tot toepassing</w:t>
            </w:r>
          </w:p>
        </w:tc>
        <w:tc>
          <w:tcPr>
            <w:tcW w:w="156" w:type="pct"/>
            <w:vAlign w:val="center"/>
          </w:tcPr>
          <w:p w:rsidR="009D1AF9" w:rsidRPr="00036E23" w:rsidRDefault="00576B66" w:rsidP="001E78C9">
            <w:pPr>
              <w:pStyle w:val="TableContents"/>
              <w:jc w:val="center"/>
              <w:rPr>
                <w:rFonts w:asciiTheme="minorHAnsi" w:hAnsiTheme="minorHAnsi"/>
                <w:b/>
                <w:bCs/>
                <w:sz w:val="20"/>
                <w:lang w:val="af-ZA"/>
              </w:rPr>
            </w:pPr>
            <w:r w:rsidRPr="00036E23">
              <w:rPr>
                <w:rFonts w:asciiTheme="minorHAnsi" w:hAnsiTheme="minorHAnsi"/>
                <w:b/>
                <w:bCs/>
                <w:sz w:val="20"/>
                <w:lang w:val="af-ZA"/>
              </w:rPr>
              <w:t>4</w:t>
            </w:r>
          </w:p>
        </w:tc>
        <w:tc>
          <w:tcPr>
            <w:tcW w:w="138" w:type="pct"/>
            <w:vAlign w:val="center"/>
          </w:tcPr>
          <w:p w:rsidR="009D1AF9" w:rsidRPr="00036E23" w:rsidRDefault="009D1AF9" w:rsidP="001E78C9">
            <w:pPr>
              <w:jc w:val="center"/>
              <w:rPr>
                <w:rFonts w:asciiTheme="minorHAnsi" w:hAnsiTheme="minorHAnsi"/>
                <w:sz w:val="20"/>
                <w:szCs w:val="20"/>
                <w:lang w:val="af-ZA"/>
              </w:rPr>
            </w:pPr>
          </w:p>
        </w:tc>
      </w:tr>
      <w:tr w:rsidR="00576B66" w:rsidRPr="00036E23" w:rsidTr="000547E9">
        <w:tc>
          <w:tcPr>
            <w:tcW w:w="876" w:type="pct"/>
            <w:vAlign w:val="center"/>
          </w:tcPr>
          <w:p w:rsidR="00576B66" w:rsidRPr="00036E23" w:rsidRDefault="00576B66" w:rsidP="00576B66">
            <w:pPr>
              <w:rPr>
                <w:rFonts w:asciiTheme="minorHAnsi" w:hAnsiTheme="minorHAnsi"/>
                <w:b/>
                <w:sz w:val="20"/>
                <w:szCs w:val="20"/>
                <w:lang w:val="af-ZA"/>
              </w:rPr>
            </w:pPr>
            <w:r w:rsidRPr="00036E23">
              <w:rPr>
                <w:rFonts w:asciiTheme="minorHAnsi" w:hAnsiTheme="minorHAnsi"/>
                <w:b/>
                <w:sz w:val="20"/>
                <w:szCs w:val="20"/>
                <w:lang w:val="af-ZA"/>
              </w:rPr>
              <w:t>Gereedskapsitem 2</w:t>
            </w:r>
          </w:p>
          <w:p w:rsidR="00576B66" w:rsidRPr="00036E23" w:rsidRDefault="00576B66"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TVA-tabel</w:t>
            </w:r>
          </w:p>
          <w:p w:rsidR="00576B66" w:rsidRPr="00036E23" w:rsidRDefault="00576B66"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Gebruikersgeval-diagram</w:t>
            </w:r>
          </w:p>
          <w:p w:rsidR="00576B66" w:rsidRPr="00036E23" w:rsidRDefault="00576B66"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Klasdiagram</w:t>
            </w:r>
          </w:p>
          <w:p w:rsidR="00576B66" w:rsidRPr="00036E23" w:rsidRDefault="00576B66" w:rsidP="00FB7CED">
            <w:pPr>
              <w:pStyle w:val="ListParagraph"/>
              <w:numPr>
                <w:ilvl w:val="0"/>
                <w:numId w:val="20"/>
              </w:numPr>
              <w:ind w:left="247" w:hanging="247"/>
              <w:rPr>
                <w:rFonts w:asciiTheme="minorHAnsi" w:hAnsiTheme="minorHAnsi"/>
                <w:b/>
                <w:lang w:val="af-ZA"/>
              </w:rPr>
            </w:pPr>
            <w:r w:rsidRPr="00036E23">
              <w:rPr>
                <w:rFonts w:asciiTheme="minorHAnsi" w:hAnsiTheme="minorHAnsi"/>
                <w:lang w:val="af-ZA"/>
              </w:rPr>
              <w:t>Entiteitsverwantskaps-diagram (ERD)</w:t>
            </w:r>
          </w:p>
        </w:tc>
        <w:tc>
          <w:tcPr>
            <w:tcW w:w="766" w:type="pct"/>
          </w:tcPr>
          <w:p w:rsidR="00576B66" w:rsidRPr="00036E23" w:rsidRDefault="00576B66" w:rsidP="00576B66">
            <w:pPr>
              <w:spacing w:before="60" w:after="60"/>
              <w:rPr>
                <w:rFonts w:asciiTheme="minorHAnsi" w:hAnsiTheme="minorHAnsi"/>
                <w:sz w:val="20"/>
                <w:szCs w:val="20"/>
                <w:lang w:val="af-ZA"/>
              </w:rPr>
            </w:pPr>
            <w:r w:rsidRPr="00036E23">
              <w:rPr>
                <w:rFonts w:asciiTheme="minorHAnsi" w:hAnsiTheme="minorHAnsi"/>
                <w:sz w:val="20"/>
                <w:szCs w:val="20"/>
                <w:lang w:val="af-ZA"/>
              </w:rPr>
              <w:t>Uitstekende gebruik van gereedskap wat die program duidelik definieer</w:t>
            </w:r>
          </w:p>
        </w:tc>
        <w:tc>
          <w:tcPr>
            <w:tcW w:w="766" w:type="pct"/>
          </w:tcPr>
          <w:p w:rsidR="00576B66" w:rsidRPr="00036E23" w:rsidRDefault="00576B66" w:rsidP="00576B66">
            <w:pPr>
              <w:spacing w:before="60" w:after="60"/>
              <w:rPr>
                <w:rFonts w:asciiTheme="minorHAnsi" w:hAnsiTheme="minorHAnsi"/>
                <w:sz w:val="20"/>
                <w:szCs w:val="20"/>
                <w:lang w:val="af-ZA"/>
              </w:rPr>
            </w:pPr>
            <w:r w:rsidRPr="00036E23">
              <w:rPr>
                <w:rFonts w:asciiTheme="minorHAnsi" w:hAnsiTheme="minorHAnsi"/>
                <w:sz w:val="20"/>
                <w:szCs w:val="20"/>
                <w:lang w:val="af-ZA"/>
              </w:rPr>
              <w:t>Gereedskap goed genoeg gebruik om die program te definieer</w:t>
            </w:r>
          </w:p>
        </w:tc>
        <w:tc>
          <w:tcPr>
            <w:tcW w:w="766" w:type="pct"/>
          </w:tcPr>
          <w:p w:rsidR="00576B66" w:rsidRPr="00036E23" w:rsidRDefault="00576B66" w:rsidP="00576B66">
            <w:pPr>
              <w:spacing w:before="60" w:after="60"/>
              <w:rPr>
                <w:rFonts w:asciiTheme="minorHAnsi" w:hAnsiTheme="minorHAnsi"/>
                <w:sz w:val="20"/>
                <w:szCs w:val="20"/>
                <w:lang w:val="af-ZA"/>
              </w:rPr>
            </w:pPr>
            <w:r w:rsidRPr="00036E23">
              <w:rPr>
                <w:rFonts w:asciiTheme="minorHAnsi" w:hAnsiTheme="minorHAnsi"/>
                <w:sz w:val="20"/>
                <w:szCs w:val="20"/>
                <w:lang w:val="af-ZA"/>
              </w:rPr>
              <w:t>Gereedskap gebruik met tekortkominge. Program-definisie nie duidelik nie</w:t>
            </w:r>
          </w:p>
        </w:tc>
        <w:tc>
          <w:tcPr>
            <w:tcW w:w="766" w:type="pct"/>
          </w:tcPr>
          <w:p w:rsidR="00576B66" w:rsidRPr="00036E23" w:rsidRDefault="00576B66" w:rsidP="00576B66">
            <w:pPr>
              <w:spacing w:before="60" w:after="60"/>
              <w:rPr>
                <w:rFonts w:asciiTheme="minorHAnsi" w:hAnsiTheme="minorHAnsi"/>
                <w:sz w:val="20"/>
                <w:szCs w:val="20"/>
                <w:lang w:val="af-ZA"/>
              </w:rPr>
            </w:pPr>
            <w:r w:rsidRPr="00036E23">
              <w:rPr>
                <w:rFonts w:asciiTheme="minorHAnsi" w:hAnsiTheme="minorHAnsi"/>
                <w:sz w:val="20"/>
                <w:szCs w:val="20"/>
                <w:lang w:val="af-ZA"/>
              </w:rPr>
              <w:t>Gereedskap nie duidelik gekonstrueer nie</w:t>
            </w:r>
          </w:p>
        </w:tc>
        <w:tc>
          <w:tcPr>
            <w:tcW w:w="766" w:type="pct"/>
          </w:tcPr>
          <w:p w:rsidR="00576B66" w:rsidRPr="00036E23" w:rsidRDefault="00576B66" w:rsidP="00576B66">
            <w:pPr>
              <w:spacing w:before="60" w:after="60"/>
              <w:rPr>
                <w:rFonts w:asciiTheme="minorHAnsi" w:hAnsiTheme="minorHAnsi"/>
                <w:sz w:val="20"/>
                <w:szCs w:val="20"/>
                <w:lang w:val="af-ZA"/>
              </w:rPr>
            </w:pPr>
            <w:r w:rsidRPr="00036E23">
              <w:rPr>
                <w:rFonts w:asciiTheme="minorHAnsi" w:hAnsiTheme="minorHAnsi"/>
                <w:sz w:val="20"/>
                <w:szCs w:val="20"/>
                <w:lang w:val="af-ZA"/>
              </w:rPr>
              <w:t>Geen gereedskap, verkeerde gebruik van gereedskap, irrelevant tot toepassing</w:t>
            </w:r>
          </w:p>
        </w:tc>
        <w:tc>
          <w:tcPr>
            <w:tcW w:w="156" w:type="pct"/>
            <w:vAlign w:val="center"/>
          </w:tcPr>
          <w:p w:rsidR="00576B66" w:rsidRPr="00036E23" w:rsidRDefault="00576B66" w:rsidP="00576B66">
            <w:pPr>
              <w:pStyle w:val="TableContents"/>
              <w:jc w:val="center"/>
              <w:rPr>
                <w:rFonts w:asciiTheme="minorHAnsi" w:hAnsiTheme="minorHAnsi"/>
                <w:b/>
                <w:bCs/>
                <w:sz w:val="20"/>
                <w:lang w:val="af-ZA"/>
              </w:rPr>
            </w:pPr>
            <w:r w:rsidRPr="00036E23">
              <w:rPr>
                <w:rFonts w:asciiTheme="minorHAnsi" w:hAnsiTheme="minorHAnsi"/>
                <w:b/>
                <w:bCs/>
                <w:sz w:val="20"/>
                <w:lang w:val="af-ZA"/>
              </w:rPr>
              <w:t>4</w:t>
            </w:r>
          </w:p>
        </w:tc>
        <w:tc>
          <w:tcPr>
            <w:tcW w:w="138" w:type="pct"/>
            <w:vAlign w:val="center"/>
          </w:tcPr>
          <w:p w:rsidR="00576B66" w:rsidRPr="00036E23" w:rsidRDefault="00576B66" w:rsidP="00576B66">
            <w:pPr>
              <w:jc w:val="center"/>
              <w:rPr>
                <w:rFonts w:asciiTheme="minorHAnsi" w:hAnsiTheme="minorHAnsi"/>
                <w:sz w:val="20"/>
                <w:szCs w:val="20"/>
                <w:lang w:val="af-ZA"/>
              </w:rPr>
            </w:pPr>
          </w:p>
        </w:tc>
      </w:tr>
      <w:tr w:rsidR="009D1AF9" w:rsidRPr="00036E23" w:rsidTr="000547E9">
        <w:tc>
          <w:tcPr>
            <w:tcW w:w="876" w:type="pct"/>
            <w:shd w:val="clear" w:color="auto" w:fill="F2F2F2" w:themeFill="background1" w:themeFillShade="F2"/>
            <w:vAlign w:val="center"/>
          </w:tcPr>
          <w:p w:rsidR="009D1AF9" w:rsidRPr="00036E23" w:rsidRDefault="00783210" w:rsidP="001B0C4B">
            <w:pPr>
              <w:spacing w:before="60" w:after="60"/>
              <w:rPr>
                <w:rFonts w:asciiTheme="minorHAnsi" w:hAnsiTheme="minorHAnsi"/>
                <w:b/>
                <w:sz w:val="20"/>
                <w:szCs w:val="20"/>
                <w:lang w:val="af-ZA"/>
              </w:rPr>
            </w:pPr>
            <w:r w:rsidRPr="00036E23">
              <w:rPr>
                <w:rFonts w:asciiTheme="minorHAnsi" w:hAnsiTheme="minorHAnsi"/>
                <w:b/>
                <w:sz w:val="20"/>
                <w:szCs w:val="20"/>
                <w:lang w:val="af-ZA"/>
              </w:rPr>
              <w:t>DATAWOORDEBOEK</w:t>
            </w:r>
          </w:p>
        </w:tc>
        <w:tc>
          <w:tcPr>
            <w:tcW w:w="766" w:type="pct"/>
            <w:shd w:val="clear" w:color="auto" w:fill="F2F2F2" w:themeFill="background1" w:themeFillShade="F2"/>
          </w:tcPr>
          <w:p w:rsidR="009D1AF9" w:rsidRPr="00036E23" w:rsidRDefault="00576B66" w:rsidP="00C667BC">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766" w:type="pct"/>
            <w:shd w:val="clear" w:color="auto" w:fill="F2F2F2" w:themeFill="background1" w:themeFillShade="F2"/>
          </w:tcPr>
          <w:p w:rsidR="009D1AF9" w:rsidRPr="00036E23" w:rsidRDefault="009D1AF9" w:rsidP="00C667BC">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766" w:type="pct"/>
            <w:shd w:val="clear" w:color="auto" w:fill="F2F2F2" w:themeFill="background1" w:themeFillShade="F2"/>
          </w:tcPr>
          <w:p w:rsidR="009D1AF9" w:rsidRPr="00036E23" w:rsidRDefault="009D1AF9" w:rsidP="00C667BC">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766" w:type="pct"/>
            <w:shd w:val="clear" w:color="auto" w:fill="F2F2F2" w:themeFill="background1" w:themeFillShade="F2"/>
          </w:tcPr>
          <w:p w:rsidR="009D1AF9" w:rsidRPr="00036E23" w:rsidRDefault="009D1AF9" w:rsidP="00C667BC">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766" w:type="pct"/>
            <w:shd w:val="clear" w:color="auto" w:fill="F2F2F2" w:themeFill="background1" w:themeFillShade="F2"/>
          </w:tcPr>
          <w:p w:rsidR="009D1AF9" w:rsidRPr="00036E23" w:rsidRDefault="009D1AF9" w:rsidP="00C667BC">
            <w:pPr>
              <w:spacing w:before="60"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56" w:type="pct"/>
            <w:shd w:val="clear" w:color="auto" w:fill="F2F2F2" w:themeFill="background1" w:themeFillShade="F2"/>
            <w:vAlign w:val="center"/>
          </w:tcPr>
          <w:p w:rsidR="009D1AF9" w:rsidRPr="00036E23" w:rsidRDefault="009D1AF9" w:rsidP="00C667BC">
            <w:pPr>
              <w:spacing w:before="60" w:after="60"/>
              <w:rPr>
                <w:rFonts w:asciiTheme="minorHAnsi" w:hAnsiTheme="minorHAnsi"/>
                <w:b/>
                <w:sz w:val="20"/>
                <w:szCs w:val="20"/>
                <w:lang w:val="af-ZA"/>
              </w:rPr>
            </w:pPr>
          </w:p>
        </w:tc>
        <w:tc>
          <w:tcPr>
            <w:tcW w:w="138" w:type="pct"/>
            <w:shd w:val="clear" w:color="auto" w:fill="F2F2F2" w:themeFill="background1" w:themeFillShade="F2"/>
            <w:vAlign w:val="center"/>
          </w:tcPr>
          <w:p w:rsidR="009D1AF9" w:rsidRPr="00036E23" w:rsidRDefault="009D1AF9" w:rsidP="00C667BC">
            <w:pPr>
              <w:spacing w:before="60" w:after="60"/>
              <w:rPr>
                <w:rFonts w:asciiTheme="minorHAnsi" w:hAnsiTheme="minorHAnsi"/>
                <w:b/>
                <w:sz w:val="20"/>
                <w:szCs w:val="20"/>
                <w:lang w:val="af-ZA"/>
              </w:rPr>
            </w:pPr>
          </w:p>
        </w:tc>
      </w:tr>
      <w:tr w:rsidR="009D1AF9" w:rsidRPr="00036E23" w:rsidTr="000547E9">
        <w:tc>
          <w:tcPr>
            <w:tcW w:w="876" w:type="pct"/>
            <w:vAlign w:val="center"/>
          </w:tcPr>
          <w:p w:rsidR="009D1AF9" w:rsidRPr="00036E23" w:rsidRDefault="009D1AF9" w:rsidP="00576B66">
            <w:pPr>
              <w:rPr>
                <w:rFonts w:asciiTheme="minorHAnsi" w:hAnsiTheme="minorHAnsi"/>
                <w:b/>
                <w:sz w:val="20"/>
                <w:szCs w:val="20"/>
                <w:lang w:val="af-ZA"/>
              </w:rPr>
            </w:pPr>
            <w:r w:rsidRPr="00036E23">
              <w:rPr>
                <w:rFonts w:asciiTheme="minorHAnsi" w:hAnsiTheme="minorHAnsi"/>
                <w:b/>
                <w:sz w:val="20"/>
                <w:szCs w:val="20"/>
                <w:lang w:val="af-ZA"/>
              </w:rPr>
              <w:t xml:space="preserve">Keuse van </w:t>
            </w:r>
            <w:r w:rsidR="00576B66" w:rsidRPr="00036E23">
              <w:rPr>
                <w:rFonts w:asciiTheme="minorHAnsi" w:hAnsiTheme="minorHAnsi"/>
                <w:b/>
                <w:sz w:val="20"/>
                <w:szCs w:val="20"/>
                <w:lang w:val="af-ZA"/>
              </w:rPr>
              <w:t>datastrukture:</w:t>
            </w:r>
          </w:p>
          <w:p w:rsidR="00576B66" w:rsidRPr="00036E23" w:rsidRDefault="00576B66" w:rsidP="00576B66">
            <w:pPr>
              <w:rPr>
                <w:rFonts w:asciiTheme="minorHAnsi" w:hAnsiTheme="minorHAnsi"/>
                <w:sz w:val="20"/>
                <w:szCs w:val="20"/>
                <w:lang w:val="af-ZA"/>
              </w:rPr>
            </w:pPr>
            <w:r w:rsidRPr="00036E23">
              <w:rPr>
                <w:rFonts w:asciiTheme="minorHAnsi" w:hAnsiTheme="minorHAnsi"/>
                <w:sz w:val="20"/>
                <w:szCs w:val="20"/>
                <w:lang w:val="af-ZA"/>
              </w:rPr>
              <w:t>Skikkings, tekslêers, veranderlikes, ens.</w:t>
            </w:r>
          </w:p>
          <w:p w:rsidR="00576B66" w:rsidRPr="00036E23" w:rsidRDefault="00576B66" w:rsidP="00576B66">
            <w:pPr>
              <w:rPr>
                <w:rFonts w:asciiTheme="minorHAnsi" w:hAnsiTheme="minorHAnsi"/>
                <w:b/>
                <w:sz w:val="20"/>
                <w:szCs w:val="20"/>
                <w:lang w:val="af-ZA"/>
              </w:rPr>
            </w:pPr>
            <w:r w:rsidRPr="00036E23">
              <w:rPr>
                <w:rFonts w:asciiTheme="minorHAnsi" w:hAnsiTheme="minorHAnsi"/>
                <w:b/>
                <w:sz w:val="20"/>
                <w:szCs w:val="20"/>
                <w:lang w:val="af-ZA"/>
              </w:rPr>
              <w:t>(</w:t>
            </w:r>
            <w:r w:rsidR="004C24CD" w:rsidRPr="00036E23">
              <w:rPr>
                <w:rFonts w:asciiTheme="minorHAnsi" w:hAnsiTheme="minorHAnsi"/>
                <w:b/>
                <w:i/>
                <w:sz w:val="20"/>
                <w:szCs w:val="20"/>
                <w:lang w:val="af-ZA"/>
              </w:rPr>
              <w:t>Hoe</w:t>
            </w:r>
            <w:r w:rsidR="004C24CD" w:rsidRPr="00036E23">
              <w:rPr>
                <w:rFonts w:asciiTheme="minorHAnsi" w:hAnsiTheme="minorHAnsi"/>
                <w:sz w:val="20"/>
                <w:szCs w:val="20"/>
                <w:lang w:val="af-ZA"/>
              </w:rPr>
              <w:t xml:space="preserve"> data</w:t>
            </w:r>
            <w:r w:rsidRPr="00036E23">
              <w:rPr>
                <w:rFonts w:asciiTheme="minorHAnsi" w:hAnsiTheme="minorHAnsi"/>
                <w:sz w:val="20"/>
                <w:szCs w:val="20"/>
                <w:lang w:val="af-ZA"/>
              </w:rPr>
              <w:t xml:space="preserve"> gestoor word</w:t>
            </w:r>
            <w:r w:rsidRPr="00036E23">
              <w:rPr>
                <w:rFonts w:asciiTheme="minorHAnsi" w:hAnsiTheme="minorHAnsi"/>
                <w:b/>
                <w:sz w:val="20"/>
                <w:szCs w:val="20"/>
                <w:lang w:val="af-ZA"/>
              </w:rPr>
              <w:t>)</w:t>
            </w:r>
          </w:p>
        </w:tc>
        <w:tc>
          <w:tcPr>
            <w:tcW w:w="766" w:type="pct"/>
          </w:tcPr>
          <w:p w:rsidR="009D1AF9" w:rsidRPr="00036E23" w:rsidRDefault="00FA1BD5" w:rsidP="00C667BC">
            <w:pPr>
              <w:spacing w:before="60" w:after="60"/>
              <w:rPr>
                <w:rFonts w:asciiTheme="minorHAnsi" w:hAnsiTheme="minorHAnsi"/>
                <w:sz w:val="20"/>
                <w:szCs w:val="20"/>
                <w:lang w:val="af-ZA"/>
              </w:rPr>
            </w:pPr>
            <w:r w:rsidRPr="00036E23">
              <w:rPr>
                <w:rFonts w:asciiTheme="minorHAnsi" w:hAnsiTheme="minorHAnsi"/>
                <w:sz w:val="20"/>
                <w:szCs w:val="20"/>
                <w:lang w:val="af-ZA"/>
              </w:rPr>
              <w:t>Verskeidenheid datastrukture wat almal bydrae tot die oplossing en duidelik gedefinieer</w:t>
            </w:r>
          </w:p>
        </w:tc>
        <w:tc>
          <w:tcPr>
            <w:tcW w:w="766" w:type="pct"/>
          </w:tcPr>
          <w:p w:rsidR="009D1AF9" w:rsidRPr="00036E23" w:rsidRDefault="009F0334" w:rsidP="00CE2990">
            <w:pPr>
              <w:spacing w:before="60" w:after="60"/>
              <w:rPr>
                <w:rFonts w:asciiTheme="minorHAnsi" w:hAnsiTheme="minorHAnsi"/>
                <w:sz w:val="20"/>
                <w:szCs w:val="20"/>
                <w:lang w:val="af-ZA"/>
              </w:rPr>
            </w:pPr>
            <w:r w:rsidRPr="00036E23">
              <w:rPr>
                <w:rFonts w:asciiTheme="minorHAnsi" w:hAnsiTheme="minorHAnsi"/>
                <w:sz w:val="20"/>
                <w:szCs w:val="20"/>
                <w:lang w:val="af-ZA"/>
              </w:rPr>
              <w:t xml:space="preserve">Verskeidenheid datastrukture </w:t>
            </w:r>
            <w:r w:rsidR="00CE2990" w:rsidRPr="00036E23">
              <w:rPr>
                <w:rFonts w:asciiTheme="minorHAnsi" w:hAnsiTheme="minorHAnsi"/>
                <w:sz w:val="20"/>
                <w:szCs w:val="20"/>
                <w:lang w:val="af-ZA"/>
              </w:rPr>
              <w:t xml:space="preserve">maar is nie altyd die beste </w:t>
            </w:r>
            <w:r w:rsidR="004C24CD" w:rsidRPr="00036E23">
              <w:rPr>
                <w:rFonts w:asciiTheme="minorHAnsi" w:hAnsiTheme="minorHAnsi"/>
                <w:sz w:val="20"/>
                <w:szCs w:val="20"/>
                <w:lang w:val="af-ZA"/>
              </w:rPr>
              <w:t>oplossing vir</w:t>
            </w:r>
            <w:r w:rsidR="00CE2990" w:rsidRPr="00036E23">
              <w:rPr>
                <w:rFonts w:asciiTheme="minorHAnsi" w:hAnsiTheme="minorHAnsi"/>
                <w:sz w:val="20"/>
                <w:szCs w:val="20"/>
                <w:lang w:val="af-ZA"/>
              </w:rPr>
              <w:t xml:space="preserve"> die probleem nie of nie </w:t>
            </w:r>
            <w:r w:rsidRPr="00036E23">
              <w:rPr>
                <w:rFonts w:asciiTheme="minorHAnsi" w:hAnsiTheme="minorHAnsi"/>
                <w:sz w:val="20"/>
                <w:szCs w:val="20"/>
                <w:lang w:val="af-ZA"/>
              </w:rPr>
              <w:t>duidelik gedefinieer</w:t>
            </w:r>
            <w:r w:rsidR="00CE2990" w:rsidRPr="00036E23">
              <w:rPr>
                <w:rFonts w:asciiTheme="minorHAnsi" w:hAnsiTheme="minorHAnsi"/>
                <w:sz w:val="20"/>
                <w:szCs w:val="20"/>
                <w:lang w:val="af-ZA"/>
              </w:rPr>
              <w:t xml:space="preserve"> nie</w:t>
            </w:r>
          </w:p>
        </w:tc>
        <w:tc>
          <w:tcPr>
            <w:tcW w:w="766" w:type="pct"/>
          </w:tcPr>
          <w:p w:rsidR="009D1AF9" w:rsidRPr="00036E23" w:rsidRDefault="00CE2990" w:rsidP="00122672">
            <w:pPr>
              <w:spacing w:before="60" w:after="60"/>
              <w:rPr>
                <w:rFonts w:asciiTheme="minorHAnsi" w:hAnsiTheme="minorHAnsi"/>
                <w:sz w:val="20"/>
                <w:szCs w:val="20"/>
                <w:lang w:val="af-ZA"/>
              </w:rPr>
            </w:pPr>
            <w:r w:rsidRPr="00036E23">
              <w:rPr>
                <w:rFonts w:asciiTheme="minorHAnsi" w:hAnsiTheme="minorHAnsi"/>
                <w:sz w:val="20"/>
                <w:szCs w:val="20"/>
                <w:lang w:val="af-ZA"/>
              </w:rPr>
              <w:t>Datastrukture sluit nie slegs toepaslike veranderlikes in nie, maar ook ander strukture soos tekslêers en skikkings</w:t>
            </w:r>
          </w:p>
        </w:tc>
        <w:tc>
          <w:tcPr>
            <w:tcW w:w="766" w:type="pct"/>
          </w:tcPr>
          <w:p w:rsidR="009D1AF9" w:rsidRPr="00036E23" w:rsidRDefault="00CE2990" w:rsidP="00C667BC">
            <w:pPr>
              <w:spacing w:before="60" w:after="60"/>
              <w:rPr>
                <w:rFonts w:asciiTheme="minorHAnsi" w:hAnsiTheme="minorHAnsi"/>
                <w:sz w:val="20"/>
                <w:szCs w:val="20"/>
                <w:lang w:val="af-ZA"/>
              </w:rPr>
            </w:pPr>
            <w:r w:rsidRPr="00036E23">
              <w:rPr>
                <w:rFonts w:asciiTheme="minorHAnsi" w:hAnsiTheme="minorHAnsi"/>
                <w:sz w:val="20"/>
                <w:szCs w:val="20"/>
                <w:lang w:val="af-ZA"/>
              </w:rPr>
              <w:t>Definisie dek basiese veranderlikes met toepaslike tipes wat nodig is vir die oplossing</w:t>
            </w:r>
          </w:p>
        </w:tc>
        <w:tc>
          <w:tcPr>
            <w:tcW w:w="766" w:type="pct"/>
          </w:tcPr>
          <w:p w:rsidR="009D1AF9" w:rsidRPr="00036E23" w:rsidRDefault="009F0334" w:rsidP="00C667BC">
            <w:pPr>
              <w:spacing w:before="60" w:after="60"/>
              <w:rPr>
                <w:rFonts w:asciiTheme="minorHAnsi" w:hAnsiTheme="minorHAnsi"/>
                <w:sz w:val="20"/>
                <w:szCs w:val="20"/>
                <w:lang w:val="af-ZA"/>
              </w:rPr>
            </w:pPr>
            <w:r w:rsidRPr="00036E23">
              <w:rPr>
                <w:rFonts w:asciiTheme="minorHAnsi" w:hAnsiTheme="minorHAnsi"/>
                <w:sz w:val="20"/>
                <w:szCs w:val="20"/>
                <w:lang w:val="af-ZA"/>
              </w:rPr>
              <w:t>Geen of swak definisie van datastrukture</w:t>
            </w:r>
            <w:r w:rsidR="00CE2990" w:rsidRPr="00036E23">
              <w:rPr>
                <w:rFonts w:asciiTheme="minorHAnsi" w:hAnsiTheme="minorHAnsi"/>
                <w:sz w:val="20"/>
                <w:szCs w:val="20"/>
                <w:lang w:val="af-ZA"/>
              </w:rPr>
              <w:t xml:space="preserve"> wat gebruik word</w:t>
            </w:r>
          </w:p>
        </w:tc>
        <w:tc>
          <w:tcPr>
            <w:tcW w:w="156" w:type="pct"/>
            <w:vAlign w:val="center"/>
          </w:tcPr>
          <w:p w:rsidR="009D1AF9" w:rsidRPr="00036E23" w:rsidRDefault="00FA1BD5" w:rsidP="00C667BC">
            <w:pPr>
              <w:pStyle w:val="TableContents"/>
              <w:jc w:val="center"/>
              <w:rPr>
                <w:rFonts w:asciiTheme="minorHAnsi" w:hAnsiTheme="minorHAnsi"/>
                <w:b/>
                <w:bCs/>
                <w:sz w:val="20"/>
                <w:lang w:val="af-ZA"/>
              </w:rPr>
            </w:pPr>
            <w:r w:rsidRPr="00036E23">
              <w:rPr>
                <w:rFonts w:asciiTheme="minorHAnsi" w:hAnsiTheme="minorHAnsi"/>
                <w:b/>
                <w:bCs/>
                <w:sz w:val="20"/>
                <w:lang w:val="af-ZA"/>
              </w:rPr>
              <w:t>4</w:t>
            </w:r>
          </w:p>
        </w:tc>
        <w:tc>
          <w:tcPr>
            <w:tcW w:w="138" w:type="pct"/>
            <w:vAlign w:val="center"/>
          </w:tcPr>
          <w:p w:rsidR="009D1AF9" w:rsidRPr="00036E23" w:rsidRDefault="009D1AF9" w:rsidP="00C667BC">
            <w:pPr>
              <w:jc w:val="center"/>
              <w:rPr>
                <w:rFonts w:asciiTheme="minorHAnsi" w:hAnsiTheme="minorHAnsi"/>
                <w:sz w:val="20"/>
                <w:szCs w:val="20"/>
                <w:lang w:val="af-ZA"/>
              </w:rPr>
            </w:pPr>
          </w:p>
        </w:tc>
      </w:tr>
      <w:tr w:rsidR="009D1AF9" w:rsidRPr="00036E23" w:rsidTr="000547E9">
        <w:tc>
          <w:tcPr>
            <w:tcW w:w="876" w:type="pct"/>
            <w:vAlign w:val="center"/>
          </w:tcPr>
          <w:p w:rsidR="009D1AF9" w:rsidRPr="00036E23" w:rsidRDefault="00576B66" w:rsidP="00C667BC">
            <w:pPr>
              <w:rPr>
                <w:rFonts w:asciiTheme="minorHAnsi" w:hAnsiTheme="minorHAnsi"/>
                <w:b/>
                <w:sz w:val="20"/>
                <w:szCs w:val="20"/>
                <w:lang w:val="af-ZA"/>
              </w:rPr>
            </w:pPr>
            <w:r w:rsidRPr="00036E23">
              <w:rPr>
                <w:rFonts w:asciiTheme="minorHAnsi" w:hAnsiTheme="minorHAnsi"/>
                <w:b/>
                <w:sz w:val="20"/>
                <w:szCs w:val="20"/>
                <w:lang w:val="af-ZA"/>
              </w:rPr>
              <w:t>Databasisontwerp</w:t>
            </w:r>
          </w:p>
          <w:p w:rsidR="009D1AF9" w:rsidRPr="00036E23" w:rsidRDefault="00576B66" w:rsidP="00576B66">
            <w:pPr>
              <w:pStyle w:val="ListParagraph"/>
              <w:numPr>
                <w:ilvl w:val="0"/>
                <w:numId w:val="25"/>
              </w:numPr>
              <w:ind w:left="157" w:hanging="157"/>
              <w:rPr>
                <w:rFonts w:asciiTheme="minorHAnsi" w:hAnsiTheme="minorHAnsi"/>
                <w:lang w:val="af-ZA"/>
              </w:rPr>
            </w:pPr>
            <w:r w:rsidRPr="00036E23">
              <w:rPr>
                <w:rFonts w:asciiTheme="minorHAnsi" w:hAnsiTheme="minorHAnsi"/>
                <w:lang w:val="af-ZA"/>
              </w:rPr>
              <w:t>Alle velde dra by tot die oplossing</w:t>
            </w:r>
          </w:p>
          <w:p w:rsidR="00576B66" w:rsidRPr="00036E23" w:rsidRDefault="00576B66" w:rsidP="00576B66">
            <w:pPr>
              <w:pStyle w:val="ListParagraph"/>
              <w:numPr>
                <w:ilvl w:val="0"/>
                <w:numId w:val="25"/>
              </w:numPr>
              <w:ind w:left="157" w:hanging="157"/>
              <w:rPr>
                <w:rFonts w:asciiTheme="minorHAnsi" w:hAnsiTheme="minorHAnsi"/>
                <w:lang w:val="af-ZA"/>
              </w:rPr>
            </w:pPr>
            <w:r w:rsidRPr="00036E23">
              <w:rPr>
                <w:rFonts w:asciiTheme="minorHAnsi" w:hAnsiTheme="minorHAnsi"/>
                <w:lang w:val="af-ZA"/>
              </w:rPr>
              <w:t>Tipe en grootte van velde goed gekies</w:t>
            </w:r>
          </w:p>
        </w:tc>
        <w:tc>
          <w:tcPr>
            <w:tcW w:w="766" w:type="pct"/>
          </w:tcPr>
          <w:p w:rsidR="009D1AF9" w:rsidRPr="00036E23" w:rsidRDefault="00FA1BD5" w:rsidP="00FA1BD5">
            <w:pPr>
              <w:spacing w:before="60" w:after="60"/>
              <w:rPr>
                <w:rFonts w:asciiTheme="minorHAnsi" w:hAnsiTheme="minorHAnsi"/>
                <w:sz w:val="20"/>
                <w:szCs w:val="20"/>
                <w:lang w:val="af-ZA"/>
              </w:rPr>
            </w:pPr>
            <w:r w:rsidRPr="00036E23">
              <w:rPr>
                <w:rFonts w:asciiTheme="minorHAnsi" w:hAnsiTheme="minorHAnsi"/>
                <w:sz w:val="20"/>
                <w:szCs w:val="20"/>
                <w:lang w:val="af-ZA"/>
              </w:rPr>
              <w:t xml:space="preserve">Voldoen aan alle databasis-ontwerpvereistes </w:t>
            </w:r>
          </w:p>
        </w:tc>
        <w:tc>
          <w:tcPr>
            <w:tcW w:w="766" w:type="pct"/>
          </w:tcPr>
          <w:p w:rsidR="009D1AF9" w:rsidRPr="00036E23" w:rsidRDefault="00FA1BD5" w:rsidP="00122672">
            <w:pPr>
              <w:spacing w:before="60" w:after="60"/>
              <w:rPr>
                <w:rFonts w:asciiTheme="minorHAnsi" w:hAnsiTheme="minorHAnsi"/>
                <w:sz w:val="20"/>
                <w:szCs w:val="20"/>
                <w:lang w:val="af-ZA"/>
              </w:rPr>
            </w:pPr>
            <w:r w:rsidRPr="00036E23">
              <w:rPr>
                <w:rFonts w:asciiTheme="minorHAnsi" w:hAnsiTheme="minorHAnsi"/>
                <w:sz w:val="20"/>
                <w:szCs w:val="20"/>
                <w:lang w:val="af-ZA"/>
              </w:rPr>
              <w:t>Goeie databasisontwerp met minimale tekortkominge</w:t>
            </w:r>
          </w:p>
        </w:tc>
        <w:tc>
          <w:tcPr>
            <w:tcW w:w="766" w:type="pct"/>
          </w:tcPr>
          <w:p w:rsidR="009D1AF9" w:rsidRPr="00036E23" w:rsidRDefault="00FA1BD5" w:rsidP="0013411E">
            <w:pPr>
              <w:spacing w:before="60" w:after="60"/>
              <w:rPr>
                <w:rFonts w:asciiTheme="minorHAnsi" w:hAnsiTheme="minorHAnsi"/>
                <w:sz w:val="20"/>
                <w:szCs w:val="20"/>
                <w:lang w:val="af-ZA"/>
              </w:rPr>
            </w:pPr>
            <w:r w:rsidRPr="00036E23">
              <w:rPr>
                <w:rFonts w:asciiTheme="minorHAnsi" w:hAnsiTheme="minorHAnsi"/>
                <w:sz w:val="20"/>
                <w:szCs w:val="20"/>
                <w:lang w:val="af-ZA"/>
              </w:rPr>
              <w:t>Gemiddelde ontwerp met verskeie tekortkominge</w:t>
            </w:r>
          </w:p>
        </w:tc>
        <w:tc>
          <w:tcPr>
            <w:tcW w:w="766" w:type="pct"/>
          </w:tcPr>
          <w:p w:rsidR="009D1AF9" w:rsidRPr="00036E23" w:rsidRDefault="00FA1BD5" w:rsidP="00C667BC">
            <w:pPr>
              <w:spacing w:before="60" w:after="60"/>
              <w:rPr>
                <w:rFonts w:asciiTheme="minorHAnsi" w:hAnsiTheme="minorHAnsi"/>
                <w:sz w:val="20"/>
                <w:szCs w:val="20"/>
                <w:lang w:val="af-ZA"/>
              </w:rPr>
            </w:pPr>
            <w:r w:rsidRPr="00036E23">
              <w:rPr>
                <w:rFonts w:asciiTheme="minorHAnsi" w:hAnsiTheme="minorHAnsi"/>
                <w:sz w:val="20"/>
                <w:szCs w:val="20"/>
                <w:lang w:val="af-ZA"/>
              </w:rPr>
              <w:t>Databasis</w:t>
            </w:r>
            <w:r w:rsidR="009F0334" w:rsidRPr="00036E23">
              <w:rPr>
                <w:rFonts w:asciiTheme="minorHAnsi" w:hAnsiTheme="minorHAnsi"/>
                <w:sz w:val="20"/>
                <w:szCs w:val="20"/>
                <w:lang w:val="af-ZA"/>
              </w:rPr>
              <w:t>ontwerp gedoen, maar met beperkte waarde</w:t>
            </w:r>
          </w:p>
        </w:tc>
        <w:tc>
          <w:tcPr>
            <w:tcW w:w="766" w:type="pct"/>
          </w:tcPr>
          <w:p w:rsidR="009D1AF9" w:rsidRPr="00036E23" w:rsidRDefault="009F0334" w:rsidP="00C667BC">
            <w:pPr>
              <w:spacing w:before="60" w:after="60"/>
              <w:rPr>
                <w:rFonts w:asciiTheme="minorHAnsi" w:hAnsiTheme="minorHAnsi"/>
                <w:sz w:val="20"/>
                <w:szCs w:val="20"/>
                <w:lang w:val="af-ZA"/>
              </w:rPr>
            </w:pPr>
            <w:r w:rsidRPr="00036E23">
              <w:rPr>
                <w:rFonts w:asciiTheme="minorHAnsi" w:hAnsiTheme="minorHAnsi"/>
                <w:sz w:val="20"/>
                <w:szCs w:val="20"/>
                <w:lang w:val="af-ZA"/>
              </w:rPr>
              <w:t>Geen databasis of verkeerd of irrelevant</w:t>
            </w:r>
          </w:p>
        </w:tc>
        <w:tc>
          <w:tcPr>
            <w:tcW w:w="156" w:type="pct"/>
            <w:vAlign w:val="center"/>
          </w:tcPr>
          <w:p w:rsidR="009D1AF9" w:rsidRPr="00036E23" w:rsidRDefault="00FA1BD5" w:rsidP="00C667BC">
            <w:pPr>
              <w:pStyle w:val="TableContents"/>
              <w:jc w:val="center"/>
              <w:rPr>
                <w:rFonts w:asciiTheme="minorHAnsi" w:hAnsiTheme="minorHAnsi"/>
                <w:b/>
                <w:bCs/>
                <w:sz w:val="20"/>
                <w:lang w:val="af-ZA"/>
              </w:rPr>
            </w:pPr>
            <w:r w:rsidRPr="00036E23">
              <w:rPr>
                <w:rFonts w:asciiTheme="minorHAnsi" w:hAnsiTheme="minorHAnsi"/>
                <w:b/>
                <w:bCs/>
                <w:sz w:val="20"/>
                <w:lang w:val="af-ZA"/>
              </w:rPr>
              <w:t>4</w:t>
            </w:r>
          </w:p>
        </w:tc>
        <w:tc>
          <w:tcPr>
            <w:tcW w:w="138" w:type="pct"/>
            <w:vAlign w:val="center"/>
          </w:tcPr>
          <w:p w:rsidR="009D1AF9" w:rsidRPr="00036E23" w:rsidRDefault="009D1AF9" w:rsidP="00C667BC">
            <w:pPr>
              <w:jc w:val="center"/>
              <w:rPr>
                <w:rFonts w:asciiTheme="minorHAnsi" w:hAnsiTheme="minorHAnsi"/>
                <w:sz w:val="20"/>
                <w:szCs w:val="20"/>
                <w:lang w:val="af-ZA"/>
              </w:rPr>
            </w:pPr>
          </w:p>
        </w:tc>
      </w:tr>
      <w:tr w:rsidR="009D1AF9" w:rsidRPr="00036E23" w:rsidTr="000547E9">
        <w:tc>
          <w:tcPr>
            <w:tcW w:w="876" w:type="pct"/>
            <w:shd w:val="clear" w:color="auto" w:fill="F2F2F2" w:themeFill="background1" w:themeFillShade="F2"/>
            <w:vAlign w:val="center"/>
          </w:tcPr>
          <w:p w:rsidR="009D1AF9" w:rsidRPr="00036E23" w:rsidRDefault="009D1AF9" w:rsidP="00576B66">
            <w:pPr>
              <w:spacing w:after="60"/>
              <w:rPr>
                <w:rFonts w:asciiTheme="minorHAnsi" w:hAnsiTheme="minorHAnsi"/>
                <w:b/>
                <w:sz w:val="20"/>
                <w:szCs w:val="20"/>
                <w:lang w:val="af-ZA"/>
              </w:rPr>
            </w:pPr>
            <w:r w:rsidRPr="00036E23">
              <w:rPr>
                <w:rFonts w:asciiTheme="minorHAnsi" w:hAnsiTheme="minorHAnsi"/>
                <w:b/>
                <w:sz w:val="20"/>
                <w:szCs w:val="20"/>
                <w:lang w:val="af-ZA"/>
              </w:rPr>
              <w:br w:type="page"/>
            </w:r>
            <w:r w:rsidR="00783210" w:rsidRPr="00036E23">
              <w:rPr>
                <w:rFonts w:asciiTheme="minorHAnsi" w:hAnsiTheme="minorHAnsi"/>
                <w:b/>
                <w:i/>
                <w:sz w:val="20"/>
                <w:szCs w:val="20"/>
                <w:lang w:val="af-ZA"/>
              </w:rPr>
              <w:t>DATAVASLEGGING</w:t>
            </w:r>
          </w:p>
        </w:tc>
        <w:tc>
          <w:tcPr>
            <w:tcW w:w="766" w:type="pct"/>
            <w:shd w:val="clear" w:color="auto" w:fill="F2F2F2" w:themeFill="background1" w:themeFillShade="F2"/>
          </w:tcPr>
          <w:p w:rsidR="009D1AF9" w:rsidRPr="00036E23" w:rsidRDefault="00FA1BD5" w:rsidP="00F57962">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766" w:type="pct"/>
            <w:shd w:val="clear" w:color="auto" w:fill="F2F2F2" w:themeFill="background1" w:themeFillShade="F2"/>
          </w:tcPr>
          <w:p w:rsidR="009D1AF9" w:rsidRPr="00036E23" w:rsidRDefault="009D1AF9" w:rsidP="00F57962">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766" w:type="pct"/>
            <w:shd w:val="clear" w:color="auto" w:fill="F2F2F2" w:themeFill="background1" w:themeFillShade="F2"/>
          </w:tcPr>
          <w:p w:rsidR="009D1AF9" w:rsidRPr="00036E23" w:rsidRDefault="009D1AF9" w:rsidP="00F57962">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766" w:type="pct"/>
            <w:shd w:val="clear" w:color="auto" w:fill="F2F2F2" w:themeFill="background1" w:themeFillShade="F2"/>
          </w:tcPr>
          <w:p w:rsidR="009D1AF9" w:rsidRPr="00036E23" w:rsidRDefault="009D1AF9" w:rsidP="00F57962">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766" w:type="pct"/>
            <w:shd w:val="clear" w:color="auto" w:fill="F2F2F2" w:themeFill="background1" w:themeFillShade="F2"/>
          </w:tcPr>
          <w:p w:rsidR="009D1AF9" w:rsidRPr="00036E23" w:rsidRDefault="009D1AF9" w:rsidP="00F57962">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56" w:type="pct"/>
            <w:shd w:val="clear" w:color="auto" w:fill="F2F2F2" w:themeFill="background1" w:themeFillShade="F2"/>
            <w:vAlign w:val="center"/>
          </w:tcPr>
          <w:p w:rsidR="009D1AF9" w:rsidRPr="00036E23" w:rsidRDefault="009D1AF9" w:rsidP="00F57962">
            <w:pPr>
              <w:rPr>
                <w:rFonts w:asciiTheme="minorHAnsi" w:hAnsiTheme="minorHAnsi"/>
                <w:b/>
                <w:sz w:val="20"/>
                <w:szCs w:val="20"/>
                <w:lang w:val="af-ZA"/>
              </w:rPr>
            </w:pPr>
          </w:p>
        </w:tc>
        <w:tc>
          <w:tcPr>
            <w:tcW w:w="138" w:type="pct"/>
            <w:shd w:val="clear" w:color="auto" w:fill="F2F2F2" w:themeFill="background1" w:themeFillShade="F2"/>
            <w:vAlign w:val="center"/>
          </w:tcPr>
          <w:p w:rsidR="009D1AF9" w:rsidRPr="00036E23" w:rsidRDefault="009D1AF9" w:rsidP="00F57962">
            <w:pPr>
              <w:rPr>
                <w:rFonts w:asciiTheme="minorHAnsi" w:hAnsiTheme="minorHAnsi"/>
                <w:b/>
                <w:sz w:val="20"/>
                <w:szCs w:val="20"/>
                <w:lang w:val="af-ZA"/>
              </w:rPr>
            </w:pPr>
          </w:p>
        </w:tc>
      </w:tr>
      <w:tr w:rsidR="009D1AF9" w:rsidRPr="00036E23" w:rsidTr="000547E9">
        <w:tc>
          <w:tcPr>
            <w:tcW w:w="876" w:type="pct"/>
            <w:vAlign w:val="center"/>
          </w:tcPr>
          <w:p w:rsidR="009D1AF9" w:rsidRPr="00036E23" w:rsidRDefault="00576B66" w:rsidP="00C667BC">
            <w:pPr>
              <w:rPr>
                <w:rFonts w:asciiTheme="minorHAnsi" w:hAnsiTheme="minorHAnsi"/>
                <w:b/>
                <w:sz w:val="20"/>
                <w:szCs w:val="20"/>
                <w:lang w:val="af-ZA"/>
              </w:rPr>
            </w:pPr>
            <w:r w:rsidRPr="00036E23">
              <w:rPr>
                <w:rFonts w:asciiTheme="minorHAnsi" w:hAnsiTheme="minorHAnsi"/>
                <w:b/>
                <w:sz w:val="20"/>
                <w:szCs w:val="20"/>
                <w:lang w:val="af-ZA"/>
              </w:rPr>
              <w:t>GUI-ontwerp</w:t>
            </w:r>
          </w:p>
          <w:p w:rsidR="009D1AF9" w:rsidRPr="00036E23" w:rsidRDefault="00576B66"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Ontwerp geskik vir program se gebruik</w:t>
            </w:r>
          </w:p>
          <w:p w:rsidR="009D1AF9" w:rsidRPr="00036E23" w:rsidRDefault="00F67C99"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Toepaslike komponente</w:t>
            </w:r>
          </w:p>
          <w:p w:rsidR="009D1AF9" w:rsidRPr="00036E23" w:rsidRDefault="00F67C99"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Gemak van gebruik, logiese vloei</w:t>
            </w:r>
          </w:p>
          <w:p w:rsidR="00F67C99" w:rsidRPr="00036E23" w:rsidRDefault="00F67C99" w:rsidP="00FB7CED">
            <w:pPr>
              <w:pStyle w:val="ListParagraph"/>
              <w:numPr>
                <w:ilvl w:val="0"/>
                <w:numId w:val="20"/>
              </w:numPr>
              <w:ind w:left="247" w:hanging="247"/>
              <w:rPr>
                <w:rFonts w:asciiTheme="minorHAnsi" w:hAnsiTheme="minorHAnsi"/>
                <w:lang w:val="af-ZA"/>
              </w:rPr>
            </w:pPr>
            <w:r w:rsidRPr="00036E23">
              <w:rPr>
                <w:rFonts w:asciiTheme="minorHAnsi" w:hAnsiTheme="minorHAnsi"/>
                <w:lang w:val="af-ZA"/>
              </w:rPr>
              <w:t>Duidelik gemerkte navigasie</w:t>
            </w:r>
          </w:p>
          <w:p w:rsidR="00F67C99" w:rsidRPr="00036E23" w:rsidRDefault="00F67C99" w:rsidP="00FB7CED">
            <w:pPr>
              <w:pStyle w:val="ListParagraph"/>
              <w:numPr>
                <w:ilvl w:val="0"/>
                <w:numId w:val="20"/>
              </w:numPr>
              <w:ind w:left="247" w:hanging="247"/>
              <w:rPr>
                <w:rFonts w:asciiTheme="minorHAnsi" w:hAnsiTheme="minorHAnsi"/>
                <w:noProof w:val="0"/>
                <w:lang w:val="af-ZA"/>
              </w:rPr>
            </w:pPr>
            <w:r w:rsidRPr="00036E23">
              <w:rPr>
                <w:rFonts w:asciiTheme="minorHAnsi" w:hAnsiTheme="minorHAnsi"/>
                <w:lang w:val="af-ZA"/>
              </w:rPr>
              <w:t>Vriendelike dialoog/Hulp</w:t>
            </w:r>
          </w:p>
        </w:tc>
        <w:tc>
          <w:tcPr>
            <w:tcW w:w="766" w:type="pct"/>
          </w:tcPr>
          <w:p w:rsidR="009D1AF9" w:rsidRPr="00036E23" w:rsidRDefault="00F67C99" w:rsidP="00F67C99">
            <w:pPr>
              <w:spacing w:before="60" w:after="60"/>
              <w:rPr>
                <w:rFonts w:asciiTheme="minorHAnsi" w:hAnsiTheme="minorHAnsi"/>
                <w:sz w:val="20"/>
                <w:szCs w:val="20"/>
                <w:lang w:val="af-ZA"/>
              </w:rPr>
            </w:pPr>
            <w:r w:rsidRPr="00036E23">
              <w:rPr>
                <w:rFonts w:asciiTheme="minorHAnsi" w:hAnsiTheme="minorHAnsi"/>
                <w:sz w:val="20"/>
                <w:szCs w:val="20"/>
                <w:lang w:val="af-ZA"/>
              </w:rPr>
              <w:t>Goeie GGK-ontwerp, bevat byna al (ten minste 5) van die beginsels vir alle koppelvlakke</w:t>
            </w:r>
          </w:p>
        </w:tc>
        <w:tc>
          <w:tcPr>
            <w:tcW w:w="766" w:type="pct"/>
          </w:tcPr>
          <w:p w:rsidR="009D1AF9" w:rsidRPr="00036E23" w:rsidRDefault="00782044" w:rsidP="00F67C99">
            <w:pPr>
              <w:spacing w:before="60" w:after="60"/>
              <w:rPr>
                <w:rFonts w:asciiTheme="minorHAnsi" w:hAnsiTheme="minorHAnsi"/>
                <w:sz w:val="20"/>
                <w:szCs w:val="20"/>
                <w:lang w:val="af-ZA"/>
              </w:rPr>
            </w:pPr>
            <w:r w:rsidRPr="00036E23">
              <w:rPr>
                <w:rFonts w:asciiTheme="minorHAnsi" w:hAnsiTheme="minorHAnsi"/>
                <w:sz w:val="20"/>
                <w:szCs w:val="20"/>
                <w:lang w:val="af-ZA"/>
              </w:rPr>
              <w:t>Bevredigende</w:t>
            </w:r>
            <w:r w:rsidR="00F67C99" w:rsidRPr="00036E23">
              <w:rPr>
                <w:rFonts w:asciiTheme="minorHAnsi" w:hAnsiTheme="minorHAnsi"/>
                <w:sz w:val="20"/>
                <w:szCs w:val="20"/>
                <w:lang w:val="af-ZA"/>
              </w:rPr>
              <w:t xml:space="preserve"> GGK-ontwerp, bevat meeste (ten minste 4) van die beginsels vir alle koppelvlakke</w:t>
            </w:r>
          </w:p>
        </w:tc>
        <w:tc>
          <w:tcPr>
            <w:tcW w:w="766" w:type="pct"/>
          </w:tcPr>
          <w:p w:rsidR="009D1AF9" w:rsidRPr="00036E23" w:rsidRDefault="00782044" w:rsidP="00782044">
            <w:pPr>
              <w:spacing w:before="60" w:after="60"/>
              <w:rPr>
                <w:rFonts w:asciiTheme="minorHAnsi" w:hAnsiTheme="minorHAnsi"/>
                <w:sz w:val="20"/>
                <w:szCs w:val="20"/>
                <w:lang w:val="af-ZA"/>
              </w:rPr>
            </w:pPr>
            <w:r w:rsidRPr="00036E23">
              <w:rPr>
                <w:rFonts w:asciiTheme="minorHAnsi" w:hAnsiTheme="minorHAnsi"/>
                <w:sz w:val="20"/>
                <w:szCs w:val="20"/>
                <w:lang w:val="af-ZA"/>
              </w:rPr>
              <w:t>Beperkte</w:t>
            </w:r>
            <w:r w:rsidR="004C24CD" w:rsidRPr="00036E23">
              <w:rPr>
                <w:rFonts w:asciiTheme="minorHAnsi" w:hAnsiTheme="minorHAnsi"/>
                <w:sz w:val="20"/>
                <w:szCs w:val="20"/>
                <w:lang w:val="af-ZA"/>
              </w:rPr>
              <w:t xml:space="preserve"> </w:t>
            </w:r>
            <w:r w:rsidR="009D1AF9" w:rsidRPr="00036E23">
              <w:rPr>
                <w:rFonts w:asciiTheme="minorHAnsi" w:hAnsiTheme="minorHAnsi"/>
                <w:i/>
                <w:sz w:val="20"/>
                <w:szCs w:val="20"/>
                <w:lang w:val="af-ZA"/>
              </w:rPr>
              <w:t xml:space="preserve">GUI </w:t>
            </w:r>
            <w:r w:rsidR="009D1AF9" w:rsidRPr="00036E23">
              <w:rPr>
                <w:rFonts w:asciiTheme="minorHAnsi" w:hAnsiTheme="minorHAnsi"/>
                <w:sz w:val="20"/>
                <w:szCs w:val="20"/>
                <w:lang w:val="af-ZA"/>
              </w:rPr>
              <w:t>ontwerp</w:t>
            </w:r>
            <w:r w:rsidRPr="00036E23">
              <w:rPr>
                <w:rFonts w:asciiTheme="minorHAnsi" w:hAnsiTheme="minorHAnsi"/>
                <w:sz w:val="20"/>
                <w:szCs w:val="20"/>
                <w:lang w:val="af-ZA"/>
              </w:rPr>
              <w:t xml:space="preserve">, bevat slegs 50% (ten minste 3) van die </w:t>
            </w:r>
            <w:r w:rsidR="004C24CD" w:rsidRPr="00036E23">
              <w:rPr>
                <w:rFonts w:asciiTheme="minorHAnsi" w:hAnsiTheme="minorHAnsi"/>
                <w:sz w:val="20"/>
                <w:szCs w:val="20"/>
                <w:lang w:val="af-ZA"/>
              </w:rPr>
              <w:t>beginsels vir</w:t>
            </w:r>
            <w:r w:rsidR="00FA1BD5" w:rsidRPr="00036E23">
              <w:rPr>
                <w:rFonts w:asciiTheme="minorHAnsi" w:hAnsiTheme="minorHAnsi"/>
                <w:sz w:val="20"/>
                <w:szCs w:val="20"/>
                <w:lang w:val="af-ZA"/>
              </w:rPr>
              <w:t xml:space="preserve"> alle koppelvla</w:t>
            </w:r>
            <w:r w:rsidRPr="00036E23">
              <w:rPr>
                <w:rFonts w:asciiTheme="minorHAnsi" w:hAnsiTheme="minorHAnsi"/>
                <w:sz w:val="20"/>
                <w:szCs w:val="20"/>
                <w:lang w:val="af-ZA"/>
              </w:rPr>
              <w:t>kke</w:t>
            </w:r>
          </w:p>
        </w:tc>
        <w:tc>
          <w:tcPr>
            <w:tcW w:w="766" w:type="pct"/>
          </w:tcPr>
          <w:p w:rsidR="009D1AF9" w:rsidRPr="00036E23" w:rsidRDefault="00782044" w:rsidP="00782044">
            <w:pPr>
              <w:spacing w:before="60" w:after="60"/>
              <w:rPr>
                <w:rFonts w:asciiTheme="minorHAnsi" w:hAnsiTheme="minorHAnsi"/>
                <w:sz w:val="20"/>
                <w:szCs w:val="20"/>
                <w:lang w:val="af-ZA"/>
              </w:rPr>
            </w:pPr>
            <w:r w:rsidRPr="00036E23">
              <w:rPr>
                <w:rFonts w:asciiTheme="minorHAnsi" w:hAnsiTheme="minorHAnsi"/>
                <w:sz w:val="20"/>
                <w:szCs w:val="20"/>
                <w:lang w:val="af-ZA"/>
              </w:rPr>
              <w:t xml:space="preserve">Swak </w:t>
            </w:r>
            <w:r w:rsidRPr="00036E23">
              <w:rPr>
                <w:rFonts w:asciiTheme="minorHAnsi" w:hAnsiTheme="minorHAnsi"/>
                <w:i/>
                <w:sz w:val="20"/>
                <w:szCs w:val="20"/>
                <w:lang w:val="af-ZA"/>
              </w:rPr>
              <w:t xml:space="preserve">GUI </w:t>
            </w:r>
            <w:r w:rsidRPr="00036E23">
              <w:rPr>
                <w:rFonts w:asciiTheme="minorHAnsi" w:hAnsiTheme="minorHAnsi"/>
                <w:sz w:val="20"/>
                <w:szCs w:val="20"/>
                <w:lang w:val="af-ZA"/>
              </w:rPr>
              <w:t xml:space="preserve">ontwerp, bevat slegs minder as 50% (minder as </w:t>
            </w:r>
            <w:r w:rsidR="001A290A" w:rsidRPr="00036E23">
              <w:rPr>
                <w:rFonts w:asciiTheme="minorHAnsi" w:hAnsiTheme="minorHAnsi"/>
                <w:sz w:val="20"/>
                <w:szCs w:val="20"/>
                <w:lang w:val="af-ZA"/>
              </w:rPr>
              <w:t>3</w:t>
            </w:r>
            <w:r w:rsidRPr="00036E23">
              <w:rPr>
                <w:rFonts w:asciiTheme="minorHAnsi" w:hAnsiTheme="minorHAnsi"/>
                <w:sz w:val="20"/>
                <w:szCs w:val="20"/>
                <w:lang w:val="af-ZA"/>
              </w:rPr>
              <w:t>) van die beginsels vir alle koppelv</w:t>
            </w:r>
            <w:r w:rsidR="00FA1BD5" w:rsidRPr="00036E23">
              <w:rPr>
                <w:rFonts w:asciiTheme="minorHAnsi" w:hAnsiTheme="minorHAnsi"/>
                <w:sz w:val="20"/>
                <w:szCs w:val="20"/>
                <w:lang w:val="af-ZA"/>
              </w:rPr>
              <w:t>la</w:t>
            </w:r>
            <w:r w:rsidRPr="00036E23">
              <w:rPr>
                <w:rFonts w:asciiTheme="minorHAnsi" w:hAnsiTheme="minorHAnsi"/>
                <w:sz w:val="20"/>
                <w:szCs w:val="20"/>
                <w:lang w:val="af-ZA"/>
              </w:rPr>
              <w:t>kke</w:t>
            </w:r>
          </w:p>
        </w:tc>
        <w:tc>
          <w:tcPr>
            <w:tcW w:w="766" w:type="pct"/>
          </w:tcPr>
          <w:p w:rsidR="009D1AF9" w:rsidRPr="00036E23" w:rsidRDefault="001A290A" w:rsidP="0013411E">
            <w:pPr>
              <w:spacing w:before="60" w:after="60"/>
              <w:rPr>
                <w:rFonts w:asciiTheme="minorHAnsi" w:hAnsiTheme="minorHAnsi"/>
                <w:sz w:val="20"/>
                <w:szCs w:val="20"/>
                <w:lang w:val="af-ZA"/>
              </w:rPr>
            </w:pPr>
            <w:r w:rsidRPr="00036E23">
              <w:rPr>
                <w:rFonts w:asciiTheme="minorHAnsi" w:hAnsiTheme="minorHAnsi"/>
                <w:sz w:val="20"/>
                <w:szCs w:val="20"/>
                <w:lang w:val="af-ZA"/>
              </w:rPr>
              <w:t>GKK is nie funksioneel nie of ondersteun nie die voorgestelde gebruik nie</w:t>
            </w:r>
          </w:p>
        </w:tc>
        <w:tc>
          <w:tcPr>
            <w:tcW w:w="156" w:type="pct"/>
            <w:vAlign w:val="center"/>
          </w:tcPr>
          <w:p w:rsidR="009D1AF9" w:rsidRPr="00036E23" w:rsidRDefault="001A290A" w:rsidP="00C667BC">
            <w:pPr>
              <w:pStyle w:val="TableContents"/>
              <w:jc w:val="center"/>
              <w:rPr>
                <w:rFonts w:asciiTheme="minorHAnsi" w:hAnsiTheme="minorHAnsi"/>
                <w:b/>
                <w:bCs/>
                <w:sz w:val="20"/>
                <w:lang w:val="af-ZA"/>
              </w:rPr>
            </w:pPr>
            <w:r w:rsidRPr="00036E23">
              <w:rPr>
                <w:rFonts w:asciiTheme="minorHAnsi" w:hAnsiTheme="minorHAnsi"/>
                <w:b/>
                <w:bCs/>
                <w:sz w:val="20"/>
                <w:lang w:val="af-ZA"/>
              </w:rPr>
              <w:t>4</w:t>
            </w:r>
          </w:p>
        </w:tc>
        <w:tc>
          <w:tcPr>
            <w:tcW w:w="138" w:type="pct"/>
            <w:vAlign w:val="center"/>
          </w:tcPr>
          <w:p w:rsidR="009D1AF9" w:rsidRPr="00036E23" w:rsidRDefault="009D1AF9" w:rsidP="00C667BC">
            <w:pPr>
              <w:jc w:val="center"/>
              <w:rPr>
                <w:rFonts w:asciiTheme="minorHAnsi" w:hAnsiTheme="minorHAnsi"/>
                <w:sz w:val="20"/>
                <w:szCs w:val="20"/>
                <w:lang w:val="af-ZA"/>
              </w:rPr>
            </w:pPr>
          </w:p>
        </w:tc>
      </w:tr>
      <w:tr w:rsidR="00E91C6A" w:rsidRPr="00036E23" w:rsidTr="000547E9">
        <w:tc>
          <w:tcPr>
            <w:tcW w:w="876" w:type="pct"/>
            <w:vAlign w:val="center"/>
          </w:tcPr>
          <w:p w:rsidR="00E91C6A" w:rsidRPr="00036E23" w:rsidRDefault="00E91C6A" w:rsidP="00E91C6A">
            <w:pPr>
              <w:rPr>
                <w:rFonts w:asciiTheme="minorHAnsi" w:hAnsiTheme="minorHAnsi"/>
                <w:b/>
                <w:sz w:val="20"/>
                <w:szCs w:val="20"/>
                <w:lang w:val="af-ZA"/>
              </w:rPr>
            </w:pPr>
            <w:r w:rsidRPr="00036E23">
              <w:rPr>
                <w:rFonts w:asciiTheme="minorHAnsi" w:hAnsiTheme="minorHAnsi"/>
                <w:b/>
                <w:sz w:val="20"/>
                <w:szCs w:val="20"/>
                <w:lang w:val="af-ZA"/>
              </w:rPr>
              <w:t>TOG-diagram</w:t>
            </w:r>
          </w:p>
        </w:tc>
        <w:tc>
          <w:tcPr>
            <w:tcW w:w="766" w:type="pct"/>
          </w:tcPr>
          <w:p w:rsidR="00E91C6A" w:rsidRPr="00036E23" w:rsidRDefault="00A87BE3" w:rsidP="00E91C6A">
            <w:pPr>
              <w:spacing w:before="60" w:after="60"/>
              <w:rPr>
                <w:rFonts w:asciiTheme="minorHAnsi" w:hAnsiTheme="minorHAnsi"/>
                <w:sz w:val="20"/>
                <w:szCs w:val="20"/>
                <w:lang w:val="af-ZA"/>
              </w:rPr>
            </w:pPr>
            <w:r w:rsidRPr="00036E23">
              <w:rPr>
                <w:rFonts w:asciiTheme="minorHAnsi" w:hAnsiTheme="minorHAnsi"/>
                <w:sz w:val="20"/>
                <w:szCs w:val="20"/>
                <w:lang w:val="af-ZA"/>
              </w:rPr>
              <w:t>Duidelike beskrywing van</w:t>
            </w:r>
            <w:r w:rsidR="00E91C6A" w:rsidRPr="00036E23">
              <w:rPr>
                <w:rFonts w:asciiTheme="minorHAnsi" w:hAnsiTheme="minorHAnsi"/>
                <w:sz w:val="20"/>
                <w:szCs w:val="20"/>
                <w:lang w:val="af-ZA"/>
              </w:rPr>
              <w:t xml:space="preserve"> die verantwoordelikheid en gebeurtenisse vir alle komponente</w:t>
            </w:r>
          </w:p>
        </w:tc>
        <w:tc>
          <w:tcPr>
            <w:tcW w:w="766" w:type="pct"/>
          </w:tcPr>
          <w:p w:rsidR="00E91C6A" w:rsidRPr="00036E23" w:rsidRDefault="00E91C6A" w:rsidP="00E91C6A">
            <w:pPr>
              <w:spacing w:before="60" w:after="60"/>
              <w:rPr>
                <w:rFonts w:asciiTheme="minorHAnsi" w:hAnsiTheme="minorHAnsi"/>
                <w:sz w:val="20"/>
                <w:szCs w:val="20"/>
                <w:lang w:val="af-ZA"/>
              </w:rPr>
            </w:pPr>
            <w:r w:rsidRPr="00036E23">
              <w:rPr>
                <w:rFonts w:asciiTheme="minorHAnsi" w:hAnsiTheme="minorHAnsi"/>
                <w:sz w:val="20"/>
                <w:szCs w:val="20"/>
                <w:lang w:val="af-ZA"/>
              </w:rPr>
              <w:t>Verantwoordelikheid en gebeurtenisse vir meeste komponente duidelik beskryf</w:t>
            </w:r>
          </w:p>
        </w:tc>
        <w:tc>
          <w:tcPr>
            <w:tcW w:w="766" w:type="pct"/>
          </w:tcPr>
          <w:p w:rsidR="00E91C6A" w:rsidRPr="00036E23" w:rsidRDefault="00E91C6A" w:rsidP="00E91C6A">
            <w:pPr>
              <w:spacing w:before="60" w:after="60"/>
              <w:rPr>
                <w:rFonts w:asciiTheme="minorHAnsi" w:hAnsiTheme="minorHAnsi"/>
                <w:sz w:val="20"/>
                <w:szCs w:val="20"/>
                <w:lang w:val="af-ZA"/>
              </w:rPr>
            </w:pPr>
            <w:r w:rsidRPr="00036E23">
              <w:rPr>
                <w:rFonts w:asciiTheme="minorHAnsi" w:hAnsiTheme="minorHAnsi"/>
                <w:sz w:val="20"/>
                <w:szCs w:val="20"/>
                <w:lang w:val="af-ZA"/>
              </w:rPr>
              <w:t>Verantwoordelikheid en gebeurtenisse vir meeste komponente nie duidelik beskryf nie</w:t>
            </w:r>
          </w:p>
        </w:tc>
        <w:tc>
          <w:tcPr>
            <w:tcW w:w="766" w:type="pct"/>
          </w:tcPr>
          <w:p w:rsidR="00E91C6A" w:rsidRPr="00036E23" w:rsidRDefault="00E91C6A" w:rsidP="00E91C6A">
            <w:pPr>
              <w:spacing w:before="60" w:after="60"/>
              <w:rPr>
                <w:rFonts w:asciiTheme="minorHAnsi" w:hAnsiTheme="minorHAnsi"/>
                <w:sz w:val="20"/>
                <w:szCs w:val="20"/>
                <w:lang w:val="af-ZA"/>
              </w:rPr>
            </w:pPr>
            <w:r w:rsidRPr="00036E23">
              <w:rPr>
                <w:rFonts w:asciiTheme="minorHAnsi" w:hAnsiTheme="minorHAnsi"/>
                <w:sz w:val="20"/>
                <w:szCs w:val="20"/>
                <w:lang w:val="af-ZA"/>
              </w:rPr>
              <w:t>Verantwoordelikheid en gebeurtenisse swak beskryf</w:t>
            </w:r>
          </w:p>
        </w:tc>
        <w:tc>
          <w:tcPr>
            <w:tcW w:w="766" w:type="pct"/>
          </w:tcPr>
          <w:p w:rsidR="00E91C6A" w:rsidRPr="00036E23" w:rsidRDefault="00366457" w:rsidP="00E91C6A">
            <w:pPr>
              <w:spacing w:before="60" w:after="60"/>
              <w:rPr>
                <w:rFonts w:asciiTheme="minorHAnsi" w:hAnsiTheme="minorHAnsi"/>
                <w:sz w:val="20"/>
                <w:szCs w:val="20"/>
                <w:lang w:val="af-ZA"/>
              </w:rPr>
            </w:pPr>
            <w:r w:rsidRPr="00036E23">
              <w:rPr>
                <w:rFonts w:asciiTheme="minorHAnsi" w:hAnsiTheme="minorHAnsi"/>
                <w:sz w:val="20"/>
                <w:szCs w:val="20"/>
                <w:lang w:val="af-ZA"/>
              </w:rPr>
              <w:t>Geen TOG-diagram of nie funksioneel nie</w:t>
            </w:r>
          </w:p>
        </w:tc>
        <w:tc>
          <w:tcPr>
            <w:tcW w:w="156" w:type="pct"/>
            <w:vAlign w:val="center"/>
          </w:tcPr>
          <w:p w:rsidR="00E91C6A" w:rsidRPr="00036E23" w:rsidRDefault="00366457" w:rsidP="00E91C6A">
            <w:pPr>
              <w:pStyle w:val="TableContents"/>
              <w:jc w:val="center"/>
              <w:rPr>
                <w:rFonts w:asciiTheme="minorHAnsi" w:hAnsiTheme="minorHAnsi"/>
                <w:b/>
                <w:bCs/>
                <w:sz w:val="20"/>
                <w:lang w:val="af-ZA"/>
              </w:rPr>
            </w:pPr>
            <w:r w:rsidRPr="00036E23">
              <w:rPr>
                <w:rFonts w:asciiTheme="minorHAnsi" w:hAnsiTheme="minorHAnsi"/>
                <w:b/>
                <w:bCs/>
                <w:sz w:val="20"/>
                <w:lang w:val="af-ZA"/>
              </w:rPr>
              <w:t>4</w:t>
            </w:r>
          </w:p>
        </w:tc>
        <w:tc>
          <w:tcPr>
            <w:tcW w:w="138" w:type="pct"/>
            <w:vAlign w:val="center"/>
          </w:tcPr>
          <w:p w:rsidR="00E91C6A" w:rsidRPr="00036E23" w:rsidRDefault="00E91C6A" w:rsidP="00E91C6A">
            <w:pPr>
              <w:jc w:val="center"/>
              <w:rPr>
                <w:rFonts w:asciiTheme="minorHAnsi" w:hAnsiTheme="minorHAnsi"/>
                <w:sz w:val="20"/>
                <w:szCs w:val="20"/>
                <w:lang w:val="af-ZA"/>
              </w:rPr>
            </w:pPr>
          </w:p>
        </w:tc>
      </w:tr>
      <w:tr w:rsidR="00E91C6A" w:rsidRPr="00036E23" w:rsidTr="000547E9">
        <w:tc>
          <w:tcPr>
            <w:tcW w:w="876" w:type="pct"/>
            <w:vAlign w:val="center"/>
          </w:tcPr>
          <w:p w:rsidR="00E91C6A" w:rsidRPr="00036E23" w:rsidRDefault="00366457" w:rsidP="00E91C6A">
            <w:pPr>
              <w:rPr>
                <w:rFonts w:asciiTheme="minorHAnsi" w:hAnsiTheme="minorHAnsi"/>
                <w:b/>
                <w:sz w:val="20"/>
                <w:szCs w:val="20"/>
                <w:lang w:val="af-ZA"/>
              </w:rPr>
            </w:pPr>
            <w:r w:rsidRPr="00036E23">
              <w:rPr>
                <w:rFonts w:asciiTheme="minorHAnsi" w:hAnsiTheme="minorHAnsi"/>
                <w:b/>
                <w:sz w:val="20"/>
                <w:szCs w:val="20"/>
                <w:lang w:val="af-ZA"/>
              </w:rPr>
              <w:t>Validering/Foutvang</w:t>
            </w:r>
          </w:p>
          <w:p w:rsidR="00366457" w:rsidRPr="00036E23" w:rsidRDefault="00366457" w:rsidP="00366457">
            <w:pPr>
              <w:pStyle w:val="ListParagraph"/>
              <w:numPr>
                <w:ilvl w:val="0"/>
                <w:numId w:val="25"/>
              </w:numPr>
              <w:ind w:left="157" w:hanging="157"/>
              <w:rPr>
                <w:rFonts w:asciiTheme="minorHAnsi" w:hAnsiTheme="minorHAnsi"/>
                <w:lang w:val="af-ZA"/>
              </w:rPr>
            </w:pPr>
            <w:r w:rsidRPr="00036E23">
              <w:rPr>
                <w:rFonts w:asciiTheme="minorHAnsi" w:hAnsiTheme="minorHAnsi"/>
                <w:lang w:val="af-ZA"/>
              </w:rPr>
              <w:t>Validering en/of foutvang vir relevante toevoer</w:t>
            </w:r>
          </w:p>
          <w:p w:rsidR="00366457" w:rsidRPr="00036E23" w:rsidRDefault="00366457" w:rsidP="00366457">
            <w:pPr>
              <w:pStyle w:val="ListParagraph"/>
              <w:numPr>
                <w:ilvl w:val="0"/>
                <w:numId w:val="25"/>
              </w:numPr>
              <w:ind w:left="157" w:hanging="157"/>
              <w:rPr>
                <w:rFonts w:asciiTheme="minorHAnsi" w:hAnsiTheme="minorHAnsi"/>
                <w:lang w:val="af-ZA"/>
              </w:rPr>
            </w:pPr>
            <w:r w:rsidRPr="00036E23">
              <w:rPr>
                <w:rFonts w:asciiTheme="minorHAnsi" w:hAnsiTheme="minorHAnsi"/>
                <w:lang w:val="af-ZA"/>
              </w:rPr>
              <w:t>Geassosieerde foutboodskappe</w:t>
            </w:r>
          </w:p>
        </w:tc>
        <w:tc>
          <w:tcPr>
            <w:tcW w:w="766" w:type="pct"/>
          </w:tcPr>
          <w:p w:rsidR="00E91C6A" w:rsidRPr="00036E23" w:rsidRDefault="00A87BE3" w:rsidP="00860E7A">
            <w:pPr>
              <w:spacing w:before="60" w:after="60"/>
              <w:rPr>
                <w:rFonts w:asciiTheme="minorHAnsi" w:hAnsiTheme="minorHAnsi"/>
                <w:sz w:val="20"/>
                <w:szCs w:val="20"/>
                <w:lang w:val="af-ZA"/>
              </w:rPr>
            </w:pPr>
            <w:r w:rsidRPr="00036E23">
              <w:rPr>
                <w:rFonts w:asciiTheme="minorHAnsi" w:hAnsiTheme="minorHAnsi"/>
                <w:sz w:val="20"/>
                <w:szCs w:val="20"/>
                <w:lang w:val="af-ZA"/>
              </w:rPr>
              <w:t>Duidelike beskrywing van</w:t>
            </w:r>
            <w:r w:rsidR="00860E7A" w:rsidRPr="00036E23">
              <w:rPr>
                <w:rFonts w:asciiTheme="minorHAnsi" w:hAnsiTheme="minorHAnsi"/>
                <w:sz w:val="20"/>
                <w:szCs w:val="20"/>
                <w:lang w:val="af-ZA"/>
              </w:rPr>
              <w:t xml:space="preserve"> toepaslike en effektiewe tegnieke om te verseker dat slegs geldige data ingevoer word</w:t>
            </w:r>
          </w:p>
        </w:tc>
        <w:tc>
          <w:tcPr>
            <w:tcW w:w="766" w:type="pct"/>
          </w:tcPr>
          <w:p w:rsidR="00E91C6A" w:rsidRPr="00036E23" w:rsidRDefault="00860E7A" w:rsidP="00860E7A">
            <w:pPr>
              <w:spacing w:before="60" w:after="60"/>
              <w:rPr>
                <w:rFonts w:asciiTheme="minorHAnsi" w:hAnsiTheme="minorHAnsi"/>
                <w:sz w:val="20"/>
                <w:szCs w:val="20"/>
                <w:lang w:val="af-ZA"/>
              </w:rPr>
            </w:pPr>
            <w:r w:rsidRPr="00036E23">
              <w:rPr>
                <w:rFonts w:asciiTheme="minorHAnsi" w:hAnsiTheme="minorHAnsi"/>
                <w:sz w:val="20"/>
                <w:szCs w:val="20"/>
                <w:lang w:val="af-ZA"/>
              </w:rPr>
              <w:t>Tegnieke om te verseker dat slegs geldige data ingevoer word, is meestal toepaslik en effektief</w:t>
            </w:r>
          </w:p>
        </w:tc>
        <w:tc>
          <w:tcPr>
            <w:tcW w:w="766" w:type="pct"/>
          </w:tcPr>
          <w:p w:rsidR="00E91C6A" w:rsidRPr="00036E23" w:rsidRDefault="000547E9" w:rsidP="000547E9">
            <w:pPr>
              <w:spacing w:before="60" w:after="60"/>
              <w:rPr>
                <w:rFonts w:asciiTheme="minorHAnsi" w:hAnsiTheme="minorHAnsi"/>
                <w:sz w:val="20"/>
                <w:szCs w:val="20"/>
                <w:lang w:val="af-ZA"/>
              </w:rPr>
            </w:pPr>
            <w:r w:rsidRPr="00036E23">
              <w:rPr>
                <w:rFonts w:asciiTheme="minorHAnsi" w:hAnsiTheme="minorHAnsi"/>
                <w:sz w:val="20"/>
                <w:szCs w:val="20"/>
                <w:lang w:val="af-ZA"/>
              </w:rPr>
              <w:t>Validering en/of foutvang beperk en soms ontoepaslik/nie betekenisvol nie</w:t>
            </w:r>
          </w:p>
        </w:tc>
        <w:tc>
          <w:tcPr>
            <w:tcW w:w="766" w:type="pct"/>
          </w:tcPr>
          <w:p w:rsidR="00E91C6A" w:rsidRPr="00036E23" w:rsidRDefault="00FE1563" w:rsidP="00FE1563">
            <w:pPr>
              <w:spacing w:before="60" w:after="60"/>
              <w:rPr>
                <w:rFonts w:asciiTheme="minorHAnsi" w:hAnsiTheme="minorHAnsi"/>
                <w:sz w:val="20"/>
                <w:szCs w:val="20"/>
                <w:lang w:val="af-ZA"/>
              </w:rPr>
            </w:pPr>
            <w:r w:rsidRPr="00036E23">
              <w:rPr>
                <w:rFonts w:asciiTheme="minorHAnsi" w:hAnsiTheme="minorHAnsi"/>
                <w:sz w:val="20"/>
                <w:szCs w:val="20"/>
                <w:lang w:val="af-ZA"/>
              </w:rPr>
              <w:t>Validering en/of foutvang swak beskryf of ontoepaslik/nie betekenisvol nie</w:t>
            </w:r>
          </w:p>
        </w:tc>
        <w:tc>
          <w:tcPr>
            <w:tcW w:w="766" w:type="pct"/>
          </w:tcPr>
          <w:p w:rsidR="00E91C6A" w:rsidRPr="00036E23" w:rsidRDefault="00FE1563" w:rsidP="00FE1563">
            <w:pPr>
              <w:spacing w:before="60" w:after="60"/>
              <w:rPr>
                <w:rFonts w:asciiTheme="minorHAnsi" w:hAnsiTheme="minorHAnsi"/>
                <w:sz w:val="20"/>
                <w:szCs w:val="20"/>
                <w:lang w:val="af-ZA"/>
              </w:rPr>
            </w:pPr>
            <w:r w:rsidRPr="00036E23">
              <w:rPr>
                <w:rFonts w:asciiTheme="minorHAnsi" w:hAnsiTheme="minorHAnsi"/>
                <w:sz w:val="20"/>
                <w:szCs w:val="20"/>
                <w:lang w:val="af-ZA"/>
              </w:rPr>
              <w:t>Geen poging tot validering</w:t>
            </w:r>
          </w:p>
        </w:tc>
        <w:tc>
          <w:tcPr>
            <w:tcW w:w="156" w:type="pct"/>
            <w:vAlign w:val="center"/>
          </w:tcPr>
          <w:p w:rsidR="00E91C6A" w:rsidRPr="00036E23" w:rsidRDefault="00FE1563" w:rsidP="00E91C6A">
            <w:pPr>
              <w:pStyle w:val="TableContents"/>
              <w:jc w:val="center"/>
              <w:rPr>
                <w:rFonts w:asciiTheme="minorHAnsi" w:hAnsiTheme="minorHAnsi"/>
                <w:b/>
                <w:bCs/>
                <w:sz w:val="20"/>
                <w:lang w:val="af-ZA"/>
              </w:rPr>
            </w:pPr>
            <w:r w:rsidRPr="00036E23">
              <w:rPr>
                <w:rFonts w:asciiTheme="minorHAnsi" w:hAnsiTheme="minorHAnsi"/>
                <w:b/>
                <w:bCs/>
                <w:sz w:val="20"/>
                <w:lang w:val="af-ZA"/>
              </w:rPr>
              <w:t>4</w:t>
            </w:r>
          </w:p>
        </w:tc>
        <w:tc>
          <w:tcPr>
            <w:tcW w:w="138" w:type="pct"/>
            <w:vAlign w:val="center"/>
          </w:tcPr>
          <w:p w:rsidR="00E91C6A" w:rsidRPr="00036E23" w:rsidRDefault="00E91C6A" w:rsidP="00E91C6A">
            <w:pPr>
              <w:jc w:val="center"/>
              <w:rPr>
                <w:rFonts w:asciiTheme="minorHAnsi" w:hAnsiTheme="minorHAnsi"/>
                <w:sz w:val="20"/>
                <w:szCs w:val="20"/>
                <w:lang w:val="af-ZA"/>
              </w:rPr>
            </w:pPr>
          </w:p>
        </w:tc>
      </w:tr>
      <w:tr w:rsidR="00BF2ABD" w:rsidRPr="00036E23" w:rsidTr="000547E9">
        <w:tc>
          <w:tcPr>
            <w:tcW w:w="876" w:type="pct"/>
            <w:shd w:val="clear" w:color="auto" w:fill="F2F2F2" w:themeFill="background1" w:themeFillShade="F2"/>
            <w:vAlign w:val="center"/>
          </w:tcPr>
          <w:p w:rsidR="00BF2ABD" w:rsidRPr="00036E23" w:rsidRDefault="00783210" w:rsidP="00BF2ABD">
            <w:pPr>
              <w:rPr>
                <w:rFonts w:asciiTheme="minorHAnsi" w:hAnsiTheme="minorHAnsi"/>
                <w:b/>
                <w:sz w:val="20"/>
                <w:szCs w:val="20"/>
                <w:lang w:val="af-ZA"/>
              </w:rPr>
            </w:pPr>
            <w:r w:rsidRPr="00036E23">
              <w:rPr>
                <w:rFonts w:asciiTheme="minorHAnsi" w:hAnsiTheme="minorHAnsi"/>
                <w:b/>
                <w:sz w:val="20"/>
                <w:szCs w:val="20"/>
                <w:lang w:val="af-ZA"/>
              </w:rPr>
              <w:t>DATAVERWERKING</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56" w:type="pct"/>
            <w:shd w:val="clear" w:color="auto" w:fill="F2F2F2" w:themeFill="background1" w:themeFillShade="F2"/>
            <w:vAlign w:val="center"/>
          </w:tcPr>
          <w:p w:rsidR="00BF2ABD" w:rsidRPr="00036E23" w:rsidRDefault="00BF2ABD" w:rsidP="00BF2ABD">
            <w:pPr>
              <w:pStyle w:val="TableContents"/>
              <w:jc w:val="center"/>
              <w:rPr>
                <w:rFonts w:asciiTheme="minorHAnsi" w:hAnsiTheme="minorHAnsi"/>
                <w:b/>
                <w:bCs/>
                <w:sz w:val="20"/>
                <w:lang w:val="af-ZA"/>
              </w:rPr>
            </w:pPr>
          </w:p>
        </w:tc>
        <w:tc>
          <w:tcPr>
            <w:tcW w:w="138" w:type="pct"/>
            <w:shd w:val="clear" w:color="auto" w:fill="F2F2F2" w:themeFill="background1" w:themeFillShade="F2"/>
            <w:vAlign w:val="center"/>
          </w:tcPr>
          <w:p w:rsidR="00BF2ABD" w:rsidRPr="00036E23" w:rsidRDefault="00BF2ABD" w:rsidP="00BF2ABD">
            <w:pPr>
              <w:jc w:val="center"/>
              <w:rPr>
                <w:rFonts w:asciiTheme="minorHAnsi" w:hAnsiTheme="minorHAnsi"/>
                <w:sz w:val="20"/>
                <w:szCs w:val="20"/>
                <w:lang w:val="af-ZA"/>
              </w:rPr>
            </w:pPr>
          </w:p>
        </w:tc>
      </w:tr>
      <w:tr w:rsidR="00366457" w:rsidRPr="00036E23" w:rsidTr="000547E9">
        <w:tc>
          <w:tcPr>
            <w:tcW w:w="876" w:type="pct"/>
            <w:vAlign w:val="center"/>
          </w:tcPr>
          <w:p w:rsidR="00366457" w:rsidRPr="00036E23" w:rsidRDefault="00783210" w:rsidP="00E91C6A">
            <w:pPr>
              <w:rPr>
                <w:rFonts w:asciiTheme="minorHAnsi" w:hAnsiTheme="minorHAnsi"/>
                <w:b/>
                <w:sz w:val="20"/>
                <w:szCs w:val="20"/>
                <w:lang w:val="af-ZA"/>
              </w:rPr>
            </w:pPr>
            <w:r w:rsidRPr="00036E23">
              <w:rPr>
                <w:rFonts w:asciiTheme="minorHAnsi" w:hAnsiTheme="minorHAnsi"/>
                <w:b/>
                <w:i/>
                <w:sz w:val="20"/>
                <w:szCs w:val="20"/>
                <w:lang w:val="af-ZA"/>
              </w:rPr>
              <w:t>WATTER</w:t>
            </w:r>
            <w:r w:rsidRPr="00036E23">
              <w:rPr>
                <w:rFonts w:asciiTheme="minorHAnsi" w:hAnsiTheme="minorHAnsi"/>
                <w:sz w:val="20"/>
                <w:szCs w:val="20"/>
                <w:lang w:val="af-ZA"/>
              </w:rPr>
              <w:t xml:space="preserve"> </w:t>
            </w:r>
            <w:r w:rsidR="004C24CD" w:rsidRPr="00036E23">
              <w:rPr>
                <w:rFonts w:asciiTheme="minorHAnsi" w:hAnsiTheme="minorHAnsi"/>
                <w:sz w:val="20"/>
                <w:szCs w:val="20"/>
                <w:lang w:val="af-ZA"/>
              </w:rPr>
              <w:t>verwerking</w:t>
            </w:r>
            <w:r w:rsidR="00366457" w:rsidRPr="00036E23">
              <w:rPr>
                <w:rFonts w:asciiTheme="minorHAnsi" w:hAnsiTheme="minorHAnsi"/>
                <w:sz w:val="20"/>
                <w:szCs w:val="20"/>
                <w:lang w:val="af-ZA"/>
              </w:rPr>
              <w:t xml:space="preserve"> gedoen gaan word</w:t>
            </w:r>
          </w:p>
        </w:tc>
        <w:tc>
          <w:tcPr>
            <w:tcW w:w="766" w:type="pct"/>
          </w:tcPr>
          <w:p w:rsidR="00366457" w:rsidRPr="00036E23" w:rsidRDefault="00FE1563" w:rsidP="00FE1563">
            <w:pPr>
              <w:spacing w:before="60" w:after="60"/>
              <w:rPr>
                <w:rFonts w:asciiTheme="minorHAnsi" w:hAnsiTheme="minorHAnsi"/>
                <w:sz w:val="20"/>
                <w:szCs w:val="20"/>
                <w:lang w:val="af-ZA"/>
              </w:rPr>
            </w:pPr>
            <w:r w:rsidRPr="00036E23">
              <w:rPr>
                <w:rFonts w:asciiTheme="minorHAnsi" w:hAnsiTheme="minorHAnsi"/>
                <w:sz w:val="20"/>
                <w:szCs w:val="20"/>
                <w:lang w:val="af-ZA"/>
              </w:rPr>
              <w:t>Lys duidelik alle verwerking/manipulasie wat benodig word</w:t>
            </w:r>
          </w:p>
        </w:tc>
        <w:tc>
          <w:tcPr>
            <w:tcW w:w="766" w:type="pct"/>
          </w:tcPr>
          <w:p w:rsidR="00366457" w:rsidRPr="00036E23" w:rsidRDefault="00FE1563" w:rsidP="00FE1563">
            <w:pPr>
              <w:spacing w:before="60" w:after="60"/>
              <w:rPr>
                <w:rFonts w:asciiTheme="minorHAnsi" w:hAnsiTheme="minorHAnsi"/>
                <w:sz w:val="20"/>
                <w:szCs w:val="20"/>
                <w:lang w:val="af-ZA"/>
              </w:rPr>
            </w:pPr>
            <w:r w:rsidRPr="00036E23">
              <w:rPr>
                <w:rFonts w:asciiTheme="minorHAnsi" w:hAnsiTheme="minorHAnsi"/>
                <w:sz w:val="20"/>
                <w:szCs w:val="20"/>
                <w:lang w:val="af-ZA"/>
              </w:rPr>
              <w:t>Een of twee verwerking/manipulasie nie korrek gelys nie</w:t>
            </w:r>
          </w:p>
        </w:tc>
        <w:tc>
          <w:tcPr>
            <w:tcW w:w="766" w:type="pct"/>
          </w:tcPr>
          <w:p w:rsidR="00366457" w:rsidRPr="00036E23" w:rsidRDefault="00FE1563" w:rsidP="00FE1563">
            <w:pPr>
              <w:spacing w:before="60" w:after="60"/>
              <w:rPr>
                <w:rFonts w:asciiTheme="minorHAnsi" w:hAnsiTheme="minorHAnsi"/>
                <w:sz w:val="20"/>
                <w:szCs w:val="20"/>
                <w:lang w:val="af-ZA"/>
              </w:rPr>
            </w:pPr>
            <w:r w:rsidRPr="00036E23">
              <w:rPr>
                <w:rFonts w:asciiTheme="minorHAnsi" w:hAnsiTheme="minorHAnsi"/>
                <w:sz w:val="20"/>
                <w:szCs w:val="20"/>
                <w:lang w:val="af-ZA"/>
              </w:rPr>
              <w:t>Meeste verwerking/manipulasie korrek gelys. Beperkte detail</w:t>
            </w:r>
          </w:p>
        </w:tc>
        <w:tc>
          <w:tcPr>
            <w:tcW w:w="766" w:type="pct"/>
          </w:tcPr>
          <w:p w:rsidR="00366457" w:rsidRPr="00036E23" w:rsidRDefault="00FE1563" w:rsidP="00FE1563">
            <w:pPr>
              <w:spacing w:before="60" w:after="60"/>
              <w:rPr>
                <w:rFonts w:asciiTheme="minorHAnsi" w:hAnsiTheme="minorHAnsi"/>
                <w:sz w:val="20"/>
                <w:szCs w:val="20"/>
                <w:lang w:val="af-ZA"/>
              </w:rPr>
            </w:pPr>
            <w:r w:rsidRPr="00036E23">
              <w:rPr>
                <w:rFonts w:asciiTheme="minorHAnsi" w:hAnsiTheme="minorHAnsi"/>
                <w:sz w:val="20"/>
                <w:szCs w:val="20"/>
                <w:lang w:val="af-ZA"/>
              </w:rPr>
              <w:t>Baie verwerking/manipulasie nie duidelik gelys nie</w:t>
            </w:r>
          </w:p>
        </w:tc>
        <w:tc>
          <w:tcPr>
            <w:tcW w:w="766" w:type="pct"/>
          </w:tcPr>
          <w:p w:rsidR="00366457" w:rsidRPr="00036E23" w:rsidRDefault="00FE1563" w:rsidP="00FE1563">
            <w:pPr>
              <w:spacing w:before="60" w:after="60"/>
              <w:rPr>
                <w:rFonts w:asciiTheme="minorHAnsi" w:hAnsiTheme="minorHAnsi"/>
                <w:sz w:val="20"/>
                <w:szCs w:val="20"/>
                <w:lang w:val="af-ZA"/>
              </w:rPr>
            </w:pPr>
            <w:r w:rsidRPr="00036E23">
              <w:rPr>
                <w:rFonts w:asciiTheme="minorHAnsi" w:hAnsiTheme="minorHAnsi"/>
                <w:sz w:val="20"/>
                <w:szCs w:val="20"/>
                <w:lang w:val="af-ZA"/>
              </w:rPr>
              <w:t>Meeste verwerking/manipulasie nie gelys nie</w:t>
            </w:r>
          </w:p>
        </w:tc>
        <w:tc>
          <w:tcPr>
            <w:tcW w:w="156" w:type="pct"/>
            <w:vAlign w:val="center"/>
          </w:tcPr>
          <w:p w:rsidR="00366457" w:rsidRPr="00036E23" w:rsidRDefault="00366457" w:rsidP="00E91C6A">
            <w:pPr>
              <w:pStyle w:val="TableContents"/>
              <w:jc w:val="center"/>
              <w:rPr>
                <w:rFonts w:asciiTheme="minorHAnsi" w:hAnsiTheme="minorHAnsi"/>
                <w:b/>
                <w:bCs/>
                <w:sz w:val="20"/>
                <w:lang w:val="af-ZA"/>
              </w:rPr>
            </w:pPr>
          </w:p>
        </w:tc>
        <w:tc>
          <w:tcPr>
            <w:tcW w:w="138" w:type="pct"/>
            <w:vAlign w:val="center"/>
          </w:tcPr>
          <w:p w:rsidR="00366457" w:rsidRPr="00036E23" w:rsidRDefault="00366457" w:rsidP="00E91C6A">
            <w:pPr>
              <w:jc w:val="center"/>
              <w:rPr>
                <w:rFonts w:asciiTheme="minorHAnsi" w:hAnsiTheme="minorHAnsi"/>
                <w:sz w:val="20"/>
                <w:szCs w:val="20"/>
                <w:lang w:val="af-ZA"/>
              </w:rPr>
            </w:pPr>
          </w:p>
        </w:tc>
      </w:tr>
      <w:tr w:rsidR="00366457" w:rsidRPr="00036E23" w:rsidTr="000547E9">
        <w:tc>
          <w:tcPr>
            <w:tcW w:w="876" w:type="pct"/>
            <w:vAlign w:val="center"/>
          </w:tcPr>
          <w:p w:rsidR="00366457" w:rsidRPr="00036E23" w:rsidRDefault="00783210" w:rsidP="00E91C6A">
            <w:pPr>
              <w:rPr>
                <w:rFonts w:asciiTheme="minorHAnsi" w:hAnsiTheme="minorHAnsi"/>
                <w:b/>
                <w:sz w:val="20"/>
                <w:szCs w:val="20"/>
                <w:lang w:val="af-ZA"/>
              </w:rPr>
            </w:pPr>
            <w:r w:rsidRPr="00036E23">
              <w:rPr>
                <w:rFonts w:asciiTheme="minorHAnsi" w:hAnsiTheme="minorHAnsi"/>
                <w:b/>
                <w:i/>
                <w:sz w:val="20"/>
                <w:szCs w:val="20"/>
                <w:lang w:val="af-ZA"/>
              </w:rPr>
              <w:t>HOE</w:t>
            </w:r>
            <w:r w:rsidRPr="00036E23">
              <w:rPr>
                <w:rFonts w:asciiTheme="minorHAnsi" w:hAnsiTheme="minorHAnsi"/>
                <w:sz w:val="20"/>
                <w:szCs w:val="20"/>
                <w:lang w:val="af-ZA"/>
              </w:rPr>
              <w:t xml:space="preserve"> </w:t>
            </w:r>
            <w:r w:rsidR="004C24CD" w:rsidRPr="00036E23">
              <w:rPr>
                <w:rFonts w:asciiTheme="minorHAnsi" w:hAnsiTheme="minorHAnsi"/>
                <w:sz w:val="20"/>
                <w:szCs w:val="20"/>
                <w:lang w:val="af-ZA"/>
              </w:rPr>
              <w:t>verwerking</w:t>
            </w:r>
            <w:r w:rsidR="00366457" w:rsidRPr="00036E23">
              <w:rPr>
                <w:rFonts w:asciiTheme="minorHAnsi" w:hAnsiTheme="minorHAnsi"/>
                <w:sz w:val="20"/>
                <w:szCs w:val="20"/>
                <w:lang w:val="af-ZA"/>
              </w:rPr>
              <w:t xml:space="preserve"> bestuur gaan word (algoritmes, formules, ens.)</w:t>
            </w:r>
          </w:p>
        </w:tc>
        <w:tc>
          <w:tcPr>
            <w:tcW w:w="766" w:type="pct"/>
          </w:tcPr>
          <w:p w:rsidR="00366457" w:rsidRPr="00036E23" w:rsidRDefault="00A87BE3" w:rsidP="00FE1563">
            <w:pPr>
              <w:spacing w:before="60" w:after="60"/>
              <w:rPr>
                <w:rFonts w:asciiTheme="minorHAnsi" w:hAnsiTheme="minorHAnsi"/>
                <w:sz w:val="20"/>
                <w:szCs w:val="20"/>
                <w:lang w:val="af-ZA"/>
              </w:rPr>
            </w:pPr>
            <w:r w:rsidRPr="00036E23">
              <w:rPr>
                <w:rFonts w:asciiTheme="minorHAnsi" w:hAnsiTheme="minorHAnsi"/>
                <w:sz w:val="20"/>
                <w:szCs w:val="20"/>
                <w:lang w:val="af-ZA"/>
              </w:rPr>
              <w:t>Duidelike beskrywing</w:t>
            </w:r>
            <w:r w:rsidR="00513B0F" w:rsidRPr="00036E23">
              <w:rPr>
                <w:rFonts w:asciiTheme="minorHAnsi" w:hAnsiTheme="minorHAnsi"/>
                <w:sz w:val="20"/>
                <w:szCs w:val="20"/>
                <w:lang w:val="af-ZA"/>
              </w:rPr>
              <w:t xml:space="preserve"> hoe alle verwerking/manipulasie gedoen moet word</w:t>
            </w:r>
          </w:p>
        </w:tc>
        <w:tc>
          <w:tcPr>
            <w:tcW w:w="766" w:type="pct"/>
          </w:tcPr>
          <w:p w:rsidR="00366457" w:rsidRPr="00036E23" w:rsidRDefault="00513B0F" w:rsidP="00513B0F">
            <w:pPr>
              <w:spacing w:before="60" w:after="60"/>
              <w:rPr>
                <w:rFonts w:asciiTheme="minorHAnsi" w:hAnsiTheme="minorHAnsi"/>
                <w:sz w:val="20"/>
                <w:szCs w:val="20"/>
                <w:lang w:val="af-ZA"/>
              </w:rPr>
            </w:pPr>
            <w:r w:rsidRPr="00036E23">
              <w:rPr>
                <w:rFonts w:asciiTheme="minorHAnsi" w:hAnsiTheme="minorHAnsi"/>
                <w:sz w:val="20"/>
                <w:szCs w:val="20"/>
                <w:lang w:val="af-ZA"/>
              </w:rPr>
              <w:t>Een of twee verwerking/manipulasie nie duidelik beskryf nie</w:t>
            </w:r>
          </w:p>
        </w:tc>
        <w:tc>
          <w:tcPr>
            <w:tcW w:w="766" w:type="pct"/>
          </w:tcPr>
          <w:p w:rsidR="00366457" w:rsidRPr="00036E23" w:rsidRDefault="00513B0F" w:rsidP="00513B0F">
            <w:pPr>
              <w:spacing w:before="60" w:after="60"/>
              <w:rPr>
                <w:rFonts w:asciiTheme="minorHAnsi" w:hAnsiTheme="minorHAnsi"/>
                <w:sz w:val="20"/>
                <w:szCs w:val="20"/>
                <w:lang w:val="af-ZA"/>
              </w:rPr>
            </w:pPr>
            <w:r w:rsidRPr="00036E23">
              <w:rPr>
                <w:rFonts w:asciiTheme="minorHAnsi" w:hAnsiTheme="minorHAnsi"/>
                <w:sz w:val="20"/>
                <w:szCs w:val="20"/>
                <w:lang w:val="af-ZA"/>
              </w:rPr>
              <w:t>Some verwerking/ manipulasie nie duidelik beskryf nie. Meestal korrek</w:t>
            </w:r>
          </w:p>
        </w:tc>
        <w:tc>
          <w:tcPr>
            <w:tcW w:w="766" w:type="pct"/>
          </w:tcPr>
          <w:p w:rsidR="00366457" w:rsidRPr="00036E23" w:rsidRDefault="00513B0F" w:rsidP="00513B0F">
            <w:pPr>
              <w:spacing w:before="60" w:after="60"/>
              <w:rPr>
                <w:rFonts w:asciiTheme="minorHAnsi" w:hAnsiTheme="minorHAnsi"/>
                <w:sz w:val="20"/>
                <w:szCs w:val="20"/>
                <w:lang w:val="af-ZA"/>
              </w:rPr>
            </w:pPr>
            <w:r w:rsidRPr="00036E23">
              <w:rPr>
                <w:rFonts w:asciiTheme="minorHAnsi" w:hAnsiTheme="minorHAnsi"/>
                <w:sz w:val="20"/>
                <w:szCs w:val="20"/>
                <w:lang w:val="af-ZA"/>
              </w:rPr>
              <w:t>Baie verwerking/ manipulasie nie duidelik beskryf nie. Baie foute</w:t>
            </w:r>
          </w:p>
        </w:tc>
        <w:tc>
          <w:tcPr>
            <w:tcW w:w="766" w:type="pct"/>
          </w:tcPr>
          <w:p w:rsidR="00366457" w:rsidRPr="00036E23" w:rsidRDefault="00513B0F" w:rsidP="00FE1563">
            <w:pPr>
              <w:spacing w:before="60" w:after="60"/>
              <w:rPr>
                <w:rFonts w:asciiTheme="minorHAnsi" w:hAnsiTheme="minorHAnsi"/>
                <w:sz w:val="20"/>
                <w:szCs w:val="20"/>
                <w:lang w:val="af-ZA"/>
              </w:rPr>
            </w:pPr>
            <w:r w:rsidRPr="00036E23">
              <w:rPr>
                <w:rFonts w:asciiTheme="minorHAnsi" w:hAnsiTheme="minorHAnsi"/>
                <w:sz w:val="20"/>
                <w:szCs w:val="20"/>
                <w:lang w:val="af-ZA"/>
              </w:rPr>
              <w:t>Verwerking/ manipulasie nie beskryf nie, verkeerd of irrelevant</w:t>
            </w:r>
          </w:p>
        </w:tc>
        <w:tc>
          <w:tcPr>
            <w:tcW w:w="156" w:type="pct"/>
            <w:vAlign w:val="center"/>
          </w:tcPr>
          <w:p w:rsidR="00366457" w:rsidRPr="00036E23" w:rsidRDefault="00366457" w:rsidP="00E91C6A">
            <w:pPr>
              <w:pStyle w:val="TableContents"/>
              <w:jc w:val="center"/>
              <w:rPr>
                <w:rFonts w:asciiTheme="minorHAnsi" w:hAnsiTheme="minorHAnsi"/>
                <w:b/>
                <w:bCs/>
                <w:sz w:val="20"/>
                <w:lang w:val="af-ZA"/>
              </w:rPr>
            </w:pPr>
          </w:p>
        </w:tc>
        <w:tc>
          <w:tcPr>
            <w:tcW w:w="138" w:type="pct"/>
            <w:vAlign w:val="center"/>
          </w:tcPr>
          <w:p w:rsidR="00366457" w:rsidRPr="00036E23" w:rsidRDefault="00366457" w:rsidP="00E91C6A">
            <w:pPr>
              <w:jc w:val="center"/>
              <w:rPr>
                <w:rFonts w:asciiTheme="minorHAnsi" w:hAnsiTheme="minorHAnsi"/>
                <w:sz w:val="20"/>
                <w:szCs w:val="20"/>
                <w:lang w:val="af-ZA"/>
              </w:rPr>
            </w:pPr>
          </w:p>
        </w:tc>
      </w:tr>
      <w:tr w:rsidR="00BF2ABD" w:rsidRPr="00036E23" w:rsidTr="000547E9">
        <w:tc>
          <w:tcPr>
            <w:tcW w:w="876" w:type="pct"/>
            <w:shd w:val="clear" w:color="auto" w:fill="F2F2F2" w:themeFill="background1" w:themeFillShade="F2"/>
            <w:vAlign w:val="center"/>
          </w:tcPr>
          <w:p w:rsidR="00BF2ABD" w:rsidRPr="00036E23" w:rsidRDefault="00783210" w:rsidP="00BF2ABD">
            <w:pPr>
              <w:rPr>
                <w:rFonts w:asciiTheme="minorHAnsi" w:hAnsiTheme="minorHAnsi"/>
                <w:b/>
                <w:sz w:val="20"/>
                <w:szCs w:val="20"/>
                <w:lang w:val="af-ZA"/>
              </w:rPr>
            </w:pPr>
            <w:r w:rsidRPr="00036E23">
              <w:rPr>
                <w:rFonts w:asciiTheme="minorHAnsi" w:hAnsiTheme="minorHAnsi"/>
                <w:b/>
                <w:sz w:val="20"/>
                <w:szCs w:val="20"/>
                <w:lang w:val="af-ZA"/>
              </w:rPr>
              <w:t>AFVOER</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766" w:type="pct"/>
            <w:shd w:val="clear" w:color="auto" w:fill="F2F2F2" w:themeFill="background1" w:themeFillShade="F2"/>
          </w:tcPr>
          <w:p w:rsidR="00BF2ABD" w:rsidRPr="00036E23" w:rsidRDefault="00BF2ABD" w:rsidP="00BF2ABD">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56" w:type="pct"/>
            <w:shd w:val="clear" w:color="auto" w:fill="F2F2F2" w:themeFill="background1" w:themeFillShade="F2"/>
            <w:vAlign w:val="center"/>
          </w:tcPr>
          <w:p w:rsidR="00BF2ABD" w:rsidRPr="00036E23" w:rsidRDefault="00BF2ABD" w:rsidP="00BF2ABD">
            <w:pPr>
              <w:pStyle w:val="TableContents"/>
              <w:jc w:val="center"/>
              <w:rPr>
                <w:rFonts w:asciiTheme="minorHAnsi" w:hAnsiTheme="minorHAnsi"/>
                <w:b/>
                <w:bCs/>
                <w:sz w:val="20"/>
                <w:lang w:val="af-ZA"/>
              </w:rPr>
            </w:pPr>
          </w:p>
        </w:tc>
        <w:tc>
          <w:tcPr>
            <w:tcW w:w="138" w:type="pct"/>
            <w:shd w:val="clear" w:color="auto" w:fill="F2F2F2" w:themeFill="background1" w:themeFillShade="F2"/>
            <w:vAlign w:val="center"/>
          </w:tcPr>
          <w:p w:rsidR="00BF2ABD" w:rsidRPr="00036E23" w:rsidRDefault="00BF2ABD" w:rsidP="00BF2ABD">
            <w:pPr>
              <w:jc w:val="center"/>
              <w:rPr>
                <w:rFonts w:asciiTheme="minorHAnsi" w:hAnsiTheme="minorHAnsi"/>
                <w:sz w:val="20"/>
                <w:szCs w:val="20"/>
                <w:lang w:val="af-ZA"/>
              </w:rPr>
            </w:pPr>
          </w:p>
        </w:tc>
      </w:tr>
      <w:tr w:rsidR="00366457" w:rsidRPr="00036E23" w:rsidTr="000547E9">
        <w:tc>
          <w:tcPr>
            <w:tcW w:w="876" w:type="pct"/>
            <w:vAlign w:val="center"/>
          </w:tcPr>
          <w:p w:rsidR="00366457" w:rsidRPr="00036E23" w:rsidRDefault="00BF2ABD" w:rsidP="00E91C6A">
            <w:pPr>
              <w:rPr>
                <w:rFonts w:asciiTheme="minorHAnsi" w:hAnsiTheme="minorHAnsi"/>
                <w:b/>
                <w:sz w:val="20"/>
                <w:szCs w:val="20"/>
                <w:lang w:val="af-ZA"/>
              </w:rPr>
            </w:pPr>
            <w:r w:rsidRPr="00036E23">
              <w:rPr>
                <w:rFonts w:asciiTheme="minorHAnsi" w:hAnsiTheme="minorHAnsi"/>
                <w:b/>
                <w:i/>
                <w:sz w:val="20"/>
                <w:szCs w:val="20"/>
                <w:lang w:val="af-ZA"/>
              </w:rPr>
              <w:t>Watter</w:t>
            </w:r>
            <w:r w:rsidR="004C24CD" w:rsidRPr="00036E23">
              <w:rPr>
                <w:rFonts w:asciiTheme="minorHAnsi" w:hAnsiTheme="minorHAnsi"/>
                <w:b/>
                <w:i/>
                <w:sz w:val="20"/>
                <w:szCs w:val="20"/>
                <w:lang w:val="af-ZA"/>
              </w:rPr>
              <w:t xml:space="preserve"> </w:t>
            </w:r>
            <w:r w:rsidRPr="00036E23">
              <w:rPr>
                <w:rFonts w:asciiTheme="minorHAnsi" w:hAnsiTheme="minorHAnsi"/>
                <w:sz w:val="20"/>
                <w:szCs w:val="20"/>
                <w:lang w:val="af-ZA"/>
              </w:rPr>
              <w:t>afvoer voorsien sal word</w:t>
            </w:r>
          </w:p>
        </w:tc>
        <w:tc>
          <w:tcPr>
            <w:tcW w:w="766" w:type="pct"/>
          </w:tcPr>
          <w:p w:rsidR="00366457" w:rsidRPr="00036E23" w:rsidRDefault="00513B0F" w:rsidP="00FE1563">
            <w:pPr>
              <w:spacing w:before="60" w:after="60"/>
              <w:rPr>
                <w:rFonts w:asciiTheme="minorHAnsi" w:hAnsiTheme="minorHAnsi"/>
                <w:sz w:val="20"/>
                <w:szCs w:val="20"/>
                <w:lang w:val="af-ZA"/>
              </w:rPr>
            </w:pPr>
            <w:r w:rsidRPr="00036E23">
              <w:rPr>
                <w:rFonts w:asciiTheme="minorHAnsi" w:hAnsiTheme="minorHAnsi"/>
                <w:sz w:val="20"/>
                <w:szCs w:val="20"/>
                <w:lang w:val="af-ZA"/>
              </w:rPr>
              <w:t>Duidelike beskrywing van alle afvoer kragtens die data wat voorsien moet word en hoe afvoer-bronne gebruik sal word</w:t>
            </w:r>
          </w:p>
        </w:tc>
        <w:tc>
          <w:tcPr>
            <w:tcW w:w="766" w:type="pct"/>
          </w:tcPr>
          <w:p w:rsidR="00366457" w:rsidRPr="00036E23" w:rsidRDefault="00513B0F" w:rsidP="00FE1563">
            <w:pPr>
              <w:spacing w:before="60" w:after="60"/>
              <w:rPr>
                <w:rFonts w:asciiTheme="minorHAnsi" w:hAnsiTheme="minorHAnsi"/>
                <w:sz w:val="20"/>
                <w:szCs w:val="20"/>
                <w:lang w:val="af-ZA"/>
              </w:rPr>
            </w:pPr>
            <w:r w:rsidRPr="00036E23">
              <w:rPr>
                <w:rFonts w:asciiTheme="minorHAnsi" w:hAnsiTheme="minorHAnsi"/>
                <w:sz w:val="20"/>
                <w:szCs w:val="20"/>
                <w:lang w:val="af-ZA"/>
              </w:rPr>
              <w:t>Geringe tekortkominge in beskrywings. Een of twee afvoere nie duidelik beskryf nie.</w:t>
            </w:r>
          </w:p>
        </w:tc>
        <w:tc>
          <w:tcPr>
            <w:tcW w:w="766" w:type="pct"/>
          </w:tcPr>
          <w:p w:rsidR="00366457" w:rsidRPr="00036E23" w:rsidRDefault="00513B0F" w:rsidP="00FE1563">
            <w:pPr>
              <w:spacing w:before="60" w:after="60"/>
              <w:rPr>
                <w:rFonts w:asciiTheme="minorHAnsi" w:hAnsiTheme="minorHAnsi"/>
                <w:sz w:val="20"/>
                <w:szCs w:val="20"/>
                <w:lang w:val="af-ZA"/>
              </w:rPr>
            </w:pPr>
            <w:r w:rsidRPr="00036E23">
              <w:rPr>
                <w:rFonts w:asciiTheme="minorHAnsi" w:hAnsiTheme="minorHAnsi"/>
                <w:sz w:val="20"/>
                <w:szCs w:val="20"/>
                <w:lang w:val="af-ZA"/>
              </w:rPr>
              <w:t>Beperkte beskrywing. Meer as twee afvoere nie duidelik beskryf nie.</w:t>
            </w:r>
          </w:p>
        </w:tc>
        <w:tc>
          <w:tcPr>
            <w:tcW w:w="766" w:type="pct"/>
          </w:tcPr>
          <w:p w:rsidR="00366457" w:rsidRPr="00036E23" w:rsidRDefault="00513B0F" w:rsidP="00FE1563">
            <w:pPr>
              <w:spacing w:before="60" w:after="60"/>
              <w:rPr>
                <w:rFonts w:asciiTheme="minorHAnsi" w:hAnsiTheme="minorHAnsi"/>
                <w:sz w:val="20"/>
                <w:szCs w:val="20"/>
                <w:lang w:val="af-ZA"/>
              </w:rPr>
            </w:pPr>
            <w:r w:rsidRPr="00036E23">
              <w:rPr>
                <w:rFonts w:asciiTheme="minorHAnsi" w:hAnsiTheme="minorHAnsi"/>
                <w:sz w:val="20"/>
                <w:szCs w:val="20"/>
                <w:lang w:val="af-ZA"/>
              </w:rPr>
              <w:t>Swak beskrywing. Meeste afvoere nie duidelik beskryf nie.</w:t>
            </w:r>
          </w:p>
        </w:tc>
        <w:tc>
          <w:tcPr>
            <w:tcW w:w="766" w:type="pct"/>
          </w:tcPr>
          <w:p w:rsidR="00366457" w:rsidRPr="00036E23" w:rsidRDefault="00FB379D" w:rsidP="00FE1563">
            <w:pPr>
              <w:spacing w:before="60" w:after="60"/>
              <w:rPr>
                <w:rFonts w:asciiTheme="minorHAnsi" w:hAnsiTheme="minorHAnsi"/>
                <w:sz w:val="20"/>
                <w:szCs w:val="20"/>
                <w:lang w:val="af-ZA"/>
              </w:rPr>
            </w:pPr>
            <w:r w:rsidRPr="00036E23">
              <w:rPr>
                <w:rFonts w:asciiTheme="minorHAnsi" w:hAnsiTheme="minorHAnsi"/>
                <w:sz w:val="20"/>
                <w:szCs w:val="20"/>
                <w:lang w:val="af-ZA"/>
              </w:rPr>
              <w:t>Afvoervereistes nie beskryf nie, verkeerd of irrelevant</w:t>
            </w:r>
          </w:p>
        </w:tc>
        <w:tc>
          <w:tcPr>
            <w:tcW w:w="156" w:type="pct"/>
            <w:vAlign w:val="center"/>
          </w:tcPr>
          <w:p w:rsidR="00366457" w:rsidRPr="00036E23" w:rsidRDefault="00366457" w:rsidP="00E91C6A">
            <w:pPr>
              <w:pStyle w:val="TableContents"/>
              <w:jc w:val="center"/>
              <w:rPr>
                <w:rFonts w:asciiTheme="minorHAnsi" w:hAnsiTheme="minorHAnsi"/>
                <w:b/>
                <w:bCs/>
                <w:sz w:val="20"/>
                <w:lang w:val="af-ZA"/>
              </w:rPr>
            </w:pPr>
          </w:p>
        </w:tc>
        <w:tc>
          <w:tcPr>
            <w:tcW w:w="138" w:type="pct"/>
            <w:vAlign w:val="center"/>
          </w:tcPr>
          <w:p w:rsidR="00366457" w:rsidRPr="00036E23" w:rsidRDefault="00366457" w:rsidP="00E91C6A">
            <w:pPr>
              <w:jc w:val="center"/>
              <w:rPr>
                <w:rFonts w:asciiTheme="minorHAnsi" w:hAnsiTheme="minorHAnsi"/>
                <w:sz w:val="20"/>
                <w:szCs w:val="20"/>
                <w:lang w:val="af-ZA"/>
              </w:rPr>
            </w:pPr>
          </w:p>
        </w:tc>
      </w:tr>
      <w:tr w:rsidR="002640F7" w:rsidRPr="00036E23" w:rsidTr="000547E9">
        <w:tc>
          <w:tcPr>
            <w:tcW w:w="876" w:type="pct"/>
            <w:vAlign w:val="center"/>
          </w:tcPr>
          <w:p w:rsidR="002640F7" w:rsidRPr="00036E23" w:rsidRDefault="002640F7" w:rsidP="002640F7">
            <w:pPr>
              <w:rPr>
                <w:rFonts w:asciiTheme="minorHAnsi" w:hAnsiTheme="minorHAnsi"/>
                <w:b/>
                <w:sz w:val="20"/>
                <w:szCs w:val="20"/>
                <w:lang w:val="af-ZA"/>
              </w:rPr>
            </w:pPr>
            <w:r w:rsidRPr="00036E23">
              <w:rPr>
                <w:rFonts w:asciiTheme="minorHAnsi" w:hAnsiTheme="minorHAnsi"/>
                <w:b/>
                <w:sz w:val="20"/>
                <w:szCs w:val="20"/>
                <w:lang w:val="af-ZA"/>
              </w:rPr>
              <w:t>Formaat van afvoer</w:t>
            </w:r>
          </w:p>
          <w:p w:rsidR="002640F7" w:rsidRPr="00036E23" w:rsidRDefault="002640F7" w:rsidP="002640F7">
            <w:pPr>
              <w:rPr>
                <w:rFonts w:asciiTheme="minorHAnsi" w:hAnsiTheme="minorHAnsi"/>
                <w:b/>
                <w:sz w:val="20"/>
                <w:szCs w:val="20"/>
                <w:lang w:val="af-ZA"/>
              </w:rPr>
            </w:pPr>
            <w:r w:rsidRPr="00036E23">
              <w:rPr>
                <w:rFonts w:asciiTheme="minorHAnsi" w:hAnsiTheme="minorHAnsi"/>
                <w:b/>
                <w:sz w:val="20"/>
                <w:szCs w:val="20"/>
                <w:lang w:val="af-ZA"/>
              </w:rPr>
              <w:t>(</w:t>
            </w:r>
            <w:r w:rsidR="004C24CD" w:rsidRPr="00036E23">
              <w:rPr>
                <w:rFonts w:asciiTheme="minorHAnsi" w:hAnsiTheme="minorHAnsi"/>
                <w:b/>
                <w:i/>
                <w:sz w:val="20"/>
                <w:szCs w:val="20"/>
                <w:lang w:val="af-ZA"/>
              </w:rPr>
              <w:t>Hoe</w:t>
            </w:r>
            <w:r w:rsidR="004C24CD" w:rsidRPr="00036E23">
              <w:rPr>
                <w:rFonts w:asciiTheme="minorHAnsi" w:hAnsiTheme="minorHAnsi"/>
                <w:sz w:val="20"/>
                <w:szCs w:val="20"/>
                <w:lang w:val="af-ZA"/>
              </w:rPr>
              <w:t xml:space="preserve"> afvoer</w:t>
            </w:r>
            <w:r w:rsidRPr="00036E23">
              <w:rPr>
                <w:rFonts w:asciiTheme="minorHAnsi" w:hAnsiTheme="minorHAnsi"/>
                <w:sz w:val="20"/>
                <w:szCs w:val="20"/>
                <w:lang w:val="af-ZA"/>
              </w:rPr>
              <w:t xml:space="preserve"> aangebied sal word</w:t>
            </w:r>
            <w:r w:rsidRPr="00036E23">
              <w:rPr>
                <w:rFonts w:asciiTheme="minorHAnsi" w:hAnsiTheme="minorHAnsi"/>
                <w:b/>
                <w:sz w:val="20"/>
                <w:szCs w:val="20"/>
                <w:lang w:val="af-ZA"/>
              </w:rPr>
              <w:t>)</w:t>
            </w:r>
          </w:p>
        </w:tc>
        <w:tc>
          <w:tcPr>
            <w:tcW w:w="766" w:type="pct"/>
          </w:tcPr>
          <w:p w:rsidR="002640F7" w:rsidRPr="00036E23" w:rsidRDefault="002640F7" w:rsidP="002640F7">
            <w:pPr>
              <w:spacing w:before="60" w:after="60"/>
              <w:rPr>
                <w:rFonts w:asciiTheme="minorHAnsi" w:hAnsiTheme="minorHAnsi"/>
                <w:sz w:val="20"/>
                <w:szCs w:val="20"/>
                <w:lang w:val="af-ZA"/>
              </w:rPr>
            </w:pPr>
            <w:r w:rsidRPr="00036E23">
              <w:rPr>
                <w:rFonts w:asciiTheme="minorHAnsi" w:hAnsiTheme="minorHAnsi"/>
                <w:sz w:val="20"/>
                <w:szCs w:val="20"/>
                <w:lang w:val="af-ZA"/>
              </w:rPr>
              <w:t>Duidelike beskrywing van alle afvoer kragtens hoe dit sal vertoon, formaat, tipe en komponente vir afvoer</w:t>
            </w:r>
          </w:p>
        </w:tc>
        <w:tc>
          <w:tcPr>
            <w:tcW w:w="766" w:type="pct"/>
          </w:tcPr>
          <w:p w:rsidR="002640F7" w:rsidRPr="00036E23" w:rsidRDefault="002640F7" w:rsidP="002640F7">
            <w:pPr>
              <w:spacing w:before="60" w:after="60"/>
              <w:rPr>
                <w:rFonts w:asciiTheme="minorHAnsi" w:hAnsiTheme="minorHAnsi"/>
                <w:sz w:val="20"/>
                <w:szCs w:val="20"/>
                <w:lang w:val="af-ZA"/>
              </w:rPr>
            </w:pPr>
            <w:r w:rsidRPr="00036E23">
              <w:rPr>
                <w:rFonts w:asciiTheme="minorHAnsi" w:hAnsiTheme="minorHAnsi"/>
                <w:sz w:val="20"/>
                <w:szCs w:val="20"/>
                <w:lang w:val="af-ZA"/>
              </w:rPr>
              <w:t>Geringe tekortkominge in beskrywings. Een of twee afvoere nie duidelik beskryf nie.</w:t>
            </w:r>
          </w:p>
        </w:tc>
        <w:tc>
          <w:tcPr>
            <w:tcW w:w="766" w:type="pct"/>
          </w:tcPr>
          <w:p w:rsidR="002640F7" w:rsidRPr="00036E23" w:rsidRDefault="002640F7" w:rsidP="002640F7">
            <w:pPr>
              <w:spacing w:before="60" w:after="60"/>
              <w:rPr>
                <w:rFonts w:asciiTheme="minorHAnsi" w:hAnsiTheme="minorHAnsi"/>
                <w:sz w:val="20"/>
                <w:szCs w:val="20"/>
                <w:lang w:val="af-ZA"/>
              </w:rPr>
            </w:pPr>
            <w:r w:rsidRPr="00036E23">
              <w:rPr>
                <w:rFonts w:asciiTheme="minorHAnsi" w:hAnsiTheme="minorHAnsi"/>
                <w:sz w:val="20"/>
                <w:szCs w:val="20"/>
                <w:lang w:val="af-ZA"/>
              </w:rPr>
              <w:t>Beperkte beskrywing. Meer as twee afvoere nie duidelik beskryf nie.</w:t>
            </w:r>
          </w:p>
        </w:tc>
        <w:tc>
          <w:tcPr>
            <w:tcW w:w="766" w:type="pct"/>
          </w:tcPr>
          <w:p w:rsidR="002640F7" w:rsidRPr="00036E23" w:rsidRDefault="002640F7" w:rsidP="002640F7">
            <w:pPr>
              <w:spacing w:before="60" w:after="60"/>
              <w:rPr>
                <w:rFonts w:asciiTheme="minorHAnsi" w:hAnsiTheme="minorHAnsi"/>
                <w:sz w:val="20"/>
                <w:szCs w:val="20"/>
                <w:lang w:val="af-ZA"/>
              </w:rPr>
            </w:pPr>
            <w:r w:rsidRPr="00036E23">
              <w:rPr>
                <w:rFonts w:asciiTheme="minorHAnsi" w:hAnsiTheme="minorHAnsi"/>
                <w:sz w:val="20"/>
                <w:szCs w:val="20"/>
                <w:lang w:val="af-ZA"/>
              </w:rPr>
              <w:t>Swak beskrywing. Meeste afvoere nie duidelik beskryf nie.</w:t>
            </w:r>
          </w:p>
        </w:tc>
        <w:tc>
          <w:tcPr>
            <w:tcW w:w="766" w:type="pct"/>
          </w:tcPr>
          <w:p w:rsidR="002640F7" w:rsidRPr="00036E23" w:rsidRDefault="002640F7" w:rsidP="002640F7">
            <w:pPr>
              <w:spacing w:before="60" w:after="60"/>
              <w:rPr>
                <w:rFonts w:asciiTheme="minorHAnsi" w:hAnsiTheme="minorHAnsi"/>
                <w:sz w:val="20"/>
                <w:szCs w:val="20"/>
                <w:lang w:val="af-ZA"/>
              </w:rPr>
            </w:pPr>
            <w:r w:rsidRPr="00036E23">
              <w:rPr>
                <w:rFonts w:asciiTheme="minorHAnsi" w:hAnsiTheme="minorHAnsi"/>
                <w:sz w:val="20"/>
                <w:szCs w:val="20"/>
                <w:lang w:val="af-ZA"/>
              </w:rPr>
              <w:t>Afvoervereistes nie beskryf nie, verkeerd of irrelevant</w:t>
            </w:r>
          </w:p>
        </w:tc>
        <w:tc>
          <w:tcPr>
            <w:tcW w:w="156" w:type="pct"/>
            <w:vAlign w:val="center"/>
          </w:tcPr>
          <w:p w:rsidR="002640F7" w:rsidRPr="00036E23" w:rsidRDefault="002640F7" w:rsidP="002640F7">
            <w:pPr>
              <w:pStyle w:val="TableContents"/>
              <w:jc w:val="center"/>
              <w:rPr>
                <w:rFonts w:asciiTheme="minorHAnsi" w:hAnsiTheme="minorHAnsi"/>
                <w:b/>
                <w:bCs/>
                <w:sz w:val="20"/>
                <w:lang w:val="af-ZA"/>
              </w:rPr>
            </w:pPr>
          </w:p>
        </w:tc>
        <w:tc>
          <w:tcPr>
            <w:tcW w:w="138" w:type="pct"/>
            <w:vAlign w:val="center"/>
          </w:tcPr>
          <w:p w:rsidR="002640F7" w:rsidRPr="00036E23" w:rsidRDefault="002640F7" w:rsidP="002640F7">
            <w:pPr>
              <w:jc w:val="center"/>
              <w:rPr>
                <w:rFonts w:asciiTheme="minorHAnsi" w:hAnsiTheme="minorHAnsi"/>
                <w:sz w:val="20"/>
                <w:szCs w:val="20"/>
                <w:lang w:val="af-ZA"/>
              </w:rPr>
            </w:pPr>
          </w:p>
        </w:tc>
      </w:tr>
      <w:tr w:rsidR="00783210" w:rsidRPr="00036E23" w:rsidTr="00783210">
        <w:tc>
          <w:tcPr>
            <w:tcW w:w="4706" w:type="pct"/>
            <w:gridSpan w:val="6"/>
            <w:vAlign w:val="center"/>
          </w:tcPr>
          <w:p w:rsidR="00783210" w:rsidRPr="00036E23" w:rsidRDefault="00783210" w:rsidP="00783210">
            <w:pPr>
              <w:spacing w:before="60" w:after="60"/>
              <w:jc w:val="right"/>
              <w:rPr>
                <w:rFonts w:asciiTheme="minorHAnsi" w:hAnsiTheme="minorHAnsi"/>
                <w:sz w:val="20"/>
                <w:szCs w:val="20"/>
                <w:lang w:val="af-ZA"/>
              </w:rPr>
            </w:pPr>
            <w:r w:rsidRPr="00036E23">
              <w:rPr>
                <w:rFonts w:asciiTheme="minorHAnsi" w:hAnsiTheme="minorHAnsi"/>
                <w:b/>
                <w:sz w:val="20"/>
                <w:szCs w:val="20"/>
                <w:lang w:val="af-ZA"/>
              </w:rPr>
              <w:t>Totaal</w:t>
            </w:r>
          </w:p>
        </w:tc>
        <w:tc>
          <w:tcPr>
            <w:tcW w:w="156" w:type="pct"/>
            <w:vAlign w:val="center"/>
          </w:tcPr>
          <w:p w:rsidR="00783210" w:rsidRPr="00036E23" w:rsidRDefault="00783210" w:rsidP="002640F7">
            <w:pPr>
              <w:pStyle w:val="TableContents"/>
              <w:jc w:val="center"/>
              <w:rPr>
                <w:rFonts w:asciiTheme="minorHAnsi" w:hAnsiTheme="minorHAnsi"/>
                <w:b/>
                <w:bCs/>
                <w:sz w:val="20"/>
                <w:lang w:val="af-ZA"/>
              </w:rPr>
            </w:pPr>
            <w:r w:rsidRPr="00036E23">
              <w:rPr>
                <w:rFonts w:asciiTheme="minorHAnsi" w:hAnsiTheme="minorHAnsi"/>
                <w:b/>
                <w:bCs/>
                <w:sz w:val="20"/>
                <w:lang w:val="af-ZA"/>
              </w:rPr>
              <w:t>44</w:t>
            </w:r>
          </w:p>
        </w:tc>
        <w:tc>
          <w:tcPr>
            <w:tcW w:w="138" w:type="pct"/>
            <w:vAlign w:val="center"/>
          </w:tcPr>
          <w:p w:rsidR="00783210" w:rsidRPr="00036E23" w:rsidRDefault="00783210" w:rsidP="002640F7">
            <w:pPr>
              <w:jc w:val="center"/>
              <w:rPr>
                <w:rFonts w:asciiTheme="minorHAnsi" w:hAnsiTheme="minorHAnsi"/>
                <w:sz w:val="20"/>
                <w:szCs w:val="20"/>
                <w:lang w:val="af-ZA"/>
              </w:rPr>
            </w:pPr>
          </w:p>
        </w:tc>
      </w:tr>
    </w:tbl>
    <w:p w:rsidR="00C667BC" w:rsidRPr="00036E23" w:rsidRDefault="00C667BC" w:rsidP="00C667BC">
      <w:pPr>
        <w:rPr>
          <w:rFonts w:ascii="Arial Narrow" w:hAnsi="Arial Narrow"/>
          <w:b/>
          <w:lang w:val="af-ZA"/>
        </w:rPr>
      </w:pPr>
    </w:p>
    <w:p w:rsidR="00C667BC" w:rsidRPr="00036E23" w:rsidRDefault="00C667BC" w:rsidP="00C667BC">
      <w:pPr>
        <w:suppressAutoHyphens w:val="0"/>
        <w:rPr>
          <w:rFonts w:ascii="Arial Narrow" w:hAnsi="Arial Narrow"/>
          <w:b/>
          <w:lang w:val="af-ZA"/>
        </w:rPr>
      </w:pPr>
      <w:r w:rsidRPr="00036E23">
        <w:rPr>
          <w:rFonts w:ascii="Arial Narrow" w:hAnsi="Arial Narrow"/>
          <w:b/>
          <w:lang w:val="af-ZA"/>
        </w:rPr>
        <w:br w:type="page"/>
      </w:r>
    </w:p>
    <w:p w:rsidR="00C667BC" w:rsidRPr="00036E23" w:rsidRDefault="00C667BC" w:rsidP="00C667BC">
      <w:pPr>
        <w:rPr>
          <w:rFonts w:ascii="Arial Narrow" w:hAnsi="Arial Narrow"/>
          <w:b/>
          <w:lang w:val="af-ZA"/>
        </w:rPr>
      </w:pPr>
    </w:p>
    <w:tbl>
      <w:tblPr>
        <w:tblStyle w:val="TableGrid"/>
        <w:tblW w:w="4920" w:type="pct"/>
        <w:tblLayout w:type="fixed"/>
        <w:tblLook w:val="04A0" w:firstRow="1" w:lastRow="0" w:firstColumn="1" w:lastColumn="0" w:noHBand="0" w:noVBand="1"/>
      </w:tblPr>
      <w:tblGrid>
        <w:gridCol w:w="1721"/>
        <w:gridCol w:w="2729"/>
        <w:gridCol w:w="2836"/>
        <w:gridCol w:w="2836"/>
        <w:gridCol w:w="2836"/>
        <w:gridCol w:w="1853"/>
        <w:gridCol w:w="426"/>
        <w:gridCol w:w="388"/>
        <w:gridCol w:w="25"/>
      </w:tblGrid>
      <w:tr w:rsidR="00C667BC" w:rsidRPr="00036E23" w:rsidTr="00783210">
        <w:tc>
          <w:tcPr>
            <w:tcW w:w="5000" w:type="pct"/>
            <w:gridSpan w:val="9"/>
            <w:vAlign w:val="center"/>
          </w:tcPr>
          <w:p w:rsidR="00C667BC" w:rsidRPr="00036E23" w:rsidRDefault="001B0C4B" w:rsidP="00783210">
            <w:pPr>
              <w:spacing w:after="60"/>
              <w:rPr>
                <w:rFonts w:asciiTheme="minorHAnsi" w:hAnsiTheme="minorHAnsi"/>
                <w:b/>
                <w:sz w:val="20"/>
                <w:szCs w:val="20"/>
                <w:lang w:val="af-ZA"/>
              </w:rPr>
            </w:pPr>
            <w:r w:rsidRPr="00036E23">
              <w:rPr>
                <w:rFonts w:asciiTheme="minorHAnsi" w:hAnsiTheme="minorHAnsi"/>
                <w:b/>
                <w:sz w:val="20"/>
                <w:szCs w:val="20"/>
                <w:lang w:val="af-ZA"/>
              </w:rPr>
              <w:t>Fase 3:</w:t>
            </w:r>
            <w:r w:rsidRPr="00036E23">
              <w:rPr>
                <w:rFonts w:asciiTheme="minorHAnsi" w:hAnsiTheme="minorHAnsi"/>
                <w:b/>
                <w:sz w:val="20"/>
                <w:szCs w:val="20"/>
                <w:lang w:val="af-ZA"/>
              </w:rPr>
              <w:tab/>
            </w:r>
            <w:r w:rsidR="00783210" w:rsidRPr="00036E23">
              <w:rPr>
                <w:rFonts w:asciiTheme="minorHAnsi" w:hAnsiTheme="minorHAnsi"/>
                <w:b/>
                <w:sz w:val="20"/>
                <w:szCs w:val="20"/>
                <w:lang w:val="af-ZA"/>
              </w:rPr>
              <w:t>Kodering</w:t>
            </w:r>
            <w:r w:rsidRPr="00036E23">
              <w:rPr>
                <w:rFonts w:asciiTheme="minorHAnsi" w:hAnsiTheme="minorHAnsi"/>
                <w:b/>
                <w:sz w:val="20"/>
                <w:szCs w:val="20"/>
                <w:lang w:val="af-ZA"/>
              </w:rPr>
              <w:tab/>
            </w:r>
            <w:r w:rsidRPr="00036E23">
              <w:rPr>
                <w:rFonts w:asciiTheme="minorHAnsi" w:hAnsiTheme="minorHAnsi"/>
                <w:b/>
                <w:sz w:val="20"/>
                <w:szCs w:val="20"/>
                <w:lang w:val="af-ZA"/>
              </w:rPr>
              <w:tab/>
            </w:r>
            <w:r w:rsidRPr="00036E23">
              <w:rPr>
                <w:rFonts w:asciiTheme="minorHAnsi" w:hAnsiTheme="minorHAnsi"/>
                <w:b/>
                <w:sz w:val="20"/>
                <w:szCs w:val="20"/>
                <w:lang w:val="af-ZA"/>
              </w:rPr>
              <w:tab/>
            </w:r>
            <w:r w:rsidRPr="00036E23">
              <w:rPr>
                <w:rFonts w:asciiTheme="minorHAnsi" w:hAnsiTheme="minorHAnsi"/>
                <w:b/>
                <w:sz w:val="20"/>
                <w:szCs w:val="20"/>
                <w:lang w:val="af-ZA"/>
              </w:rPr>
              <w:tab/>
              <w:t>Naam</w:t>
            </w:r>
            <w:r w:rsidR="00301021" w:rsidRPr="00036E23">
              <w:rPr>
                <w:rFonts w:asciiTheme="minorHAnsi" w:hAnsiTheme="minorHAnsi"/>
                <w:b/>
                <w:sz w:val="20"/>
                <w:szCs w:val="20"/>
                <w:lang w:val="af-ZA"/>
              </w:rPr>
              <w:t xml:space="preserve"> van leerder</w:t>
            </w:r>
            <w:r w:rsidRPr="00036E23">
              <w:rPr>
                <w:rFonts w:asciiTheme="minorHAnsi" w:hAnsiTheme="minorHAnsi"/>
                <w:b/>
                <w:sz w:val="20"/>
                <w:szCs w:val="20"/>
                <w:lang w:val="af-ZA"/>
              </w:rPr>
              <w:t>:</w:t>
            </w:r>
          </w:p>
        </w:tc>
      </w:tr>
      <w:tr w:rsidR="00DC1898" w:rsidRPr="00036E23" w:rsidTr="00783210">
        <w:trPr>
          <w:gridAfter w:val="1"/>
          <w:wAfter w:w="8" w:type="pct"/>
        </w:trPr>
        <w:tc>
          <w:tcPr>
            <w:tcW w:w="550" w:type="pct"/>
            <w:shd w:val="clear" w:color="auto" w:fill="F2F2F2" w:themeFill="background1" w:themeFillShade="F2"/>
            <w:vAlign w:val="center"/>
          </w:tcPr>
          <w:p w:rsidR="00C667BC" w:rsidRPr="00036E23" w:rsidRDefault="00783210" w:rsidP="00DC1898">
            <w:pPr>
              <w:spacing w:after="60"/>
              <w:rPr>
                <w:rFonts w:asciiTheme="minorHAnsi" w:hAnsiTheme="minorHAnsi"/>
                <w:b/>
                <w:sz w:val="20"/>
                <w:szCs w:val="20"/>
                <w:lang w:val="af-ZA"/>
              </w:rPr>
            </w:pPr>
            <w:r w:rsidRPr="00036E23">
              <w:rPr>
                <w:rFonts w:asciiTheme="minorHAnsi" w:hAnsiTheme="minorHAnsi"/>
                <w:b/>
                <w:sz w:val="20"/>
                <w:szCs w:val="20"/>
                <w:lang w:val="af-ZA"/>
              </w:rPr>
              <w:t>DATASTRUKTURE</w:t>
            </w:r>
          </w:p>
        </w:tc>
        <w:tc>
          <w:tcPr>
            <w:tcW w:w="872" w:type="pct"/>
            <w:shd w:val="clear" w:color="auto" w:fill="F2F2F2" w:themeFill="background1" w:themeFillShade="F2"/>
            <w:vAlign w:val="center"/>
          </w:tcPr>
          <w:p w:rsidR="00C667BC" w:rsidRPr="00036E23" w:rsidRDefault="00C667BC"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906" w:type="pct"/>
            <w:shd w:val="clear" w:color="auto" w:fill="F2F2F2" w:themeFill="background1" w:themeFillShade="F2"/>
            <w:vAlign w:val="center"/>
          </w:tcPr>
          <w:p w:rsidR="00C667BC" w:rsidRPr="00036E23" w:rsidRDefault="00C667BC"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906" w:type="pct"/>
            <w:shd w:val="clear" w:color="auto" w:fill="F2F2F2" w:themeFill="background1" w:themeFillShade="F2"/>
            <w:vAlign w:val="center"/>
          </w:tcPr>
          <w:p w:rsidR="00C667BC" w:rsidRPr="00036E23" w:rsidRDefault="00C667BC"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906" w:type="pct"/>
            <w:shd w:val="clear" w:color="auto" w:fill="F2F2F2" w:themeFill="background1" w:themeFillShade="F2"/>
            <w:vAlign w:val="center"/>
          </w:tcPr>
          <w:p w:rsidR="00C667BC" w:rsidRPr="00036E23" w:rsidRDefault="00C667BC"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592" w:type="pct"/>
            <w:shd w:val="clear" w:color="auto" w:fill="F2F2F2" w:themeFill="background1" w:themeFillShade="F2"/>
            <w:vAlign w:val="center"/>
          </w:tcPr>
          <w:p w:rsidR="00C667BC" w:rsidRPr="00036E23" w:rsidRDefault="00C667BC"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36" w:type="pct"/>
            <w:shd w:val="clear" w:color="auto" w:fill="F2F2F2" w:themeFill="background1" w:themeFillShade="F2"/>
            <w:vAlign w:val="center"/>
          </w:tcPr>
          <w:p w:rsidR="00C667BC" w:rsidRPr="00036E23" w:rsidRDefault="00C667BC" w:rsidP="00DC1898">
            <w:pPr>
              <w:spacing w:after="60"/>
              <w:rPr>
                <w:rFonts w:asciiTheme="minorHAnsi" w:hAnsiTheme="minorHAnsi"/>
                <w:b/>
                <w:sz w:val="20"/>
                <w:szCs w:val="20"/>
                <w:lang w:val="af-ZA"/>
              </w:rPr>
            </w:pPr>
          </w:p>
        </w:tc>
        <w:tc>
          <w:tcPr>
            <w:tcW w:w="124" w:type="pct"/>
            <w:shd w:val="clear" w:color="auto" w:fill="F2F2F2" w:themeFill="background1" w:themeFillShade="F2"/>
            <w:vAlign w:val="center"/>
          </w:tcPr>
          <w:p w:rsidR="00C667BC" w:rsidRPr="00036E23" w:rsidRDefault="00C667BC" w:rsidP="00DC1898">
            <w:pPr>
              <w:spacing w:after="60"/>
              <w:rPr>
                <w:rFonts w:asciiTheme="minorHAnsi" w:hAnsiTheme="minorHAnsi"/>
                <w:b/>
                <w:sz w:val="20"/>
                <w:szCs w:val="20"/>
                <w:lang w:val="af-ZA"/>
              </w:rPr>
            </w:pPr>
          </w:p>
        </w:tc>
      </w:tr>
      <w:tr w:rsidR="00DC1898" w:rsidRPr="00036E23" w:rsidTr="00783210">
        <w:trPr>
          <w:gridAfter w:val="1"/>
          <w:wAfter w:w="8" w:type="pct"/>
        </w:trPr>
        <w:tc>
          <w:tcPr>
            <w:tcW w:w="550" w:type="pct"/>
            <w:vAlign w:val="center"/>
          </w:tcPr>
          <w:p w:rsidR="00C667BC" w:rsidRPr="00036E23" w:rsidRDefault="003E76D2" w:rsidP="00DC1898">
            <w:pPr>
              <w:spacing w:after="60"/>
              <w:rPr>
                <w:rFonts w:asciiTheme="minorHAnsi" w:hAnsiTheme="minorHAnsi"/>
                <w:b/>
                <w:sz w:val="20"/>
                <w:szCs w:val="20"/>
                <w:lang w:val="af-ZA"/>
              </w:rPr>
            </w:pPr>
            <w:r w:rsidRPr="00036E23">
              <w:rPr>
                <w:rFonts w:asciiTheme="minorHAnsi" w:hAnsiTheme="minorHAnsi"/>
                <w:b/>
                <w:sz w:val="20"/>
                <w:szCs w:val="20"/>
                <w:lang w:val="af-ZA"/>
              </w:rPr>
              <w:t>Datastrukture</w:t>
            </w:r>
          </w:p>
          <w:p w:rsidR="003E76D2" w:rsidRPr="00036E23" w:rsidRDefault="003E76D2" w:rsidP="00DC1898">
            <w:pPr>
              <w:spacing w:after="60"/>
              <w:rPr>
                <w:rFonts w:asciiTheme="minorHAnsi" w:hAnsiTheme="minorHAnsi"/>
                <w:sz w:val="20"/>
                <w:szCs w:val="20"/>
                <w:lang w:val="af-ZA"/>
              </w:rPr>
            </w:pPr>
            <w:r w:rsidRPr="00036E23">
              <w:rPr>
                <w:rFonts w:asciiTheme="minorHAnsi" w:hAnsiTheme="minorHAnsi"/>
                <w:sz w:val="20"/>
                <w:szCs w:val="20"/>
                <w:lang w:val="af-ZA"/>
              </w:rPr>
              <w:t>(Gebruikers</w:t>
            </w:r>
            <w:r w:rsidR="00DC1898" w:rsidRPr="00036E23">
              <w:rPr>
                <w:rFonts w:asciiTheme="minorHAnsi" w:hAnsiTheme="minorHAnsi"/>
                <w:sz w:val="20"/>
                <w:szCs w:val="20"/>
                <w:lang w:val="af-ZA"/>
              </w:rPr>
              <w:t>-</w:t>
            </w:r>
            <w:r w:rsidRPr="00036E23">
              <w:rPr>
                <w:rFonts w:asciiTheme="minorHAnsi" w:hAnsiTheme="minorHAnsi"/>
                <w:sz w:val="20"/>
                <w:szCs w:val="20"/>
                <w:lang w:val="af-ZA"/>
              </w:rPr>
              <w:t>gedefinieerd, uitgesluit dB)</w:t>
            </w:r>
          </w:p>
        </w:tc>
        <w:tc>
          <w:tcPr>
            <w:tcW w:w="872" w:type="pct"/>
          </w:tcPr>
          <w:p w:rsidR="00C667BC" w:rsidRPr="00036E23" w:rsidRDefault="003E76D2" w:rsidP="00DC1898">
            <w:pPr>
              <w:spacing w:after="60"/>
              <w:rPr>
                <w:rFonts w:asciiTheme="minorHAnsi" w:hAnsiTheme="minorHAnsi"/>
                <w:sz w:val="20"/>
                <w:szCs w:val="20"/>
                <w:lang w:val="af-ZA"/>
              </w:rPr>
            </w:pPr>
            <w:r w:rsidRPr="00036E23">
              <w:rPr>
                <w:rFonts w:asciiTheme="minorHAnsi" w:hAnsiTheme="minorHAnsi"/>
                <w:sz w:val="20"/>
                <w:szCs w:val="20"/>
                <w:lang w:val="af-ZA"/>
              </w:rPr>
              <w:t>Ten minste twee datastrukture (bv. skikking en tekslêer) korrek en toepaslik gebruik</w:t>
            </w:r>
          </w:p>
        </w:tc>
        <w:tc>
          <w:tcPr>
            <w:tcW w:w="906" w:type="pct"/>
          </w:tcPr>
          <w:p w:rsidR="00C667BC" w:rsidRPr="00036E23" w:rsidRDefault="003E76D2" w:rsidP="00DC1898">
            <w:pPr>
              <w:spacing w:after="60"/>
              <w:rPr>
                <w:rFonts w:asciiTheme="minorHAnsi" w:hAnsiTheme="minorHAnsi"/>
                <w:sz w:val="20"/>
                <w:szCs w:val="20"/>
                <w:lang w:val="af-ZA"/>
              </w:rPr>
            </w:pPr>
            <w:r w:rsidRPr="00036E23">
              <w:rPr>
                <w:rFonts w:asciiTheme="minorHAnsi" w:hAnsiTheme="minorHAnsi"/>
                <w:sz w:val="20"/>
                <w:szCs w:val="20"/>
                <w:lang w:val="af-ZA"/>
              </w:rPr>
              <w:t>Ten minste twee datastrukture (bv. skikking en tekslêer) met geringe tekortkominge gebruik</w:t>
            </w:r>
          </w:p>
        </w:tc>
        <w:tc>
          <w:tcPr>
            <w:tcW w:w="906" w:type="pct"/>
          </w:tcPr>
          <w:p w:rsidR="00C667BC" w:rsidRPr="00036E23" w:rsidRDefault="003E76D2" w:rsidP="00DC1898">
            <w:pPr>
              <w:spacing w:after="60"/>
              <w:rPr>
                <w:rFonts w:asciiTheme="minorHAnsi" w:hAnsiTheme="minorHAnsi"/>
                <w:sz w:val="20"/>
                <w:szCs w:val="20"/>
                <w:lang w:val="af-ZA"/>
              </w:rPr>
            </w:pPr>
            <w:r w:rsidRPr="00036E23">
              <w:rPr>
                <w:rFonts w:asciiTheme="minorHAnsi" w:hAnsiTheme="minorHAnsi"/>
                <w:sz w:val="20"/>
                <w:szCs w:val="20"/>
                <w:lang w:val="af-ZA"/>
              </w:rPr>
              <w:t>Ten minste een datastruktuur (bv. skikking of tekslêer) korrek en toepaslik gebruik</w:t>
            </w:r>
          </w:p>
        </w:tc>
        <w:tc>
          <w:tcPr>
            <w:tcW w:w="906" w:type="pct"/>
          </w:tcPr>
          <w:p w:rsidR="00C667BC" w:rsidRPr="00036E23" w:rsidRDefault="003E76D2" w:rsidP="00DC1898">
            <w:pPr>
              <w:spacing w:after="60"/>
              <w:rPr>
                <w:rFonts w:asciiTheme="minorHAnsi" w:hAnsiTheme="minorHAnsi"/>
                <w:sz w:val="20"/>
                <w:szCs w:val="20"/>
                <w:lang w:val="af-ZA"/>
              </w:rPr>
            </w:pPr>
            <w:r w:rsidRPr="00036E23">
              <w:rPr>
                <w:rFonts w:asciiTheme="minorHAnsi" w:hAnsiTheme="minorHAnsi"/>
                <w:sz w:val="20"/>
                <w:szCs w:val="20"/>
                <w:lang w:val="af-ZA"/>
              </w:rPr>
              <w:t>Ten minste een datastruktuur (bv. skikking of tekslêer) gebruik maar nie altyd korrek of toepaslik nie</w:t>
            </w:r>
          </w:p>
        </w:tc>
        <w:tc>
          <w:tcPr>
            <w:tcW w:w="592" w:type="pct"/>
          </w:tcPr>
          <w:p w:rsidR="00C667BC" w:rsidRPr="00036E23" w:rsidRDefault="007E3CCC" w:rsidP="00DC1898">
            <w:pPr>
              <w:spacing w:after="60"/>
              <w:rPr>
                <w:rFonts w:asciiTheme="minorHAnsi" w:hAnsiTheme="minorHAnsi"/>
                <w:sz w:val="20"/>
                <w:szCs w:val="20"/>
                <w:lang w:val="af-ZA"/>
              </w:rPr>
            </w:pPr>
            <w:r w:rsidRPr="00036E23">
              <w:rPr>
                <w:rFonts w:asciiTheme="minorHAnsi" w:hAnsiTheme="minorHAnsi"/>
                <w:sz w:val="20"/>
                <w:szCs w:val="20"/>
                <w:lang w:val="af-ZA"/>
              </w:rPr>
              <w:t>Heeltemal ontoepaslik of verkeerd of nie gebruik nie</w:t>
            </w:r>
          </w:p>
        </w:tc>
        <w:tc>
          <w:tcPr>
            <w:tcW w:w="136" w:type="pct"/>
            <w:vAlign w:val="center"/>
          </w:tcPr>
          <w:p w:rsidR="00C667BC" w:rsidRPr="00036E23" w:rsidRDefault="00C667BC" w:rsidP="00DC1898">
            <w:pPr>
              <w:pStyle w:val="TableContents"/>
              <w:spacing w:after="60"/>
              <w:jc w:val="center"/>
              <w:rPr>
                <w:rFonts w:asciiTheme="minorHAnsi" w:hAnsiTheme="minorHAnsi"/>
                <w:b/>
                <w:bCs/>
                <w:strike/>
                <w:sz w:val="20"/>
                <w:lang w:val="af-ZA"/>
              </w:rPr>
            </w:pPr>
            <w:r w:rsidRPr="00036E23">
              <w:rPr>
                <w:rFonts w:asciiTheme="minorHAnsi" w:hAnsiTheme="minorHAnsi"/>
                <w:b/>
                <w:bCs/>
                <w:strike/>
                <w:sz w:val="20"/>
                <w:lang w:val="af-ZA"/>
              </w:rPr>
              <w:t>4</w:t>
            </w:r>
          </w:p>
        </w:tc>
        <w:tc>
          <w:tcPr>
            <w:tcW w:w="124" w:type="pct"/>
            <w:vAlign w:val="center"/>
          </w:tcPr>
          <w:p w:rsidR="00C667BC" w:rsidRPr="00036E23" w:rsidRDefault="00C667BC" w:rsidP="00DC1898">
            <w:pPr>
              <w:spacing w:after="60"/>
              <w:jc w:val="center"/>
              <w:rPr>
                <w:rFonts w:asciiTheme="minorHAnsi" w:hAnsiTheme="minorHAnsi"/>
                <w:strike/>
                <w:sz w:val="20"/>
                <w:szCs w:val="20"/>
                <w:lang w:val="af-ZA"/>
              </w:rPr>
            </w:pPr>
          </w:p>
        </w:tc>
      </w:tr>
      <w:tr w:rsidR="00DC1898" w:rsidRPr="00036E23" w:rsidTr="00783210">
        <w:trPr>
          <w:gridAfter w:val="1"/>
          <w:wAfter w:w="8" w:type="pct"/>
        </w:trPr>
        <w:tc>
          <w:tcPr>
            <w:tcW w:w="550" w:type="pct"/>
            <w:vAlign w:val="center"/>
          </w:tcPr>
          <w:p w:rsidR="008F54C5" w:rsidRPr="00036E23" w:rsidRDefault="003E76D2" w:rsidP="00DC1898">
            <w:pPr>
              <w:spacing w:after="60"/>
              <w:rPr>
                <w:rFonts w:asciiTheme="minorHAnsi" w:hAnsiTheme="minorHAnsi"/>
                <w:sz w:val="20"/>
                <w:szCs w:val="20"/>
                <w:lang w:val="af-ZA"/>
              </w:rPr>
            </w:pPr>
            <w:r w:rsidRPr="00036E23">
              <w:rPr>
                <w:rFonts w:asciiTheme="minorHAnsi" w:hAnsiTheme="minorHAnsi"/>
                <w:b/>
                <w:sz w:val="20"/>
                <w:szCs w:val="20"/>
                <w:lang w:val="af-ZA"/>
              </w:rPr>
              <w:t>Implementering van databasis</w:t>
            </w:r>
            <w:r w:rsidR="00E233B0" w:rsidRPr="00036E23">
              <w:rPr>
                <w:rFonts w:asciiTheme="minorHAnsi" w:hAnsiTheme="minorHAnsi"/>
                <w:b/>
                <w:sz w:val="20"/>
                <w:szCs w:val="20"/>
                <w:lang w:val="af-ZA"/>
              </w:rPr>
              <w:t>-</w:t>
            </w:r>
            <w:r w:rsidRPr="00036E23">
              <w:rPr>
                <w:rFonts w:asciiTheme="minorHAnsi" w:hAnsiTheme="minorHAnsi"/>
                <w:b/>
                <w:sz w:val="20"/>
                <w:szCs w:val="20"/>
                <w:lang w:val="af-ZA"/>
              </w:rPr>
              <w:t>ontwerp</w:t>
            </w:r>
          </w:p>
        </w:tc>
        <w:tc>
          <w:tcPr>
            <w:tcW w:w="872" w:type="pct"/>
          </w:tcPr>
          <w:p w:rsidR="008F54C5" w:rsidRPr="00036E23" w:rsidRDefault="007E3CCC" w:rsidP="00DC1898">
            <w:pPr>
              <w:spacing w:after="60"/>
              <w:rPr>
                <w:rFonts w:asciiTheme="minorHAnsi" w:hAnsiTheme="minorHAnsi"/>
                <w:sz w:val="20"/>
                <w:szCs w:val="20"/>
                <w:lang w:val="af-ZA"/>
              </w:rPr>
            </w:pPr>
            <w:r w:rsidRPr="00036E23">
              <w:rPr>
                <w:rFonts w:asciiTheme="minorHAnsi" w:hAnsiTheme="minorHAnsi"/>
                <w:sz w:val="20"/>
                <w:szCs w:val="20"/>
                <w:lang w:val="af-ZA"/>
              </w:rPr>
              <w:t>Databasisontwerp korrek geïmplementeer met ten minste twee tabelle, geskikte velde, datatipes en –groottes.</w:t>
            </w:r>
          </w:p>
          <w:p w:rsidR="007E3CCC" w:rsidRPr="00036E23" w:rsidRDefault="007E3CCC" w:rsidP="00DC1898">
            <w:pPr>
              <w:spacing w:after="60"/>
              <w:rPr>
                <w:rFonts w:asciiTheme="minorHAnsi" w:hAnsiTheme="minorHAnsi"/>
                <w:sz w:val="20"/>
                <w:szCs w:val="20"/>
                <w:lang w:val="af-ZA"/>
              </w:rPr>
            </w:pPr>
            <w:r w:rsidRPr="00036E23">
              <w:rPr>
                <w:rFonts w:asciiTheme="minorHAnsi" w:hAnsiTheme="minorHAnsi"/>
                <w:sz w:val="20"/>
                <w:szCs w:val="20"/>
                <w:lang w:val="af-ZA"/>
              </w:rPr>
              <w:t>Groot/voldoende volume data gebruik.</w:t>
            </w:r>
          </w:p>
        </w:tc>
        <w:tc>
          <w:tcPr>
            <w:tcW w:w="906" w:type="pct"/>
          </w:tcPr>
          <w:p w:rsidR="007E3CCC" w:rsidRPr="00036E23" w:rsidRDefault="007E3CCC" w:rsidP="00DC1898">
            <w:pPr>
              <w:spacing w:after="60"/>
              <w:rPr>
                <w:rFonts w:asciiTheme="minorHAnsi" w:hAnsiTheme="minorHAnsi"/>
                <w:sz w:val="20"/>
                <w:szCs w:val="20"/>
                <w:lang w:val="af-ZA"/>
              </w:rPr>
            </w:pPr>
            <w:r w:rsidRPr="00036E23">
              <w:rPr>
                <w:rFonts w:asciiTheme="minorHAnsi" w:hAnsiTheme="minorHAnsi"/>
                <w:sz w:val="20"/>
                <w:szCs w:val="20"/>
                <w:lang w:val="af-ZA"/>
              </w:rPr>
              <w:t>Databasisontwerp korrek geïmplementeer met ten minste twee tabelle, geskikte velde, datatipes en –groottes.</w:t>
            </w:r>
          </w:p>
          <w:p w:rsidR="008F54C5" w:rsidRPr="00036E23" w:rsidRDefault="007E3CCC" w:rsidP="00DC1898">
            <w:pPr>
              <w:spacing w:after="60"/>
              <w:rPr>
                <w:rFonts w:asciiTheme="minorHAnsi" w:hAnsiTheme="minorHAnsi"/>
                <w:sz w:val="20"/>
                <w:szCs w:val="20"/>
                <w:lang w:val="af-ZA"/>
              </w:rPr>
            </w:pPr>
            <w:r w:rsidRPr="00036E23">
              <w:rPr>
                <w:rFonts w:asciiTheme="minorHAnsi" w:hAnsiTheme="minorHAnsi"/>
                <w:sz w:val="20"/>
                <w:szCs w:val="20"/>
                <w:lang w:val="af-ZA"/>
              </w:rPr>
              <w:t>Beperkte volume data gebruik.</w:t>
            </w:r>
          </w:p>
        </w:tc>
        <w:tc>
          <w:tcPr>
            <w:tcW w:w="906" w:type="pct"/>
          </w:tcPr>
          <w:p w:rsidR="008F54C5" w:rsidRPr="00036E23" w:rsidRDefault="007E3CCC" w:rsidP="00DC1898">
            <w:pPr>
              <w:spacing w:after="60"/>
              <w:rPr>
                <w:rFonts w:asciiTheme="minorHAnsi" w:hAnsiTheme="minorHAnsi"/>
                <w:sz w:val="20"/>
                <w:szCs w:val="20"/>
                <w:lang w:val="af-ZA"/>
              </w:rPr>
            </w:pPr>
            <w:r w:rsidRPr="00036E23">
              <w:rPr>
                <w:rFonts w:asciiTheme="minorHAnsi" w:hAnsiTheme="minorHAnsi"/>
                <w:sz w:val="20"/>
                <w:szCs w:val="20"/>
                <w:lang w:val="af-ZA"/>
              </w:rPr>
              <w:t>Ten minste twee tabelle gebruik, maar databasis-ontwerp nie behoorlik geïmplementeer nie. Foute in velde, datatipes en –groottes nie alles geskik nie OF</w:t>
            </w:r>
          </w:p>
          <w:p w:rsidR="007E3CCC" w:rsidRPr="00036E23" w:rsidRDefault="007E3CCC" w:rsidP="00DC1898">
            <w:pPr>
              <w:spacing w:after="60"/>
              <w:rPr>
                <w:rFonts w:asciiTheme="minorHAnsi" w:hAnsiTheme="minorHAnsi"/>
                <w:sz w:val="20"/>
                <w:szCs w:val="20"/>
                <w:lang w:val="af-ZA"/>
              </w:rPr>
            </w:pPr>
            <w:r w:rsidRPr="00036E23">
              <w:rPr>
                <w:rFonts w:asciiTheme="minorHAnsi" w:hAnsiTheme="minorHAnsi"/>
                <w:sz w:val="20"/>
                <w:szCs w:val="20"/>
                <w:lang w:val="af-ZA"/>
              </w:rPr>
              <w:t>Klein hoeveelhede data gebruik</w:t>
            </w:r>
          </w:p>
        </w:tc>
        <w:tc>
          <w:tcPr>
            <w:tcW w:w="906" w:type="pct"/>
          </w:tcPr>
          <w:p w:rsidR="008F54C5" w:rsidRPr="00036E23" w:rsidRDefault="00DA7A2C" w:rsidP="00DC1898">
            <w:pPr>
              <w:spacing w:after="60"/>
              <w:rPr>
                <w:rFonts w:asciiTheme="minorHAnsi" w:hAnsiTheme="minorHAnsi"/>
                <w:sz w:val="20"/>
                <w:szCs w:val="20"/>
                <w:lang w:val="af-ZA"/>
              </w:rPr>
            </w:pPr>
            <w:r w:rsidRPr="00036E23">
              <w:rPr>
                <w:rFonts w:asciiTheme="minorHAnsi" w:hAnsiTheme="minorHAnsi"/>
                <w:sz w:val="20"/>
                <w:szCs w:val="20"/>
                <w:lang w:val="af-ZA"/>
              </w:rPr>
              <w:t>Gebruik van toepaslike databasis</w:t>
            </w:r>
          </w:p>
          <w:p w:rsidR="00DA7A2C" w:rsidRPr="00036E23" w:rsidRDefault="00DA7A2C" w:rsidP="00DC1898">
            <w:pPr>
              <w:spacing w:after="60"/>
              <w:rPr>
                <w:rFonts w:asciiTheme="minorHAnsi" w:hAnsiTheme="minorHAnsi"/>
                <w:sz w:val="20"/>
                <w:szCs w:val="20"/>
                <w:lang w:val="af-ZA"/>
              </w:rPr>
            </w:pPr>
            <w:r w:rsidRPr="00036E23">
              <w:rPr>
                <w:rFonts w:asciiTheme="minorHAnsi" w:hAnsiTheme="minorHAnsi"/>
                <w:sz w:val="20"/>
                <w:szCs w:val="20"/>
                <w:lang w:val="af-ZA"/>
              </w:rPr>
              <w:t>Een tabel</w:t>
            </w:r>
          </w:p>
          <w:p w:rsidR="00DA7A2C" w:rsidRPr="00036E23" w:rsidRDefault="00DA7A2C" w:rsidP="00DC1898">
            <w:pPr>
              <w:spacing w:after="60"/>
              <w:rPr>
                <w:rFonts w:asciiTheme="minorHAnsi" w:hAnsiTheme="minorHAnsi"/>
                <w:sz w:val="20"/>
                <w:szCs w:val="20"/>
                <w:lang w:val="af-ZA"/>
              </w:rPr>
            </w:pPr>
            <w:r w:rsidRPr="00036E23">
              <w:rPr>
                <w:rFonts w:asciiTheme="minorHAnsi" w:hAnsiTheme="minorHAnsi"/>
                <w:sz w:val="20"/>
                <w:szCs w:val="20"/>
                <w:lang w:val="af-ZA"/>
              </w:rPr>
              <w:t>Min toepaslike velde, data-tipes en -groottes</w:t>
            </w:r>
          </w:p>
        </w:tc>
        <w:tc>
          <w:tcPr>
            <w:tcW w:w="592" w:type="pct"/>
          </w:tcPr>
          <w:p w:rsidR="008F54C5" w:rsidRPr="00036E23" w:rsidRDefault="00DA7A2C" w:rsidP="00DC1898">
            <w:pPr>
              <w:spacing w:after="60"/>
              <w:rPr>
                <w:rFonts w:asciiTheme="minorHAnsi" w:hAnsiTheme="minorHAnsi"/>
                <w:sz w:val="20"/>
                <w:szCs w:val="20"/>
                <w:lang w:val="af-ZA"/>
              </w:rPr>
            </w:pPr>
            <w:r w:rsidRPr="00036E23">
              <w:rPr>
                <w:rFonts w:asciiTheme="minorHAnsi" w:hAnsiTheme="minorHAnsi"/>
                <w:sz w:val="20"/>
                <w:szCs w:val="20"/>
                <w:lang w:val="af-ZA"/>
              </w:rPr>
              <w:t>Heeltemal ontoepaslik of verkeerd of nie gebruik nie</w:t>
            </w:r>
          </w:p>
        </w:tc>
        <w:tc>
          <w:tcPr>
            <w:tcW w:w="136" w:type="pct"/>
            <w:vAlign w:val="center"/>
          </w:tcPr>
          <w:p w:rsidR="008F54C5" w:rsidRPr="00036E23" w:rsidRDefault="008F54C5" w:rsidP="00DC1898">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24" w:type="pct"/>
            <w:vAlign w:val="center"/>
          </w:tcPr>
          <w:p w:rsidR="008F54C5" w:rsidRPr="00036E23" w:rsidRDefault="008F54C5" w:rsidP="00DC1898">
            <w:pPr>
              <w:spacing w:after="60"/>
              <w:jc w:val="center"/>
              <w:rPr>
                <w:rFonts w:asciiTheme="minorHAnsi" w:hAnsiTheme="minorHAnsi"/>
                <w:sz w:val="20"/>
                <w:szCs w:val="20"/>
                <w:lang w:val="af-ZA"/>
              </w:rPr>
            </w:pPr>
          </w:p>
        </w:tc>
      </w:tr>
      <w:tr w:rsidR="00DC1898" w:rsidRPr="00036E23" w:rsidTr="00783210">
        <w:trPr>
          <w:gridAfter w:val="1"/>
          <w:wAfter w:w="8" w:type="pct"/>
        </w:trPr>
        <w:tc>
          <w:tcPr>
            <w:tcW w:w="550" w:type="pct"/>
            <w:shd w:val="clear" w:color="auto" w:fill="F2F2F2" w:themeFill="background1" w:themeFillShade="F2"/>
            <w:vAlign w:val="center"/>
          </w:tcPr>
          <w:p w:rsidR="00332886" w:rsidRPr="00036E23" w:rsidRDefault="00783210" w:rsidP="00DC1898">
            <w:pPr>
              <w:spacing w:after="60"/>
              <w:rPr>
                <w:rFonts w:asciiTheme="minorHAnsi" w:hAnsiTheme="minorHAnsi"/>
                <w:b/>
                <w:sz w:val="20"/>
                <w:szCs w:val="20"/>
                <w:lang w:val="af-ZA"/>
              </w:rPr>
            </w:pPr>
            <w:r w:rsidRPr="00036E23">
              <w:rPr>
                <w:rFonts w:asciiTheme="minorHAnsi" w:hAnsiTheme="minorHAnsi"/>
                <w:b/>
                <w:sz w:val="20"/>
                <w:szCs w:val="20"/>
                <w:lang w:val="af-ZA"/>
              </w:rPr>
              <w:t>TOEVOER</w:t>
            </w:r>
          </w:p>
        </w:tc>
        <w:tc>
          <w:tcPr>
            <w:tcW w:w="872" w:type="pct"/>
            <w:shd w:val="clear" w:color="auto" w:fill="F2F2F2" w:themeFill="background1" w:themeFillShade="F2"/>
            <w:vAlign w:val="center"/>
          </w:tcPr>
          <w:p w:rsidR="00332886" w:rsidRPr="00036E23" w:rsidRDefault="00332886"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906" w:type="pct"/>
            <w:shd w:val="clear" w:color="auto" w:fill="F2F2F2" w:themeFill="background1" w:themeFillShade="F2"/>
            <w:vAlign w:val="center"/>
          </w:tcPr>
          <w:p w:rsidR="00332886" w:rsidRPr="00036E23" w:rsidRDefault="00332886"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906" w:type="pct"/>
            <w:shd w:val="clear" w:color="auto" w:fill="F2F2F2" w:themeFill="background1" w:themeFillShade="F2"/>
            <w:vAlign w:val="center"/>
          </w:tcPr>
          <w:p w:rsidR="00332886" w:rsidRPr="00036E23" w:rsidRDefault="00332886"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906" w:type="pct"/>
            <w:shd w:val="clear" w:color="auto" w:fill="F2F2F2" w:themeFill="background1" w:themeFillShade="F2"/>
            <w:vAlign w:val="center"/>
          </w:tcPr>
          <w:p w:rsidR="00332886" w:rsidRPr="00036E23" w:rsidRDefault="00332886"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592" w:type="pct"/>
            <w:shd w:val="clear" w:color="auto" w:fill="F2F2F2" w:themeFill="background1" w:themeFillShade="F2"/>
            <w:vAlign w:val="center"/>
          </w:tcPr>
          <w:p w:rsidR="00332886" w:rsidRPr="00036E23" w:rsidRDefault="00332886" w:rsidP="00DC1898">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36" w:type="pct"/>
            <w:shd w:val="clear" w:color="auto" w:fill="F2F2F2" w:themeFill="background1" w:themeFillShade="F2"/>
            <w:vAlign w:val="center"/>
          </w:tcPr>
          <w:p w:rsidR="00332886" w:rsidRPr="00036E23" w:rsidRDefault="00332886" w:rsidP="00DC1898">
            <w:pPr>
              <w:pStyle w:val="TableContents"/>
              <w:spacing w:after="60"/>
              <w:jc w:val="center"/>
              <w:rPr>
                <w:rFonts w:asciiTheme="minorHAnsi" w:hAnsiTheme="minorHAnsi"/>
                <w:b/>
                <w:bCs/>
                <w:sz w:val="20"/>
                <w:lang w:val="af-ZA"/>
              </w:rPr>
            </w:pPr>
          </w:p>
        </w:tc>
        <w:tc>
          <w:tcPr>
            <w:tcW w:w="124" w:type="pct"/>
            <w:shd w:val="clear" w:color="auto" w:fill="F2F2F2" w:themeFill="background1" w:themeFillShade="F2"/>
            <w:vAlign w:val="center"/>
          </w:tcPr>
          <w:p w:rsidR="00332886" w:rsidRPr="00036E23" w:rsidRDefault="00332886" w:rsidP="00DC1898">
            <w:pPr>
              <w:spacing w:after="60"/>
              <w:jc w:val="center"/>
              <w:rPr>
                <w:rFonts w:asciiTheme="minorHAnsi" w:hAnsiTheme="minorHAnsi"/>
                <w:sz w:val="20"/>
                <w:szCs w:val="20"/>
                <w:lang w:val="af-ZA"/>
              </w:rPr>
            </w:pPr>
          </w:p>
        </w:tc>
      </w:tr>
      <w:tr w:rsidR="00DC1898" w:rsidRPr="00036E23" w:rsidTr="00783210">
        <w:trPr>
          <w:gridAfter w:val="1"/>
          <w:wAfter w:w="8" w:type="pct"/>
        </w:trPr>
        <w:tc>
          <w:tcPr>
            <w:tcW w:w="550" w:type="pct"/>
            <w:vAlign w:val="center"/>
          </w:tcPr>
          <w:p w:rsidR="008F54C5" w:rsidRPr="00036E23" w:rsidRDefault="00CE7445" w:rsidP="00DC1898">
            <w:pPr>
              <w:spacing w:after="60"/>
              <w:rPr>
                <w:rFonts w:asciiTheme="minorHAnsi" w:hAnsiTheme="minorHAnsi"/>
                <w:b/>
                <w:sz w:val="20"/>
                <w:szCs w:val="20"/>
                <w:lang w:val="af-ZA"/>
              </w:rPr>
            </w:pPr>
            <w:r w:rsidRPr="00036E23">
              <w:rPr>
                <w:rFonts w:asciiTheme="minorHAnsi" w:hAnsiTheme="minorHAnsi"/>
                <w:b/>
                <w:sz w:val="20"/>
                <w:szCs w:val="20"/>
                <w:lang w:val="af-ZA"/>
              </w:rPr>
              <w:t>Toevoer</w:t>
            </w:r>
          </w:p>
          <w:p w:rsidR="00C94052" w:rsidRPr="00036E23" w:rsidRDefault="00C94052" w:rsidP="00DC1898">
            <w:pPr>
              <w:spacing w:after="60"/>
              <w:rPr>
                <w:rFonts w:asciiTheme="minorHAnsi" w:hAnsiTheme="minorHAnsi"/>
                <w:sz w:val="20"/>
                <w:szCs w:val="20"/>
                <w:lang w:val="af-ZA"/>
              </w:rPr>
            </w:pPr>
            <w:r w:rsidRPr="00036E23">
              <w:rPr>
                <w:rFonts w:asciiTheme="minorHAnsi" w:hAnsiTheme="minorHAnsi"/>
                <w:sz w:val="20"/>
                <w:szCs w:val="20"/>
                <w:lang w:val="af-ZA"/>
              </w:rPr>
              <w:t>(databasis, tekslêer, gebruiker</w:t>
            </w:r>
            <w:r w:rsidR="00593192" w:rsidRPr="00036E23">
              <w:rPr>
                <w:rFonts w:asciiTheme="minorHAnsi" w:hAnsiTheme="minorHAnsi"/>
                <w:sz w:val="20"/>
                <w:szCs w:val="20"/>
                <w:lang w:val="af-ZA"/>
              </w:rPr>
              <w:t>s</w:t>
            </w:r>
            <w:r w:rsidR="00DC1898" w:rsidRPr="00036E23">
              <w:rPr>
                <w:rFonts w:asciiTheme="minorHAnsi" w:hAnsiTheme="minorHAnsi"/>
                <w:sz w:val="20"/>
                <w:szCs w:val="20"/>
                <w:lang w:val="af-ZA"/>
              </w:rPr>
              <w:t>-</w:t>
            </w:r>
            <w:r w:rsidR="00593192" w:rsidRPr="00036E23">
              <w:rPr>
                <w:rFonts w:asciiTheme="minorHAnsi" w:hAnsiTheme="minorHAnsi"/>
                <w:sz w:val="20"/>
                <w:szCs w:val="20"/>
                <w:lang w:val="af-ZA"/>
              </w:rPr>
              <w:t>toevoer</w:t>
            </w:r>
            <w:r w:rsidRPr="00036E23">
              <w:rPr>
                <w:rFonts w:asciiTheme="minorHAnsi" w:hAnsiTheme="minorHAnsi"/>
                <w:sz w:val="20"/>
                <w:szCs w:val="20"/>
                <w:lang w:val="af-ZA"/>
              </w:rPr>
              <w:t>)</w:t>
            </w:r>
          </w:p>
        </w:tc>
        <w:tc>
          <w:tcPr>
            <w:tcW w:w="872" w:type="pct"/>
          </w:tcPr>
          <w:p w:rsidR="008F54C5" w:rsidRPr="00036E23" w:rsidRDefault="00F80845" w:rsidP="00DC1898">
            <w:pPr>
              <w:spacing w:after="60"/>
              <w:rPr>
                <w:rFonts w:asciiTheme="minorHAnsi" w:hAnsiTheme="minorHAnsi"/>
                <w:sz w:val="20"/>
                <w:szCs w:val="20"/>
                <w:lang w:val="af-ZA"/>
              </w:rPr>
            </w:pPr>
            <w:r w:rsidRPr="00036E23">
              <w:rPr>
                <w:rFonts w:asciiTheme="minorHAnsi" w:hAnsiTheme="minorHAnsi"/>
                <w:sz w:val="20"/>
                <w:szCs w:val="20"/>
                <w:lang w:val="af-ZA"/>
              </w:rPr>
              <w:t>Al drie tipes gebruik.</w:t>
            </w:r>
          </w:p>
          <w:p w:rsidR="00F80845" w:rsidRPr="00036E23" w:rsidRDefault="00F80845" w:rsidP="00DC1898">
            <w:pPr>
              <w:spacing w:after="60"/>
              <w:rPr>
                <w:rFonts w:asciiTheme="minorHAnsi" w:hAnsiTheme="minorHAnsi"/>
                <w:sz w:val="20"/>
                <w:szCs w:val="20"/>
                <w:lang w:val="af-ZA"/>
              </w:rPr>
            </w:pPr>
            <w:r w:rsidRPr="00036E23">
              <w:rPr>
                <w:rFonts w:asciiTheme="minorHAnsi" w:hAnsiTheme="minorHAnsi"/>
                <w:sz w:val="20"/>
                <w:szCs w:val="20"/>
                <w:lang w:val="af-ZA"/>
              </w:rPr>
              <w:t>Toepaslikste, effektiefste toevoerstrategieë</w:t>
            </w:r>
            <w:r w:rsidR="003B39D5" w:rsidRPr="00036E23">
              <w:rPr>
                <w:rFonts w:asciiTheme="minorHAnsi" w:hAnsiTheme="minorHAnsi"/>
                <w:sz w:val="20"/>
                <w:szCs w:val="20"/>
                <w:lang w:val="af-ZA"/>
              </w:rPr>
              <w:t xml:space="preserve"> (dB, tekslêer, gebruiker) in alle gevalle gebruik</w:t>
            </w:r>
          </w:p>
        </w:tc>
        <w:tc>
          <w:tcPr>
            <w:tcW w:w="906" w:type="pct"/>
          </w:tcPr>
          <w:p w:rsidR="008F54C5" w:rsidRPr="00036E23" w:rsidRDefault="003B39D5" w:rsidP="00DC1898">
            <w:pPr>
              <w:spacing w:after="60"/>
              <w:rPr>
                <w:rFonts w:asciiTheme="minorHAnsi" w:hAnsiTheme="minorHAnsi"/>
                <w:sz w:val="20"/>
                <w:szCs w:val="20"/>
                <w:lang w:val="af-ZA"/>
              </w:rPr>
            </w:pPr>
            <w:r w:rsidRPr="00036E23">
              <w:rPr>
                <w:rFonts w:asciiTheme="minorHAnsi" w:hAnsiTheme="minorHAnsi"/>
                <w:sz w:val="20"/>
                <w:szCs w:val="20"/>
                <w:lang w:val="af-ZA"/>
              </w:rPr>
              <w:t>Al drie tipes gebruik, maar in een geval kon ’n toepasliker of effektiewer strategie gebruik word</w:t>
            </w:r>
          </w:p>
        </w:tc>
        <w:tc>
          <w:tcPr>
            <w:tcW w:w="906" w:type="pct"/>
          </w:tcPr>
          <w:p w:rsidR="00AC3D5B" w:rsidRPr="00036E23" w:rsidRDefault="003B39D5" w:rsidP="00DC1898">
            <w:pPr>
              <w:spacing w:after="60"/>
              <w:rPr>
                <w:rFonts w:asciiTheme="minorHAnsi" w:hAnsiTheme="minorHAnsi"/>
                <w:sz w:val="20"/>
                <w:szCs w:val="20"/>
                <w:lang w:val="af-ZA"/>
              </w:rPr>
            </w:pPr>
            <w:r w:rsidRPr="00036E23">
              <w:rPr>
                <w:rFonts w:asciiTheme="minorHAnsi" w:hAnsiTheme="minorHAnsi"/>
                <w:sz w:val="20"/>
                <w:szCs w:val="20"/>
                <w:lang w:val="af-ZA"/>
              </w:rPr>
              <w:t>In twee gevalle kon ’n toepasliker of effektiewer strategie gebruik word</w:t>
            </w:r>
          </w:p>
        </w:tc>
        <w:tc>
          <w:tcPr>
            <w:tcW w:w="906" w:type="pct"/>
          </w:tcPr>
          <w:p w:rsidR="008F54C5" w:rsidRPr="00036E23" w:rsidRDefault="003B39D5" w:rsidP="00DC1898">
            <w:pPr>
              <w:spacing w:after="60"/>
              <w:rPr>
                <w:rFonts w:asciiTheme="minorHAnsi" w:hAnsiTheme="minorHAnsi"/>
                <w:sz w:val="20"/>
                <w:szCs w:val="20"/>
                <w:lang w:val="af-ZA"/>
              </w:rPr>
            </w:pPr>
            <w:r w:rsidRPr="00036E23">
              <w:rPr>
                <w:rFonts w:asciiTheme="minorHAnsi" w:hAnsiTheme="minorHAnsi"/>
                <w:sz w:val="20"/>
                <w:szCs w:val="20"/>
                <w:lang w:val="af-ZA"/>
              </w:rPr>
              <w:t>In meer as twee gevalle kon ’n toepasliker of effektiewer strategie gebruik word</w:t>
            </w:r>
          </w:p>
        </w:tc>
        <w:tc>
          <w:tcPr>
            <w:tcW w:w="592" w:type="pct"/>
          </w:tcPr>
          <w:p w:rsidR="008F54C5" w:rsidRPr="00036E23" w:rsidRDefault="003B39D5" w:rsidP="00DC1898">
            <w:pPr>
              <w:spacing w:after="60"/>
              <w:rPr>
                <w:rFonts w:asciiTheme="minorHAnsi" w:hAnsiTheme="minorHAnsi"/>
                <w:sz w:val="20"/>
                <w:szCs w:val="20"/>
                <w:lang w:val="af-ZA"/>
              </w:rPr>
            </w:pPr>
            <w:r w:rsidRPr="00036E23">
              <w:rPr>
                <w:rFonts w:asciiTheme="minorHAnsi" w:hAnsiTheme="minorHAnsi"/>
                <w:sz w:val="20"/>
                <w:szCs w:val="20"/>
                <w:lang w:val="af-ZA"/>
              </w:rPr>
              <w:t>Heeltemal ontoepaslik of oneffektief</w:t>
            </w:r>
          </w:p>
        </w:tc>
        <w:tc>
          <w:tcPr>
            <w:tcW w:w="136" w:type="pct"/>
            <w:vAlign w:val="center"/>
          </w:tcPr>
          <w:p w:rsidR="008F54C5" w:rsidRPr="00036E23" w:rsidRDefault="008F54C5" w:rsidP="00DC1898">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24" w:type="pct"/>
            <w:vAlign w:val="center"/>
          </w:tcPr>
          <w:p w:rsidR="008F54C5" w:rsidRPr="00036E23" w:rsidRDefault="008F54C5" w:rsidP="00DC1898">
            <w:pPr>
              <w:spacing w:after="60"/>
              <w:jc w:val="center"/>
              <w:rPr>
                <w:rFonts w:asciiTheme="minorHAnsi" w:hAnsiTheme="minorHAnsi"/>
                <w:sz w:val="20"/>
                <w:szCs w:val="20"/>
                <w:lang w:val="af-ZA"/>
              </w:rPr>
            </w:pPr>
          </w:p>
        </w:tc>
      </w:tr>
      <w:tr w:rsidR="00160B5A" w:rsidRPr="00036E23" w:rsidTr="00783210">
        <w:trPr>
          <w:gridAfter w:val="1"/>
          <w:wAfter w:w="8" w:type="pct"/>
        </w:trPr>
        <w:tc>
          <w:tcPr>
            <w:tcW w:w="550" w:type="pct"/>
            <w:vAlign w:val="center"/>
          </w:tcPr>
          <w:p w:rsidR="00160B5A" w:rsidRPr="00036E23" w:rsidRDefault="00160B5A" w:rsidP="00160B5A">
            <w:pPr>
              <w:spacing w:after="60"/>
              <w:rPr>
                <w:rFonts w:asciiTheme="minorHAnsi" w:hAnsiTheme="minorHAnsi"/>
                <w:b/>
                <w:sz w:val="20"/>
                <w:szCs w:val="20"/>
                <w:lang w:val="af-ZA"/>
              </w:rPr>
            </w:pPr>
            <w:r w:rsidRPr="00036E23">
              <w:rPr>
                <w:rFonts w:asciiTheme="minorHAnsi" w:hAnsiTheme="minorHAnsi"/>
                <w:b/>
                <w:sz w:val="20"/>
                <w:szCs w:val="20"/>
                <w:lang w:val="af-ZA"/>
              </w:rPr>
              <w:t>GKK-ontwerp</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Toevoer-komponente / HCI beginsels</w:t>
            </w:r>
          </w:p>
        </w:tc>
        <w:tc>
          <w:tcPr>
            <w:tcW w:w="872"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Toepaslikste keuse vir alle komponente.</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Uitstekende gebruik van skermwenke, terugvoer in alle gevalle</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Uitstekende gebruik van effekte/kleur/kortpaaie/ikone/gereedskapswenke, ens.</w:t>
            </w:r>
          </w:p>
        </w:tc>
        <w:tc>
          <w:tcPr>
            <w:tcW w:w="906"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Toepaslikste keuse vir kom-ponente in meeste gevalle.</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Goeie gebruik van skerm-wenke, terugvoer</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Goeie gebruik van effekte/ kleur/kortpaaie/ ikone/ gereedskapswenke, ens.</w:t>
            </w:r>
          </w:p>
        </w:tc>
        <w:tc>
          <w:tcPr>
            <w:tcW w:w="906" w:type="pct"/>
          </w:tcPr>
          <w:p w:rsidR="00160B5A" w:rsidRPr="00036E23" w:rsidRDefault="00C35C1E" w:rsidP="00160B5A">
            <w:pPr>
              <w:spacing w:after="60"/>
              <w:rPr>
                <w:rFonts w:asciiTheme="minorHAnsi" w:hAnsiTheme="minorHAnsi"/>
                <w:sz w:val="20"/>
                <w:szCs w:val="20"/>
                <w:lang w:val="af-ZA"/>
              </w:rPr>
            </w:pPr>
            <w:r w:rsidRPr="00036E23">
              <w:rPr>
                <w:rFonts w:asciiTheme="minorHAnsi" w:hAnsiTheme="minorHAnsi"/>
                <w:sz w:val="20"/>
                <w:szCs w:val="20"/>
                <w:lang w:val="af-ZA"/>
              </w:rPr>
              <w:t xml:space="preserve">Verskeie komponente is nie die </w:t>
            </w:r>
            <w:r w:rsidR="00712099" w:rsidRPr="00036E23">
              <w:rPr>
                <w:rFonts w:asciiTheme="minorHAnsi" w:hAnsiTheme="minorHAnsi"/>
                <w:sz w:val="20"/>
                <w:szCs w:val="20"/>
                <w:lang w:val="af-ZA"/>
              </w:rPr>
              <w:t>toepaslikste</w:t>
            </w:r>
            <w:r w:rsidRPr="00036E23">
              <w:rPr>
                <w:rFonts w:asciiTheme="minorHAnsi" w:hAnsiTheme="minorHAnsi"/>
                <w:sz w:val="20"/>
                <w:szCs w:val="20"/>
                <w:lang w:val="af-ZA"/>
              </w:rPr>
              <w:t xml:space="preserve"> keuse</w:t>
            </w:r>
          </w:p>
          <w:p w:rsidR="00C35C1E" w:rsidRPr="00036E23" w:rsidRDefault="00C35C1E" w:rsidP="00C35C1E">
            <w:pPr>
              <w:spacing w:after="60"/>
              <w:rPr>
                <w:rFonts w:asciiTheme="minorHAnsi" w:hAnsiTheme="minorHAnsi"/>
                <w:sz w:val="20"/>
                <w:szCs w:val="20"/>
                <w:lang w:val="af-ZA"/>
              </w:rPr>
            </w:pPr>
            <w:r w:rsidRPr="00036E23">
              <w:rPr>
                <w:rFonts w:asciiTheme="minorHAnsi" w:hAnsiTheme="minorHAnsi"/>
                <w:sz w:val="20"/>
                <w:szCs w:val="20"/>
                <w:lang w:val="af-ZA"/>
              </w:rPr>
              <w:t>Bevredigende gebruik van skermwenke, terugvoer</w:t>
            </w:r>
          </w:p>
          <w:p w:rsidR="00C35C1E" w:rsidRPr="00036E23" w:rsidRDefault="00C35C1E" w:rsidP="00160B5A">
            <w:pPr>
              <w:spacing w:after="60"/>
              <w:rPr>
                <w:rFonts w:asciiTheme="minorHAnsi" w:hAnsiTheme="minorHAnsi"/>
                <w:sz w:val="20"/>
                <w:szCs w:val="20"/>
                <w:lang w:val="af-ZA"/>
              </w:rPr>
            </w:pPr>
            <w:r w:rsidRPr="00036E23">
              <w:rPr>
                <w:rFonts w:asciiTheme="minorHAnsi" w:hAnsiTheme="minorHAnsi"/>
                <w:sz w:val="20"/>
                <w:szCs w:val="20"/>
                <w:lang w:val="af-ZA"/>
              </w:rPr>
              <w:t>Bevredigende gebruik van effekte/kleur/kortpaaie/ ikone/gereedskapswenke, ens.</w:t>
            </w:r>
          </w:p>
        </w:tc>
        <w:tc>
          <w:tcPr>
            <w:tcW w:w="906" w:type="pct"/>
          </w:tcPr>
          <w:p w:rsidR="00160B5A" w:rsidRPr="00036E23" w:rsidRDefault="00C35C1E" w:rsidP="00160B5A">
            <w:pPr>
              <w:spacing w:after="60"/>
              <w:rPr>
                <w:rFonts w:asciiTheme="minorHAnsi" w:hAnsiTheme="minorHAnsi"/>
                <w:sz w:val="20"/>
                <w:szCs w:val="20"/>
                <w:lang w:val="af-ZA"/>
              </w:rPr>
            </w:pPr>
            <w:r w:rsidRPr="00036E23">
              <w:rPr>
                <w:rFonts w:asciiTheme="minorHAnsi" w:hAnsiTheme="minorHAnsi"/>
                <w:sz w:val="20"/>
                <w:szCs w:val="20"/>
                <w:lang w:val="af-ZA"/>
              </w:rPr>
              <w:t>Min toepaslike komponente.</w:t>
            </w:r>
          </w:p>
          <w:p w:rsidR="00C35C1E" w:rsidRPr="00036E23" w:rsidRDefault="00C35C1E" w:rsidP="00160B5A">
            <w:pPr>
              <w:spacing w:after="60"/>
              <w:rPr>
                <w:rFonts w:asciiTheme="minorHAnsi" w:hAnsiTheme="minorHAnsi"/>
                <w:sz w:val="20"/>
                <w:szCs w:val="20"/>
                <w:lang w:val="af-ZA"/>
              </w:rPr>
            </w:pPr>
            <w:r w:rsidRPr="00036E23">
              <w:rPr>
                <w:rFonts w:asciiTheme="minorHAnsi" w:hAnsiTheme="minorHAnsi"/>
                <w:sz w:val="20"/>
                <w:szCs w:val="20"/>
                <w:lang w:val="af-ZA"/>
              </w:rPr>
              <w:t>Beperkte of geen gebruik van skermwenke, terugvoer.</w:t>
            </w:r>
          </w:p>
          <w:p w:rsidR="00C35C1E" w:rsidRPr="00036E23" w:rsidRDefault="00C35C1E" w:rsidP="00160B5A">
            <w:pPr>
              <w:spacing w:after="60"/>
              <w:rPr>
                <w:rFonts w:asciiTheme="minorHAnsi" w:hAnsiTheme="minorHAnsi"/>
                <w:sz w:val="20"/>
                <w:szCs w:val="20"/>
                <w:lang w:val="af-ZA"/>
              </w:rPr>
            </w:pPr>
            <w:r w:rsidRPr="00036E23">
              <w:rPr>
                <w:rFonts w:asciiTheme="minorHAnsi" w:hAnsiTheme="minorHAnsi"/>
                <w:sz w:val="20"/>
                <w:szCs w:val="20"/>
                <w:lang w:val="af-ZA"/>
              </w:rPr>
              <w:t>Beperkte of geen gebruik van effekte/kleur/kortpaaie/ ikone/gereedskapswenke, ens.</w:t>
            </w:r>
          </w:p>
        </w:tc>
        <w:tc>
          <w:tcPr>
            <w:tcW w:w="592" w:type="pct"/>
          </w:tcPr>
          <w:p w:rsidR="00160B5A" w:rsidRPr="00036E23" w:rsidRDefault="00C35C1E" w:rsidP="00160B5A">
            <w:pPr>
              <w:spacing w:after="60"/>
              <w:rPr>
                <w:rFonts w:asciiTheme="minorHAnsi" w:hAnsiTheme="minorHAnsi"/>
                <w:sz w:val="20"/>
                <w:szCs w:val="20"/>
                <w:lang w:val="af-ZA"/>
              </w:rPr>
            </w:pPr>
            <w:r w:rsidRPr="00036E23">
              <w:rPr>
                <w:rFonts w:asciiTheme="minorHAnsi" w:hAnsiTheme="minorHAnsi"/>
                <w:sz w:val="20"/>
                <w:szCs w:val="20"/>
                <w:lang w:val="af-ZA"/>
              </w:rPr>
              <w:t>Swak GKK ontwerp, min/geen aandag aan HCI-beginsels nie</w:t>
            </w:r>
          </w:p>
        </w:tc>
        <w:tc>
          <w:tcPr>
            <w:tcW w:w="136" w:type="pct"/>
            <w:vAlign w:val="center"/>
          </w:tcPr>
          <w:p w:rsidR="00160B5A" w:rsidRPr="00036E23" w:rsidRDefault="00A626B1" w:rsidP="00160B5A">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24" w:type="pct"/>
            <w:vAlign w:val="center"/>
          </w:tcPr>
          <w:p w:rsidR="00160B5A" w:rsidRPr="00036E23" w:rsidRDefault="00160B5A" w:rsidP="00160B5A">
            <w:pPr>
              <w:spacing w:after="60"/>
              <w:jc w:val="center"/>
              <w:rPr>
                <w:rFonts w:asciiTheme="minorHAnsi" w:hAnsiTheme="minorHAnsi"/>
                <w:sz w:val="20"/>
                <w:szCs w:val="20"/>
                <w:lang w:val="af-ZA"/>
              </w:rPr>
            </w:pPr>
          </w:p>
        </w:tc>
      </w:tr>
      <w:tr w:rsidR="00160B5A" w:rsidRPr="00036E23" w:rsidTr="00783210">
        <w:trPr>
          <w:gridAfter w:val="1"/>
          <w:wAfter w:w="8" w:type="pct"/>
        </w:trPr>
        <w:tc>
          <w:tcPr>
            <w:tcW w:w="550" w:type="pct"/>
            <w:vAlign w:val="center"/>
          </w:tcPr>
          <w:p w:rsidR="00160B5A" w:rsidRPr="00036E23" w:rsidRDefault="00160B5A" w:rsidP="00160B5A">
            <w:pPr>
              <w:spacing w:after="60"/>
              <w:rPr>
                <w:rFonts w:asciiTheme="minorHAnsi" w:hAnsiTheme="minorHAnsi"/>
                <w:b/>
                <w:sz w:val="20"/>
                <w:szCs w:val="20"/>
                <w:lang w:val="af-ZA"/>
              </w:rPr>
            </w:pPr>
            <w:r w:rsidRPr="00036E23">
              <w:rPr>
                <w:rFonts w:asciiTheme="minorHAnsi" w:hAnsiTheme="minorHAnsi"/>
                <w:b/>
                <w:sz w:val="20"/>
                <w:szCs w:val="20"/>
                <w:lang w:val="af-ZA"/>
              </w:rPr>
              <w:t>Validering/ Foutvang</w:t>
            </w:r>
          </w:p>
        </w:tc>
        <w:tc>
          <w:tcPr>
            <w:tcW w:w="872"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Uitgebreide validering/fout-vang vir toepaslike toevoer</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Duidelike, toepaslike fout-boodskappe en uit-sonderingshanterings-meganismes</w:t>
            </w:r>
          </w:p>
        </w:tc>
        <w:tc>
          <w:tcPr>
            <w:tcW w:w="906"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Verskeidenheid validering/ foutvang vir toepaslike toevoer</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Meestal duidelike, toepaslike foutboodskappe en uit-sonderingshanterings-meganismes</w:t>
            </w:r>
          </w:p>
        </w:tc>
        <w:tc>
          <w:tcPr>
            <w:tcW w:w="906"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 xml:space="preserve">Beperkte validering/ foutvang </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Foutboodskappe en uit-sonderingshanterings-meganismes soms ontoe-paslik/nie betekenisvol nie</w:t>
            </w:r>
          </w:p>
        </w:tc>
        <w:tc>
          <w:tcPr>
            <w:tcW w:w="906"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Validering/foutvang swak beskryf of ontoepaslik/nie betekenisvol nie</w:t>
            </w:r>
          </w:p>
        </w:tc>
        <w:tc>
          <w:tcPr>
            <w:tcW w:w="592"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Geen poging tot validering</w:t>
            </w:r>
          </w:p>
        </w:tc>
        <w:tc>
          <w:tcPr>
            <w:tcW w:w="136" w:type="pct"/>
            <w:vAlign w:val="center"/>
          </w:tcPr>
          <w:p w:rsidR="00160B5A" w:rsidRPr="00036E23" w:rsidRDefault="00A626B1" w:rsidP="00160B5A">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24" w:type="pct"/>
            <w:vAlign w:val="center"/>
          </w:tcPr>
          <w:p w:rsidR="00160B5A" w:rsidRPr="00036E23" w:rsidRDefault="00160B5A" w:rsidP="00160B5A">
            <w:pPr>
              <w:spacing w:after="60"/>
              <w:jc w:val="center"/>
              <w:rPr>
                <w:rFonts w:asciiTheme="minorHAnsi" w:hAnsiTheme="minorHAnsi"/>
                <w:sz w:val="20"/>
                <w:szCs w:val="20"/>
                <w:lang w:val="af-ZA"/>
              </w:rPr>
            </w:pPr>
          </w:p>
        </w:tc>
      </w:tr>
    </w:tbl>
    <w:p w:rsidR="00783210" w:rsidRPr="00036E23" w:rsidRDefault="00783210">
      <w:pPr>
        <w:rPr>
          <w:lang w:val="af-ZA"/>
        </w:rPr>
      </w:pPr>
    </w:p>
    <w:tbl>
      <w:tblPr>
        <w:tblStyle w:val="TableGrid"/>
        <w:tblW w:w="4912" w:type="pct"/>
        <w:tblLayout w:type="fixed"/>
        <w:tblLook w:val="04A0" w:firstRow="1" w:lastRow="0" w:firstColumn="1" w:lastColumn="0" w:noHBand="0" w:noVBand="1"/>
      </w:tblPr>
      <w:tblGrid>
        <w:gridCol w:w="1723"/>
        <w:gridCol w:w="2729"/>
        <w:gridCol w:w="2835"/>
        <w:gridCol w:w="2835"/>
        <w:gridCol w:w="2834"/>
        <w:gridCol w:w="1856"/>
        <w:gridCol w:w="425"/>
        <w:gridCol w:w="387"/>
      </w:tblGrid>
      <w:tr w:rsidR="00160B5A" w:rsidRPr="00036E23" w:rsidTr="00783210">
        <w:tc>
          <w:tcPr>
            <w:tcW w:w="551" w:type="pct"/>
            <w:shd w:val="clear" w:color="auto" w:fill="F2F2F2" w:themeFill="background1" w:themeFillShade="F2"/>
            <w:vAlign w:val="center"/>
          </w:tcPr>
          <w:p w:rsidR="00160B5A" w:rsidRPr="00036E23" w:rsidRDefault="00A9176E" w:rsidP="00783210">
            <w:pPr>
              <w:spacing w:after="60"/>
              <w:rPr>
                <w:rFonts w:asciiTheme="minorHAnsi" w:hAnsiTheme="minorHAnsi"/>
                <w:b/>
                <w:sz w:val="20"/>
                <w:szCs w:val="20"/>
                <w:lang w:val="af-ZA"/>
              </w:rPr>
            </w:pPr>
            <w:r w:rsidRPr="00036E23">
              <w:rPr>
                <w:rFonts w:asciiTheme="minorHAnsi" w:hAnsiTheme="minorHAnsi"/>
                <w:b/>
                <w:sz w:val="20"/>
                <w:szCs w:val="20"/>
                <w:lang w:val="af-ZA"/>
              </w:rPr>
              <w:t>Verwerkings  algoritmes</w:t>
            </w:r>
          </w:p>
        </w:tc>
        <w:tc>
          <w:tcPr>
            <w:tcW w:w="873"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907"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907"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907"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593"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36" w:type="pct"/>
            <w:shd w:val="clear" w:color="auto" w:fill="F2F2F2" w:themeFill="background1" w:themeFillShade="F2"/>
            <w:vAlign w:val="center"/>
          </w:tcPr>
          <w:p w:rsidR="00160B5A" w:rsidRPr="00036E23" w:rsidRDefault="00160B5A" w:rsidP="00160B5A">
            <w:pPr>
              <w:pStyle w:val="TableContents"/>
              <w:spacing w:after="60"/>
              <w:jc w:val="center"/>
              <w:rPr>
                <w:rFonts w:asciiTheme="minorHAnsi" w:hAnsiTheme="minorHAnsi"/>
                <w:b/>
                <w:bCs/>
                <w:sz w:val="20"/>
                <w:lang w:val="af-ZA"/>
              </w:rPr>
            </w:pPr>
          </w:p>
        </w:tc>
        <w:tc>
          <w:tcPr>
            <w:tcW w:w="124"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p>
        </w:tc>
      </w:tr>
      <w:tr w:rsidR="00160B5A" w:rsidRPr="00036E23" w:rsidTr="00783210">
        <w:tc>
          <w:tcPr>
            <w:tcW w:w="551" w:type="pct"/>
            <w:vAlign w:val="center"/>
          </w:tcPr>
          <w:p w:rsidR="00160B5A" w:rsidRPr="00036E23" w:rsidRDefault="00160B5A" w:rsidP="00160B5A">
            <w:pPr>
              <w:spacing w:after="60"/>
              <w:rPr>
                <w:rFonts w:asciiTheme="minorHAnsi" w:hAnsiTheme="minorHAnsi"/>
                <w:b/>
                <w:sz w:val="20"/>
                <w:szCs w:val="20"/>
                <w:lang w:val="af-ZA"/>
              </w:rPr>
            </w:pPr>
            <w:r w:rsidRPr="00036E23">
              <w:rPr>
                <w:rFonts w:asciiTheme="minorHAnsi" w:hAnsiTheme="minorHAnsi"/>
                <w:b/>
                <w:sz w:val="20"/>
                <w:szCs w:val="20"/>
                <w:lang w:val="af-ZA"/>
              </w:rPr>
              <w:t>Korrektheid van algoritmes</w:t>
            </w:r>
          </w:p>
        </w:tc>
        <w:tc>
          <w:tcPr>
            <w:tcW w:w="873" w:type="pct"/>
          </w:tcPr>
          <w:p w:rsidR="00160B5A" w:rsidRPr="00036E23" w:rsidRDefault="00BA0C63" w:rsidP="00160B5A">
            <w:pPr>
              <w:spacing w:after="60"/>
              <w:rPr>
                <w:rFonts w:asciiTheme="minorHAnsi" w:hAnsiTheme="minorHAnsi"/>
                <w:sz w:val="20"/>
                <w:szCs w:val="20"/>
                <w:lang w:val="af-ZA"/>
              </w:rPr>
            </w:pPr>
            <w:r w:rsidRPr="00036E23">
              <w:rPr>
                <w:rFonts w:asciiTheme="minorHAnsi" w:hAnsiTheme="minorHAnsi"/>
                <w:sz w:val="20"/>
                <w:szCs w:val="20"/>
                <w:lang w:val="af-ZA"/>
              </w:rPr>
              <w:t>Alle oplossingsalgoritmes is toepaslik, werk korrek en voldoen aan al die verwerkingsvereistes</w:t>
            </w:r>
          </w:p>
        </w:tc>
        <w:tc>
          <w:tcPr>
            <w:tcW w:w="907" w:type="pct"/>
          </w:tcPr>
          <w:p w:rsidR="00160B5A" w:rsidRPr="00036E23" w:rsidRDefault="00BA0C63" w:rsidP="00BA0C63">
            <w:pPr>
              <w:spacing w:after="60"/>
              <w:rPr>
                <w:rFonts w:asciiTheme="minorHAnsi" w:hAnsiTheme="minorHAnsi"/>
                <w:sz w:val="20"/>
                <w:szCs w:val="20"/>
                <w:lang w:val="af-ZA"/>
              </w:rPr>
            </w:pPr>
            <w:r w:rsidRPr="00036E23">
              <w:rPr>
                <w:rFonts w:asciiTheme="minorHAnsi" w:hAnsiTheme="minorHAnsi"/>
                <w:sz w:val="20"/>
                <w:szCs w:val="20"/>
                <w:lang w:val="af-ZA"/>
              </w:rPr>
              <w:t>Toepaslike oplossings-algoritmes wat korrek werk maar een verwerkings-vereiste nie vervul</w:t>
            </w:r>
            <w:r w:rsidR="00950DD7" w:rsidRPr="00036E23">
              <w:rPr>
                <w:rFonts w:asciiTheme="minorHAnsi" w:hAnsiTheme="minorHAnsi"/>
                <w:sz w:val="20"/>
                <w:szCs w:val="20"/>
                <w:lang w:val="af-ZA"/>
              </w:rPr>
              <w:t xml:space="preserve"> nie</w:t>
            </w:r>
          </w:p>
        </w:tc>
        <w:tc>
          <w:tcPr>
            <w:tcW w:w="907" w:type="pct"/>
          </w:tcPr>
          <w:p w:rsidR="00160B5A" w:rsidRPr="00036E23" w:rsidRDefault="00BA0C63" w:rsidP="00BA0C63">
            <w:pPr>
              <w:spacing w:after="60"/>
              <w:rPr>
                <w:rFonts w:asciiTheme="minorHAnsi" w:hAnsiTheme="minorHAnsi"/>
                <w:sz w:val="20"/>
                <w:szCs w:val="20"/>
                <w:lang w:val="af-ZA"/>
              </w:rPr>
            </w:pPr>
            <w:r w:rsidRPr="00036E23">
              <w:rPr>
                <w:rFonts w:asciiTheme="minorHAnsi" w:hAnsiTheme="minorHAnsi"/>
                <w:sz w:val="20"/>
                <w:szCs w:val="20"/>
                <w:lang w:val="af-ZA"/>
              </w:rPr>
              <w:t>Meeste oplossingsalgoritmes is toepaslik, werk korrek en voldoen aan meeste van die verwerkingsvereistes</w:t>
            </w:r>
          </w:p>
        </w:tc>
        <w:tc>
          <w:tcPr>
            <w:tcW w:w="907" w:type="pct"/>
          </w:tcPr>
          <w:p w:rsidR="00160B5A" w:rsidRPr="00036E23" w:rsidRDefault="00BA0C63" w:rsidP="00BA0C63">
            <w:pPr>
              <w:spacing w:after="60"/>
              <w:rPr>
                <w:rFonts w:asciiTheme="minorHAnsi" w:hAnsiTheme="minorHAnsi"/>
                <w:sz w:val="20"/>
                <w:szCs w:val="20"/>
                <w:lang w:val="af-ZA"/>
              </w:rPr>
            </w:pPr>
            <w:r w:rsidRPr="00036E23">
              <w:rPr>
                <w:rFonts w:asciiTheme="minorHAnsi" w:hAnsiTheme="minorHAnsi"/>
                <w:sz w:val="20"/>
                <w:szCs w:val="20"/>
                <w:lang w:val="af-ZA"/>
              </w:rPr>
              <w:t>Oplossingsalgoritmes is meestal onvoldoende of werk meestal nie korrek nie of verwerkingsvereistes nie vervul nie.</w:t>
            </w:r>
          </w:p>
        </w:tc>
        <w:tc>
          <w:tcPr>
            <w:tcW w:w="593" w:type="pct"/>
          </w:tcPr>
          <w:p w:rsidR="00160B5A" w:rsidRPr="00036E23" w:rsidRDefault="00BA0C63" w:rsidP="00160B5A">
            <w:pPr>
              <w:spacing w:after="60"/>
              <w:rPr>
                <w:rFonts w:asciiTheme="minorHAnsi" w:hAnsiTheme="minorHAnsi"/>
                <w:sz w:val="20"/>
                <w:szCs w:val="20"/>
                <w:lang w:val="af-ZA"/>
              </w:rPr>
            </w:pPr>
            <w:r w:rsidRPr="00036E23">
              <w:rPr>
                <w:rFonts w:asciiTheme="minorHAnsi" w:hAnsiTheme="minorHAnsi"/>
                <w:sz w:val="20"/>
                <w:szCs w:val="20"/>
                <w:lang w:val="af-ZA"/>
              </w:rPr>
              <w:t>Heeltemal onvoldoende of werk nie korrek nie</w:t>
            </w:r>
          </w:p>
        </w:tc>
        <w:tc>
          <w:tcPr>
            <w:tcW w:w="136" w:type="pct"/>
            <w:vAlign w:val="center"/>
          </w:tcPr>
          <w:p w:rsidR="00160B5A" w:rsidRPr="00036E23" w:rsidRDefault="00BA0C63" w:rsidP="00160B5A">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24" w:type="pct"/>
            <w:vAlign w:val="center"/>
          </w:tcPr>
          <w:p w:rsidR="00160B5A" w:rsidRPr="00036E23" w:rsidRDefault="00160B5A" w:rsidP="00160B5A">
            <w:pPr>
              <w:spacing w:after="60"/>
              <w:jc w:val="center"/>
              <w:rPr>
                <w:rFonts w:asciiTheme="minorHAnsi" w:hAnsiTheme="minorHAnsi"/>
                <w:sz w:val="20"/>
                <w:szCs w:val="20"/>
                <w:lang w:val="af-ZA"/>
              </w:rPr>
            </w:pPr>
          </w:p>
        </w:tc>
      </w:tr>
      <w:tr w:rsidR="00160B5A" w:rsidRPr="00036E23" w:rsidTr="00783210">
        <w:tc>
          <w:tcPr>
            <w:tcW w:w="551" w:type="pct"/>
            <w:vAlign w:val="center"/>
          </w:tcPr>
          <w:p w:rsidR="00160B5A" w:rsidRPr="00036E23" w:rsidRDefault="00160B5A" w:rsidP="00160B5A">
            <w:pPr>
              <w:spacing w:after="60"/>
              <w:rPr>
                <w:rFonts w:asciiTheme="minorHAnsi" w:hAnsiTheme="minorHAnsi"/>
                <w:b/>
                <w:sz w:val="20"/>
                <w:szCs w:val="20"/>
                <w:lang w:val="af-ZA"/>
              </w:rPr>
            </w:pPr>
            <w:r w:rsidRPr="00036E23">
              <w:rPr>
                <w:rFonts w:asciiTheme="minorHAnsi" w:hAnsiTheme="minorHAnsi"/>
                <w:b/>
                <w:sz w:val="20"/>
                <w:szCs w:val="20"/>
                <w:lang w:val="af-ZA"/>
              </w:rPr>
              <w:t>Effektiwiteit van algoritmes</w:t>
            </w:r>
          </w:p>
        </w:tc>
        <w:tc>
          <w:tcPr>
            <w:tcW w:w="873" w:type="pct"/>
          </w:tcPr>
          <w:p w:rsidR="00160B5A" w:rsidRPr="00036E23" w:rsidRDefault="00510B1D" w:rsidP="00160B5A">
            <w:pPr>
              <w:spacing w:after="60"/>
              <w:rPr>
                <w:rFonts w:asciiTheme="minorHAnsi" w:hAnsiTheme="minorHAnsi"/>
                <w:sz w:val="20"/>
                <w:szCs w:val="20"/>
                <w:lang w:val="af-ZA"/>
              </w:rPr>
            </w:pPr>
            <w:r w:rsidRPr="00036E23">
              <w:rPr>
                <w:rFonts w:asciiTheme="minorHAnsi" w:hAnsiTheme="minorHAnsi"/>
                <w:sz w:val="20"/>
                <w:szCs w:val="20"/>
                <w:lang w:val="af-ZA"/>
              </w:rPr>
              <w:t xml:space="preserve">Alle </w:t>
            </w:r>
            <w:r w:rsidR="006637B0" w:rsidRPr="00036E23">
              <w:rPr>
                <w:rFonts w:asciiTheme="minorHAnsi" w:hAnsiTheme="minorHAnsi"/>
                <w:sz w:val="20"/>
                <w:szCs w:val="20"/>
                <w:lang w:val="af-ZA"/>
              </w:rPr>
              <w:t>algoritmes</w:t>
            </w:r>
            <w:r w:rsidRPr="00036E23">
              <w:rPr>
                <w:rFonts w:asciiTheme="minorHAnsi" w:hAnsiTheme="minorHAnsi"/>
                <w:sz w:val="20"/>
                <w:szCs w:val="20"/>
                <w:lang w:val="af-ZA"/>
              </w:rPr>
              <w:t xml:space="preserve"> is die effektiefste oplossing.</w:t>
            </w:r>
          </w:p>
          <w:p w:rsidR="00510B1D" w:rsidRPr="00036E23" w:rsidRDefault="006637B0" w:rsidP="00160B5A">
            <w:pPr>
              <w:spacing w:after="60"/>
              <w:rPr>
                <w:rFonts w:asciiTheme="minorHAnsi" w:hAnsiTheme="minorHAnsi"/>
                <w:sz w:val="20"/>
                <w:szCs w:val="20"/>
                <w:lang w:val="af-ZA"/>
              </w:rPr>
            </w:pPr>
            <w:r w:rsidRPr="00036E23">
              <w:rPr>
                <w:rFonts w:asciiTheme="minorHAnsi" w:hAnsiTheme="minorHAnsi"/>
                <w:sz w:val="20"/>
                <w:szCs w:val="20"/>
                <w:lang w:val="af-ZA"/>
              </w:rPr>
              <w:t>Algoritmes</w:t>
            </w:r>
            <w:r w:rsidR="00510B1D" w:rsidRPr="00036E23">
              <w:rPr>
                <w:rFonts w:asciiTheme="minorHAnsi" w:hAnsiTheme="minorHAnsi"/>
                <w:sz w:val="20"/>
                <w:szCs w:val="20"/>
                <w:lang w:val="af-ZA"/>
              </w:rPr>
              <w:t xml:space="preserve"> gebruik goeie programmeringstegnieke</w:t>
            </w:r>
          </w:p>
          <w:p w:rsidR="00510B1D" w:rsidRPr="00036E23" w:rsidRDefault="00510B1D" w:rsidP="00160B5A">
            <w:pPr>
              <w:spacing w:after="60"/>
              <w:rPr>
                <w:rFonts w:asciiTheme="minorHAnsi" w:hAnsiTheme="minorHAnsi"/>
                <w:sz w:val="20"/>
                <w:szCs w:val="20"/>
                <w:lang w:val="af-ZA"/>
              </w:rPr>
            </w:pPr>
            <w:r w:rsidRPr="00036E23">
              <w:rPr>
                <w:rFonts w:asciiTheme="minorHAnsi" w:hAnsiTheme="minorHAnsi"/>
                <w:sz w:val="20"/>
                <w:szCs w:val="20"/>
                <w:lang w:val="af-ZA"/>
              </w:rPr>
              <w:t>Effektiewe, modulêre ontwerp met korrekte gebruik van eie funksies en prosedures.</w:t>
            </w:r>
          </w:p>
        </w:tc>
        <w:tc>
          <w:tcPr>
            <w:tcW w:w="907" w:type="pct"/>
          </w:tcPr>
          <w:p w:rsidR="00264DBF" w:rsidRPr="00036E23" w:rsidRDefault="00264DBF" w:rsidP="00264DBF">
            <w:pPr>
              <w:spacing w:after="60"/>
              <w:rPr>
                <w:rFonts w:asciiTheme="minorHAnsi" w:hAnsiTheme="minorHAnsi"/>
                <w:sz w:val="20"/>
                <w:szCs w:val="20"/>
                <w:lang w:val="af-ZA"/>
              </w:rPr>
            </w:pPr>
            <w:r w:rsidRPr="00036E23">
              <w:rPr>
                <w:rFonts w:asciiTheme="minorHAnsi" w:hAnsiTheme="minorHAnsi"/>
                <w:sz w:val="20"/>
                <w:szCs w:val="20"/>
                <w:lang w:val="af-ZA"/>
              </w:rPr>
              <w:t>Meeste algoritmes is die effektiefste oplossing.</w:t>
            </w:r>
          </w:p>
          <w:p w:rsidR="00264DBF" w:rsidRPr="00036E23" w:rsidRDefault="00264DBF" w:rsidP="00264DBF">
            <w:pPr>
              <w:spacing w:after="60"/>
              <w:rPr>
                <w:rFonts w:asciiTheme="minorHAnsi" w:hAnsiTheme="minorHAnsi"/>
                <w:sz w:val="20"/>
                <w:szCs w:val="20"/>
                <w:lang w:val="af-ZA"/>
              </w:rPr>
            </w:pPr>
            <w:r w:rsidRPr="00036E23">
              <w:rPr>
                <w:rFonts w:asciiTheme="minorHAnsi" w:hAnsiTheme="minorHAnsi"/>
                <w:sz w:val="20"/>
                <w:szCs w:val="20"/>
                <w:lang w:val="af-ZA"/>
              </w:rPr>
              <w:t>Algoritmes gebruik aanvaar</w:t>
            </w:r>
            <w:r w:rsidR="005F336A" w:rsidRPr="00036E23">
              <w:rPr>
                <w:rFonts w:asciiTheme="minorHAnsi" w:hAnsiTheme="minorHAnsi"/>
                <w:sz w:val="20"/>
                <w:szCs w:val="20"/>
                <w:lang w:val="af-ZA"/>
              </w:rPr>
              <w:t>-</w:t>
            </w:r>
            <w:r w:rsidRPr="00036E23">
              <w:rPr>
                <w:rFonts w:asciiTheme="minorHAnsi" w:hAnsiTheme="minorHAnsi"/>
                <w:sz w:val="20"/>
                <w:szCs w:val="20"/>
                <w:lang w:val="af-ZA"/>
              </w:rPr>
              <w:t>bare programmeringstegnieke</w:t>
            </w:r>
          </w:p>
          <w:p w:rsidR="00160B5A" w:rsidRPr="00036E23" w:rsidRDefault="00264DBF" w:rsidP="00264DBF">
            <w:pPr>
              <w:spacing w:after="60"/>
              <w:rPr>
                <w:rFonts w:asciiTheme="minorHAnsi" w:hAnsiTheme="minorHAnsi"/>
                <w:sz w:val="20"/>
                <w:szCs w:val="20"/>
                <w:lang w:val="af-ZA"/>
              </w:rPr>
            </w:pPr>
            <w:r w:rsidRPr="00036E23">
              <w:rPr>
                <w:rFonts w:asciiTheme="minorHAnsi" w:hAnsiTheme="minorHAnsi"/>
                <w:sz w:val="20"/>
                <w:szCs w:val="20"/>
                <w:lang w:val="af-ZA"/>
              </w:rPr>
              <w:t>Beperkte modulêre ontwerp met korrekte gebruik van eie funksies en prosedures.</w:t>
            </w:r>
          </w:p>
        </w:tc>
        <w:tc>
          <w:tcPr>
            <w:tcW w:w="907" w:type="pct"/>
          </w:tcPr>
          <w:p w:rsidR="00264DBF" w:rsidRPr="00036E23" w:rsidRDefault="00264DBF" w:rsidP="00264DBF">
            <w:pPr>
              <w:spacing w:after="60"/>
              <w:rPr>
                <w:rFonts w:asciiTheme="minorHAnsi" w:hAnsiTheme="minorHAnsi"/>
                <w:sz w:val="20"/>
                <w:szCs w:val="20"/>
                <w:lang w:val="af-ZA"/>
              </w:rPr>
            </w:pPr>
            <w:r w:rsidRPr="00036E23">
              <w:rPr>
                <w:rFonts w:asciiTheme="minorHAnsi" w:hAnsiTheme="minorHAnsi"/>
                <w:sz w:val="20"/>
                <w:szCs w:val="20"/>
                <w:lang w:val="af-ZA"/>
              </w:rPr>
              <w:t>Beperkte effektiwiteit van algoritmes.</w:t>
            </w:r>
          </w:p>
          <w:p w:rsidR="00264DBF" w:rsidRPr="00036E23" w:rsidRDefault="00264DBF" w:rsidP="00264DBF">
            <w:pPr>
              <w:spacing w:after="60"/>
              <w:rPr>
                <w:rFonts w:asciiTheme="minorHAnsi" w:hAnsiTheme="minorHAnsi"/>
                <w:sz w:val="20"/>
                <w:szCs w:val="20"/>
                <w:lang w:val="af-ZA"/>
              </w:rPr>
            </w:pPr>
            <w:r w:rsidRPr="00036E23">
              <w:rPr>
                <w:rFonts w:asciiTheme="minorHAnsi" w:hAnsiTheme="minorHAnsi"/>
                <w:sz w:val="20"/>
                <w:szCs w:val="20"/>
                <w:lang w:val="af-ZA"/>
              </w:rPr>
              <w:t>Min algoritmes gebruik goeie programmeringstegnieke</w:t>
            </w:r>
          </w:p>
          <w:p w:rsidR="00160B5A" w:rsidRPr="00036E23" w:rsidRDefault="00264DBF" w:rsidP="00264DBF">
            <w:pPr>
              <w:spacing w:after="60"/>
              <w:rPr>
                <w:rFonts w:asciiTheme="minorHAnsi" w:hAnsiTheme="minorHAnsi"/>
                <w:sz w:val="20"/>
                <w:szCs w:val="20"/>
                <w:lang w:val="af-ZA"/>
              </w:rPr>
            </w:pPr>
            <w:r w:rsidRPr="00036E23">
              <w:rPr>
                <w:rFonts w:asciiTheme="minorHAnsi" w:hAnsiTheme="minorHAnsi"/>
                <w:sz w:val="20"/>
                <w:szCs w:val="20"/>
                <w:lang w:val="af-ZA"/>
              </w:rPr>
              <w:t>Swak modulêre ontwerp met beperkte gebruik van eie funksies en prosedures.</w:t>
            </w:r>
          </w:p>
        </w:tc>
        <w:tc>
          <w:tcPr>
            <w:tcW w:w="907" w:type="pct"/>
          </w:tcPr>
          <w:p w:rsidR="00160B5A" w:rsidRPr="00036E23" w:rsidRDefault="00264DBF" w:rsidP="00160B5A">
            <w:pPr>
              <w:spacing w:after="60"/>
              <w:rPr>
                <w:rFonts w:asciiTheme="minorHAnsi" w:hAnsiTheme="minorHAnsi"/>
                <w:sz w:val="20"/>
                <w:szCs w:val="20"/>
                <w:lang w:val="af-ZA"/>
              </w:rPr>
            </w:pPr>
            <w:r w:rsidRPr="00036E23">
              <w:rPr>
                <w:rFonts w:asciiTheme="minorHAnsi" w:hAnsiTheme="minorHAnsi"/>
                <w:sz w:val="20"/>
                <w:szCs w:val="20"/>
                <w:lang w:val="af-ZA"/>
              </w:rPr>
              <w:t>Swak effektiwiteit van algoritmes.</w:t>
            </w:r>
          </w:p>
          <w:p w:rsidR="00264DBF" w:rsidRPr="00036E23" w:rsidRDefault="00264DBF" w:rsidP="00160B5A">
            <w:pPr>
              <w:spacing w:after="60"/>
              <w:rPr>
                <w:rFonts w:asciiTheme="minorHAnsi" w:hAnsiTheme="minorHAnsi"/>
                <w:sz w:val="20"/>
                <w:szCs w:val="20"/>
                <w:lang w:val="af-ZA"/>
              </w:rPr>
            </w:pPr>
            <w:r w:rsidRPr="00036E23">
              <w:rPr>
                <w:rFonts w:asciiTheme="minorHAnsi" w:hAnsiTheme="minorHAnsi"/>
                <w:sz w:val="20"/>
                <w:szCs w:val="20"/>
                <w:lang w:val="af-ZA"/>
              </w:rPr>
              <w:t>Algoritmes gebruik nie goeie programmeringstegnieke nie</w:t>
            </w:r>
          </w:p>
          <w:p w:rsidR="00264DBF" w:rsidRPr="00036E23" w:rsidRDefault="00264DBF" w:rsidP="00160B5A">
            <w:pPr>
              <w:spacing w:after="60"/>
              <w:rPr>
                <w:rFonts w:asciiTheme="minorHAnsi" w:hAnsiTheme="minorHAnsi"/>
                <w:sz w:val="20"/>
                <w:szCs w:val="20"/>
                <w:lang w:val="af-ZA"/>
              </w:rPr>
            </w:pPr>
            <w:r w:rsidRPr="00036E23">
              <w:rPr>
                <w:rFonts w:asciiTheme="minorHAnsi" w:hAnsiTheme="minorHAnsi"/>
                <w:sz w:val="20"/>
                <w:szCs w:val="20"/>
                <w:lang w:val="af-ZA"/>
              </w:rPr>
              <w:t>Poging aangewend om eie funksies en prosedures te gebruik.</w:t>
            </w:r>
          </w:p>
        </w:tc>
        <w:tc>
          <w:tcPr>
            <w:tcW w:w="593" w:type="pct"/>
          </w:tcPr>
          <w:p w:rsidR="00160B5A" w:rsidRPr="00036E23" w:rsidRDefault="00264DBF" w:rsidP="00160B5A">
            <w:pPr>
              <w:spacing w:after="60"/>
              <w:rPr>
                <w:rFonts w:asciiTheme="minorHAnsi" w:hAnsiTheme="minorHAnsi"/>
                <w:sz w:val="20"/>
                <w:szCs w:val="20"/>
                <w:lang w:val="af-ZA"/>
              </w:rPr>
            </w:pPr>
            <w:r w:rsidRPr="00036E23">
              <w:rPr>
                <w:rFonts w:asciiTheme="minorHAnsi" w:hAnsiTheme="minorHAnsi"/>
                <w:sz w:val="20"/>
                <w:szCs w:val="20"/>
                <w:lang w:val="af-ZA"/>
              </w:rPr>
              <w:t>Heeltemal onvoldoende of nie gebruik nie</w:t>
            </w:r>
          </w:p>
        </w:tc>
        <w:tc>
          <w:tcPr>
            <w:tcW w:w="136" w:type="pct"/>
            <w:vAlign w:val="center"/>
          </w:tcPr>
          <w:p w:rsidR="00160B5A" w:rsidRPr="00036E23" w:rsidRDefault="00264DBF" w:rsidP="00160B5A">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24" w:type="pct"/>
            <w:vAlign w:val="center"/>
          </w:tcPr>
          <w:p w:rsidR="00160B5A" w:rsidRPr="00036E23" w:rsidRDefault="00160B5A" w:rsidP="00160B5A">
            <w:pPr>
              <w:spacing w:after="60"/>
              <w:jc w:val="center"/>
              <w:rPr>
                <w:rFonts w:asciiTheme="minorHAnsi" w:hAnsiTheme="minorHAnsi"/>
                <w:sz w:val="20"/>
                <w:szCs w:val="20"/>
                <w:lang w:val="af-ZA"/>
              </w:rPr>
            </w:pPr>
          </w:p>
        </w:tc>
      </w:tr>
      <w:tr w:rsidR="00160B5A" w:rsidRPr="00036E23" w:rsidTr="00783210">
        <w:tc>
          <w:tcPr>
            <w:tcW w:w="551" w:type="pct"/>
            <w:vAlign w:val="center"/>
          </w:tcPr>
          <w:p w:rsidR="00160B5A" w:rsidRPr="00036E23" w:rsidRDefault="00160B5A" w:rsidP="00160B5A">
            <w:pPr>
              <w:spacing w:after="60"/>
              <w:rPr>
                <w:rFonts w:asciiTheme="minorHAnsi" w:hAnsiTheme="minorHAnsi"/>
                <w:b/>
                <w:sz w:val="20"/>
                <w:szCs w:val="20"/>
                <w:lang w:val="af-ZA"/>
              </w:rPr>
            </w:pPr>
            <w:r w:rsidRPr="00036E23">
              <w:rPr>
                <w:rFonts w:asciiTheme="minorHAnsi" w:hAnsiTheme="minorHAnsi"/>
                <w:b/>
                <w:sz w:val="20"/>
                <w:szCs w:val="20"/>
                <w:lang w:val="af-ZA"/>
              </w:rPr>
              <w:t>Gebruik van kreatiewe/ komplekse kode</w:t>
            </w:r>
          </w:p>
        </w:tc>
        <w:tc>
          <w:tcPr>
            <w:tcW w:w="873" w:type="pct"/>
          </w:tcPr>
          <w:p w:rsidR="00160B5A" w:rsidRPr="00036E23" w:rsidRDefault="00181A5E" w:rsidP="00160B5A">
            <w:pPr>
              <w:spacing w:after="60"/>
              <w:rPr>
                <w:rFonts w:asciiTheme="minorHAnsi" w:hAnsiTheme="minorHAnsi"/>
                <w:sz w:val="20"/>
                <w:szCs w:val="20"/>
                <w:lang w:val="af-ZA"/>
              </w:rPr>
            </w:pPr>
            <w:r w:rsidRPr="00036E23">
              <w:rPr>
                <w:rFonts w:asciiTheme="minorHAnsi" w:hAnsiTheme="minorHAnsi"/>
                <w:sz w:val="20"/>
                <w:szCs w:val="20"/>
                <w:lang w:val="af-ZA"/>
              </w:rPr>
              <w:t>Uitgebreide gebruik van teken/animasie/grafieke/ kaarte/tyd/komplekse bere-keninge/komplekse string-manipulasie</w:t>
            </w:r>
          </w:p>
        </w:tc>
        <w:tc>
          <w:tcPr>
            <w:tcW w:w="907" w:type="pct"/>
          </w:tcPr>
          <w:p w:rsidR="00160B5A" w:rsidRPr="00036E23" w:rsidRDefault="00950DD7" w:rsidP="00160B5A">
            <w:pPr>
              <w:spacing w:after="60"/>
              <w:rPr>
                <w:rFonts w:asciiTheme="minorHAnsi" w:hAnsiTheme="minorHAnsi"/>
                <w:sz w:val="20"/>
                <w:szCs w:val="20"/>
                <w:lang w:val="af-ZA"/>
              </w:rPr>
            </w:pPr>
            <w:r w:rsidRPr="00036E23">
              <w:rPr>
                <w:rFonts w:asciiTheme="minorHAnsi" w:hAnsiTheme="minorHAnsi"/>
                <w:sz w:val="20"/>
                <w:szCs w:val="20"/>
                <w:lang w:val="af-ZA"/>
              </w:rPr>
              <w:t>Voldoende gebruik van teken/animasie/grafieke/ kaarte/tyd/komplekse bere-keninge/komplekse string-manipulasie</w:t>
            </w:r>
          </w:p>
        </w:tc>
        <w:tc>
          <w:tcPr>
            <w:tcW w:w="907" w:type="pct"/>
          </w:tcPr>
          <w:p w:rsidR="00160B5A" w:rsidRPr="00036E23" w:rsidRDefault="00950DD7" w:rsidP="00160B5A">
            <w:pPr>
              <w:spacing w:after="60"/>
              <w:rPr>
                <w:rFonts w:asciiTheme="minorHAnsi" w:hAnsiTheme="minorHAnsi"/>
                <w:sz w:val="20"/>
                <w:szCs w:val="20"/>
                <w:lang w:val="af-ZA"/>
              </w:rPr>
            </w:pPr>
            <w:r w:rsidRPr="00036E23">
              <w:rPr>
                <w:rFonts w:asciiTheme="minorHAnsi" w:hAnsiTheme="minorHAnsi"/>
                <w:sz w:val="20"/>
                <w:szCs w:val="20"/>
                <w:lang w:val="af-ZA"/>
              </w:rPr>
              <w:t>Beperkte gebruik van teken/animasie/grafieke/ kaarte/tyd/komplekse bere-keninge/komplekse string-manipulasie</w:t>
            </w:r>
          </w:p>
        </w:tc>
        <w:tc>
          <w:tcPr>
            <w:tcW w:w="907" w:type="pct"/>
          </w:tcPr>
          <w:p w:rsidR="00160B5A" w:rsidRPr="00036E23" w:rsidRDefault="00950DD7" w:rsidP="00160B5A">
            <w:pPr>
              <w:spacing w:after="60"/>
              <w:rPr>
                <w:rFonts w:asciiTheme="minorHAnsi" w:hAnsiTheme="minorHAnsi"/>
                <w:sz w:val="20"/>
                <w:szCs w:val="20"/>
                <w:lang w:val="af-ZA"/>
              </w:rPr>
            </w:pPr>
            <w:r w:rsidRPr="00036E23">
              <w:rPr>
                <w:rFonts w:asciiTheme="minorHAnsi" w:hAnsiTheme="minorHAnsi"/>
                <w:sz w:val="20"/>
                <w:szCs w:val="20"/>
                <w:lang w:val="af-ZA"/>
              </w:rPr>
              <w:t>Poging tot gebruik van teken/animasie/grafieke/ kaarte/tyd/komplekse bere-keninge/komplekse string-manipulasie</w:t>
            </w:r>
          </w:p>
        </w:tc>
        <w:tc>
          <w:tcPr>
            <w:tcW w:w="593" w:type="pct"/>
          </w:tcPr>
          <w:p w:rsidR="00160B5A" w:rsidRPr="00036E23" w:rsidRDefault="00950DD7" w:rsidP="00160B5A">
            <w:pPr>
              <w:spacing w:after="60"/>
              <w:rPr>
                <w:rFonts w:asciiTheme="minorHAnsi" w:hAnsiTheme="minorHAnsi"/>
                <w:sz w:val="20"/>
                <w:szCs w:val="20"/>
                <w:lang w:val="af-ZA"/>
              </w:rPr>
            </w:pPr>
            <w:r w:rsidRPr="00036E23">
              <w:rPr>
                <w:rFonts w:asciiTheme="minorHAnsi" w:hAnsiTheme="minorHAnsi"/>
                <w:sz w:val="20"/>
                <w:szCs w:val="20"/>
                <w:lang w:val="af-ZA"/>
              </w:rPr>
              <w:t>Heeltemal onvoldoende of nie gebruik nie</w:t>
            </w:r>
          </w:p>
        </w:tc>
        <w:tc>
          <w:tcPr>
            <w:tcW w:w="136" w:type="pct"/>
            <w:vAlign w:val="center"/>
          </w:tcPr>
          <w:p w:rsidR="00160B5A" w:rsidRPr="00036E23" w:rsidRDefault="00264DBF" w:rsidP="00160B5A">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24" w:type="pct"/>
            <w:vAlign w:val="center"/>
          </w:tcPr>
          <w:p w:rsidR="00160B5A" w:rsidRPr="00036E23" w:rsidRDefault="00160B5A" w:rsidP="00160B5A">
            <w:pPr>
              <w:spacing w:after="60"/>
              <w:jc w:val="center"/>
              <w:rPr>
                <w:rFonts w:asciiTheme="minorHAnsi" w:hAnsiTheme="minorHAnsi"/>
                <w:sz w:val="20"/>
                <w:szCs w:val="20"/>
                <w:lang w:val="af-ZA"/>
              </w:rPr>
            </w:pPr>
          </w:p>
        </w:tc>
      </w:tr>
      <w:tr w:rsidR="00160B5A" w:rsidRPr="00036E23" w:rsidTr="00783210">
        <w:tc>
          <w:tcPr>
            <w:tcW w:w="551" w:type="pct"/>
            <w:shd w:val="clear" w:color="auto" w:fill="F2F2F2" w:themeFill="background1" w:themeFillShade="F2"/>
            <w:vAlign w:val="center"/>
          </w:tcPr>
          <w:p w:rsidR="00160B5A" w:rsidRPr="00036E23" w:rsidRDefault="00A9176E" w:rsidP="00160B5A">
            <w:pPr>
              <w:spacing w:after="60"/>
              <w:rPr>
                <w:rFonts w:asciiTheme="minorHAnsi" w:hAnsiTheme="minorHAnsi"/>
                <w:b/>
                <w:sz w:val="20"/>
                <w:szCs w:val="20"/>
                <w:lang w:val="af-ZA"/>
              </w:rPr>
            </w:pPr>
            <w:r w:rsidRPr="00036E23">
              <w:rPr>
                <w:rFonts w:asciiTheme="minorHAnsi" w:hAnsiTheme="minorHAnsi"/>
                <w:b/>
                <w:sz w:val="20"/>
                <w:szCs w:val="20"/>
                <w:lang w:val="af-ZA"/>
              </w:rPr>
              <w:t>Databasis – Hoëvlak taal interaksie</w:t>
            </w:r>
          </w:p>
        </w:tc>
        <w:tc>
          <w:tcPr>
            <w:tcW w:w="873"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907"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907"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907"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593" w:type="pct"/>
            <w:shd w:val="clear" w:color="auto" w:fill="F2F2F2" w:themeFill="background1" w:themeFillShade="F2"/>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36" w:type="pct"/>
            <w:shd w:val="clear" w:color="auto" w:fill="F2F2F2" w:themeFill="background1" w:themeFillShade="F2"/>
            <w:vAlign w:val="center"/>
          </w:tcPr>
          <w:p w:rsidR="00160B5A" w:rsidRPr="00036E23" w:rsidRDefault="00160B5A" w:rsidP="00160B5A">
            <w:pPr>
              <w:spacing w:after="60"/>
              <w:rPr>
                <w:rFonts w:asciiTheme="minorHAnsi" w:hAnsiTheme="minorHAnsi"/>
                <w:b/>
                <w:sz w:val="20"/>
                <w:szCs w:val="20"/>
                <w:lang w:val="af-ZA"/>
              </w:rPr>
            </w:pPr>
          </w:p>
        </w:tc>
        <w:tc>
          <w:tcPr>
            <w:tcW w:w="124" w:type="pct"/>
            <w:shd w:val="clear" w:color="auto" w:fill="F2F2F2" w:themeFill="background1" w:themeFillShade="F2"/>
            <w:vAlign w:val="center"/>
          </w:tcPr>
          <w:p w:rsidR="00160B5A" w:rsidRPr="00036E23" w:rsidRDefault="00160B5A" w:rsidP="00160B5A">
            <w:pPr>
              <w:spacing w:after="60"/>
              <w:rPr>
                <w:rFonts w:asciiTheme="minorHAnsi" w:hAnsiTheme="minorHAnsi"/>
                <w:b/>
                <w:sz w:val="20"/>
                <w:szCs w:val="20"/>
                <w:lang w:val="af-ZA"/>
              </w:rPr>
            </w:pPr>
          </w:p>
        </w:tc>
      </w:tr>
      <w:tr w:rsidR="00160B5A" w:rsidRPr="00036E23" w:rsidTr="00783210">
        <w:tc>
          <w:tcPr>
            <w:tcW w:w="551" w:type="pct"/>
            <w:shd w:val="clear" w:color="auto" w:fill="auto"/>
            <w:vAlign w:val="center"/>
          </w:tcPr>
          <w:p w:rsidR="00160B5A" w:rsidRPr="00036E23" w:rsidRDefault="00510B1D" w:rsidP="00160B5A">
            <w:pPr>
              <w:spacing w:after="60"/>
              <w:rPr>
                <w:rFonts w:asciiTheme="minorHAnsi" w:hAnsiTheme="minorHAnsi"/>
                <w:b/>
                <w:sz w:val="20"/>
                <w:szCs w:val="20"/>
                <w:lang w:val="af-ZA"/>
              </w:rPr>
            </w:pPr>
            <w:r w:rsidRPr="00036E23">
              <w:rPr>
                <w:rFonts w:asciiTheme="minorHAnsi" w:hAnsiTheme="minorHAnsi"/>
                <w:b/>
                <w:sz w:val="20"/>
                <w:szCs w:val="20"/>
                <w:lang w:val="af-ZA"/>
              </w:rPr>
              <w:t>Effektiewe gebruik van data-navrae</w:t>
            </w:r>
          </w:p>
        </w:tc>
        <w:tc>
          <w:tcPr>
            <w:tcW w:w="873" w:type="pct"/>
            <w:shd w:val="clear" w:color="auto" w:fill="auto"/>
          </w:tcPr>
          <w:p w:rsidR="00160B5A" w:rsidRPr="00036E23" w:rsidRDefault="003D171C" w:rsidP="00160B5A">
            <w:pPr>
              <w:spacing w:after="60"/>
              <w:rPr>
                <w:rFonts w:asciiTheme="minorHAnsi" w:hAnsiTheme="minorHAnsi"/>
                <w:sz w:val="20"/>
                <w:szCs w:val="20"/>
                <w:lang w:val="af-ZA"/>
              </w:rPr>
            </w:pPr>
            <w:r w:rsidRPr="00036E23">
              <w:rPr>
                <w:rFonts w:asciiTheme="minorHAnsi" w:hAnsiTheme="minorHAnsi"/>
                <w:sz w:val="20"/>
                <w:szCs w:val="20"/>
                <w:lang w:val="af-ZA"/>
              </w:rPr>
              <w:t>Uitstekende gebruik van kode-konstrukte vir beskou en navigasie van data</w:t>
            </w:r>
          </w:p>
          <w:p w:rsidR="003D171C" w:rsidRPr="00036E23" w:rsidRDefault="003D171C" w:rsidP="003D171C">
            <w:pPr>
              <w:spacing w:after="60"/>
              <w:rPr>
                <w:rFonts w:asciiTheme="minorHAnsi" w:hAnsiTheme="minorHAnsi"/>
                <w:sz w:val="20"/>
                <w:szCs w:val="20"/>
                <w:lang w:val="af-ZA"/>
              </w:rPr>
            </w:pPr>
            <w:r w:rsidRPr="00036E23">
              <w:rPr>
                <w:rFonts w:asciiTheme="minorHAnsi" w:hAnsiTheme="minorHAnsi"/>
                <w:sz w:val="20"/>
                <w:szCs w:val="20"/>
                <w:lang w:val="af-ZA"/>
              </w:rPr>
              <w:t>Goeie gebruik van kode om te filter/sorteer/soek</w:t>
            </w:r>
          </w:p>
        </w:tc>
        <w:tc>
          <w:tcPr>
            <w:tcW w:w="907" w:type="pct"/>
            <w:shd w:val="clear" w:color="auto" w:fill="auto"/>
          </w:tcPr>
          <w:p w:rsidR="00AA0830" w:rsidRPr="00036E23" w:rsidRDefault="00AA0830" w:rsidP="00AA0830">
            <w:pPr>
              <w:spacing w:after="60"/>
              <w:rPr>
                <w:rFonts w:asciiTheme="minorHAnsi" w:hAnsiTheme="minorHAnsi"/>
                <w:sz w:val="20"/>
                <w:szCs w:val="20"/>
                <w:lang w:val="af-ZA"/>
              </w:rPr>
            </w:pPr>
            <w:r w:rsidRPr="00036E23">
              <w:rPr>
                <w:rFonts w:asciiTheme="minorHAnsi" w:hAnsiTheme="minorHAnsi"/>
                <w:sz w:val="20"/>
                <w:szCs w:val="20"/>
                <w:lang w:val="af-ZA"/>
              </w:rPr>
              <w:t>Goeie gebruik van kode-konstrukte vir beskou en navigasie van data</w:t>
            </w:r>
          </w:p>
          <w:p w:rsidR="00160B5A" w:rsidRPr="00036E23" w:rsidRDefault="00AA0830" w:rsidP="00AA0830">
            <w:pPr>
              <w:spacing w:after="60"/>
              <w:rPr>
                <w:rFonts w:asciiTheme="minorHAnsi" w:hAnsiTheme="minorHAnsi"/>
                <w:sz w:val="20"/>
                <w:szCs w:val="20"/>
                <w:lang w:val="af-ZA"/>
              </w:rPr>
            </w:pPr>
            <w:r w:rsidRPr="00036E23">
              <w:rPr>
                <w:rFonts w:asciiTheme="minorHAnsi" w:hAnsiTheme="minorHAnsi"/>
                <w:sz w:val="20"/>
                <w:szCs w:val="20"/>
                <w:lang w:val="af-ZA"/>
              </w:rPr>
              <w:t>Voldoende gebruik van kode om te filter/sorteer/soek</w:t>
            </w:r>
          </w:p>
        </w:tc>
        <w:tc>
          <w:tcPr>
            <w:tcW w:w="907" w:type="pct"/>
            <w:shd w:val="clear" w:color="auto" w:fill="auto"/>
          </w:tcPr>
          <w:p w:rsidR="00AA0830" w:rsidRPr="00036E23" w:rsidRDefault="00AA0830" w:rsidP="00AA0830">
            <w:pPr>
              <w:spacing w:after="60"/>
              <w:rPr>
                <w:rFonts w:asciiTheme="minorHAnsi" w:hAnsiTheme="minorHAnsi"/>
                <w:sz w:val="20"/>
                <w:szCs w:val="20"/>
                <w:lang w:val="af-ZA"/>
              </w:rPr>
            </w:pPr>
            <w:r w:rsidRPr="00036E23">
              <w:rPr>
                <w:rFonts w:asciiTheme="minorHAnsi" w:hAnsiTheme="minorHAnsi"/>
                <w:sz w:val="20"/>
                <w:szCs w:val="20"/>
                <w:lang w:val="af-ZA"/>
              </w:rPr>
              <w:t>Voldoende gebruik van kode-konstrukte vir beskou en navigasie van data</w:t>
            </w:r>
          </w:p>
          <w:p w:rsidR="00160B5A" w:rsidRPr="00036E23" w:rsidRDefault="00AA0830" w:rsidP="00AA0830">
            <w:pPr>
              <w:spacing w:after="60"/>
              <w:rPr>
                <w:rFonts w:asciiTheme="minorHAnsi" w:hAnsiTheme="minorHAnsi"/>
                <w:sz w:val="20"/>
                <w:szCs w:val="20"/>
                <w:lang w:val="af-ZA"/>
              </w:rPr>
            </w:pPr>
            <w:r w:rsidRPr="00036E23">
              <w:rPr>
                <w:rFonts w:asciiTheme="minorHAnsi" w:hAnsiTheme="minorHAnsi"/>
                <w:sz w:val="20"/>
                <w:szCs w:val="20"/>
                <w:lang w:val="af-ZA"/>
              </w:rPr>
              <w:t>Beperkte gebruik van kode om te filter/sorteer/soek</w:t>
            </w:r>
          </w:p>
        </w:tc>
        <w:tc>
          <w:tcPr>
            <w:tcW w:w="907" w:type="pct"/>
            <w:shd w:val="clear" w:color="auto" w:fill="auto"/>
          </w:tcPr>
          <w:p w:rsidR="00AA0830" w:rsidRPr="00036E23" w:rsidRDefault="00AA0830" w:rsidP="00AA0830">
            <w:pPr>
              <w:spacing w:after="60"/>
              <w:rPr>
                <w:rFonts w:asciiTheme="minorHAnsi" w:hAnsiTheme="minorHAnsi"/>
                <w:sz w:val="20"/>
                <w:szCs w:val="20"/>
                <w:lang w:val="af-ZA"/>
              </w:rPr>
            </w:pPr>
            <w:r w:rsidRPr="00036E23">
              <w:rPr>
                <w:rFonts w:asciiTheme="minorHAnsi" w:hAnsiTheme="minorHAnsi"/>
                <w:sz w:val="20"/>
                <w:szCs w:val="20"/>
                <w:lang w:val="af-ZA"/>
              </w:rPr>
              <w:t>Beperkte gebruik van kode-konstrukte vir beskou en navigasie van data</w:t>
            </w:r>
          </w:p>
          <w:p w:rsidR="00160B5A" w:rsidRPr="00036E23" w:rsidRDefault="00AA0830" w:rsidP="00AA0830">
            <w:pPr>
              <w:spacing w:after="60"/>
              <w:rPr>
                <w:rFonts w:asciiTheme="minorHAnsi" w:hAnsiTheme="minorHAnsi"/>
                <w:sz w:val="20"/>
                <w:szCs w:val="20"/>
                <w:lang w:val="af-ZA"/>
              </w:rPr>
            </w:pPr>
            <w:r w:rsidRPr="00036E23">
              <w:rPr>
                <w:rFonts w:asciiTheme="minorHAnsi" w:hAnsiTheme="minorHAnsi"/>
                <w:sz w:val="20"/>
                <w:szCs w:val="20"/>
                <w:lang w:val="af-ZA"/>
              </w:rPr>
              <w:t>Min gebruik van kode om te filter/sorteer/soek</w:t>
            </w:r>
          </w:p>
        </w:tc>
        <w:tc>
          <w:tcPr>
            <w:tcW w:w="593" w:type="pct"/>
            <w:shd w:val="clear" w:color="auto" w:fill="auto"/>
          </w:tcPr>
          <w:p w:rsidR="00160B5A" w:rsidRPr="00036E23" w:rsidRDefault="00AA0830" w:rsidP="00160B5A">
            <w:pPr>
              <w:spacing w:after="60"/>
              <w:rPr>
                <w:rFonts w:asciiTheme="minorHAnsi" w:hAnsiTheme="minorHAnsi"/>
                <w:sz w:val="20"/>
                <w:szCs w:val="20"/>
                <w:lang w:val="af-ZA"/>
              </w:rPr>
            </w:pPr>
            <w:r w:rsidRPr="00036E23">
              <w:rPr>
                <w:rFonts w:asciiTheme="minorHAnsi" w:hAnsiTheme="minorHAnsi"/>
                <w:sz w:val="20"/>
                <w:szCs w:val="20"/>
                <w:lang w:val="af-ZA"/>
              </w:rPr>
              <w:t>Heeltemal onvoldoende of werk nie korrek nie</w:t>
            </w:r>
          </w:p>
        </w:tc>
        <w:tc>
          <w:tcPr>
            <w:tcW w:w="136" w:type="pct"/>
            <w:shd w:val="clear" w:color="auto" w:fill="auto"/>
            <w:vAlign w:val="center"/>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124" w:type="pct"/>
            <w:shd w:val="clear" w:color="auto" w:fill="auto"/>
            <w:vAlign w:val="center"/>
          </w:tcPr>
          <w:p w:rsidR="00160B5A" w:rsidRPr="00036E23" w:rsidRDefault="00160B5A" w:rsidP="00160B5A">
            <w:pPr>
              <w:spacing w:after="60"/>
              <w:rPr>
                <w:rFonts w:asciiTheme="minorHAnsi" w:hAnsiTheme="minorHAnsi"/>
                <w:sz w:val="20"/>
                <w:szCs w:val="20"/>
                <w:lang w:val="af-ZA"/>
              </w:rPr>
            </w:pPr>
          </w:p>
        </w:tc>
      </w:tr>
      <w:tr w:rsidR="00510B1D" w:rsidRPr="00036E23" w:rsidTr="00783210">
        <w:tc>
          <w:tcPr>
            <w:tcW w:w="551" w:type="pct"/>
            <w:shd w:val="clear" w:color="auto" w:fill="auto"/>
            <w:vAlign w:val="center"/>
          </w:tcPr>
          <w:p w:rsidR="00510B1D" w:rsidRPr="00036E23" w:rsidRDefault="00510B1D" w:rsidP="00160B5A">
            <w:pPr>
              <w:spacing w:after="60"/>
              <w:rPr>
                <w:rFonts w:asciiTheme="minorHAnsi" w:hAnsiTheme="minorHAnsi"/>
                <w:b/>
                <w:sz w:val="20"/>
                <w:szCs w:val="20"/>
                <w:lang w:val="af-ZA"/>
              </w:rPr>
            </w:pPr>
            <w:r w:rsidRPr="00036E23">
              <w:rPr>
                <w:rFonts w:asciiTheme="minorHAnsi" w:hAnsiTheme="minorHAnsi"/>
                <w:b/>
                <w:sz w:val="20"/>
                <w:szCs w:val="20"/>
                <w:lang w:val="af-ZA"/>
              </w:rPr>
              <w:t>Kompleksiteit van data-navrae</w:t>
            </w:r>
          </w:p>
        </w:tc>
        <w:tc>
          <w:tcPr>
            <w:tcW w:w="873" w:type="pct"/>
            <w:shd w:val="clear" w:color="auto" w:fill="auto"/>
          </w:tcPr>
          <w:p w:rsidR="00510B1D" w:rsidRPr="00036E23" w:rsidRDefault="003D171C" w:rsidP="00160B5A">
            <w:pPr>
              <w:spacing w:after="60"/>
              <w:rPr>
                <w:rFonts w:asciiTheme="minorHAnsi" w:hAnsiTheme="minorHAnsi"/>
                <w:sz w:val="20"/>
                <w:szCs w:val="20"/>
                <w:lang w:val="af-ZA"/>
              </w:rPr>
            </w:pPr>
            <w:r w:rsidRPr="00036E23">
              <w:rPr>
                <w:rFonts w:asciiTheme="minorHAnsi" w:hAnsiTheme="minorHAnsi"/>
                <w:sz w:val="20"/>
                <w:szCs w:val="20"/>
                <w:lang w:val="af-ZA"/>
              </w:rPr>
              <w:t>Uitstekende verwerking/data-transformasie</w:t>
            </w:r>
          </w:p>
          <w:p w:rsidR="003D171C" w:rsidRPr="00036E23" w:rsidRDefault="003D171C" w:rsidP="00160B5A">
            <w:pPr>
              <w:spacing w:after="60"/>
              <w:rPr>
                <w:rFonts w:asciiTheme="minorHAnsi" w:hAnsiTheme="minorHAnsi"/>
                <w:sz w:val="20"/>
                <w:szCs w:val="20"/>
                <w:lang w:val="af-ZA"/>
              </w:rPr>
            </w:pPr>
            <w:r w:rsidRPr="00036E23">
              <w:rPr>
                <w:rFonts w:asciiTheme="minorHAnsi" w:hAnsiTheme="minorHAnsi"/>
                <w:sz w:val="20"/>
                <w:szCs w:val="20"/>
                <w:lang w:val="af-ZA"/>
              </w:rPr>
              <w:t>Uitstekende formatering van berekende velde</w:t>
            </w:r>
          </w:p>
          <w:p w:rsidR="003D171C" w:rsidRPr="00036E23" w:rsidRDefault="003D171C" w:rsidP="004C24CD">
            <w:pPr>
              <w:spacing w:after="60"/>
              <w:rPr>
                <w:rFonts w:asciiTheme="minorHAnsi" w:hAnsiTheme="minorHAnsi"/>
                <w:sz w:val="20"/>
                <w:szCs w:val="20"/>
                <w:lang w:val="af-ZA"/>
              </w:rPr>
            </w:pPr>
            <w:r w:rsidRPr="00036E23">
              <w:rPr>
                <w:rFonts w:asciiTheme="minorHAnsi" w:hAnsiTheme="minorHAnsi"/>
                <w:sz w:val="20"/>
                <w:szCs w:val="20"/>
                <w:lang w:val="af-ZA"/>
              </w:rPr>
              <w:t>Verskeidenheid van komplekse navrae, insluitend die gebruik van verwantskappe tussen tabelle</w:t>
            </w:r>
          </w:p>
        </w:tc>
        <w:tc>
          <w:tcPr>
            <w:tcW w:w="907" w:type="pct"/>
            <w:shd w:val="clear" w:color="auto" w:fill="auto"/>
          </w:tcPr>
          <w:p w:rsidR="00F6215D" w:rsidRPr="00036E23" w:rsidRDefault="00F6215D" w:rsidP="00F6215D">
            <w:pPr>
              <w:spacing w:after="60"/>
              <w:rPr>
                <w:rFonts w:asciiTheme="minorHAnsi" w:hAnsiTheme="minorHAnsi"/>
                <w:sz w:val="20"/>
                <w:szCs w:val="20"/>
                <w:lang w:val="af-ZA"/>
              </w:rPr>
            </w:pPr>
            <w:r w:rsidRPr="00036E23">
              <w:rPr>
                <w:rFonts w:asciiTheme="minorHAnsi" w:hAnsiTheme="minorHAnsi"/>
                <w:sz w:val="20"/>
                <w:szCs w:val="20"/>
                <w:lang w:val="af-ZA"/>
              </w:rPr>
              <w:t>Goeie verwerking/data-transformasie</w:t>
            </w:r>
          </w:p>
          <w:p w:rsidR="00F6215D" w:rsidRPr="00036E23" w:rsidRDefault="00F6215D" w:rsidP="00F6215D">
            <w:pPr>
              <w:spacing w:after="60"/>
              <w:rPr>
                <w:rFonts w:asciiTheme="minorHAnsi" w:hAnsiTheme="minorHAnsi"/>
                <w:sz w:val="20"/>
                <w:szCs w:val="20"/>
                <w:lang w:val="af-ZA"/>
              </w:rPr>
            </w:pPr>
            <w:r w:rsidRPr="00036E23">
              <w:rPr>
                <w:rFonts w:asciiTheme="minorHAnsi" w:hAnsiTheme="minorHAnsi"/>
                <w:sz w:val="20"/>
                <w:szCs w:val="20"/>
                <w:lang w:val="af-ZA"/>
              </w:rPr>
              <w:t>Goeie formatering van berekende velde</w:t>
            </w:r>
          </w:p>
          <w:p w:rsidR="00510B1D" w:rsidRPr="00036E23" w:rsidRDefault="00F6215D" w:rsidP="00F6215D">
            <w:pPr>
              <w:spacing w:after="60"/>
              <w:rPr>
                <w:rFonts w:asciiTheme="minorHAnsi" w:hAnsiTheme="minorHAnsi"/>
                <w:sz w:val="20"/>
                <w:szCs w:val="20"/>
                <w:lang w:val="af-ZA"/>
              </w:rPr>
            </w:pPr>
            <w:r w:rsidRPr="00036E23">
              <w:rPr>
                <w:rFonts w:asciiTheme="minorHAnsi" w:hAnsiTheme="minorHAnsi"/>
                <w:sz w:val="20"/>
                <w:szCs w:val="20"/>
                <w:lang w:val="af-ZA"/>
              </w:rPr>
              <w:t>Verskeidenheid van komplekse navrae</w:t>
            </w:r>
          </w:p>
        </w:tc>
        <w:tc>
          <w:tcPr>
            <w:tcW w:w="907" w:type="pct"/>
            <w:shd w:val="clear" w:color="auto" w:fill="auto"/>
          </w:tcPr>
          <w:p w:rsidR="00F6215D" w:rsidRPr="00036E23" w:rsidRDefault="00F6215D" w:rsidP="00F6215D">
            <w:pPr>
              <w:spacing w:after="60"/>
              <w:rPr>
                <w:rFonts w:asciiTheme="minorHAnsi" w:hAnsiTheme="minorHAnsi"/>
                <w:sz w:val="20"/>
                <w:szCs w:val="20"/>
                <w:lang w:val="af-ZA"/>
              </w:rPr>
            </w:pPr>
            <w:r w:rsidRPr="00036E23">
              <w:rPr>
                <w:rFonts w:asciiTheme="minorHAnsi" w:hAnsiTheme="minorHAnsi"/>
                <w:sz w:val="20"/>
                <w:szCs w:val="20"/>
                <w:lang w:val="af-ZA"/>
              </w:rPr>
              <w:t>Voldoende verwerking/data-transformasie</w:t>
            </w:r>
          </w:p>
          <w:p w:rsidR="00F6215D" w:rsidRPr="00036E23" w:rsidRDefault="00F6215D" w:rsidP="00F6215D">
            <w:pPr>
              <w:spacing w:after="60"/>
              <w:rPr>
                <w:rFonts w:asciiTheme="minorHAnsi" w:hAnsiTheme="minorHAnsi"/>
                <w:sz w:val="20"/>
                <w:szCs w:val="20"/>
                <w:lang w:val="af-ZA"/>
              </w:rPr>
            </w:pPr>
            <w:r w:rsidRPr="00036E23">
              <w:rPr>
                <w:rFonts w:asciiTheme="minorHAnsi" w:hAnsiTheme="minorHAnsi"/>
                <w:sz w:val="20"/>
                <w:szCs w:val="20"/>
                <w:lang w:val="af-ZA"/>
              </w:rPr>
              <w:t>Beperkte formatering van berekende velde</w:t>
            </w:r>
          </w:p>
          <w:p w:rsidR="00510B1D" w:rsidRPr="00036E23" w:rsidRDefault="00F6215D" w:rsidP="00F6215D">
            <w:pPr>
              <w:spacing w:after="60"/>
              <w:rPr>
                <w:rFonts w:asciiTheme="minorHAnsi" w:hAnsiTheme="minorHAnsi"/>
                <w:sz w:val="20"/>
                <w:szCs w:val="20"/>
                <w:lang w:val="af-ZA"/>
              </w:rPr>
            </w:pPr>
            <w:r w:rsidRPr="00036E23">
              <w:rPr>
                <w:rFonts w:asciiTheme="minorHAnsi" w:hAnsiTheme="minorHAnsi"/>
                <w:sz w:val="20"/>
                <w:szCs w:val="20"/>
                <w:lang w:val="af-ZA"/>
              </w:rPr>
              <w:t>Min komplekse navrae</w:t>
            </w:r>
          </w:p>
        </w:tc>
        <w:tc>
          <w:tcPr>
            <w:tcW w:w="907" w:type="pct"/>
            <w:shd w:val="clear" w:color="auto" w:fill="auto"/>
          </w:tcPr>
          <w:p w:rsidR="00F6215D" w:rsidRPr="00036E23" w:rsidRDefault="00AD75B6" w:rsidP="00F6215D">
            <w:pPr>
              <w:spacing w:after="60"/>
              <w:rPr>
                <w:rFonts w:asciiTheme="minorHAnsi" w:hAnsiTheme="minorHAnsi"/>
                <w:sz w:val="20"/>
                <w:szCs w:val="20"/>
                <w:lang w:val="af-ZA"/>
              </w:rPr>
            </w:pPr>
            <w:r w:rsidRPr="00036E23">
              <w:rPr>
                <w:rFonts w:asciiTheme="minorHAnsi" w:hAnsiTheme="minorHAnsi"/>
                <w:sz w:val="20"/>
                <w:szCs w:val="20"/>
                <w:lang w:val="af-ZA"/>
              </w:rPr>
              <w:t>Beperkte</w:t>
            </w:r>
            <w:r w:rsidR="00F6215D" w:rsidRPr="00036E23">
              <w:rPr>
                <w:rFonts w:asciiTheme="minorHAnsi" w:hAnsiTheme="minorHAnsi"/>
                <w:sz w:val="20"/>
                <w:szCs w:val="20"/>
                <w:lang w:val="af-ZA"/>
              </w:rPr>
              <w:t xml:space="preserve"> verwerking/data-transformasie</w:t>
            </w:r>
          </w:p>
          <w:p w:rsidR="00F6215D" w:rsidRPr="00036E23" w:rsidRDefault="00AD75B6" w:rsidP="00F6215D">
            <w:pPr>
              <w:spacing w:after="60"/>
              <w:rPr>
                <w:rFonts w:asciiTheme="minorHAnsi" w:hAnsiTheme="minorHAnsi"/>
                <w:sz w:val="20"/>
                <w:szCs w:val="20"/>
                <w:lang w:val="af-ZA"/>
              </w:rPr>
            </w:pPr>
            <w:r w:rsidRPr="00036E23">
              <w:rPr>
                <w:rFonts w:asciiTheme="minorHAnsi" w:hAnsiTheme="minorHAnsi"/>
                <w:sz w:val="20"/>
                <w:szCs w:val="20"/>
                <w:lang w:val="af-ZA"/>
              </w:rPr>
              <w:t>Swak</w:t>
            </w:r>
            <w:r w:rsidR="00F6215D" w:rsidRPr="00036E23">
              <w:rPr>
                <w:rFonts w:asciiTheme="minorHAnsi" w:hAnsiTheme="minorHAnsi"/>
                <w:sz w:val="20"/>
                <w:szCs w:val="20"/>
                <w:lang w:val="af-ZA"/>
              </w:rPr>
              <w:t xml:space="preserve"> formatering van berekende velde</w:t>
            </w:r>
          </w:p>
          <w:p w:rsidR="00510B1D" w:rsidRPr="00036E23" w:rsidRDefault="00AD75B6" w:rsidP="00F6215D">
            <w:pPr>
              <w:spacing w:after="60"/>
              <w:rPr>
                <w:rFonts w:asciiTheme="minorHAnsi" w:hAnsiTheme="minorHAnsi"/>
                <w:sz w:val="20"/>
                <w:szCs w:val="20"/>
                <w:lang w:val="af-ZA"/>
              </w:rPr>
            </w:pPr>
            <w:r w:rsidRPr="00036E23">
              <w:rPr>
                <w:rFonts w:asciiTheme="minorHAnsi" w:hAnsiTheme="minorHAnsi"/>
                <w:sz w:val="20"/>
                <w:szCs w:val="20"/>
                <w:lang w:val="af-ZA"/>
              </w:rPr>
              <w:t>Geen</w:t>
            </w:r>
            <w:r w:rsidR="00F6215D" w:rsidRPr="00036E23">
              <w:rPr>
                <w:rFonts w:asciiTheme="minorHAnsi" w:hAnsiTheme="minorHAnsi"/>
                <w:sz w:val="20"/>
                <w:szCs w:val="20"/>
                <w:lang w:val="af-ZA"/>
              </w:rPr>
              <w:t xml:space="preserve"> komplekse navrae</w:t>
            </w:r>
          </w:p>
        </w:tc>
        <w:tc>
          <w:tcPr>
            <w:tcW w:w="593" w:type="pct"/>
            <w:shd w:val="clear" w:color="auto" w:fill="auto"/>
          </w:tcPr>
          <w:p w:rsidR="00510B1D" w:rsidRPr="00036E23" w:rsidRDefault="00AA0830" w:rsidP="00160B5A">
            <w:pPr>
              <w:spacing w:after="60"/>
              <w:rPr>
                <w:rFonts w:asciiTheme="minorHAnsi" w:hAnsiTheme="minorHAnsi"/>
                <w:sz w:val="20"/>
                <w:szCs w:val="20"/>
                <w:lang w:val="af-ZA"/>
              </w:rPr>
            </w:pPr>
            <w:r w:rsidRPr="00036E23">
              <w:rPr>
                <w:rFonts w:asciiTheme="minorHAnsi" w:hAnsiTheme="minorHAnsi"/>
                <w:sz w:val="20"/>
                <w:szCs w:val="20"/>
                <w:lang w:val="af-ZA"/>
              </w:rPr>
              <w:t>Heeltemal onvoldoende of nie gedoen nie</w:t>
            </w:r>
          </w:p>
        </w:tc>
        <w:tc>
          <w:tcPr>
            <w:tcW w:w="136" w:type="pct"/>
            <w:shd w:val="clear" w:color="auto" w:fill="auto"/>
            <w:vAlign w:val="center"/>
          </w:tcPr>
          <w:p w:rsidR="00510B1D" w:rsidRPr="00036E23" w:rsidRDefault="00A9176E"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124" w:type="pct"/>
            <w:shd w:val="clear" w:color="auto" w:fill="auto"/>
            <w:vAlign w:val="center"/>
          </w:tcPr>
          <w:p w:rsidR="00510B1D" w:rsidRPr="00036E23" w:rsidRDefault="00510B1D" w:rsidP="00160B5A">
            <w:pPr>
              <w:spacing w:after="60"/>
              <w:rPr>
                <w:rFonts w:asciiTheme="minorHAnsi" w:hAnsiTheme="minorHAnsi"/>
                <w:sz w:val="20"/>
                <w:szCs w:val="20"/>
                <w:lang w:val="af-ZA"/>
              </w:rPr>
            </w:pPr>
          </w:p>
        </w:tc>
      </w:tr>
      <w:tr w:rsidR="00510B1D" w:rsidRPr="00036E23" w:rsidTr="00783210">
        <w:tc>
          <w:tcPr>
            <w:tcW w:w="551" w:type="pct"/>
            <w:shd w:val="clear" w:color="auto" w:fill="auto"/>
            <w:vAlign w:val="center"/>
          </w:tcPr>
          <w:p w:rsidR="00510B1D" w:rsidRPr="00036E23" w:rsidRDefault="00510B1D" w:rsidP="00FD27B3">
            <w:pPr>
              <w:spacing w:after="60"/>
              <w:rPr>
                <w:rFonts w:asciiTheme="minorHAnsi" w:hAnsiTheme="minorHAnsi"/>
                <w:b/>
                <w:sz w:val="20"/>
                <w:szCs w:val="20"/>
                <w:lang w:val="af-ZA"/>
              </w:rPr>
            </w:pPr>
            <w:r w:rsidRPr="00036E23">
              <w:rPr>
                <w:rFonts w:asciiTheme="minorHAnsi" w:hAnsiTheme="minorHAnsi"/>
                <w:b/>
                <w:sz w:val="20"/>
                <w:szCs w:val="20"/>
                <w:lang w:val="af-ZA"/>
              </w:rPr>
              <w:t xml:space="preserve">Data-instand-houding – </w:t>
            </w:r>
            <w:r w:rsidRPr="00036E23">
              <w:rPr>
                <w:rFonts w:asciiTheme="minorHAnsi" w:hAnsiTheme="minorHAnsi"/>
                <w:sz w:val="20"/>
                <w:szCs w:val="20"/>
                <w:lang w:val="af-ZA"/>
              </w:rPr>
              <w:t>invoeg/bywerk/</w:t>
            </w:r>
            <w:r w:rsidR="00A9176E" w:rsidRPr="00036E23">
              <w:rPr>
                <w:rFonts w:asciiTheme="minorHAnsi" w:hAnsiTheme="minorHAnsi"/>
                <w:sz w:val="20"/>
                <w:szCs w:val="20"/>
                <w:lang w:val="af-ZA"/>
              </w:rPr>
              <w:t xml:space="preserve"> </w:t>
            </w:r>
            <w:r w:rsidRPr="00036E23">
              <w:rPr>
                <w:rFonts w:asciiTheme="minorHAnsi" w:hAnsiTheme="minorHAnsi"/>
                <w:sz w:val="20"/>
                <w:szCs w:val="20"/>
                <w:lang w:val="af-ZA"/>
              </w:rPr>
              <w:t>skrap van rekords</w:t>
            </w:r>
          </w:p>
        </w:tc>
        <w:tc>
          <w:tcPr>
            <w:tcW w:w="873" w:type="pct"/>
            <w:shd w:val="clear" w:color="auto" w:fill="auto"/>
          </w:tcPr>
          <w:p w:rsidR="00510B1D" w:rsidRPr="00036E23" w:rsidRDefault="007305FF" w:rsidP="00160B5A">
            <w:pPr>
              <w:spacing w:after="60"/>
              <w:rPr>
                <w:rFonts w:asciiTheme="minorHAnsi" w:hAnsiTheme="minorHAnsi"/>
                <w:sz w:val="20"/>
                <w:szCs w:val="20"/>
                <w:lang w:val="af-ZA"/>
              </w:rPr>
            </w:pPr>
            <w:r w:rsidRPr="00036E23">
              <w:rPr>
                <w:rFonts w:asciiTheme="minorHAnsi" w:hAnsiTheme="minorHAnsi"/>
                <w:sz w:val="20"/>
                <w:szCs w:val="20"/>
                <w:lang w:val="af-ZA"/>
              </w:rPr>
              <w:t>Gebruik alle data-</w:t>
            </w:r>
            <w:r w:rsidR="009D1DEB" w:rsidRPr="00036E23">
              <w:rPr>
                <w:rFonts w:asciiTheme="minorHAnsi" w:hAnsiTheme="minorHAnsi"/>
                <w:sz w:val="20"/>
                <w:szCs w:val="20"/>
                <w:lang w:val="af-ZA"/>
              </w:rPr>
              <w:t>in</w:t>
            </w:r>
            <w:r w:rsidRPr="00036E23">
              <w:rPr>
                <w:rFonts w:asciiTheme="minorHAnsi" w:hAnsiTheme="minorHAnsi"/>
                <w:sz w:val="20"/>
                <w:szCs w:val="20"/>
                <w:lang w:val="af-ZA"/>
              </w:rPr>
              <w:t>stand-houdingsaksies</w:t>
            </w:r>
          </w:p>
          <w:p w:rsidR="007305FF" w:rsidRPr="00036E23" w:rsidRDefault="007305FF" w:rsidP="00160B5A">
            <w:pPr>
              <w:spacing w:after="60"/>
              <w:rPr>
                <w:rFonts w:asciiTheme="minorHAnsi" w:hAnsiTheme="minorHAnsi"/>
                <w:sz w:val="20"/>
                <w:szCs w:val="20"/>
                <w:lang w:val="af-ZA"/>
              </w:rPr>
            </w:pPr>
            <w:r w:rsidRPr="00036E23">
              <w:rPr>
                <w:rFonts w:asciiTheme="minorHAnsi" w:hAnsiTheme="minorHAnsi"/>
                <w:sz w:val="20"/>
                <w:szCs w:val="20"/>
                <w:lang w:val="af-ZA"/>
              </w:rPr>
              <w:t>Alle aksies korrek gebruik</w:t>
            </w:r>
          </w:p>
          <w:p w:rsidR="007305FF" w:rsidRPr="00036E23" w:rsidRDefault="007305FF" w:rsidP="00160B5A">
            <w:pPr>
              <w:spacing w:after="60"/>
              <w:rPr>
                <w:rFonts w:asciiTheme="minorHAnsi" w:hAnsiTheme="minorHAnsi"/>
                <w:sz w:val="20"/>
                <w:szCs w:val="20"/>
                <w:lang w:val="af-ZA"/>
              </w:rPr>
            </w:pPr>
            <w:r w:rsidRPr="00036E23">
              <w:rPr>
                <w:rFonts w:asciiTheme="minorHAnsi" w:hAnsiTheme="minorHAnsi"/>
                <w:sz w:val="20"/>
                <w:szCs w:val="20"/>
                <w:lang w:val="af-ZA"/>
              </w:rPr>
              <w:t>Alle toepassing dra by tot ’n funksionele stelsel</w:t>
            </w:r>
          </w:p>
        </w:tc>
        <w:tc>
          <w:tcPr>
            <w:tcW w:w="907" w:type="pct"/>
            <w:shd w:val="clear" w:color="auto" w:fill="auto"/>
          </w:tcPr>
          <w:p w:rsidR="00AC068B" w:rsidRPr="00036E23" w:rsidRDefault="00AC068B" w:rsidP="00AC068B">
            <w:pPr>
              <w:spacing w:after="60"/>
              <w:rPr>
                <w:rFonts w:asciiTheme="minorHAnsi" w:hAnsiTheme="minorHAnsi"/>
                <w:sz w:val="20"/>
                <w:szCs w:val="20"/>
                <w:lang w:val="af-ZA"/>
              </w:rPr>
            </w:pPr>
            <w:r w:rsidRPr="00036E23">
              <w:rPr>
                <w:rFonts w:asciiTheme="minorHAnsi" w:hAnsiTheme="minorHAnsi"/>
                <w:sz w:val="20"/>
                <w:szCs w:val="20"/>
                <w:lang w:val="af-ZA"/>
              </w:rPr>
              <w:t>Gebruik alle data-instand-houdingsaksies</w:t>
            </w:r>
          </w:p>
          <w:p w:rsidR="00AC068B" w:rsidRPr="00036E23" w:rsidRDefault="00AC068B" w:rsidP="00AC068B">
            <w:pPr>
              <w:spacing w:after="60"/>
              <w:rPr>
                <w:rFonts w:asciiTheme="minorHAnsi" w:hAnsiTheme="minorHAnsi"/>
                <w:sz w:val="20"/>
                <w:szCs w:val="20"/>
                <w:lang w:val="af-ZA"/>
              </w:rPr>
            </w:pPr>
            <w:r w:rsidRPr="00036E23">
              <w:rPr>
                <w:rFonts w:asciiTheme="minorHAnsi" w:hAnsiTheme="minorHAnsi"/>
                <w:sz w:val="20"/>
                <w:szCs w:val="20"/>
                <w:lang w:val="af-ZA"/>
              </w:rPr>
              <w:t>Alle aksies korrek gebruik</w:t>
            </w:r>
          </w:p>
          <w:p w:rsidR="00510B1D" w:rsidRPr="00036E23" w:rsidRDefault="00AC068B" w:rsidP="00AC068B">
            <w:pPr>
              <w:spacing w:after="60"/>
              <w:rPr>
                <w:rFonts w:asciiTheme="minorHAnsi" w:hAnsiTheme="minorHAnsi"/>
                <w:sz w:val="20"/>
                <w:szCs w:val="20"/>
                <w:lang w:val="af-ZA"/>
              </w:rPr>
            </w:pPr>
            <w:r w:rsidRPr="00036E23">
              <w:rPr>
                <w:rFonts w:asciiTheme="minorHAnsi" w:hAnsiTheme="minorHAnsi"/>
                <w:sz w:val="20"/>
                <w:szCs w:val="20"/>
                <w:lang w:val="af-ZA"/>
              </w:rPr>
              <w:t>Sommige toepassing dra nie by tot ’n funksionele stelsel nie</w:t>
            </w:r>
          </w:p>
        </w:tc>
        <w:tc>
          <w:tcPr>
            <w:tcW w:w="907" w:type="pct"/>
            <w:shd w:val="clear" w:color="auto" w:fill="auto"/>
          </w:tcPr>
          <w:p w:rsidR="00AC068B" w:rsidRPr="00036E23" w:rsidRDefault="00AC068B" w:rsidP="00AC068B">
            <w:pPr>
              <w:spacing w:after="60"/>
              <w:rPr>
                <w:rFonts w:asciiTheme="minorHAnsi" w:hAnsiTheme="minorHAnsi"/>
                <w:sz w:val="20"/>
                <w:szCs w:val="20"/>
                <w:lang w:val="af-ZA"/>
              </w:rPr>
            </w:pPr>
            <w:r w:rsidRPr="00036E23">
              <w:rPr>
                <w:rFonts w:asciiTheme="minorHAnsi" w:hAnsiTheme="minorHAnsi"/>
                <w:sz w:val="20"/>
                <w:szCs w:val="20"/>
                <w:lang w:val="af-ZA"/>
              </w:rPr>
              <w:t>Gebruik alle data-instand-houdingsaksies</w:t>
            </w:r>
          </w:p>
          <w:p w:rsidR="00AC068B" w:rsidRPr="00036E23" w:rsidRDefault="00AC068B" w:rsidP="00AC068B">
            <w:pPr>
              <w:spacing w:after="60"/>
              <w:rPr>
                <w:rFonts w:asciiTheme="minorHAnsi" w:hAnsiTheme="minorHAnsi"/>
                <w:sz w:val="20"/>
                <w:szCs w:val="20"/>
                <w:lang w:val="af-ZA"/>
              </w:rPr>
            </w:pPr>
            <w:r w:rsidRPr="00036E23">
              <w:rPr>
                <w:rFonts w:asciiTheme="minorHAnsi" w:hAnsiTheme="minorHAnsi"/>
                <w:sz w:val="20"/>
                <w:szCs w:val="20"/>
                <w:lang w:val="af-ZA"/>
              </w:rPr>
              <w:t>Alle aksies korrek gebruik</w:t>
            </w:r>
          </w:p>
          <w:p w:rsidR="00510B1D" w:rsidRPr="00036E23" w:rsidRDefault="00AC068B" w:rsidP="00AC068B">
            <w:pPr>
              <w:spacing w:after="60"/>
              <w:rPr>
                <w:rFonts w:asciiTheme="minorHAnsi" w:hAnsiTheme="minorHAnsi"/>
                <w:sz w:val="20"/>
                <w:szCs w:val="20"/>
                <w:lang w:val="af-ZA"/>
              </w:rPr>
            </w:pPr>
            <w:r w:rsidRPr="00036E23">
              <w:rPr>
                <w:rFonts w:asciiTheme="minorHAnsi" w:hAnsiTheme="minorHAnsi"/>
                <w:sz w:val="20"/>
                <w:szCs w:val="20"/>
                <w:lang w:val="af-ZA"/>
              </w:rPr>
              <w:t>Meeste toepassing dra nie by tot ’n funksionele stelsel nie</w:t>
            </w:r>
          </w:p>
        </w:tc>
        <w:tc>
          <w:tcPr>
            <w:tcW w:w="907" w:type="pct"/>
            <w:shd w:val="clear" w:color="auto" w:fill="auto"/>
          </w:tcPr>
          <w:p w:rsidR="00AC068B" w:rsidRPr="00036E23" w:rsidRDefault="00AC068B" w:rsidP="00AC068B">
            <w:pPr>
              <w:spacing w:after="60"/>
              <w:rPr>
                <w:rFonts w:asciiTheme="minorHAnsi" w:hAnsiTheme="minorHAnsi"/>
                <w:sz w:val="20"/>
                <w:szCs w:val="20"/>
                <w:lang w:val="af-ZA"/>
              </w:rPr>
            </w:pPr>
            <w:r w:rsidRPr="00036E23">
              <w:rPr>
                <w:rFonts w:asciiTheme="minorHAnsi" w:hAnsiTheme="minorHAnsi"/>
                <w:sz w:val="20"/>
                <w:szCs w:val="20"/>
                <w:lang w:val="af-ZA"/>
              </w:rPr>
              <w:t>Gebruik sommige data-instand-houdingsaksies</w:t>
            </w:r>
          </w:p>
          <w:p w:rsidR="00AC068B" w:rsidRPr="00036E23" w:rsidRDefault="00AC068B" w:rsidP="00AC068B">
            <w:pPr>
              <w:spacing w:after="60"/>
              <w:rPr>
                <w:rFonts w:asciiTheme="minorHAnsi" w:hAnsiTheme="minorHAnsi"/>
                <w:sz w:val="20"/>
                <w:szCs w:val="20"/>
                <w:lang w:val="af-ZA"/>
              </w:rPr>
            </w:pPr>
            <w:r w:rsidRPr="00036E23">
              <w:rPr>
                <w:rFonts w:asciiTheme="minorHAnsi" w:hAnsiTheme="minorHAnsi"/>
                <w:sz w:val="20"/>
                <w:szCs w:val="20"/>
                <w:lang w:val="af-ZA"/>
              </w:rPr>
              <w:t>Alle aksies nie korrek gebruik</w:t>
            </w:r>
          </w:p>
          <w:p w:rsidR="00510B1D" w:rsidRPr="00036E23" w:rsidRDefault="00AC068B" w:rsidP="00AC068B">
            <w:pPr>
              <w:spacing w:after="60"/>
              <w:rPr>
                <w:rFonts w:asciiTheme="minorHAnsi" w:hAnsiTheme="minorHAnsi"/>
                <w:sz w:val="20"/>
                <w:szCs w:val="20"/>
                <w:lang w:val="af-ZA"/>
              </w:rPr>
            </w:pPr>
            <w:r w:rsidRPr="00036E23">
              <w:rPr>
                <w:rFonts w:asciiTheme="minorHAnsi" w:hAnsiTheme="minorHAnsi"/>
                <w:sz w:val="20"/>
                <w:szCs w:val="20"/>
                <w:lang w:val="af-ZA"/>
              </w:rPr>
              <w:t>Toepassing dra nie by tot ’n funksionele stelsel nie</w:t>
            </w:r>
          </w:p>
        </w:tc>
        <w:tc>
          <w:tcPr>
            <w:tcW w:w="593" w:type="pct"/>
            <w:shd w:val="clear" w:color="auto" w:fill="auto"/>
          </w:tcPr>
          <w:p w:rsidR="00510B1D" w:rsidRPr="00036E23" w:rsidRDefault="00AA0830" w:rsidP="00160B5A">
            <w:pPr>
              <w:spacing w:after="60"/>
              <w:rPr>
                <w:rFonts w:asciiTheme="minorHAnsi" w:hAnsiTheme="minorHAnsi"/>
                <w:sz w:val="20"/>
                <w:szCs w:val="20"/>
                <w:lang w:val="af-ZA"/>
              </w:rPr>
            </w:pPr>
            <w:r w:rsidRPr="00036E23">
              <w:rPr>
                <w:rFonts w:asciiTheme="minorHAnsi" w:hAnsiTheme="minorHAnsi"/>
                <w:sz w:val="20"/>
                <w:szCs w:val="20"/>
                <w:lang w:val="af-ZA"/>
              </w:rPr>
              <w:t>Heeltemal onvoldoende of nie gedoen nie</w:t>
            </w:r>
          </w:p>
        </w:tc>
        <w:tc>
          <w:tcPr>
            <w:tcW w:w="136" w:type="pct"/>
            <w:shd w:val="clear" w:color="auto" w:fill="auto"/>
            <w:vAlign w:val="center"/>
          </w:tcPr>
          <w:p w:rsidR="00510B1D" w:rsidRPr="00036E23" w:rsidRDefault="00A9176E"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124" w:type="pct"/>
            <w:shd w:val="clear" w:color="auto" w:fill="auto"/>
            <w:vAlign w:val="center"/>
          </w:tcPr>
          <w:p w:rsidR="00510B1D" w:rsidRPr="00036E23" w:rsidRDefault="00510B1D" w:rsidP="00160B5A">
            <w:pPr>
              <w:spacing w:after="60"/>
              <w:rPr>
                <w:rFonts w:asciiTheme="minorHAnsi" w:hAnsiTheme="minorHAnsi"/>
                <w:sz w:val="20"/>
                <w:szCs w:val="20"/>
                <w:lang w:val="af-ZA"/>
              </w:rPr>
            </w:pPr>
          </w:p>
        </w:tc>
      </w:tr>
      <w:tr w:rsidR="00511200" w:rsidRPr="00036E23" w:rsidTr="00783210">
        <w:tc>
          <w:tcPr>
            <w:tcW w:w="551" w:type="pct"/>
            <w:shd w:val="clear" w:color="auto" w:fill="F2F2F2" w:themeFill="background1" w:themeFillShade="F2"/>
            <w:vAlign w:val="center"/>
          </w:tcPr>
          <w:p w:rsidR="00511200" w:rsidRPr="00036E23" w:rsidRDefault="00A9176E" w:rsidP="00511200">
            <w:pPr>
              <w:spacing w:after="60"/>
              <w:rPr>
                <w:rFonts w:asciiTheme="minorHAnsi" w:hAnsiTheme="minorHAnsi"/>
                <w:b/>
                <w:sz w:val="20"/>
                <w:szCs w:val="20"/>
                <w:lang w:val="af-ZA"/>
              </w:rPr>
            </w:pPr>
            <w:r w:rsidRPr="00036E23">
              <w:rPr>
                <w:rFonts w:asciiTheme="minorHAnsi" w:hAnsiTheme="minorHAnsi"/>
                <w:b/>
                <w:sz w:val="20"/>
                <w:szCs w:val="20"/>
                <w:lang w:val="af-ZA"/>
              </w:rPr>
              <w:t>AFVOER</w:t>
            </w:r>
          </w:p>
        </w:tc>
        <w:tc>
          <w:tcPr>
            <w:tcW w:w="873" w:type="pct"/>
            <w:shd w:val="clear" w:color="auto" w:fill="F2F2F2" w:themeFill="background1" w:themeFillShade="F2"/>
          </w:tcPr>
          <w:p w:rsidR="00511200" w:rsidRPr="00036E23" w:rsidRDefault="00511200" w:rsidP="00511200">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907" w:type="pct"/>
            <w:shd w:val="clear" w:color="auto" w:fill="F2F2F2" w:themeFill="background1" w:themeFillShade="F2"/>
          </w:tcPr>
          <w:p w:rsidR="00511200" w:rsidRPr="00036E23" w:rsidRDefault="00511200" w:rsidP="00511200">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907" w:type="pct"/>
            <w:shd w:val="clear" w:color="auto" w:fill="F2F2F2" w:themeFill="background1" w:themeFillShade="F2"/>
          </w:tcPr>
          <w:p w:rsidR="00511200" w:rsidRPr="00036E23" w:rsidRDefault="00511200" w:rsidP="00511200">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907" w:type="pct"/>
            <w:shd w:val="clear" w:color="auto" w:fill="F2F2F2" w:themeFill="background1" w:themeFillShade="F2"/>
          </w:tcPr>
          <w:p w:rsidR="00511200" w:rsidRPr="00036E23" w:rsidRDefault="00511200" w:rsidP="00511200">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593" w:type="pct"/>
            <w:shd w:val="clear" w:color="auto" w:fill="F2F2F2" w:themeFill="background1" w:themeFillShade="F2"/>
          </w:tcPr>
          <w:p w:rsidR="00511200" w:rsidRPr="00036E23" w:rsidRDefault="00511200" w:rsidP="00511200">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36" w:type="pct"/>
            <w:shd w:val="clear" w:color="auto" w:fill="F2F2F2" w:themeFill="background1" w:themeFillShade="F2"/>
            <w:vAlign w:val="center"/>
          </w:tcPr>
          <w:p w:rsidR="00511200" w:rsidRPr="00036E23" w:rsidRDefault="00511200" w:rsidP="00511200">
            <w:pPr>
              <w:spacing w:after="60"/>
              <w:jc w:val="center"/>
              <w:rPr>
                <w:rFonts w:asciiTheme="minorHAnsi" w:hAnsiTheme="minorHAnsi"/>
                <w:b/>
                <w:sz w:val="20"/>
                <w:szCs w:val="20"/>
                <w:lang w:val="af-ZA"/>
              </w:rPr>
            </w:pPr>
          </w:p>
        </w:tc>
        <w:tc>
          <w:tcPr>
            <w:tcW w:w="124" w:type="pct"/>
            <w:shd w:val="clear" w:color="auto" w:fill="F2F2F2" w:themeFill="background1" w:themeFillShade="F2"/>
            <w:vAlign w:val="center"/>
          </w:tcPr>
          <w:p w:rsidR="00511200" w:rsidRPr="00036E23" w:rsidRDefault="00511200" w:rsidP="00511200">
            <w:pPr>
              <w:spacing w:after="60"/>
              <w:rPr>
                <w:rFonts w:asciiTheme="minorHAnsi" w:hAnsiTheme="minorHAnsi"/>
                <w:sz w:val="20"/>
                <w:szCs w:val="20"/>
                <w:lang w:val="af-ZA"/>
              </w:rPr>
            </w:pPr>
          </w:p>
        </w:tc>
      </w:tr>
      <w:tr w:rsidR="00511200" w:rsidRPr="00036E23" w:rsidTr="00783210">
        <w:tc>
          <w:tcPr>
            <w:tcW w:w="551" w:type="pct"/>
            <w:shd w:val="clear" w:color="auto" w:fill="auto"/>
            <w:vAlign w:val="center"/>
          </w:tcPr>
          <w:p w:rsidR="00511200" w:rsidRPr="00036E23" w:rsidRDefault="009D1DEB" w:rsidP="00510B1D">
            <w:pPr>
              <w:spacing w:after="60"/>
              <w:rPr>
                <w:rFonts w:asciiTheme="minorHAnsi" w:hAnsiTheme="minorHAnsi"/>
                <w:b/>
                <w:sz w:val="20"/>
                <w:szCs w:val="20"/>
                <w:lang w:val="af-ZA"/>
              </w:rPr>
            </w:pPr>
            <w:r w:rsidRPr="00036E23">
              <w:rPr>
                <w:rFonts w:asciiTheme="minorHAnsi" w:hAnsiTheme="minorHAnsi"/>
                <w:b/>
                <w:sz w:val="20"/>
                <w:szCs w:val="20"/>
                <w:lang w:val="af-ZA"/>
              </w:rPr>
              <w:t>Korrektheid van afvoer</w:t>
            </w:r>
          </w:p>
        </w:tc>
        <w:tc>
          <w:tcPr>
            <w:tcW w:w="873" w:type="pct"/>
            <w:shd w:val="clear" w:color="auto" w:fill="auto"/>
          </w:tcPr>
          <w:p w:rsidR="00511200" w:rsidRPr="00036E23" w:rsidRDefault="00C039BF" w:rsidP="00160B5A">
            <w:pPr>
              <w:spacing w:after="60"/>
              <w:rPr>
                <w:rFonts w:asciiTheme="minorHAnsi" w:hAnsiTheme="minorHAnsi"/>
                <w:sz w:val="20"/>
                <w:szCs w:val="20"/>
                <w:lang w:val="af-ZA"/>
              </w:rPr>
            </w:pPr>
            <w:r w:rsidRPr="00036E23">
              <w:rPr>
                <w:rFonts w:asciiTheme="minorHAnsi" w:hAnsiTheme="minorHAnsi"/>
                <w:sz w:val="20"/>
                <w:szCs w:val="20"/>
                <w:lang w:val="af-ZA"/>
              </w:rPr>
              <w:t>Geen logiese foute.</w:t>
            </w:r>
          </w:p>
          <w:p w:rsidR="00C039BF" w:rsidRPr="00036E23" w:rsidRDefault="00C039BF" w:rsidP="00160B5A">
            <w:pPr>
              <w:spacing w:after="60"/>
              <w:rPr>
                <w:rFonts w:asciiTheme="minorHAnsi" w:hAnsiTheme="minorHAnsi"/>
                <w:sz w:val="20"/>
                <w:szCs w:val="20"/>
                <w:lang w:val="af-ZA"/>
              </w:rPr>
            </w:pPr>
            <w:r w:rsidRPr="00036E23">
              <w:rPr>
                <w:rFonts w:asciiTheme="minorHAnsi" w:hAnsiTheme="minorHAnsi"/>
                <w:sz w:val="20"/>
                <w:szCs w:val="20"/>
                <w:lang w:val="af-ZA"/>
              </w:rPr>
              <w:t>Alle afvoerresultate is korrek</w:t>
            </w:r>
          </w:p>
        </w:tc>
        <w:tc>
          <w:tcPr>
            <w:tcW w:w="907" w:type="pct"/>
            <w:shd w:val="clear" w:color="auto" w:fill="auto"/>
          </w:tcPr>
          <w:p w:rsidR="00511200" w:rsidRPr="00036E23" w:rsidRDefault="00DF19EA" w:rsidP="00160B5A">
            <w:pPr>
              <w:spacing w:after="60"/>
              <w:rPr>
                <w:rFonts w:asciiTheme="minorHAnsi" w:hAnsiTheme="minorHAnsi"/>
                <w:sz w:val="20"/>
                <w:szCs w:val="20"/>
                <w:lang w:val="af-ZA"/>
              </w:rPr>
            </w:pPr>
            <w:r w:rsidRPr="00036E23">
              <w:rPr>
                <w:rFonts w:asciiTheme="minorHAnsi" w:hAnsiTheme="minorHAnsi"/>
                <w:sz w:val="20"/>
                <w:szCs w:val="20"/>
                <w:lang w:val="af-ZA"/>
              </w:rPr>
              <w:t>Een geringe logiese fout</w:t>
            </w:r>
          </w:p>
          <w:p w:rsidR="00DF19EA" w:rsidRPr="00036E23" w:rsidRDefault="00DF19EA" w:rsidP="00160B5A">
            <w:pPr>
              <w:spacing w:after="60"/>
              <w:rPr>
                <w:rFonts w:asciiTheme="minorHAnsi" w:hAnsiTheme="minorHAnsi"/>
                <w:sz w:val="20"/>
                <w:szCs w:val="20"/>
                <w:lang w:val="af-ZA"/>
              </w:rPr>
            </w:pPr>
            <w:r w:rsidRPr="00036E23">
              <w:rPr>
                <w:rFonts w:asciiTheme="minorHAnsi" w:hAnsiTheme="minorHAnsi"/>
                <w:sz w:val="20"/>
                <w:szCs w:val="20"/>
                <w:lang w:val="af-ZA"/>
              </w:rPr>
              <w:t>Een resultaat problematies</w:t>
            </w:r>
          </w:p>
        </w:tc>
        <w:tc>
          <w:tcPr>
            <w:tcW w:w="907" w:type="pct"/>
            <w:shd w:val="clear" w:color="auto" w:fill="auto"/>
          </w:tcPr>
          <w:p w:rsidR="00511200" w:rsidRPr="00036E23" w:rsidRDefault="00DF19EA" w:rsidP="00160B5A">
            <w:pPr>
              <w:spacing w:after="60"/>
              <w:rPr>
                <w:rFonts w:asciiTheme="minorHAnsi" w:hAnsiTheme="minorHAnsi"/>
                <w:sz w:val="20"/>
                <w:szCs w:val="20"/>
                <w:lang w:val="af-ZA"/>
              </w:rPr>
            </w:pPr>
            <w:r w:rsidRPr="00036E23">
              <w:rPr>
                <w:rFonts w:asciiTheme="minorHAnsi" w:hAnsiTheme="minorHAnsi"/>
                <w:sz w:val="20"/>
                <w:szCs w:val="20"/>
                <w:lang w:val="af-ZA"/>
              </w:rPr>
              <w:t>Sommige logiese foute</w:t>
            </w:r>
          </w:p>
          <w:p w:rsidR="00DF19EA" w:rsidRPr="00036E23" w:rsidRDefault="00DF19EA" w:rsidP="00160B5A">
            <w:pPr>
              <w:spacing w:after="60"/>
              <w:rPr>
                <w:rFonts w:asciiTheme="minorHAnsi" w:hAnsiTheme="minorHAnsi"/>
                <w:sz w:val="20"/>
                <w:szCs w:val="20"/>
                <w:lang w:val="af-ZA"/>
              </w:rPr>
            </w:pPr>
            <w:r w:rsidRPr="00036E23">
              <w:rPr>
                <w:rFonts w:asciiTheme="minorHAnsi" w:hAnsiTheme="minorHAnsi"/>
                <w:sz w:val="20"/>
                <w:szCs w:val="20"/>
                <w:lang w:val="af-ZA"/>
              </w:rPr>
              <w:t>Sommige resultate nie korrek</w:t>
            </w:r>
          </w:p>
        </w:tc>
        <w:tc>
          <w:tcPr>
            <w:tcW w:w="907" w:type="pct"/>
            <w:shd w:val="clear" w:color="auto" w:fill="auto"/>
          </w:tcPr>
          <w:p w:rsidR="00511200" w:rsidRPr="00036E23" w:rsidRDefault="00DF19EA" w:rsidP="00160B5A">
            <w:pPr>
              <w:spacing w:after="60"/>
              <w:rPr>
                <w:rFonts w:asciiTheme="minorHAnsi" w:hAnsiTheme="minorHAnsi"/>
                <w:sz w:val="20"/>
                <w:szCs w:val="20"/>
                <w:lang w:val="af-ZA"/>
              </w:rPr>
            </w:pPr>
            <w:r w:rsidRPr="00036E23">
              <w:rPr>
                <w:rFonts w:asciiTheme="minorHAnsi" w:hAnsiTheme="minorHAnsi"/>
                <w:sz w:val="20"/>
                <w:szCs w:val="20"/>
                <w:lang w:val="af-ZA"/>
              </w:rPr>
              <w:t>Baie logiese foute</w:t>
            </w:r>
          </w:p>
          <w:p w:rsidR="00DF19EA" w:rsidRPr="00036E23" w:rsidRDefault="00DF19EA" w:rsidP="00160B5A">
            <w:pPr>
              <w:spacing w:after="60"/>
              <w:rPr>
                <w:rFonts w:asciiTheme="minorHAnsi" w:hAnsiTheme="minorHAnsi"/>
                <w:sz w:val="20"/>
                <w:szCs w:val="20"/>
                <w:lang w:val="af-ZA"/>
              </w:rPr>
            </w:pPr>
            <w:r w:rsidRPr="00036E23">
              <w:rPr>
                <w:rFonts w:asciiTheme="minorHAnsi" w:hAnsiTheme="minorHAnsi"/>
                <w:sz w:val="20"/>
                <w:szCs w:val="20"/>
                <w:lang w:val="af-ZA"/>
              </w:rPr>
              <w:t>Baie resultate nie korrek nie</w:t>
            </w:r>
          </w:p>
        </w:tc>
        <w:tc>
          <w:tcPr>
            <w:tcW w:w="593" w:type="pct"/>
            <w:shd w:val="clear" w:color="auto" w:fill="auto"/>
          </w:tcPr>
          <w:p w:rsidR="00511200" w:rsidRPr="00036E23" w:rsidRDefault="00DF19EA" w:rsidP="00160B5A">
            <w:pPr>
              <w:spacing w:after="60"/>
              <w:rPr>
                <w:rFonts w:asciiTheme="minorHAnsi" w:hAnsiTheme="minorHAnsi"/>
                <w:sz w:val="20"/>
                <w:szCs w:val="20"/>
                <w:lang w:val="af-ZA"/>
              </w:rPr>
            </w:pPr>
            <w:r w:rsidRPr="00036E23">
              <w:rPr>
                <w:rFonts w:asciiTheme="minorHAnsi" w:hAnsiTheme="minorHAnsi"/>
                <w:sz w:val="20"/>
                <w:szCs w:val="20"/>
                <w:lang w:val="af-ZA"/>
              </w:rPr>
              <w:t>Afvoer meestal nie korrek nie</w:t>
            </w:r>
          </w:p>
        </w:tc>
        <w:tc>
          <w:tcPr>
            <w:tcW w:w="136" w:type="pct"/>
            <w:shd w:val="clear" w:color="auto" w:fill="auto"/>
            <w:vAlign w:val="center"/>
          </w:tcPr>
          <w:p w:rsidR="00511200" w:rsidRPr="00036E23" w:rsidRDefault="00A9176E"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124" w:type="pct"/>
            <w:shd w:val="clear" w:color="auto" w:fill="auto"/>
            <w:vAlign w:val="center"/>
          </w:tcPr>
          <w:p w:rsidR="00511200" w:rsidRPr="00036E23" w:rsidRDefault="00511200" w:rsidP="00160B5A">
            <w:pPr>
              <w:spacing w:after="60"/>
              <w:rPr>
                <w:rFonts w:asciiTheme="minorHAnsi" w:hAnsiTheme="minorHAnsi"/>
                <w:sz w:val="20"/>
                <w:szCs w:val="20"/>
                <w:lang w:val="af-ZA"/>
              </w:rPr>
            </w:pPr>
          </w:p>
        </w:tc>
      </w:tr>
      <w:tr w:rsidR="00FD27B3" w:rsidRPr="00036E23" w:rsidTr="00783210">
        <w:tc>
          <w:tcPr>
            <w:tcW w:w="551" w:type="pct"/>
            <w:shd w:val="clear" w:color="auto" w:fill="auto"/>
            <w:vAlign w:val="center"/>
          </w:tcPr>
          <w:p w:rsidR="00FD27B3" w:rsidRPr="00036E23" w:rsidRDefault="009D1DEB" w:rsidP="00510B1D">
            <w:pPr>
              <w:spacing w:after="60"/>
              <w:rPr>
                <w:rFonts w:asciiTheme="minorHAnsi" w:hAnsiTheme="minorHAnsi"/>
                <w:b/>
                <w:sz w:val="20"/>
                <w:szCs w:val="20"/>
                <w:lang w:val="af-ZA"/>
              </w:rPr>
            </w:pPr>
            <w:r w:rsidRPr="00036E23">
              <w:rPr>
                <w:rFonts w:asciiTheme="minorHAnsi" w:hAnsiTheme="minorHAnsi"/>
                <w:b/>
                <w:sz w:val="20"/>
                <w:szCs w:val="20"/>
                <w:lang w:val="af-ZA"/>
              </w:rPr>
              <w:t>Afvoer-komponente en formaat</w:t>
            </w:r>
          </w:p>
        </w:tc>
        <w:tc>
          <w:tcPr>
            <w:tcW w:w="873" w:type="pct"/>
            <w:shd w:val="clear" w:color="auto" w:fill="auto"/>
          </w:tcPr>
          <w:p w:rsidR="00FD27B3" w:rsidRPr="00036E23" w:rsidRDefault="00C039BF" w:rsidP="00160B5A">
            <w:pPr>
              <w:spacing w:after="60"/>
              <w:rPr>
                <w:rFonts w:asciiTheme="minorHAnsi" w:hAnsiTheme="minorHAnsi"/>
                <w:sz w:val="20"/>
                <w:szCs w:val="20"/>
                <w:lang w:val="af-ZA"/>
              </w:rPr>
            </w:pPr>
            <w:r w:rsidRPr="00036E23">
              <w:rPr>
                <w:rFonts w:asciiTheme="minorHAnsi" w:hAnsiTheme="minorHAnsi"/>
                <w:sz w:val="20"/>
                <w:szCs w:val="20"/>
                <w:lang w:val="af-ZA"/>
              </w:rPr>
              <w:t>Alle afvoer gebruik toepaslik-ste afvoerkomponente, goed geformateer/leesbaar/ge-struktureerd/verstaanbaar</w:t>
            </w:r>
          </w:p>
        </w:tc>
        <w:tc>
          <w:tcPr>
            <w:tcW w:w="907" w:type="pct"/>
            <w:shd w:val="clear" w:color="auto" w:fill="auto"/>
          </w:tcPr>
          <w:p w:rsidR="00FD27B3" w:rsidRPr="00036E23" w:rsidRDefault="0038181E" w:rsidP="00160B5A">
            <w:pPr>
              <w:spacing w:after="60"/>
              <w:rPr>
                <w:rFonts w:asciiTheme="minorHAnsi" w:hAnsiTheme="minorHAnsi"/>
                <w:sz w:val="20"/>
                <w:szCs w:val="20"/>
                <w:lang w:val="af-ZA"/>
              </w:rPr>
            </w:pPr>
            <w:r w:rsidRPr="00036E23">
              <w:rPr>
                <w:rFonts w:asciiTheme="minorHAnsi" w:hAnsiTheme="minorHAnsi"/>
                <w:sz w:val="20"/>
                <w:szCs w:val="20"/>
                <w:lang w:val="af-ZA"/>
              </w:rPr>
              <w:t>Meeste afvoer gebruik toepaslikste afvoer-komponente, goed geformateer/leesbaar/ge-struktureerd/verstaanbaar</w:t>
            </w:r>
          </w:p>
        </w:tc>
        <w:tc>
          <w:tcPr>
            <w:tcW w:w="907" w:type="pct"/>
            <w:shd w:val="clear" w:color="auto" w:fill="auto"/>
          </w:tcPr>
          <w:p w:rsidR="00FD27B3" w:rsidRPr="00036E23" w:rsidRDefault="0038181E" w:rsidP="00160B5A">
            <w:pPr>
              <w:spacing w:after="60"/>
              <w:rPr>
                <w:rFonts w:asciiTheme="minorHAnsi" w:hAnsiTheme="minorHAnsi"/>
                <w:sz w:val="20"/>
                <w:szCs w:val="20"/>
                <w:lang w:val="af-ZA"/>
              </w:rPr>
            </w:pPr>
            <w:r w:rsidRPr="00036E23">
              <w:rPr>
                <w:rFonts w:asciiTheme="minorHAnsi" w:hAnsiTheme="minorHAnsi"/>
                <w:sz w:val="20"/>
                <w:szCs w:val="20"/>
                <w:lang w:val="af-ZA"/>
              </w:rPr>
              <w:t>Beperkte gebruik van toepaslike afvoer-komponente met swak formatering</w:t>
            </w:r>
          </w:p>
        </w:tc>
        <w:tc>
          <w:tcPr>
            <w:tcW w:w="907" w:type="pct"/>
            <w:shd w:val="clear" w:color="auto" w:fill="auto"/>
          </w:tcPr>
          <w:p w:rsidR="00FD27B3" w:rsidRPr="00036E23" w:rsidRDefault="0038181E" w:rsidP="00160B5A">
            <w:pPr>
              <w:spacing w:after="60"/>
              <w:rPr>
                <w:rFonts w:asciiTheme="minorHAnsi" w:hAnsiTheme="minorHAnsi"/>
                <w:sz w:val="20"/>
                <w:szCs w:val="20"/>
                <w:lang w:val="af-ZA"/>
              </w:rPr>
            </w:pPr>
            <w:r w:rsidRPr="00036E23">
              <w:rPr>
                <w:rFonts w:asciiTheme="minorHAnsi" w:hAnsiTheme="minorHAnsi"/>
                <w:sz w:val="20"/>
                <w:szCs w:val="20"/>
                <w:lang w:val="af-ZA"/>
              </w:rPr>
              <w:t>Afvoer meestal nie toepaslik en swak geformateer</w:t>
            </w:r>
          </w:p>
        </w:tc>
        <w:tc>
          <w:tcPr>
            <w:tcW w:w="593" w:type="pct"/>
            <w:shd w:val="clear" w:color="auto" w:fill="auto"/>
          </w:tcPr>
          <w:p w:rsidR="00FD27B3" w:rsidRPr="00036E23" w:rsidRDefault="0038181E" w:rsidP="00160B5A">
            <w:pPr>
              <w:spacing w:after="60"/>
              <w:rPr>
                <w:rFonts w:asciiTheme="minorHAnsi" w:hAnsiTheme="minorHAnsi"/>
                <w:sz w:val="20"/>
                <w:szCs w:val="20"/>
                <w:lang w:val="af-ZA"/>
              </w:rPr>
            </w:pPr>
            <w:r w:rsidRPr="00036E23">
              <w:rPr>
                <w:rFonts w:asciiTheme="minorHAnsi" w:hAnsiTheme="minorHAnsi"/>
                <w:sz w:val="20"/>
                <w:szCs w:val="20"/>
                <w:lang w:val="af-ZA"/>
              </w:rPr>
              <w:t>Geen afvoer of nie geformateer nie</w:t>
            </w:r>
          </w:p>
        </w:tc>
        <w:tc>
          <w:tcPr>
            <w:tcW w:w="136" w:type="pct"/>
            <w:shd w:val="clear" w:color="auto" w:fill="auto"/>
            <w:vAlign w:val="center"/>
          </w:tcPr>
          <w:p w:rsidR="00FD27B3" w:rsidRPr="00036E23" w:rsidRDefault="00A9176E"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124" w:type="pct"/>
            <w:shd w:val="clear" w:color="auto" w:fill="auto"/>
            <w:vAlign w:val="center"/>
          </w:tcPr>
          <w:p w:rsidR="00FD27B3" w:rsidRPr="00036E23" w:rsidRDefault="00FD27B3" w:rsidP="00160B5A">
            <w:pPr>
              <w:spacing w:after="60"/>
              <w:rPr>
                <w:rFonts w:asciiTheme="minorHAnsi" w:hAnsiTheme="minorHAnsi"/>
                <w:sz w:val="20"/>
                <w:szCs w:val="20"/>
                <w:lang w:val="af-ZA"/>
              </w:rPr>
            </w:pPr>
          </w:p>
        </w:tc>
      </w:tr>
      <w:tr w:rsidR="00264DBF" w:rsidRPr="00036E23" w:rsidTr="00783210">
        <w:tc>
          <w:tcPr>
            <w:tcW w:w="551" w:type="pct"/>
            <w:shd w:val="clear" w:color="auto" w:fill="F2F2F2" w:themeFill="background1" w:themeFillShade="F2"/>
            <w:vAlign w:val="center"/>
          </w:tcPr>
          <w:p w:rsidR="00160B5A" w:rsidRPr="00036E23" w:rsidRDefault="00A9176E" w:rsidP="00160B5A">
            <w:pPr>
              <w:spacing w:after="60"/>
              <w:rPr>
                <w:rFonts w:asciiTheme="minorHAnsi" w:hAnsiTheme="minorHAnsi"/>
                <w:b/>
                <w:sz w:val="20"/>
                <w:szCs w:val="20"/>
                <w:lang w:val="af-ZA"/>
              </w:rPr>
            </w:pPr>
            <w:r w:rsidRPr="00036E23">
              <w:rPr>
                <w:rFonts w:asciiTheme="minorHAnsi" w:hAnsiTheme="minorHAnsi"/>
                <w:b/>
                <w:sz w:val="20"/>
                <w:szCs w:val="20"/>
                <w:lang w:val="af-ZA"/>
              </w:rPr>
              <w:t>DOKUMENTASIE</w:t>
            </w:r>
          </w:p>
        </w:tc>
        <w:tc>
          <w:tcPr>
            <w:tcW w:w="873"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907"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907"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907"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593"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36" w:type="pct"/>
            <w:shd w:val="clear" w:color="auto" w:fill="F2F2F2" w:themeFill="background1" w:themeFillShade="F2"/>
            <w:vAlign w:val="center"/>
          </w:tcPr>
          <w:p w:rsidR="00160B5A" w:rsidRPr="00036E23" w:rsidRDefault="00160B5A" w:rsidP="00160B5A">
            <w:pPr>
              <w:spacing w:after="60"/>
              <w:rPr>
                <w:rFonts w:asciiTheme="minorHAnsi" w:hAnsiTheme="minorHAnsi"/>
                <w:b/>
                <w:sz w:val="20"/>
                <w:szCs w:val="20"/>
                <w:lang w:val="af-ZA"/>
              </w:rPr>
            </w:pPr>
          </w:p>
        </w:tc>
        <w:tc>
          <w:tcPr>
            <w:tcW w:w="124" w:type="pct"/>
            <w:shd w:val="clear" w:color="auto" w:fill="F2F2F2" w:themeFill="background1" w:themeFillShade="F2"/>
            <w:vAlign w:val="center"/>
          </w:tcPr>
          <w:p w:rsidR="00160B5A" w:rsidRPr="00036E23" w:rsidRDefault="00160B5A" w:rsidP="00160B5A">
            <w:pPr>
              <w:spacing w:after="60"/>
              <w:rPr>
                <w:rFonts w:asciiTheme="minorHAnsi" w:hAnsiTheme="minorHAnsi"/>
                <w:b/>
                <w:sz w:val="20"/>
                <w:szCs w:val="20"/>
                <w:lang w:val="af-ZA"/>
              </w:rPr>
            </w:pPr>
          </w:p>
        </w:tc>
      </w:tr>
      <w:tr w:rsidR="00264DBF" w:rsidRPr="00036E23" w:rsidTr="00783210">
        <w:tc>
          <w:tcPr>
            <w:tcW w:w="551" w:type="pct"/>
            <w:vAlign w:val="center"/>
          </w:tcPr>
          <w:p w:rsidR="00160B5A" w:rsidRPr="00036E23" w:rsidRDefault="00160B5A" w:rsidP="00160B5A">
            <w:pPr>
              <w:spacing w:after="60"/>
              <w:rPr>
                <w:rFonts w:asciiTheme="minorHAnsi" w:hAnsiTheme="minorHAnsi"/>
                <w:b/>
                <w:sz w:val="20"/>
                <w:szCs w:val="20"/>
                <w:lang w:val="af-ZA"/>
              </w:rPr>
            </w:pPr>
            <w:r w:rsidRPr="00036E23">
              <w:rPr>
                <w:rFonts w:asciiTheme="minorHAnsi" w:hAnsiTheme="minorHAnsi"/>
                <w:b/>
                <w:sz w:val="20"/>
                <w:szCs w:val="20"/>
                <w:lang w:val="af-ZA"/>
              </w:rPr>
              <w:t>Kommentaar / Notas</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(Verduideliking van program en kode)</w:t>
            </w:r>
          </w:p>
        </w:tc>
        <w:tc>
          <w:tcPr>
            <w:tcW w:w="873"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Kode het duidelike notas om alle dele te verduidelik.</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Verduideliking toon uitstekende insig.</w:t>
            </w:r>
          </w:p>
          <w:p w:rsidR="00AF3736"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Uitgebreide programnotas en van 'n uitstekende standaard.</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Verduidelik duidelik hoe die program werk</w:t>
            </w:r>
          </w:p>
        </w:tc>
        <w:tc>
          <w:tcPr>
            <w:tcW w:w="907"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Kode het duidelike notas om alle dele te verduidelik.</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Verduideliking toon goeie insig.</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Projeknotas is gebruik en is van baie goeie kwaliteit</w:t>
            </w:r>
          </w:p>
        </w:tc>
        <w:tc>
          <w:tcPr>
            <w:tcW w:w="907"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 xml:space="preserve">Kode het duidelike notas om </w:t>
            </w:r>
            <w:r w:rsidR="002203A1" w:rsidRPr="00036E23">
              <w:rPr>
                <w:rFonts w:asciiTheme="minorHAnsi" w:hAnsiTheme="minorHAnsi"/>
                <w:sz w:val="20"/>
                <w:szCs w:val="20"/>
                <w:lang w:val="af-ZA"/>
              </w:rPr>
              <w:t>meeste nodigste</w:t>
            </w:r>
            <w:r w:rsidRPr="00036E23">
              <w:rPr>
                <w:rFonts w:asciiTheme="minorHAnsi" w:hAnsiTheme="minorHAnsi"/>
                <w:sz w:val="20"/>
                <w:szCs w:val="20"/>
                <w:lang w:val="af-ZA"/>
              </w:rPr>
              <w:t xml:space="preserve"> dele te verduidelik.</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Verduideliking toon 'n mate van insig.</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Projeknotas is gebruik en is van gemiddelde kwaliteit.</w:t>
            </w:r>
          </w:p>
        </w:tc>
        <w:tc>
          <w:tcPr>
            <w:tcW w:w="907"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Kode het notas om sekere dele te verduidelik.</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Verduideliking toon min insig.</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Onvoldoende projeknotas is gebruik</w:t>
            </w:r>
          </w:p>
        </w:tc>
        <w:tc>
          <w:tcPr>
            <w:tcW w:w="593" w:type="pct"/>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Geen kommentaar of projeknotas</w:t>
            </w:r>
          </w:p>
        </w:tc>
        <w:tc>
          <w:tcPr>
            <w:tcW w:w="136" w:type="pct"/>
            <w:vAlign w:val="center"/>
          </w:tcPr>
          <w:p w:rsidR="00160B5A" w:rsidRPr="00036E23" w:rsidRDefault="00160B5A" w:rsidP="00160B5A">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4</w:t>
            </w:r>
          </w:p>
        </w:tc>
        <w:tc>
          <w:tcPr>
            <w:tcW w:w="124" w:type="pct"/>
            <w:vAlign w:val="center"/>
          </w:tcPr>
          <w:p w:rsidR="00160B5A" w:rsidRPr="00036E23" w:rsidRDefault="00160B5A" w:rsidP="00160B5A">
            <w:pPr>
              <w:spacing w:after="60"/>
              <w:jc w:val="center"/>
              <w:rPr>
                <w:rFonts w:asciiTheme="minorHAnsi" w:hAnsiTheme="minorHAnsi"/>
                <w:sz w:val="20"/>
                <w:szCs w:val="20"/>
                <w:lang w:val="af-ZA"/>
              </w:rPr>
            </w:pPr>
          </w:p>
        </w:tc>
      </w:tr>
      <w:tr w:rsidR="00264DBF" w:rsidRPr="00036E23" w:rsidTr="00783210">
        <w:tc>
          <w:tcPr>
            <w:tcW w:w="551" w:type="pct"/>
            <w:shd w:val="clear" w:color="auto" w:fill="F2F2F2" w:themeFill="background1" w:themeFillShade="F2"/>
            <w:vAlign w:val="center"/>
          </w:tcPr>
          <w:p w:rsidR="00160B5A" w:rsidRPr="00036E23" w:rsidRDefault="00A9176E" w:rsidP="00160B5A">
            <w:pPr>
              <w:spacing w:after="60"/>
              <w:rPr>
                <w:rFonts w:asciiTheme="minorHAnsi" w:hAnsiTheme="minorHAnsi"/>
                <w:b/>
                <w:sz w:val="20"/>
                <w:szCs w:val="20"/>
                <w:lang w:val="af-ZA"/>
              </w:rPr>
            </w:pPr>
            <w:r w:rsidRPr="00036E23">
              <w:rPr>
                <w:rFonts w:asciiTheme="minorHAnsi" w:hAnsiTheme="minorHAnsi"/>
                <w:b/>
                <w:sz w:val="20"/>
                <w:szCs w:val="20"/>
                <w:lang w:val="af-ZA"/>
              </w:rPr>
              <w:t>ALGEHEEL</w:t>
            </w:r>
          </w:p>
        </w:tc>
        <w:tc>
          <w:tcPr>
            <w:tcW w:w="873"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907"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907"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907"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593" w:type="pct"/>
            <w:shd w:val="clear" w:color="auto" w:fill="F2F2F2" w:themeFill="background1" w:themeFillShade="F2"/>
          </w:tcPr>
          <w:p w:rsidR="00160B5A" w:rsidRPr="00036E23" w:rsidRDefault="00160B5A" w:rsidP="00160B5A">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136" w:type="pct"/>
            <w:shd w:val="clear" w:color="auto" w:fill="F2F2F2" w:themeFill="background1" w:themeFillShade="F2"/>
            <w:vAlign w:val="center"/>
          </w:tcPr>
          <w:p w:rsidR="00160B5A" w:rsidRPr="00036E23" w:rsidRDefault="00160B5A" w:rsidP="00160B5A">
            <w:pPr>
              <w:spacing w:after="60"/>
              <w:rPr>
                <w:rFonts w:asciiTheme="minorHAnsi" w:hAnsiTheme="minorHAnsi"/>
                <w:b/>
                <w:sz w:val="20"/>
                <w:szCs w:val="20"/>
                <w:lang w:val="af-ZA"/>
              </w:rPr>
            </w:pPr>
          </w:p>
        </w:tc>
        <w:tc>
          <w:tcPr>
            <w:tcW w:w="124" w:type="pct"/>
            <w:shd w:val="clear" w:color="auto" w:fill="F2F2F2" w:themeFill="background1" w:themeFillShade="F2"/>
            <w:vAlign w:val="center"/>
          </w:tcPr>
          <w:p w:rsidR="00160B5A" w:rsidRPr="00036E23" w:rsidRDefault="00160B5A" w:rsidP="00160B5A">
            <w:pPr>
              <w:spacing w:after="60"/>
              <w:rPr>
                <w:rFonts w:asciiTheme="minorHAnsi" w:hAnsiTheme="minorHAnsi"/>
                <w:b/>
                <w:sz w:val="20"/>
                <w:szCs w:val="20"/>
                <w:lang w:val="af-ZA"/>
              </w:rPr>
            </w:pPr>
          </w:p>
        </w:tc>
      </w:tr>
      <w:tr w:rsidR="00264DBF" w:rsidRPr="00036E23" w:rsidTr="00783210">
        <w:trPr>
          <w:trHeight w:val="1147"/>
        </w:trPr>
        <w:tc>
          <w:tcPr>
            <w:tcW w:w="551" w:type="pct"/>
            <w:shd w:val="clear" w:color="auto" w:fill="FFFFFF" w:themeFill="background1"/>
            <w:vAlign w:val="center"/>
          </w:tcPr>
          <w:p w:rsidR="00160B5A" w:rsidRPr="00036E23" w:rsidRDefault="00160B5A" w:rsidP="00160B5A">
            <w:pPr>
              <w:spacing w:after="60"/>
              <w:rPr>
                <w:rFonts w:asciiTheme="minorHAnsi" w:hAnsiTheme="minorHAnsi"/>
                <w:b/>
                <w:sz w:val="20"/>
                <w:szCs w:val="20"/>
                <w:lang w:val="af-ZA"/>
              </w:rPr>
            </w:pPr>
            <w:r w:rsidRPr="00036E23">
              <w:rPr>
                <w:rFonts w:asciiTheme="minorHAnsi" w:hAnsiTheme="minorHAnsi"/>
                <w:b/>
                <w:sz w:val="20"/>
                <w:szCs w:val="20"/>
                <w:lang w:val="af-ZA"/>
              </w:rPr>
              <w:t>Voldoen die program aan die vereistes?</w:t>
            </w:r>
          </w:p>
        </w:tc>
        <w:tc>
          <w:tcPr>
            <w:tcW w:w="873" w:type="pct"/>
            <w:shd w:val="clear" w:color="auto" w:fill="FFFFFF" w:themeFill="background1"/>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 xml:space="preserve">Oorskry vereistes </w:t>
            </w:r>
            <w:r w:rsidR="00AF3736" w:rsidRPr="00036E23">
              <w:rPr>
                <w:rFonts w:asciiTheme="minorHAnsi" w:hAnsiTheme="minorHAnsi"/>
                <w:sz w:val="20"/>
                <w:szCs w:val="20"/>
                <w:lang w:val="af-ZA"/>
              </w:rPr>
              <w:t>in Fase 1 gestel.</w:t>
            </w:r>
          </w:p>
          <w:p w:rsidR="00364B7A" w:rsidRPr="00036E23" w:rsidRDefault="00364B7A" w:rsidP="00160B5A">
            <w:pPr>
              <w:spacing w:after="60"/>
              <w:rPr>
                <w:rFonts w:asciiTheme="minorHAnsi" w:hAnsiTheme="minorHAnsi"/>
                <w:sz w:val="20"/>
                <w:szCs w:val="20"/>
                <w:lang w:val="af-ZA"/>
              </w:rPr>
            </w:pPr>
            <w:r w:rsidRPr="00036E23">
              <w:rPr>
                <w:rFonts w:asciiTheme="minorHAnsi" w:hAnsiTheme="minorHAnsi"/>
                <w:sz w:val="20"/>
                <w:szCs w:val="20"/>
                <w:lang w:val="af-ZA"/>
              </w:rPr>
              <w:t>Omvattende</w:t>
            </w:r>
            <w:r w:rsidR="00160B5A" w:rsidRPr="00036E23">
              <w:rPr>
                <w:rFonts w:asciiTheme="minorHAnsi" w:hAnsiTheme="minorHAnsi"/>
                <w:sz w:val="20"/>
                <w:szCs w:val="20"/>
                <w:lang w:val="af-ZA"/>
              </w:rPr>
              <w:t xml:space="preserve"> program </w:t>
            </w:r>
          </w:p>
          <w:p w:rsidR="00160B5A" w:rsidRPr="00036E23" w:rsidRDefault="00364B7A" w:rsidP="00160B5A">
            <w:pPr>
              <w:spacing w:after="60"/>
              <w:rPr>
                <w:rFonts w:asciiTheme="minorHAnsi" w:hAnsiTheme="minorHAnsi"/>
                <w:sz w:val="20"/>
                <w:szCs w:val="20"/>
                <w:lang w:val="af-ZA"/>
              </w:rPr>
            </w:pPr>
            <w:r w:rsidRPr="00036E23">
              <w:rPr>
                <w:rFonts w:asciiTheme="minorHAnsi" w:hAnsiTheme="minorHAnsi"/>
                <w:sz w:val="20"/>
                <w:szCs w:val="20"/>
                <w:lang w:val="af-ZA"/>
              </w:rPr>
              <w:t>A</w:t>
            </w:r>
            <w:r w:rsidR="00160B5A" w:rsidRPr="00036E23">
              <w:rPr>
                <w:rFonts w:asciiTheme="minorHAnsi" w:hAnsiTheme="minorHAnsi"/>
                <w:sz w:val="20"/>
                <w:szCs w:val="20"/>
                <w:lang w:val="af-ZA"/>
              </w:rPr>
              <w:t xml:space="preserve">lle elemente funksioneer soos gespesifiseer. </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Toon insig in alle aspekte</w:t>
            </w:r>
          </w:p>
        </w:tc>
        <w:tc>
          <w:tcPr>
            <w:tcW w:w="907" w:type="pct"/>
            <w:shd w:val="clear" w:color="auto" w:fill="FFFFFF" w:themeFill="background1"/>
          </w:tcPr>
          <w:p w:rsidR="00160B5A" w:rsidRPr="00036E23" w:rsidRDefault="00364B7A" w:rsidP="00160B5A">
            <w:pPr>
              <w:spacing w:after="60"/>
              <w:rPr>
                <w:rFonts w:asciiTheme="minorHAnsi" w:hAnsiTheme="minorHAnsi"/>
                <w:sz w:val="20"/>
                <w:szCs w:val="20"/>
                <w:lang w:val="af-ZA"/>
              </w:rPr>
            </w:pPr>
            <w:r w:rsidRPr="00036E23">
              <w:rPr>
                <w:rFonts w:asciiTheme="minorHAnsi" w:hAnsiTheme="minorHAnsi"/>
                <w:sz w:val="20"/>
                <w:szCs w:val="20"/>
                <w:lang w:val="af-ZA"/>
              </w:rPr>
              <w:t>Voldoen aan die vereistes soos gestel in Fase 1.</w:t>
            </w:r>
          </w:p>
          <w:p w:rsidR="00364B7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 xml:space="preserve">Minder </w:t>
            </w:r>
            <w:r w:rsidR="00364B7A" w:rsidRPr="00036E23">
              <w:rPr>
                <w:rFonts w:asciiTheme="minorHAnsi" w:hAnsiTheme="minorHAnsi"/>
                <w:sz w:val="20"/>
                <w:szCs w:val="20"/>
                <w:lang w:val="af-ZA"/>
              </w:rPr>
              <w:t>omvattend</w:t>
            </w:r>
          </w:p>
          <w:p w:rsidR="00160B5A" w:rsidRPr="00036E23" w:rsidRDefault="00364B7A" w:rsidP="00160B5A">
            <w:pPr>
              <w:spacing w:after="60"/>
              <w:rPr>
                <w:rFonts w:asciiTheme="minorHAnsi" w:hAnsiTheme="minorHAnsi"/>
                <w:sz w:val="20"/>
                <w:szCs w:val="20"/>
                <w:lang w:val="af-ZA"/>
              </w:rPr>
            </w:pPr>
            <w:r w:rsidRPr="00036E23">
              <w:rPr>
                <w:rFonts w:asciiTheme="minorHAnsi" w:hAnsiTheme="minorHAnsi"/>
                <w:sz w:val="20"/>
                <w:szCs w:val="20"/>
                <w:lang w:val="af-ZA"/>
              </w:rPr>
              <w:t>A</w:t>
            </w:r>
            <w:r w:rsidR="00160B5A" w:rsidRPr="00036E23">
              <w:rPr>
                <w:rFonts w:asciiTheme="minorHAnsi" w:hAnsiTheme="minorHAnsi"/>
                <w:sz w:val="20"/>
                <w:szCs w:val="20"/>
                <w:lang w:val="af-ZA"/>
              </w:rPr>
              <w:t xml:space="preserve">lle elemente funksioneer soos gespesifiseer. </w:t>
            </w:r>
          </w:p>
          <w:p w:rsidR="00160B5A" w:rsidRPr="00036E23" w:rsidRDefault="00160B5A" w:rsidP="00364B7A">
            <w:pPr>
              <w:spacing w:after="60"/>
              <w:rPr>
                <w:rFonts w:asciiTheme="minorHAnsi" w:hAnsiTheme="minorHAnsi"/>
                <w:sz w:val="20"/>
                <w:szCs w:val="20"/>
                <w:lang w:val="af-ZA"/>
              </w:rPr>
            </w:pPr>
            <w:r w:rsidRPr="00036E23">
              <w:rPr>
                <w:rFonts w:asciiTheme="minorHAnsi" w:hAnsiTheme="minorHAnsi"/>
                <w:sz w:val="20"/>
                <w:szCs w:val="20"/>
                <w:lang w:val="af-ZA"/>
              </w:rPr>
              <w:t>Toon insig in meeste aspekte</w:t>
            </w:r>
          </w:p>
        </w:tc>
        <w:tc>
          <w:tcPr>
            <w:tcW w:w="907" w:type="pct"/>
            <w:shd w:val="clear" w:color="auto" w:fill="FFFFFF" w:themeFill="background1"/>
          </w:tcPr>
          <w:p w:rsidR="00160B5A" w:rsidRPr="00036E23" w:rsidRDefault="00364B7A" w:rsidP="00160B5A">
            <w:pPr>
              <w:spacing w:after="60"/>
              <w:rPr>
                <w:rFonts w:asciiTheme="minorHAnsi" w:hAnsiTheme="minorHAnsi"/>
                <w:sz w:val="20"/>
                <w:szCs w:val="20"/>
                <w:lang w:val="af-ZA"/>
              </w:rPr>
            </w:pPr>
            <w:r w:rsidRPr="00036E23">
              <w:rPr>
                <w:rFonts w:asciiTheme="minorHAnsi" w:hAnsiTheme="minorHAnsi"/>
                <w:sz w:val="20"/>
                <w:szCs w:val="20"/>
                <w:lang w:val="af-ZA"/>
              </w:rPr>
              <w:t>Voldoen aan meeste van die vereistes, maar sommige funksioneer nie goed nie</w:t>
            </w:r>
          </w:p>
          <w:p w:rsidR="00160B5A" w:rsidRPr="00036E23" w:rsidRDefault="00364B7A" w:rsidP="00160B5A">
            <w:pPr>
              <w:spacing w:after="60"/>
              <w:rPr>
                <w:rFonts w:asciiTheme="minorHAnsi" w:hAnsiTheme="minorHAnsi"/>
                <w:sz w:val="20"/>
                <w:szCs w:val="20"/>
                <w:lang w:val="af-ZA"/>
              </w:rPr>
            </w:pPr>
            <w:r w:rsidRPr="00036E23">
              <w:rPr>
                <w:rFonts w:asciiTheme="minorHAnsi" w:hAnsiTheme="minorHAnsi"/>
                <w:sz w:val="20"/>
                <w:szCs w:val="20"/>
                <w:lang w:val="af-ZA"/>
              </w:rPr>
              <w:t>Slegs sommige program-elemente funksioneer soos gespesifiseer in Fase 1.</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Toon insig in 1 of 2 aspekte</w:t>
            </w:r>
          </w:p>
        </w:tc>
        <w:tc>
          <w:tcPr>
            <w:tcW w:w="907" w:type="pct"/>
            <w:shd w:val="clear" w:color="auto" w:fill="FFFFFF" w:themeFill="background1"/>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 xml:space="preserve">Voldoen </w:t>
            </w:r>
            <w:r w:rsidR="00364B7A" w:rsidRPr="00036E23">
              <w:rPr>
                <w:rFonts w:asciiTheme="minorHAnsi" w:hAnsiTheme="minorHAnsi"/>
                <w:sz w:val="20"/>
                <w:szCs w:val="20"/>
                <w:lang w:val="af-ZA"/>
              </w:rPr>
              <w:t xml:space="preserve">slegs </w:t>
            </w:r>
            <w:r w:rsidRPr="00036E23">
              <w:rPr>
                <w:rFonts w:asciiTheme="minorHAnsi" w:hAnsiTheme="minorHAnsi"/>
                <w:sz w:val="20"/>
                <w:szCs w:val="20"/>
                <w:lang w:val="af-ZA"/>
              </w:rPr>
              <w:t xml:space="preserve">aan </w:t>
            </w:r>
            <w:r w:rsidR="00364B7A" w:rsidRPr="00036E23">
              <w:rPr>
                <w:rFonts w:asciiTheme="minorHAnsi" w:hAnsiTheme="minorHAnsi"/>
                <w:sz w:val="20"/>
                <w:szCs w:val="20"/>
                <w:lang w:val="af-ZA"/>
              </w:rPr>
              <w:t xml:space="preserve">sommige </w:t>
            </w:r>
            <w:r w:rsidRPr="00036E23">
              <w:rPr>
                <w:rFonts w:asciiTheme="minorHAnsi" w:hAnsiTheme="minorHAnsi"/>
                <w:sz w:val="20"/>
                <w:szCs w:val="20"/>
                <w:lang w:val="af-ZA"/>
              </w:rPr>
              <w:t>vereistes</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Basiese program</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Basiese reikwydte</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B</w:t>
            </w:r>
            <w:r w:rsidR="00364B7A" w:rsidRPr="00036E23">
              <w:rPr>
                <w:rFonts w:asciiTheme="minorHAnsi" w:hAnsiTheme="minorHAnsi"/>
                <w:sz w:val="20"/>
                <w:szCs w:val="20"/>
                <w:lang w:val="af-ZA"/>
              </w:rPr>
              <w:t>aie b</w:t>
            </w:r>
            <w:r w:rsidRPr="00036E23">
              <w:rPr>
                <w:rFonts w:asciiTheme="minorHAnsi" w:hAnsiTheme="minorHAnsi"/>
                <w:sz w:val="20"/>
                <w:szCs w:val="20"/>
                <w:lang w:val="af-ZA"/>
              </w:rPr>
              <w:t>eperkte insig</w:t>
            </w:r>
          </w:p>
        </w:tc>
        <w:tc>
          <w:tcPr>
            <w:tcW w:w="593" w:type="pct"/>
            <w:shd w:val="clear" w:color="auto" w:fill="FFFFFF" w:themeFill="background1"/>
          </w:tcPr>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Voldoen nie aan minimum vereistes nie</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Minder as basies</w:t>
            </w:r>
          </w:p>
          <w:p w:rsidR="00160B5A" w:rsidRPr="00036E23" w:rsidRDefault="00160B5A" w:rsidP="00160B5A">
            <w:pPr>
              <w:spacing w:after="60"/>
              <w:rPr>
                <w:rFonts w:asciiTheme="minorHAnsi" w:hAnsiTheme="minorHAnsi"/>
                <w:sz w:val="20"/>
                <w:szCs w:val="20"/>
                <w:lang w:val="af-ZA"/>
              </w:rPr>
            </w:pPr>
            <w:r w:rsidRPr="00036E23">
              <w:rPr>
                <w:rFonts w:asciiTheme="minorHAnsi" w:hAnsiTheme="minorHAnsi"/>
                <w:sz w:val="20"/>
                <w:szCs w:val="20"/>
                <w:lang w:val="af-ZA"/>
              </w:rPr>
              <w:t>Beperkte reikwydte</w:t>
            </w:r>
          </w:p>
        </w:tc>
        <w:tc>
          <w:tcPr>
            <w:tcW w:w="136" w:type="pct"/>
            <w:shd w:val="clear" w:color="auto" w:fill="FFFFFF" w:themeFill="background1"/>
            <w:vAlign w:val="center"/>
          </w:tcPr>
          <w:p w:rsidR="00160B5A" w:rsidRPr="00036E23" w:rsidRDefault="00160B5A" w:rsidP="00160B5A">
            <w:pPr>
              <w:pStyle w:val="TableContents"/>
              <w:spacing w:after="60"/>
              <w:jc w:val="center"/>
              <w:rPr>
                <w:rFonts w:asciiTheme="minorHAnsi" w:hAnsiTheme="minorHAnsi"/>
                <w:sz w:val="20"/>
                <w:lang w:val="af-ZA"/>
              </w:rPr>
            </w:pPr>
            <w:r w:rsidRPr="00036E23">
              <w:rPr>
                <w:rFonts w:asciiTheme="minorHAnsi" w:hAnsiTheme="minorHAnsi"/>
                <w:b/>
                <w:bCs/>
                <w:sz w:val="20"/>
                <w:lang w:val="af-ZA"/>
              </w:rPr>
              <w:t>4</w:t>
            </w:r>
          </w:p>
        </w:tc>
        <w:tc>
          <w:tcPr>
            <w:tcW w:w="124" w:type="pct"/>
            <w:shd w:val="clear" w:color="auto" w:fill="FFFFFF" w:themeFill="background1"/>
            <w:vAlign w:val="center"/>
          </w:tcPr>
          <w:p w:rsidR="00160B5A" w:rsidRPr="00036E23" w:rsidRDefault="00160B5A" w:rsidP="00160B5A">
            <w:pPr>
              <w:spacing w:after="60"/>
              <w:jc w:val="center"/>
              <w:rPr>
                <w:rFonts w:asciiTheme="minorHAnsi" w:hAnsiTheme="minorHAnsi"/>
                <w:sz w:val="20"/>
                <w:szCs w:val="20"/>
                <w:lang w:val="af-ZA"/>
              </w:rPr>
            </w:pPr>
          </w:p>
        </w:tc>
      </w:tr>
      <w:tr w:rsidR="00160B5A" w:rsidRPr="00036E23" w:rsidTr="00783210">
        <w:tc>
          <w:tcPr>
            <w:tcW w:w="4739" w:type="pct"/>
            <w:gridSpan w:val="6"/>
            <w:vAlign w:val="center"/>
          </w:tcPr>
          <w:p w:rsidR="00160B5A" w:rsidRPr="00036E23" w:rsidRDefault="00160B5A" w:rsidP="00160B5A">
            <w:pPr>
              <w:spacing w:after="60"/>
              <w:jc w:val="right"/>
              <w:rPr>
                <w:rFonts w:asciiTheme="minorHAnsi" w:hAnsiTheme="minorHAnsi"/>
                <w:b/>
                <w:sz w:val="20"/>
                <w:szCs w:val="20"/>
                <w:lang w:val="af-ZA"/>
              </w:rPr>
            </w:pPr>
            <w:r w:rsidRPr="00036E23">
              <w:rPr>
                <w:rFonts w:asciiTheme="minorHAnsi" w:hAnsiTheme="minorHAnsi"/>
                <w:b/>
                <w:sz w:val="20"/>
                <w:szCs w:val="20"/>
                <w:lang w:val="af-ZA"/>
              </w:rPr>
              <w:t>Totaal (implementering):</w:t>
            </w:r>
          </w:p>
        </w:tc>
        <w:tc>
          <w:tcPr>
            <w:tcW w:w="136" w:type="pct"/>
            <w:vAlign w:val="center"/>
          </w:tcPr>
          <w:p w:rsidR="00160B5A" w:rsidRPr="00036E23" w:rsidRDefault="00BA0C63" w:rsidP="00160B5A">
            <w:pPr>
              <w:pStyle w:val="TableContents"/>
              <w:spacing w:after="60"/>
              <w:jc w:val="center"/>
              <w:rPr>
                <w:rFonts w:asciiTheme="minorHAnsi" w:hAnsiTheme="minorHAnsi"/>
                <w:b/>
                <w:bCs/>
                <w:sz w:val="20"/>
                <w:lang w:val="af-ZA"/>
              </w:rPr>
            </w:pPr>
            <w:r w:rsidRPr="00036E23">
              <w:rPr>
                <w:rFonts w:asciiTheme="minorHAnsi" w:hAnsiTheme="minorHAnsi"/>
                <w:b/>
                <w:bCs/>
                <w:sz w:val="20"/>
                <w:lang w:val="af-ZA"/>
              </w:rPr>
              <w:t>60</w:t>
            </w:r>
          </w:p>
        </w:tc>
        <w:tc>
          <w:tcPr>
            <w:tcW w:w="124" w:type="pct"/>
            <w:vAlign w:val="center"/>
          </w:tcPr>
          <w:p w:rsidR="00160B5A" w:rsidRPr="00036E23" w:rsidRDefault="00160B5A" w:rsidP="00160B5A">
            <w:pPr>
              <w:spacing w:after="60"/>
              <w:jc w:val="center"/>
              <w:rPr>
                <w:rFonts w:asciiTheme="minorHAnsi" w:hAnsiTheme="minorHAnsi"/>
                <w:sz w:val="20"/>
                <w:szCs w:val="20"/>
                <w:lang w:val="af-ZA"/>
              </w:rPr>
            </w:pPr>
          </w:p>
        </w:tc>
      </w:tr>
    </w:tbl>
    <w:p w:rsidR="0042249E" w:rsidRPr="00036E23" w:rsidRDefault="0042249E" w:rsidP="00C667BC">
      <w:pPr>
        <w:spacing w:before="60"/>
        <w:rPr>
          <w:rFonts w:ascii="Arial Narrow" w:hAnsi="Arial Narrow"/>
          <w:sz w:val="20"/>
          <w:szCs w:val="20"/>
          <w:lang w:val="af-ZA"/>
        </w:rPr>
      </w:pPr>
    </w:p>
    <w:p w:rsidR="0042249E" w:rsidRPr="00036E23" w:rsidRDefault="0042249E">
      <w:pPr>
        <w:suppressAutoHyphens w:val="0"/>
        <w:rPr>
          <w:rFonts w:ascii="Arial Narrow" w:hAnsi="Arial Narrow"/>
          <w:sz w:val="20"/>
          <w:szCs w:val="20"/>
          <w:lang w:val="af-ZA"/>
        </w:rPr>
      </w:pPr>
      <w:r w:rsidRPr="00036E23">
        <w:rPr>
          <w:rFonts w:ascii="Arial Narrow" w:hAnsi="Arial Narrow"/>
          <w:sz w:val="20"/>
          <w:szCs w:val="20"/>
          <w:lang w:val="af-ZA"/>
        </w:rPr>
        <w:br w:type="page"/>
      </w:r>
    </w:p>
    <w:tbl>
      <w:tblPr>
        <w:tblStyle w:val="TableGrid"/>
        <w:tblW w:w="0" w:type="auto"/>
        <w:tblLook w:val="04A0" w:firstRow="1" w:lastRow="0" w:firstColumn="1" w:lastColumn="0" w:noHBand="0" w:noVBand="1"/>
      </w:tblPr>
      <w:tblGrid>
        <w:gridCol w:w="1668"/>
        <w:gridCol w:w="2579"/>
        <w:gridCol w:w="2580"/>
        <w:gridCol w:w="2580"/>
        <w:gridCol w:w="2580"/>
        <w:gridCol w:w="2580"/>
        <w:gridCol w:w="419"/>
        <w:gridCol w:w="394"/>
      </w:tblGrid>
      <w:tr w:rsidR="00952F33" w:rsidRPr="00036E23" w:rsidTr="002005BF">
        <w:tc>
          <w:tcPr>
            <w:tcW w:w="15354" w:type="dxa"/>
            <w:gridSpan w:val="8"/>
          </w:tcPr>
          <w:p w:rsidR="00952F33" w:rsidRPr="00036E23" w:rsidRDefault="00D76C95" w:rsidP="00A9176E">
            <w:pPr>
              <w:tabs>
                <w:tab w:val="left" w:pos="6289"/>
              </w:tabs>
              <w:spacing w:after="60"/>
              <w:rPr>
                <w:rFonts w:asciiTheme="minorHAnsi" w:hAnsiTheme="minorHAnsi"/>
                <w:b/>
                <w:sz w:val="20"/>
                <w:szCs w:val="20"/>
                <w:lang w:val="af-ZA"/>
              </w:rPr>
            </w:pPr>
            <w:r w:rsidRPr="00036E23">
              <w:rPr>
                <w:rFonts w:asciiTheme="minorHAnsi" w:hAnsiTheme="minorHAnsi"/>
                <w:b/>
                <w:szCs w:val="20"/>
                <w:lang w:val="af-ZA"/>
              </w:rPr>
              <w:t>Algemeen – Finale produk en indruk</w:t>
            </w:r>
            <w:r w:rsidR="00A9176E" w:rsidRPr="00036E23">
              <w:rPr>
                <w:rFonts w:asciiTheme="minorHAnsi" w:hAnsiTheme="minorHAnsi"/>
                <w:b/>
                <w:sz w:val="20"/>
                <w:szCs w:val="20"/>
                <w:lang w:val="af-ZA"/>
              </w:rPr>
              <w:t xml:space="preserve"> </w:t>
            </w:r>
            <w:r w:rsidR="00A9176E" w:rsidRPr="00036E23">
              <w:rPr>
                <w:rFonts w:asciiTheme="minorHAnsi" w:hAnsiTheme="minorHAnsi"/>
                <w:b/>
                <w:sz w:val="20"/>
                <w:szCs w:val="20"/>
                <w:lang w:val="af-ZA"/>
              </w:rPr>
              <w:tab/>
              <w:t>Naam van leerder:</w:t>
            </w:r>
          </w:p>
        </w:tc>
      </w:tr>
      <w:tr w:rsidR="00A9176E" w:rsidRPr="00036E23" w:rsidTr="00036E23">
        <w:tc>
          <w:tcPr>
            <w:tcW w:w="1668" w:type="dxa"/>
          </w:tcPr>
          <w:p w:rsidR="00A9176E" w:rsidRPr="00036E23" w:rsidRDefault="00A9176E" w:rsidP="000551A0">
            <w:pPr>
              <w:spacing w:after="60"/>
              <w:rPr>
                <w:rFonts w:asciiTheme="minorHAnsi" w:hAnsiTheme="minorHAnsi"/>
                <w:b/>
                <w:sz w:val="20"/>
                <w:szCs w:val="20"/>
                <w:lang w:val="af-ZA"/>
              </w:rPr>
            </w:pPr>
            <w:r w:rsidRPr="00036E23">
              <w:rPr>
                <w:rFonts w:asciiTheme="minorHAnsi" w:hAnsiTheme="minorHAnsi"/>
                <w:b/>
                <w:szCs w:val="20"/>
                <w:lang w:val="af-ZA"/>
              </w:rPr>
              <w:t>Aspek</w:t>
            </w:r>
          </w:p>
        </w:tc>
        <w:tc>
          <w:tcPr>
            <w:tcW w:w="2579" w:type="dxa"/>
          </w:tcPr>
          <w:p w:rsidR="00A9176E" w:rsidRPr="00036E23" w:rsidRDefault="00A9176E" w:rsidP="000551A0">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2580" w:type="dxa"/>
          </w:tcPr>
          <w:p w:rsidR="00A9176E" w:rsidRPr="00036E23" w:rsidRDefault="00A9176E" w:rsidP="000551A0">
            <w:pPr>
              <w:spacing w:after="60"/>
              <w:jc w:val="center"/>
              <w:rPr>
                <w:rFonts w:asciiTheme="minorHAnsi" w:hAnsiTheme="minorHAnsi"/>
                <w:b/>
                <w:sz w:val="20"/>
                <w:szCs w:val="20"/>
                <w:lang w:val="af-ZA"/>
              </w:rPr>
            </w:pPr>
            <w:r w:rsidRPr="00036E23">
              <w:rPr>
                <w:rFonts w:asciiTheme="minorHAnsi" w:hAnsiTheme="minorHAnsi"/>
                <w:b/>
                <w:sz w:val="20"/>
                <w:szCs w:val="20"/>
                <w:lang w:val="af-ZA"/>
              </w:rPr>
              <w:t>3</w:t>
            </w:r>
          </w:p>
        </w:tc>
        <w:tc>
          <w:tcPr>
            <w:tcW w:w="2580" w:type="dxa"/>
          </w:tcPr>
          <w:p w:rsidR="00A9176E" w:rsidRPr="00036E23" w:rsidRDefault="00A9176E" w:rsidP="000551A0">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2580" w:type="dxa"/>
          </w:tcPr>
          <w:p w:rsidR="00A9176E" w:rsidRPr="00036E23" w:rsidRDefault="00A9176E" w:rsidP="000551A0">
            <w:pPr>
              <w:spacing w:after="60"/>
              <w:jc w:val="center"/>
              <w:rPr>
                <w:rFonts w:asciiTheme="minorHAnsi" w:hAnsiTheme="minorHAnsi"/>
                <w:b/>
                <w:sz w:val="20"/>
                <w:szCs w:val="20"/>
                <w:lang w:val="af-ZA"/>
              </w:rPr>
            </w:pPr>
            <w:r w:rsidRPr="00036E23">
              <w:rPr>
                <w:rFonts w:asciiTheme="minorHAnsi" w:hAnsiTheme="minorHAnsi"/>
                <w:b/>
                <w:sz w:val="20"/>
                <w:szCs w:val="20"/>
                <w:lang w:val="af-ZA"/>
              </w:rPr>
              <w:t>1</w:t>
            </w:r>
          </w:p>
        </w:tc>
        <w:tc>
          <w:tcPr>
            <w:tcW w:w="2580" w:type="dxa"/>
          </w:tcPr>
          <w:p w:rsidR="00A9176E" w:rsidRPr="00036E23" w:rsidRDefault="00A9176E" w:rsidP="000551A0">
            <w:pPr>
              <w:spacing w:after="60"/>
              <w:jc w:val="center"/>
              <w:rPr>
                <w:rFonts w:asciiTheme="minorHAnsi" w:hAnsiTheme="minorHAnsi"/>
                <w:b/>
                <w:sz w:val="20"/>
                <w:szCs w:val="20"/>
                <w:lang w:val="af-ZA"/>
              </w:rPr>
            </w:pPr>
            <w:r w:rsidRPr="00036E23">
              <w:rPr>
                <w:rFonts w:asciiTheme="minorHAnsi" w:hAnsiTheme="minorHAnsi"/>
                <w:b/>
                <w:sz w:val="20"/>
                <w:szCs w:val="20"/>
                <w:lang w:val="af-ZA"/>
              </w:rPr>
              <w:t>0</w:t>
            </w:r>
          </w:p>
        </w:tc>
        <w:tc>
          <w:tcPr>
            <w:tcW w:w="393" w:type="dxa"/>
          </w:tcPr>
          <w:p w:rsidR="00A9176E" w:rsidRPr="00036E23" w:rsidRDefault="00A9176E" w:rsidP="000551A0">
            <w:pPr>
              <w:spacing w:after="60"/>
              <w:rPr>
                <w:rFonts w:asciiTheme="minorHAnsi" w:hAnsiTheme="minorHAnsi"/>
                <w:b/>
                <w:sz w:val="20"/>
                <w:szCs w:val="20"/>
                <w:lang w:val="af-ZA"/>
              </w:rPr>
            </w:pPr>
          </w:p>
        </w:tc>
        <w:tc>
          <w:tcPr>
            <w:tcW w:w="394" w:type="dxa"/>
          </w:tcPr>
          <w:p w:rsidR="00A9176E" w:rsidRPr="00036E23" w:rsidRDefault="00A9176E" w:rsidP="000551A0">
            <w:pPr>
              <w:spacing w:after="60"/>
              <w:rPr>
                <w:rFonts w:asciiTheme="minorHAnsi" w:hAnsiTheme="minorHAnsi"/>
                <w:b/>
                <w:sz w:val="20"/>
                <w:szCs w:val="20"/>
                <w:lang w:val="af-ZA"/>
              </w:rPr>
            </w:pPr>
          </w:p>
        </w:tc>
      </w:tr>
      <w:tr w:rsidR="00A9176E" w:rsidRPr="00036E23" w:rsidTr="00A9176E">
        <w:tc>
          <w:tcPr>
            <w:tcW w:w="1668" w:type="dxa"/>
          </w:tcPr>
          <w:p w:rsidR="00A9176E" w:rsidRPr="00036E23" w:rsidRDefault="00A9176E" w:rsidP="000551A0">
            <w:pPr>
              <w:spacing w:after="60"/>
              <w:rPr>
                <w:rFonts w:asciiTheme="minorHAnsi" w:hAnsiTheme="minorHAnsi"/>
                <w:b/>
                <w:sz w:val="20"/>
                <w:szCs w:val="20"/>
                <w:lang w:val="af-ZA"/>
              </w:rPr>
            </w:pPr>
            <w:r w:rsidRPr="00036E23">
              <w:rPr>
                <w:rFonts w:asciiTheme="minorHAnsi" w:hAnsiTheme="minorHAnsi"/>
                <w:b/>
                <w:sz w:val="20"/>
                <w:szCs w:val="20"/>
                <w:lang w:val="af-ZA"/>
              </w:rPr>
              <w:t>Vloei van ontwikkeling</w:t>
            </w:r>
          </w:p>
        </w:tc>
        <w:tc>
          <w:tcPr>
            <w:tcW w:w="2579"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Elke ontwikkelingsfase vloei logies vanaf vorige fase.</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 xml:space="preserve">Oorspronklike doelwit bereik en voldoen aan al die vereistes gestel in Fase 1 </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Voldoen aan ten minste 80% van die vereistes</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Sommige aspekte oorspronklik beplan die bereik nie</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Voldoen aan meer as 50% van die vereistes</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Sommige aspekte moes verander word of op- of afgeskaal word</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Meer as 50% van die aanvanklike vereistes nie bereik nie.</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Baie aspekte moes verander word of op- of afgeskaal word</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Byna geen van die oorspronklike vereistes nagekom nie</w:t>
            </w:r>
          </w:p>
        </w:tc>
        <w:tc>
          <w:tcPr>
            <w:tcW w:w="393" w:type="dxa"/>
            <w:vAlign w:val="center"/>
          </w:tcPr>
          <w:p w:rsidR="00A9176E" w:rsidRPr="00036E23" w:rsidRDefault="00A9176E" w:rsidP="00A9176E">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394" w:type="dxa"/>
            <w:vAlign w:val="center"/>
          </w:tcPr>
          <w:p w:rsidR="00A9176E" w:rsidRPr="00036E23" w:rsidRDefault="00A9176E" w:rsidP="00A9176E">
            <w:pPr>
              <w:spacing w:after="60"/>
              <w:jc w:val="center"/>
              <w:rPr>
                <w:rFonts w:asciiTheme="minorHAnsi" w:hAnsiTheme="minorHAnsi"/>
                <w:b/>
                <w:sz w:val="20"/>
                <w:szCs w:val="20"/>
                <w:lang w:val="af-ZA"/>
              </w:rPr>
            </w:pPr>
          </w:p>
        </w:tc>
      </w:tr>
      <w:tr w:rsidR="00A9176E" w:rsidRPr="00036E23" w:rsidTr="00A9176E">
        <w:tc>
          <w:tcPr>
            <w:tcW w:w="1668" w:type="dxa"/>
          </w:tcPr>
          <w:p w:rsidR="00A9176E" w:rsidRPr="00036E23" w:rsidRDefault="00A9176E" w:rsidP="000551A0">
            <w:pPr>
              <w:spacing w:after="60"/>
              <w:rPr>
                <w:rFonts w:asciiTheme="minorHAnsi" w:hAnsiTheme="minorHAnsi"/>
                <w:b/>
                <w:sz w:val="20"/>
                <w:szCs w:val="20"/>
                <w:lang w:val="af-ZA"/>
              </w:rPr>
            </w:pPr>
            <w:r w:rsidRPr="00036E23">
              <w:rPr>
                <w:rFonts w:asciiTheme="minorHAnsi" w:hAnsiTheme="minorHAnsi"/>
                <w:b/>
                <w:sz w:val="20"/>
                <w:szCs w:val="20"/>
                <w:lang w:val="af-ZA"/>
              </w:rPr>
              <w:t>Professionele produk</w:t>
            </w:r>
          </w:p>
        </w:tc>
        <w:tc>
          <w:tcPr>
            <w:tcW w:w="2579"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 xml:space="preserve">Bruikbaar en kan in werklike lewe geïmplementeer word. </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Baie goed ontwerp en gebruikers-vriendelik</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Bevat geen foute nie</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 xml:space="preserve">Kan met geringe aanpassings in die werklike lewe gebruik word </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Goed ontwerp en gebruikers-vriendelik</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Bevat minimale foute</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Kan met beduidende aanpassings in die werklike lewe gebruik word</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Goed ontwerp en gebruikers-vriendelik</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Bevat heelwat foute</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Nie gereed om in werklike lewe te implementeer nie, maar het potensiaal</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 xml:space="preserve">Nie gereed om in werklike lewe te implementeer nie </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Swak ontwerp</w:t>
            </w:r>
          </w:p>
        </w:tc>
        <w:tc>
          <w:tcPr>
            <w:tcW w:w="393" w:type="dxa"/>
            <w:vAlign w:val="center"/>
          </w:tcPr>
          <w:p w:rsidR="00A9176E" w:rsidRPr="00036E23" w:rsidRDefault="00A9176E" w:rsidP="00A9176E">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394" w:type="dxa"/>
            <w:vAlign w:val="center"/>
          </w:tcPr>
          <w:p w:rsidR="00A9176E" w:rsidRPr="00036E23" w:rsidRDefault="00A9176E" w:rsidP="00A9176E">
            <w:pPr>
              <w:spacing w:after="60"/>
              <w:jc w:val="center"/>
              <w:rPr>
                <w:rFonts w:asciiTheme="minorHAnsi" w:hAnsiTheme="minorHAnsi"/>
                <w:b/>
                <w:sz w:val="20"/>
                <w:szCs w:val="20"/>
                <w:lang w:val="af-ZA"/>
              </w:rPr>
            </w:pPr>
          </w:p>
        </w:tc>
      </w:tr>
      <w:tr w:rsidR="00A9176E" w:rsidRPr="00036E23" w:rsidTr="00A9176E">
        <w:tc>
          <w:tcPr>
            <w:tcW w:w="1668" w:type="dxa"/>
          </w:tcPr>
          <w:p w:rsidR="00A9176E" w:rsidRPr="00036E23" w:rsidRDefault="00A9176E" w:rsidP="000551A0">
            <w:pPr>
              <w:spacing w:after="60"/>
              <w:rPr>
                <w:rFonts w:asciiTheme="minorHAnsi" w:hAnsiTheme="minorHAnsi"/>
                <w:b/>
                <w:sz w:val="20"/>
                <w:szCs w:val="20"/>
                <w:lang w:val="af-ZA"/>
              </w:rPr>
            </w:pPr>
            <w:r w:rsidRPr="00036E23">
              <w:rPr>
                <w:rFonts w:asciiTheme="minorHAnsi" w:hAnsiTheme="minorHAnsi"/>
                <w:b/>
                <w:sz w:val="20"/>
                <w:szCs w:val="20"/>
                <w:lang w:val="af-ZA"/>
              </w:rPr>
              <w:t>Volledigheid</w:t>
            </w:r>
          </w:p>
        </w:tc>
        <w:tc>
          <w:tcPr>
            <w:tcW w:w="2579"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 xml:space="preserve">Alle fases was volledig, goed ontwerp en uitgevoer. </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Alle stadiums en fases goed gedokumenteer.</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Alle fases volledig, goed ontwerp en uitgevoer</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Alle stadiums en fases goed gedokumenteer, maar geringe tekortkominge</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 xml:space="preserve">Twee fases was volledig en goed ontwerp en uitgevoer. </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Twee fases goed gedokumenteer</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 xml:space="preserve">Een fase was volledig en goed ontwerp en uitgevoer. </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Een fase goed gedokumenteer</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 xml:space="preserve">Geen fases volledig of goed ontwerp en uitgevoer of goed gedokumenteer nie </w:t>
            </w:r>
          </w:p>
        </w:tc>
        <w:tc>
          <w:tcPr>
            <w:tcW w:w="393" w:type="dxa"/>
            <w:vAlign w:val="center"/>
          </w:tcPr>
          <w:p w:rsidR="00A9176E" w:rsidRPr="00036E23" w:rsidRDefault="00A9176E" w:rsidP="00A9176E">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394" w:type="dxa"/>
            <w:vAlign w:val="center"/>
          </w:tcPr>
          <w:p w:rsidR="00A9176E" w:rsidRPr="00036E23" w:rsidRDefault="00A9176E" w:rsidP="00A9176E">
            <w:pPr>
              <w:spacing w:after="60"/>
              <w:jc w:val="center"/>
              <w:rPr>
                <w:rFonts w:asciiTheme="minorHAnsi" w:hAnsiTheme="minorHAnsi"/>
                <w:b/>
                <w:sz w:val="20"/>
                <w:szCs w:val="20"/>
                <w:lang w:val="af-ZA"/>
              </w:rPr>
            </w:pPr>
          </w:p>
        </w:tc>
      </w:tr>
      <w:tr w:rsidR="00A9176E" w:rsidRPr="00036E23" w:rsidTr="00A9176E">
        <w:tc>
          <w:tcPr>
            <w:tcW w:w="1668" w:type="dxa"/>
          </w:tcPr>
          <w:p w:rsidR="00A9176E" w:rsidRPr="00036E23" w:rsidRDefault="00A9176E" w:rsidP="000551A0">
            <w:pPr>
              <w:spacing w:after="60"/>
              <w:rPr>
                <w:rFonts w:asciiTheme="minorHAnsi" w:hAnsiTheme="minorHAnsi"/>
                <w:b/>
                <w:sz w:val="20"/>
                <w:szCs w:val="20"/>
                <w:lang w:val="af-ZA"/>
              </w:rPr>
            </w:pPr>
            <w:r w:rsidRPr="00036E23">
              <w:rPr>
                <w:rFonts w:asciiTheme="minorHAnsi" w:hAnsiTheme="minorHAnsi"/>
                <w:b/>
                <w:sz w:val="20"/>
                <w:szCs w:val="20"/>
                <w:lang w:val="af-ZA"/>
              </w:rPr>
              <w:t>Kreatiwiteit</w:t>
            </w:r>
          </w:p>
        </w:tc>
        <w:tc>
          <w:tcPr>
            <w:tcW w:w="2579"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Produk toon baie kreatiwiteit en oorspronklikheid</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Produk toon ’n mate van kreatiwiteit en oorspronklikheid</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Produk toon beperkte kreatiwiteit en/of oorspronklikheid</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Sekere dele van die produk toon mate van kreatiwiteit en/of oorspronklikheid</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Totale gebrek aan kreatiwiteit en oorspronklikheid</w:t>
            </w:r>
          </w:p>
        </w:tc>
        <w:tc>
          <w:tcPr>
            <w:tcW w:w="393" w:type="dxa"/>
            <w:vAlign w:val="center"/>
          </w:tcPr>
          <w:p w:rsidR="00A9176E" w:rsidRPr="00036E23" w:rsidRDefault="00A9176E" w:rsidP="00A9176E">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394" w:type="dxa"/>
            <w:vAlign w:val="center"/>
          </w:tcPr>
          <w:p w:rsidR="00A9176E" w:rsidRPr="00036E23" w:rsidRDefault="00A9176E" w:rsidP="00A9176E">
            <w:pPr>
              <w:spacing w:after="60"/>
              <w:jc w:val="center"/>
              <w:rPr>
                <w:rFonts w:asciiTheme="minorHAnsi" w:hAnsiTheme="minorHAnsi"/>
                <w:b/>
                <w:sz w:val="20"/>
                <w:szCs w:val="20"/>
                <w:lang w:val="af-ZA"/>
              </w:rPr>
            </w:pPr>
          </w:p>
        </w:tc>
      </w:tr>
      <w:tr w:rsidR="00A9176E" w:rsidRPr="00036E23" w:rsidTr="00A9176E">
        <w:tc>
          <w:tcPr>
            <w:tcW w:w="1668" w:type="dxa"/>
          </w:tcPr>
          <w:p w:rsidR="00A9176E" w:rsidRPr="00036E23" w:rsidRDefault="00A9176E" w:rsidP="000551A0">
            <w:pPr>
              <w:spacing w:after="60"/>
              <w:rPr>
                <w:rFonts w:asciiTheme="minorHAnsi" w:hAnsiTheme="minorHAnsi"/>
                <w:b/>
                <w:sz w:val="20"/>
                <w:szCs w:val="20"/>
                <w:lang w:val="af-ZA"/>
              </w:rPr>
            </w:pPr>
            <w:r w:rsidRPr="00036E23">
              <w:rPr>
                <w:rFonts w:asciiTheme="minorHAnsi" w:hAnsiTheme="minorHAnsi"/>
                <w:b/>
                <w:sz w:val="20"/>
                <w:szCs w:val="20"/>
                <w:lang w:val="af-ZA"/>
              </w:rPr>
              <w:t>Vermoë om kode te verduidelik</w:t>
            </w:r>
          </w:p>
        </w:tc>
        <w:tc>
          <w:tcPr>
            <w:tcW w:w="2579"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 xml:space="preserve">Duidelike en selfversekerde verduideliking van alle geselekteerde kode </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Toon uitstekende insig</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Verduideliking van alle geselekteerde kode met geringe tekortkominge</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Toon insig</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Nie in staat om sommige van die geselekteerde kode voldoende te verduidelik nie</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Toon mate van insig</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Nie in staat om meeste van die geselekteerde kode te verduidelik nie</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Beperkte insig</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Nie in staat om enige van die geselekteerde kode te verduidelik nie</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Geen insig</w:t>
            </w:r>
          </w:p>
        </w:tc>
        <w:tc>
          <w:tcPr>
            <w:tcW w:w="393" w:type="dxa"/>
            <w:vAlign w:val="center"/>
          </w:tcPr>
          <w:p w:rsidR="00A9176E" w:rsidRPr="00036E23" w:rsidRDefault="00A9176E" w:rsidP="00A9176E">
            <w:pPr>
              <w:spacing w:after="60"/>
              <w:jc w:val="center"/>
              <w:rPr>
                <w:rFonts w:asciiTheme="minorHAnsi" w:hAnsiTheme="minorHAnsi"/>
                <w:b/>
                <w:sz w:val="20"/>
                <w:szCs w:val="20"/>
                <w:lang w:val="af-ZA"/>
              </w:rPr>
            </w:pPr>
            <w:r w:rsidRPr="00036E23">
              <w:rPr>
                <w:rFonts w:asciiTheme="minorHAnsi" w:hAnsiTheme="minorHAnsi"/>
                <w:b/>
                <w:sz w:val="20"/>
                <w:szCs w:val="20"/>
                <w:lang w:val="af-ZA"/>
              </w:rPr>
              <w:t>4</w:t>
            </w:r>
          </w:p>
        </w:tc>
        <w:tc>
          <w:tcPr>
            <w:tcW w:w="394" w:type="dxa"/>
            <w:vAlign w:val="center"/>
          </w:tcPr>
          <w:p w:rsidR="00A9176E" w:rsidRPr="00036E23" w:rsidRDefault="00A9176E" w:rsidP="00A9176E">
            <w:pPr>
              <w:spacing w:after="60"/>
              <w:jc w:val="center"/>
              <w:rPr>
                <w:rFonts w:asciiTheme="minorHAnsi" w:hAnsiTheme="minorHAnsi"/>
                <w:b/>
                <w:sz w:val="20"/>
                <w:szCs w:val="20"/>
                <w:lang w:val="af-ZA"/>
              </w:rPr>
            </w:pPr>
          </w:p>
        </w:tc>
      </w:tr>
      <w:tr w:rsidR="00A9176E" w:rsidRPr="00036E23" w:rsidTr="00A9176E">
        <w:tc>
          <w:tcPr>
            <w:tcW w:w="1668" w:type="dxa"/>
          </w:tcPr>
          <w:p w:rsidR="00A9176E" w:rsidRPr="00036E23" w:rsidRDefault="00A9176E" w:rsidP="000551A0">
            <w:pPr>
              <w:spacing w:after="60"/>
              <w:rPr>
                <w:rFonts w:asciiTheme="minorHAnsi" w:hAnsiTheme="minorHAnsi"/>
                <w:b/>
                <w:sz w:val="20"/>
                <w:szCs w:val="20"/>
                <w:lang w:val="af-ZA"/>
              </w:rPr>
            </w:pPr>
            <w:r w:rsidRPr="00036E23">
              <w:rPr>
                <w:rFonts w:asciiTheme="minorHAnsi" w:hAnsiTheme="minorHAnsi"/>
                <w:b/>
                <w:sz w:val="20"/>
                <w:szCs w:val="20"/>
                <w:lang w:val="af-ZA"/>
              </w:rPr>
              <w:t>Houding en toe-wyding</w:t>
            </w:r>
          </w:p>
        </w:tc>
        <w:tc>
          <w:tcPr>
            <w:tcW w:w="2579" w:type="dxa"/>
            <w:shd w:val="clear" w:color="auto" w:fill="808080" w:themeFill="background1" w:themeFillShade="80"/>
          </w:tcPr>
          <w:p w:rsidR="00A9176E" w:rsidRPr="00036E23" w:rsidRDefault="00A9176E" w:rsidP="000551A0">
            <w:pPr>
              <w:spacing w:after="60"/>
              <w:rPr>
                <w:rFonts w:asciiTheme="minorHAnsi" w:hAnsiTheme="minorHAnsi"/>
                <w:b/>
                <w:sz w:val="20"/>
                <w:szCs w:val="20"/>
                <w:lang w:val="af-ZA"/>
              </w:rPr>
            </w:pPr>
          </w:p>
        </w:tc>
        <w:tc>
          <w:tcPr>
            <w:tcW w:w="2580" w:type="dxa"/>
            <w:shd w:val="clear" w:color="auto" w:fill="808080" w:themeFill="background1" w:themeFillShade="80"/>
          </w:tcPr>
          <w:p w:rsidR="00A9176E" w:rsidRPr="00036E23" w:rsidRDefault="00A9176E" w:rsidP="000551A0">
            <w:pPr>
              <w:spacing w:after="60"/>
              <w:rPr>
                <w:rFonts w:asciiTheme="minorHAnsi" w:hAnsiTheme="minorHAnsi"/>
                <w:sz w:val="20"/>
                <w:szCs w:val="20"/>
                <w:lang w:val="af-ZA"/>
              </w:rPr>
            </w:pP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Gehou by spertye.</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Goed-ontwerpte fases.</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Toon uitsonderlike toewyding en trots</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Sommige fases was nie betyds nie</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Sommige fases toon swak ontwerp</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Toon mate van toewyding en trots</w:t>
            </w:r>
          </w:p>
        </w:tc>
        <w:tc>
          <w:tcPr>
            <w:tcW w:w="2580" w:type="dxa"/>
          </w:tcPr>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Geen fases betyds nie.</w:t>
            </w:r>
          </w:p>
          <w:p w:rsidR="00A9176E" w:rsidRPr="00036E23" w:rsidRDefault="00A9176E" w:rsidP="000551A0">
            <w:pPr>
              <w:spacing w:after="60"/>
              <w:rPr>
                <w:rFonts w:asciiTheme="minorHAnsi" w:hAnsiTheme="minorHAnsi"/>
                <w:sz w:val="20"/>
                <w:szCs w:val="20"/>
                <w:lang w:val="af-ZA"/>
              </w:rPr>
            </w:pPr>
            <w:r w:rsidRPr="00036E23">
              <w:rPr>
                <w:rFonts w:asciiTheme="minorHAnsi" w:hAnsiTheme="minorHAnsi"/>
                <w:sz w:val="20"/>
                <w:szCs w:val="20"/>
                <w:lang w:val="af-ZA"/>
              </w:rPr>
              <w:t>Toon geen toewyding nie.</w:t>
            </w:r>
          </w:p>
        </w:tc>
        <w:tc>
          <w:tcPr>
            <w:tcW w:w="393" w:type="dxa"/>
            <w:vAlign w:val="center"/>
          </w:tcPr>
          <w:p w:rsidR="00A9176E" w:rsidRPr="00036E23" w:rsidRDefault="00A9176E" w:rsidP="00A9176E">
            <w:pPr>
              <w:spacing w:after="60"/>
              <w:jc w:val="center"/>
              <w:rPr>
                <w:rFonts w:asciiTheme="minorHAnsi" w:hAnsiTheme="minorHAnsi"/>
                <w:b/>
                <w:sz w:val="20"/>
                <w:szCs w:val="20"/>
                <w:lang w:val="af-ZA"/>
              </w:rPr>
            </w:pPr>
            <w:r w:rsidRPr="00036E23">
              <w:rPr>
                <w:rFonts w:asciiTheme="minorHAnsi" w:hAnsiTheme="minorHAnsi"/>
                <w:b/>
                <w:sz w:val="20"/>
                <w:szCs w:val="20"/>
                <w:lang w:val="af-ZA"/>
              </w:rPr>
              <w:t>2</w:t>
            </w:r>
          </w:p>
        </w:tc>
        <w:tc>
          <w:tcPr>
            <w:tcW w:w="394" w:type="dxa"/>
            <w:vAlign w:val="center"/>
          </w:tcPr>
          <w:p w:rsidR="00A9176E" w:rsidRPr="00036E23" w:rsidRDefault="00A9176E" w:rsidP="00A9176E">
            <w:pPr>
              <w:spacing w:after="60"/>
              <w:jc w:val="center"/>
              <w:rPr>
                <w:rFonts w:asciiTheme="minorHAnsi" w:hAnsiTheme="minorHAnsi"/>
                <w:b/>
                <w:sz w:val="20"/>
                <w:szCs w:val="20"/>
                <w:lang w:val="af-ZA"/>
              </w:rPr>
            </w:pPr>
          </w:p>
        </w:tc>
      </w:tr>
      <w:tr w:rsidR="00A9176E" w:rsidRPr="00036E23" w:rsidTr="00036E23">
        <w:tc>
          <w:tcPr>
            <w:tcW w:w="14567" w:type="dxa"/>
            <w:gridSpan w:val="6"/>
          </w:tcPr>
          <w:p w:rsidR="00A9176E" w:rsidRPr="00036E23" w:rsidRDefault="00A9176E" w:rsidP="00A9176E">
            <w:pPr>
              <w:spacing w:after="60"/>
              <w:jc w:val="right"/>
              <w:rPr>
                <w:rFonts w:asciiTheme="minorHAnsi" w:hAnsiTheme="minorHAnsi"/>
                <w:b/>
                <w:sz w:val="20"/>
                <w:szCs w:val="20"/>
                <w:lang w:val="af-ZA"/>
              </w:rPr>
            </w:pPr>
            <w:r w:rsidRPr="00036E23">
              <w:rPr>
                <w:rFonts w:asciiTheme="minorHAnsi" w:hAnsiTheme="minorHAnsi"/>
                <w:b/>
                <w:sz w:val="20"/>
                <w:szCs w:val="20"/>
                <w:lang w:val="af-ZA"/>
              </w:rPr>
              <w:t xml:space="preserve">Totaal: </w:t>
            </w:r>
          </w:p>
        </w:tc>
        <w:tc>
          <w:tcPr>
            <w:tcW w:w="393" w:type="dxa"/>
          </w:tcPr>
          <w:p w:rsidR="00A9176E" w:rsidRPr="00036E23" w:rsidRDefault="00A9176E" w:rsidP="000551A0">
            <w:pPr>
              <w:spacing w:after="60"/>
              <w:rPr>
                <w:rFonts w:asciiTheme="minorHAnsi" w:hAnsiTheme="minorHAnsi"/>
                <w:b/>
                <w:sz w:val="20"/>
                <w:szCs w:val="20"/>
                <w:lang w:val="af-ZA"/>
              </w:rPr>
            </w:pPr>
            <w:r w:rsidRPr="00036E23">
              <w:rPr>
                <w:rFonts w:asciiTheme="minorHAnsi" w:hAnsiTheme="minorHAnsi"/>
                <w:b/>
                <w:sz w:val="20"/>
                <w:szCs w:val="20"/>
                <w:lang w:val="af-ZA"/>
              </w:rPr>
              <w:t>22</w:t>
            </w:r>
          </w:p>
        </w:tc>
        <w:tc>
          <w:tcPr>
            <w:tcW w:w="394" w:type="dxa"/>
          </w:tcPr>
          <w:p w:rsidR="00A9176E" w:rsidRPr="00036E23" w:rsidRDefault="00A9176E" w:rsidP="000551A0">
            <w:pPr>
              <w:spacing w:after="60"/>
              <w:rPr>
                <w:rFonts w:asciiTheme="minorHAnsi" w:hAnsiTheme="minorHAnsi"/>
                <w:b/>
                <w:sz w:val="20"/>
                <w:szCs w:val="20"/>
                <w:lang w:val="af-ZA"/>
              </w:rPr>
            </w:pPr>
          </w:p>
        </w:tc>
      </w:tr>
    </w:tbl>
    <w:p w:rsidR="00952F33" w:rsidRPr="00036E23" w:rsidRDefault="00952F33" w:rsidP="00952F33">
      <w:pPr>
        <w:rPr>
          <w:b/>
          <w:lang w:val="af-ZA"/>
        </w:rPr>
      </w:pPr>
    </w:p>
    <w:p w:rsidR="00952F33" w:rsidRPr="00036E23" w:rsidRDefault="00952F33">
      <w:pPr>
        <w:suppressAutoHyphens w:val="0"/>
        <w:rPr>
          <w:b/>
          <w:lang w:val="af-ZA"/>
        </w:rPr>
      </w:pPr>
      <w:r w:rsidRPr="00036E23">
        <w:rPr>
          <w:b/>
          <w:lang w:val="af-ZA"/>
        </w:rPr>
        <w:br w:type="page"/>
      </w:r>
    </w:p>
    <w:p w:rsidR="00342F7A" w:rsidRPr="00036E23" w:rsidRDefault="00D76C95" w:rsidP="00455864">
      <w:pPr>
        <w:spacing w:before="120" w:after="200" w:line="264" w:lineRule="auto"/>
        <w:rPr>
          <w:rFonts w:ascii="Cambria" w:hAnsi="Cambria"/>
          <w:b/>
          <w:spacing w:val="20"/>
          <w:sz w:val="28"/>
          <w:szCs w:val="28"/>
          <w:lang w:val="af-ZA" w:eastAsia="en-US" w:bidi="en-US"/>
        </w:rPr>
      </w:pPr>
      <w:r w:rsidRPr="00036E23">
        <w:rPr>
          <w:rFonts w:ascii="Cambria" w:hAnsi="Cambria"/>
          <w:b/>
          <w:spacing w:val="20"/>
          <w:sz w:val="28"/>
          <w:szCs w:val="28"/>
          <w:lang w:val="af-ZA" w:eastAsia="en-US" w:bidi="en-US"/>
        </w:rPr>
        <w:t>Assesseringsopsomming</w:t>
      </w:r>
    </w:p>
    <w:tbl>
      <w:tblPr>
        <w:tblStyle w:val="TableGrid"/>
        <w:tblW w:w="0" w:type="auto"/>
        <w:jc w:val="center"/>
        <w:tblLook w:val="04A0" w:firstRow="1" w:lastRow="0" w:firstColumn="1" w:lastColumn="0" w:noHBand="0" w:noVBand="1"/>
      </w:tblPr>
      <w:tblGrid>
        <w:gridCol w:w="1584"/>
        <w:gridCol w:w="3911"/>
        <w:gridCol w:w="1984"/>
        <w:gridCol w:w="2036"/>
      </w:tblGrid>
      <w:tr w:rsidR="00342F7A" w:rsidRPr="00036E23" w:rsidTr="002005BF">
        <w:trPr>
          <w:jc w:val="center"/>
        </w:trPr>
        <w:tc>
          <w:tcPr>
            <w:tcW w:w="1584" w:type="dxa"/>
            <w:vAlign w:val="center"/>
          </w:tcPr>
          <w:p w:rsidR="00342F7A" w:rsidRPr="00036E23" w:rsidRDefault="00D76C95" w:rsidP="002005BF">
            <w:pPr>
              <w:spacing w:line="276" w:lineRule="auto"/>
              <w:rPr>
                <w:rFonts w:asciiTheme="minorHAnsi" w:hAnsiTheme="minorHAnsi"/>
                <w:b/>
                <w:szCs w:val="20"/>
                <w:lang w:val="af-ZA"/>
              </w:rPr>
            </w:pPr>
            <w:r w:rsidRPr="00036E23">
              <w:rPr>
                <w:rFonts w:asciiTheme="minorHAnsi" w:hAnsiTheme="minorHAnsi"/>
                <w:b/>
                <w:szCs w:val="20"/>
                <w:lang w:val="af-ZA"/>
              </w:rPr>
              <w:t>F</w:t>
            </w:r>
            <w:r w:rsidR="00342F7A" w:rsidRPr="00036E23">
              <w:rPr>
                <w:rFonts w:asciiTheme="minorHAnsi" w:hAnsiTheme="minorHAnsi"/>
                <w:b/>
                <w:szCs w:val="20"/>
                <w:lang w:val="af-ZA"/>
              </w:rPr>
              <w:t>ase</w:t>
            </w:r>
          </w:p>
        </w:tc>
        <w:tc>
          <w:tcPr>
            <w:tcW w:w="3911" w:type="dxa"/>
            <w:vAlign w:val="center"/>
          </w:tcPr>
          <w:p w:rsidR="00342F7A" w:rsidRPr="00036E23" w:rsidRDefault="00D76C95" w:rsidP="002005BF">
            <w:pPr>
              <w:spacing w:line="276" w:lineRule="auto"/>
              <w:rPr>
                <w:rFonts w:asciiTheme="minorHAnsi" w:hAnsiTheme="minorHAnsi"/>
                <w:b/>
                <w:szCs w:val="20"/>
                <w:lang w:val="af-ZA"/>
              </w:rPr>
            </w:pPr>
            <w:r w:rsidRPr="00036E23">
              <w:rPr>
                <w:rFonts w:asciiTheme="minorHAnsi" w:hAnsiTheme="minorHAnsi"/>
                <w:b/>
                <w:szCs w:val="20"/>
                <w:lang w:val="af-ZA"/>
              </w:rPr>
              <w:t>Fok</w:t>
            </w:r>
            <w:r w:rsidR="00342F7A" w:rsidRPr="00036E23">
              <w:rPr>
                <w:rFonts w:asciiTheme="minorHAnsi" w:hAnsiTheme="minorHAnsi"/>
                <w:b/>
                <w:szCs w:val="20"/>
                <w:lang w:val="af-ZA"/>
              </w:rPr>
              <w:t>us</w:t>
            </w:r>
          </w:p>
        </w:tc>
        <w:tc>
          <w:tcPr>
            <w:tcW w:w="1984" w:type="dxa"/>
            <w:vAlign w:val="center"/>
          </w:tcPr>
          <w:p w:rsidR="00342F7A" w:rsidRPr="00036E23" w:rsidRDefault="00D76C95" w:rsidP="002005BF">
            <w:pPr>
              <w:spacing w:line="276" w:lineRule="auto"/>
              <w:rPr>
                <w:rFonts w:asciiTheme="minorHAnsi" w:hAnsiTheme="minorHAnsi"/>
                <w:b/>
                <w:szCs w:val="20"/>
                <w:lang w:val="af-ZA"/>
              </w:rPr>
            </w:pPr>
            <w:r w:rsidRPr="00036E23">
              <w:rPr>
                <w:rFonts w:asciiTheme="minorHAnsi" w:hAnsiTheme="minorHAnsi"/>
                <w:b/>
                <w:szCs w:val="20"/>
                <w:lang w:val="af-ZA"/>
              </w:rPr>
              <w:t>Maksimum Punt</w:t>
            </w:r>
          </w:p>
        </w:tc>
        <w:tc>
          <w:tcPr>
            <w:tcW w:w="2036" w:type="dxa"/>
            <w:vAlign w:val="center"/>
          </w:tcPr>
          <w:p w:rsidR="00342F7A" w:rsidRPr="00036E23" w:rsidRDefault="00D76C95" w:rsidP="002005BF">
            <w:pPr>
              <w:spacing w:line="276" w:lineRule="auto"/>
              <w:rPr>
                <w:rFonts w:asciiTheme="minorHAnsi" w:hAnsiTheme="minorHAnsi"/>
                <w:b/>
                <w:szCs w:val="20"/>
                <w:lang w:val="af-ZA"/>
              </w:rPr>
            </w:pPr>
            <w:r w:rsidRPr="00036E23">
              <w:rPr>
                <w:rFonts w:asciiTheme="minorHAnsi" w:hAnsiTheme="minorHAnsi"/>
                <w:b/>
                <w:szCs w:val="20"/>
                <w:lang w:val="af-ZA"/>
              </w:rPr>
              <w:t>Punt Toegeken</w:t>
            </w:r>
          </w:p>
        </w:tc>
      </w:tr>
      <w:tr w:rsidR="00342F7A" w:rsidRPr="00036E23" w:rsidTr="002005BF">
        <w:trPr>
          <w:jc w:val="center"/>
        </w:trPr>
        <w:tc>
          <w:tcPr>
            <w:tcW w:w="1584" w:type="dxa"/>
            <w:vAlign w:val="center"/>
          </w:tcPr>
          <w:p w:rsidR="00342F7A" w:rsidRPr="00036E23" w:rsidRDefault="00D76C95" w:rsidP="002005BF">
            <w:pPr>
              <w:spacing w:line="276" w:lineRule="auto"/>
              <w:rPr>
                <w:rFonts w:asciiTheme="minorHAnsi" w:hAnsiTheme="minorHAnsi"/>
                <w:szCs w:val="20"/>
                <w:lang w:val="af-ZA"/>
              </w:rPr>
            </w:pPr>
            <w:r w:rsidRPr="00036E23">
              <w:rPr>
                <w:rFonts w:asciiTheme="minorHAnsi" w:hAnsiTheme="minorHAnsi"/>
                <w:szCs w:val="20"/>
                <w:lang w:val="af-ZA"/>
              </w:rPr>
              <w:t>F</w:t>
            </w:r>
            <w:r w:rsidR="00342F7A" w:rsidRPr="00036E23">
              <w:rPr>
                <w:rFonts w:asciiTheme="minorHAnsi" w:hAnsiTheme="minorHAnsi"/>
                <w:szCs w:val="20"/>
                <w:lang w:val="af-ZA"/>
              </w:rPr>
              <w:t>ase 1</w:t>
            </w:r>
          </w:p>
        </w:tc>
        <w:tc>
          <w:tcPr>
            <w:tcW w:w="3911" w:type="dxa"/>
            <w:vAlign w:val="center"/>
          </w:tcPr>
          <w:p w:rsidR="00342F7A" w:rsidRPr="00036E23" w:rsidRDefault="00D76C95" w:rsidP="002005BF">
            <w:pPr>
              <w:spacing w:line="276" w:lineRule="auto"/>
              <w:rPr>
                <w:rFonts w:asciiTheme="minorHAnsi" w:hAnsiTheme="minorHAnsi"/>
                <w:szCs w:val="20"/>
                <w:lang w:val="af-ZA"/>
              </w:rPr>
            </w:pPr>
            <w:r w:rsidRPr="00036E23">
              <w:rPr>
                <w:rFonts w:asciiTheme="minorHAnsi" w:hAnsiTheme="minorHAnsi"/>
                <w:szCs w:val="20"/>
                <w:lang w:val="af-ZA"/>
              </w:rPr>
              <w:t>Ontleding</w:t>
            </w:r>
          </w:p>
        </w:tc>
        <w:tc>
          <w:tcPr>
            <w:tcW w:w="1984" w:type="dxa"/>
            <w:vAlign w:val="center"/>
          </w:tcPr>
          <w:p w:rsidR="00342F7A" w:rsidRPr="00036E23" w:rsidRDefault="00342F7A" w:rsidP="002005BF">
            <w:pPr>
              <w:spacing w:line="276" w:lineRule="auto"/>
              <w:jc w:val="center"/>
              <w:rPr>
                <w:rFonts w:asciiTheme="minorHAnsi" w:hAnsiTheme="minorHAnsi"/>
                <w:szCs w:val="20"/>
                <w:lang w:val="af-ZA"/>
              </w:rPr>
            </w:pPr>
            <w:r w:rsidRPr="00036E23">
              <w:rPr>
                <w:rFonts w:asciiTheme="minorHAnsi" w:hAnsiTheme="minorHAnsi"/>
                <w:szCs w:val="20"/>
                <w:lang w:val="af-ZA"/>
              </w:rPr>
              <w:t>2</w:t>
            </w:r>
            <w:r w:rsidR="00297345" w:rsidRPr="00036E23">
              <w:rPr>
                <w:rFonts w:asciiTheme="minorHAnsi" w:hAnsiTheme="minorHAnsi"/>
                <w:szCs w:val="20"/>
                <w:lang w:val="af-ZA"/>
              </w:rPr>
              <w:t>4</w:t>
            </w:r>
          </w:p>
        </w:tc>
        <w:tc>
          <w:tcPr>
            <w:tcW w:w="2036" w:type="dxa"/>
            <w:vAlign w:val="center"/>
          </w:tcPr>
          <w:p w:rsidR="00342F7A" w:rsidRPr="00036E23" w:rsidRDefault="00342F7A" w:rsidP="002005BF">
            <w:pPr>
              <w:spacing w:line="276" w:lineRule="auto"/>
              <w:jc w:val="center"/>
              <w:rPr>
                <w:rFonts w:asciiTheme="minorHAnsi" w:hAnsiTheme="minorHAnsi"/>
                <w:szCs w:val="20"/>
                <w:lang w:val="af-ZA"/>
              </w:rPr>
            </w:pPr>
          </w:p>
        </w:tc>
      </w:tr>
      <w:tr w:rsidR="00342F7A" w:rsidRPr="00036E23" w:rsidTr="002005BF">
        <w:trPr>
          <w:jc w:val="center"/>
        </w:trPr>
        <w:tc>
          <w:tcPr>
            <w:tcW w:w="1584" w:type="dxa"/>
            <w:vAlign w:val="center"/>
          </w:tcPr>
          <w:p w:rsidR="00342F7A" w:rsidRPr="00036E23" w:rsidRDefault="00D76C95" w:rsidP="002005BF">
            <w:pPr>
              <w:spacing w:line="276" w:lineRule="auto"/>
              <w:rPr>
                <w:rFonts w:asciiTheme="minorHAnsi" w:hAnsiTheme="minorHAnsi"/>
                <w:szCs w:val="20"/>
                <w:lang w:val="af-ZA"/>
              </w:rPr>
            </w:pPr>
            <w:r w:rsidRPr="00036E23">
              <w:rPr>
                <w:rFonts w:asciiTheme="minorHAnsi" w:hAnsiTheme="minorHAnsi"/>
                <w:szCs w:val="20"/>
                <w:lang w:val="af-ZA"/>
              </w:rPr>
              <w:t>F</w:t>
            </w:r>
            <w:r w:rsidR="00342F7A" w:rsidRPr="00036E23">
              <w:rPr>
                <w:rFonts w:asciiTheme="minorHAnsi" w:hAnsiTheme="minorHAnsi"/>
                <w:szCs w:val="20"/>
                <w:lang w:val="af-ZA"/>
              </w:rPr>
              <w:t>ase 2</w:t>
            </w:r>
          </w:p>
        </w:tc>
        <w:tc>
          <w:tcPr>
            <w:tcW w:w="3911" w:type="dxa"/>
            <w:vAlign w:val="center"/>
          </w:tcPr>
          <w:p w:rsidR="00342F7A" w:rsidRPr="00036E23" w:rsidRDefault="00D76C95" w:rsidP="002005BF">
            <w:pPr>
              <w:spacing w:line="276" w:lineRule="auto"/>
              <w:rPr>
                <w:rFonts w:asciiTheme="minorHAnsi" w:hAnsiTheme="minorHAnsi"/>
                <w:szCs w:val="20"/>
                <w:lang w:val="af-ZA"/>
              </w:rPr>
            </w:pPr>
            <w:r w:rsidRPr="00036E23">
              <w:rPr>
                <w:rFonts w:asciiTheme="minorHAnsi" w:hAnsiTheme="minorHAnsi"/>
                <w:szCs w:val="20"/>
                <w:lang w:val="af-ZA"/>
              </w:rPr>
              <w:t>Ontwerp</w:t>
            </w:r>
          </w:p>
        </w:tc>
        <w:tc>
          <w:tcPr>
            <w:tcW w:w="1984" w:type="dxa"/>
            <w:vAlign w:val="center"/>
          </w:tcPr>
          <w:p w:rsidR="00342F7A" w:rsidRPr="00036E23" w:rsidRDefault="00E13073" w:rsidP="002005BF">
            <w:pPr>
              <w:spacing w:line="276" w:lineRule="auto"/>
              <w:jc w:val="center"/>
              <w:rPr>
                <w:rFonts w:asciiTheme="minorHAnsi" w:hAnsiTheme="minorHAnsi"/>
                <w:szCs w:val="20"/>
                <w:lang w:val="af-ZA"/>
              </w:rPr>
            </w:pPr>
            <w:r w:rsidRPr="00036E23">
              <w:rPr>
                <w:rFonts w:asciiTheme="minorHAnsi" w:hAnsiTheme="minorHAnsi"/>
                <w:szCs w:val="20"/>
                <w:lang w:val="af-ZA"/>
              </w:rPr>
              <w:t>4</w:t>
            </w:r>
            <w:r w:rsidR="00297345" w:rsidRPr="00036E23">
              <w:rPr>
                <w:rFonts w:asciiTheme="minorHAnsi" w:hAnsiTheme="minorHAnsi"/>
                <w:szCs w:val="20"/>
                <w:lang w:val="af-ZA"/>
              </w:rPr>
              <w:t>4</w:t>
            </w:r>
          </w:p>
        </w:tc>
        <w:tc>
          <w:tcPr>
            <w:tcW w:w="2036" w:type="dxa"/>
            <w:vAlign w:val="center"/>
          </w:tcPr>
          <w:p w:rsidR="00342F7A" w:rsidRPr="00036E23" w:rsidRDefault="00342F7A" w:rsidP="002005BF">
            <w:pPr>
              <w:spacing w:line="276" w:lineRule="auto"/>
              <w:jc w:val="center"/>
              <w:rPr>
                <w:rFonts w:asciiTheme="minorHAnsi" w:hAnsiTheme="minorHAnsi"/>
                <w:szCs w:val="20"/>
                <w:lang w:val="af-ZA"/>
              </w:rPr>
            </w:pPr>
          </w:p>
        </w:tc>
      </w:tr>
      <w:tr w:rsidR="00342F7A" w:rsidRPr="00036E23" w:rsidTr="002005BF">
        <w:trPr>
          <w:jc w:val="center"/>
        </w:trPr>
        <w:tc>
          <w:tcPr>
            <w:tcW w:w="1584" w:type="dxa"/>
            <w:vAlign w:val="center"/>
          </w:tcPr>
          <w:p w:rsidR="00342F7A" w:rsidRPr="00036E23" w:rsidRDefault="00D76C95" w:rsidP="002005BF">
            <w:pPr>
              <w:spacing w:line="276" w:lineRule="auto"/>
              <w:rPr>
                <w:rFonts w:asciiTheme="minorHAnsi" w:hAnsiTheme="minorHAnsi"/>
                <w:szCs w:val="20"/>
                <w:lang w:val="af-ZA"/>
              </w:rPr>
            </w:pPr>
            <w:r w:rsidRPr="00036E23">
              <w:rPr>
                <w:rFonts w:asciiTheme="minorHAnsi" w:hAnsiTheme="minorHAnsi"/>
                <w:szCs w:val="20"/>
                <w:lang w:val="af-ZA"/>
              </w:rPr>
              <w:t>F</w:t>
            </w:r>
            <w:r w:rsidR="00342F7A" w:rsidRPr="00036E23">
              <w:rPr>
                <w:rFonts w:asciiTheme="minorHAnsi" w:hAnsiTheme="minorHAnsi"/>
                <w:szCs w:val="20"/>
                <w:lang w:val="af-ZA"/>
              </w:rPr>
              <w:t>ase 3</w:t>
            </w:r>
          </w:p>
        </w:tc>
        <w:tc>
          <w:tcPr>
            <w:tcW w:w="3911" w:type="dxa"/>
            <w:vAlign w:val="center"/>
          </w:tcPr>
          <w:p w:rsidR="00342F7A" w:rsidRPr="00036E23" w:rsidRDefault="00D76C95" w:rsidP="002005BF">
            <w:pPr>
              <w:spacing w:line="276" w:lineRule="auto"/>
              <w:rPr>
                <w:rFonts w:asciiTheme="minorHAnsi" w:hAnsiTheme="minorHAnsi"/>
                <w:szCs w:val="20"/>
                <w:lang w:val="af-ZA"/>
              </w:rPr>
            </w:pPr>
            <w:r w:rsidRPr="00036E23">
              <w:rPr>
                <w:rFonts w:asciiTheme="minorHAnsi" w:hAnsiTheme="minorHAnsi"/>
                <w:szCs w:val="20"/>
                <w:lang w:val="af-ZA"/>
              </w:rPr>
              <w:t>Kodering en Implementering</w:t>
            </w:r>
          </w:p>
        </w:tc>
        <w:tc>
          <w:tcPr>
            <w:tcW w:w="1984" w:type="dxa"/>
            <w:vAlign w:val="center"/>
          </w:tcPr>
          <w:p w:rsidR="00342F7A" w:rsidRPr="00036E23" w:rsidRDefault="00297345" w:rsidP="002005BF">
            <w:pPr>
              <w:spacing w:line="276" w:lineRule="auto"/>
              <w:jc w:val="center"/>
              <w:rPr>
                <w:rFonts w:asciiTheme="minorHAnsi" w:hAnsiTheme="minorHAnsi"/>
                <w:szCs w:val="20"/>
                <w:lang w:val="af-ZA"/>
              </w:rPr>
            </w:pPr>
            <w:r w:rsidRPr="00036E23">
              <w:rPr>
                <w:rFonts w:asciiTheme="minorHAnsi" w:hAnsiTheme="minorHAnsi"/>
                <w:szCs w:val="20"/>
                <w:lang w:val="af-ZA"/>
              </w:rPr>
              <w:t>60</w:t>
            </w:r>
          </w:p>
        </w:tc>
        <w:tc>
          <w:tcPr>
            <w:tcW w:w="2036" w:type="dxa"/>
            <w:vAlign w:val="center"/>
          </w:tcPr>
          <w:p w:rsidR="00342F7A" w:rsidRPr="00036E23" w:rsidRDefault="00342F7A" w:rsidP="002005BF">
            <w:pPr>
              <w:spacing w:line="276" w:lineRule="auto"/>
              <w:jc w:val="center"/>
              <w:rPr>
                <w:rFonts w:asciiTheme="minorHAnsi" w:hAnsiTheme="minorHAnsi"/>
                <w:szCs w:val="20"/>
                <w:lang w:val="af-ZA"/>
              </w:rPr>
            </w:pPr>
          </w:p>
        </w:tc>
      </w:tr>
      <w:tr w:rsidR="00342F7A" w:rsidRPr="00036E23" w:rsidTr="002005BF">
        <w:trPr>
          <w:jc w:val="center"/>
        </w:trPr>
        <w:tc>
          <w:tcPr>
            <w:tcW w:w="1584" w:type="dxa"/>
            <w:vAlign w:val="center"/>
          </w:tcPr>
          <w:p w:rsidR="00342F7A" w:rsidRPr="00036E23" w:rsidRDefault="004C24CD" w:rsidP="002005BF">
            <w:pPr>
              <w:spacing w:line="276" w:lineRule="auto"/>
              <w:rPr>
                <w:rFonts w:asciiTheme="minorHAnsi" w:hAnsiTheme="minorHAnsi"/>
                <w:szCs w:val="20"/>
                <w:lang w:val="af-ZA"/>
              </w:rPr>
            </w:pPr>
            <w:r w:rsidRPr="00036E23">
              <w:rPr>
                <w:rFonts w:asciiTheme="minorHAnsi" w:hAnsiTheme="minorHAnsi"/>
                <w:szCs w:val="20"/>
                <w:lang w:val="af-ZA"/>
              </w:rPr>
              <w:t>Algemeen</w:t>
            </w:r>
          </w:p>
        </w:tc>
        <w:tc>
          <w:tcPr>
            <w:tcW w:w="3911" w:type="dxa"/>
            <w:vAlign w:val="center"/>
          </w:tcPr>
          <w:p w:rsidR="00342F7A" w:rsidRPr="00036E23" w:rsidRDefault="00342F7A" w:rsidP="002005BF">
            <w:pPr>
              <w:spacing w:line="276" w:lineRule="auto"/>
              <w:rPr>
                <w:rFonts w:asciiTheme="minorHAnsi" w:hAnsiTheme="minorHAnsi"/>
                <w:szCs w:val="20"/>
                <w:lang w:val="af-ZA"/>
              </w:rPr>
            </w:pPr>
          </w:p>
        </w:tc>
        <w:tc>
          <w:tcPr>
            <w:tcW w:w="1984" w:type="dxa"/>
            <w:vAlign w:val="center"/>
          </w:tcPr>
          <w:p w:rsidR="00342F7A" w:rsidRPr="00036E23" w:rsidRDefault="00342F7A" w:rsidP="002005BF">
            <w:pPr>
              <w:spacing w:line="276" w:lineRule="auto"/>
              <w:jc w:val="center"/>
              <w:rPr>
                <w:rFonts w:asciiTheme="minorHAnsi" w:hAnsiTheme="minorHAnsi"/>
                <w:szCs w:val="20"/>
                <w:lang w:val="af-ZA"/>
              </w:rPr>
            </w:pPr>
            <w:r w:rsidRPr="00036E23">
              <w:rPr>
                <w:rFonts w:asciiTheme="minorHAnsi" w:hAnsiTheme="minorHAnsi"/>
                <w:szCs w:val="20"/>
                <w:lang w:val="af-ZA"/>
              </w:rPr>
              <w:t>2</w:t>
            </w:r>
            <w:r w:rsidR="00297345" w:rsidRPr="00036E23">
              <w:rPr>
                <w:rFonts w:asciiTheme="minorHAnsi" w:hAnsiTheme="minorHAnsi"/>
                <w:szCs w:val="20"/>
                <w:lang w:val="af-ZA"/>
              </w:rPr>
              <w:t>2</w:t>
            </w:r>
          </w:p>
        </w:tc>
        <w:tc>
          <w:tcPr>
            <w:tcW w:w="2036" w:type="dxa"/>
            <w:vAlign w:val="center"/>
          </w:tcPr>
          <w:p w:rsidR="00342F7A" w:rsidRPr="00036E23" w:rsidRDefault="00342F7A" w:rsidP="002005BF">
            <w:pPr>
              <w:spacing w:line="276" w:lineRule="auto"/>
              <w:jc w:val="center"/>
              <w:rPr>
                <w:rFonts w:asciiTheme="minorHAnsi" w:hAnsiTheme="minorHAnsi"/>
                <w:szCs w:val="20"/>
                <w:lang w:val="af-ZA"/>
              </w:rPr>
            </w:pPr>
          </w:p>
        </w:tc>
      </w:tr>
      <w:tr w:rsidR="00342F7A" w:rsidRPr="00036E23" w:rsidTr="002005BF">
        <w:trPr>
          <w:jc w:val="center"/>
        </w:trPr>
        <w:tc>
          <w:tcPr>
            <w:tcW w:w="5495" w:type="dxa"/>
            <w:gridSpan w:val="2"/>
            <w:vAlign w:val="center"/>
          </w:tcPr>
          <w:p w:rsidR="00342F7A" w:rsidRPr="00036E23" w:rsidRDefault="00342F7A" w:rsidP="002005BF">
            <w:pPr>
              <w:spacing w:line="276" w:lineRule="auto"/>
              <w:jc w:val="right"/>
              <w:rPr>
                <w:rFonts w:asciiTheme="minorHAnsi" w:hAnsiTheme="minorHAnsi"/>
                <w:b/>
                <w:szCs w:val="20"/>
                <w:lang w:val="af-ZA"/>
              </w:rPr>
            </w:pPr>
            <w:r w:rsidRPr="00036E23">
              <w:rPr>
                <w:rFonts w:asciiTheme="minorHAnsi" w:hAnsiTheme="minorHAnsi"/>
                <w:b/>
                <w:szCs w:val="20"/>
                <w:lang w:val="af-ZA"/>
              </w:rPr>
              <w:t>Tot</w:t>
            </w:r>
            <w:r w:rsidR="00D76C95" w:rsidRPr="00036E23">
              <w:rPr>
                <w:rFonts w:asciiTheme="minorHAnsi" w:hAnsiTheme="minorHAnsi"/>
                <w:b/>
                <w:szCs w:val="20"/>
                <w:lang w:val="af-ZA"/>
              </w:rPr>
              <w:t>a</w:t>
            </w:r>
            <w:r w:rsidRPr="00036E23">
              <w:rPr>
                <w:rFonts w:asciiTheme="minorHAnsi" w:hAnsiTheme="minorHAnsi"/>
                <w:b/>
                <w:szCs w:val="20"/>
                <w:lang w:val="af-ZA"/>
              </w:rPr>
              <w:t>al</w:t>
            </w:r>
          </w:p>
        </w:tc>
        <w:tc>
          <w:tcPr>
            <w:tcW w:w="1984" w:type="dxa"/>
            <w:vAlign w:val="center"/>
          </w:tcPr>
          <w:p w:rsidR="00342F7A" w:rsidRPr="00036E23" w:rsidRDefault="00342F7A" w:rsidP="00E13073">
            <w:pPr>
              <w:spacing w:line="276" w:lineRule="auto"/>
              <w:jc w:val="center"/>
              <w:rPr>
                <w:rFonts w:asciiTheme="minorHAnsi" w:hAnsiTheme="minorHAnsi"/>
                <w:b/>
                <w:szCs w:val="20"/>
                <w:lang w:val="af-ZA"/>
              </w:rPr>
            </w:pPr>
            <w:r w:rsidRPr="00036E23">
              <w:rPr>
                <w:rFonts w:asciiTheme="minorHAnsi" w:hAnsiTheme="minorHAnsi"/>
                <w:b/>
                <w:szCs w:val="20"/>
                <w:lang w:val="af-ZA"/>
              </w:rPr>
              <w:t>1</w:t>
            </w:r>
            <w:r w:rsidR="00297345" w:rsidRPr="00036E23">
              <w:rPr>
                <w:rFonts w:asciiTheme="minorHAnsi" w:hAnsiTheme="minorHAnsi"/>
                <w:b/>
                <w:szCs w:val="20"/>
                <w:lang w:val="af-ZA"/>
              </w:rPr>
              <w:t>5</w:t>
            </w:r>
            <w:r w:rsidR="00E13073" w:rsidRPr="00036E23">
              <w:rPr>
                <w:rFonts w:asciiTheme="minorHAnsi" w:hAnsiTheme="minorHAnsi"/>
                <w:b/>
                <w:szCs w:val="20"/>
                <w:lang w:val="af-ZA"/>
              </w:rPr>
              <w:t>0</w:t>
            </w:r>
          </w:p>
        </w:tc>
        <w:tc>
          <w:tcPr>
            <w:tcW w:w="2036" w:type="dxa"/>
            <w:vAlign w:val="center"/>
          </w:tcPr>
          <w:p w:rsidR="00342F7A" w:rsidRPr="00036E23" w:rsidRDefault="00342F7A" w:rsidP="002005BF">
            <w:pPr>
              <w:spacing w:line="276" w:lineRule="auto"/>
              <w:rPr>
                <w:rFonts w:asciiTheme="minorHAnsi" w:hAnsiTheme="minorHAnsi"/>
                <w:szCs w:val="20"/>
                <w:lang w:val="af-ZA"/>
              </w:rPr>
            </w:pPr>
          </w:p>
        </w:tc>
      </w:tr>
      <w:tr w:rsidR="00342F7A" w:rsidRPr="00036E23" w:rsidTr="002005BF">
        <w:trPr>
          <w:jc w:val="center"/>
        </w:trPr>
        <w:tc>
          <w:tcPr>
            <w:tcW w:w="5495" w:type="dxa"/>
            <w:gridSpan w:val="2"/>
            <w:vAlign w:val="center"/>
          </w:tcPr>
          <w:p w:rsidR="00342F7A" w:rsidRPr="00036E23" w:rsidRDefault="00342F7A" w:rsidP="00297345">
            <w:pPr>
              <w:spacing w:line="276" w:lineRule="auto"/>
              <w:rPr>
                <w:rFonts w:asciiTheme="minorHAnsi" w:hAnsiTheme="minorHAnsi"/>
                <w:b/>
                <w:szCs w:val="20"/>
                <w:lang w:val="af-ZA"/>
              </w:rPr>
            </w:pPr>
            <w:r w:rsidRPr="00036E23">
              <w:rPr>
                <w:rFonts w:asciiTheme="minorHAnsi" w:hAnsiTheme="minorHAnsi"/>
                <w:b/>
                <w:szCs w:val="20"/>
                <w:lang w:val="af-ZA"/>
              </w:rPr>
              <w:t>Final</w:t>
            </w:r>
            <w:r w:rsidR="00D76C95" w:rsidRPr="00036E23">
              <w:rPr>
                <w:rFonts w:asciiTheme="minorHAnsi" w:hAnsiTheme="minorHAnsi"/>
                <w:b/>
                <w:szCs w:val="20"/>
                <w:lang w:val="af-ZA"/>
              </w:rPr>
              <w:t>epunt</w:t>
            </w:r>
          </w:p>
        </w:tc>
        <w:tc>
          <w:tcPr>
            <w:tcW w:w="4020" w:type="dxa"/>
            <w:gridSpan w:val="2"/>
            <w:vAlign w:val="center"/>
          </w:tcPr>
          <w:p w:rsidR="00342F7A" w:rsidRPr="00036E23" w:rsidRDefault="00342F7A" w:rsidP="002005BF">
            <w:pPr>
              <w:spacing w:line="276" w:lineRule="auto"/>
              <w:rPr>
                <w:rFonts w:asciiTheme="minorHAnsi" w:hAnsiTheme="minorHAnsi"/>
                <w:szCs w:val="20"/>
                <w:lang w:val="af-ZA"/>
              </w:rPr>
            </w:pPr>
          </w:p>
        </w:tc>
      </w:tr>
    </w:tbl>
    <w:p w:rsidR="00342F7A" w:rsidRPr="00036E23" w:rsidRDefault="00D76C95" w:rsidP="00E24CEF">
      <w:pPr>
        <w:spacing w:before="360"/>
        <w:rPr>
          <w:rFonts w:ascii="Cambria" w:hAnsi="Cambria"/>
          <w:b/>
          <w:spacing w:val="20"/>
          <w:sz w:val="28"/>
          <w:szCs w:val="28"/>
          <w:lang w:val="af-ZA" w:eastAsia="en-US" w:bidi="en-US"/>
        </w:rPr>
      </w:pPr>
      <w:r w:rsidRPr="00036E23">
        <w:rPr>
          <w:rFonts w:ascii="Cambria" w:hAnsi="Cambria"/>
          <w:b/>
          <w:spacing w:val="20"/>
          <w:sz w:val="28"/>
          <w:szCs w:val="28"/>
          <w:lang w:val="af-ZA" w:eastAsia="en-US" w:bidi="en-US"/>
        </w:rPr>
        <w:t>Egtheidsverklaring</w:t>
      </w:r>
    </w:p>
    <w:tbl>
      <w:tblPr>
        <w:tblStyle w:val="TableGrid"/>
        <w:tblW w:w="5000" w:type="pct"/>
        <w:tblLayout w:type="fixed"/>
        <w:tblLook w:val="04A0" w:firstRow="1" w:lastRow="0" w:firstColumn="1" w:lastColumn="0" w:noHBand="0" w:noVBand="1"/>
      </w:tblPr>
      <w:tblGrid>
        <w:gridCol w:w="15904"/>
      </w:tblGrid>
      <w:tr w:rsidR="00342F7A" w:rsidRPr="00036E23" w:rsidTr="002005BF">
        <w:trPr>
          <w:cantSplit/>
        </w:trPr>
        <w:tc>
          <w:tcPr>
            <w:tcW w:w="5000" w:type="pct"/>
            <w:tcBorders>
              <w:top w:val="single" w:sz="4" w:space="0" w:color="auto"/>
            </w:tcBorders>
          </w:tcPr>
          <w:p w:rsidR="000B3850" w:rsidRPr="00036E23" w:rsidRDefault="000B3850" w:rsidP="00A82EC9">
            <w:pPr>
              <w:spacing w:before="120" w:after="120" w:line="276" w:lineRule="auto"/>
              <w:rPr>
                <w:rFonts w:asciiTheme="minorHAnsi" w:hAnsiTheme="minorHAnsi"/>
                <w:sz w:val="22"/>
                <w:szCs w:val="22"/>
                <w:lang w:val="af-ZA" w:eastAsia="en-US" w:bidi="en-US"/>
              </w:rPr>
            </w:pPr>
            <w:r w:rsidRPr="00036E23">
              <w:rPr>
                <w:rFonts w:asciiTheme="minorHAnsi" w:hAnsiTheme="minorHAnsi"/>
                <w:sz w:val="22"/>
                <w:szCs w:val="22"/>
                <w:lang w:val="af-ZA" w:eastAsia="en-US" w:bidi="en-US"/>
              </w:rPr>
              <w:t>Ek verklaar hiermee dat die werk wat geassesseer is alleenlik die werk van die betrokke leerder is (behalwe waar daar duidelike erkenning en rekord is van enige substantiewe raad/bystand wat aan die leerder gebied is) en dat dit onder toesig/beheerde omstandighede gedoen is om seker te maak dat geen plagiaat gepleeg is nie of die werk nie van iemand anders se werk gekopieer is nie of dat dit voorheen deur enige ander persoon ingedien is nie.</w:t>
            </w:r>
          </w:p>
          <w:p w:rsidR="000B3850" w:rsidRPr="00036E23" w:rsidRDefault="000B3850" w:rsidP="000B3850">
            <w:pPr>
              <w:rPr>
                <w:rFonts w:asciiTheme="minorHAnsi" w:hAnsiTheme="minorHAnsi" w:cstheme="minorHAnsi"/>
                <w:b/>
                <w:sz w:val="22"/>
                <w:szCs w:val="22"/>
                <w:lang w:val="af-ZA"/>
              </w:rPr>
            </w:pPr>
            <w:r w:rsidRPr="00036E23">
              <w:rPr>
                <w:rFonts w:asciiTheme="minorHAnsi" w:hAnsiTheme="minorHAnsi" w:cstheme="minorHAnsi"/>
                <w:b/>
                <w:sz w:val="22"/>
                <w:szCs w:val="22"/>
                <w:lang w:val="af-ZA"/>
              </w:rPr>
              <w:t xml:space="preserve">Kommentaar: </w:t>
            </w:r>
          </w:p>
          <w:p w:rsidR="000B3850" w:rsidRPr="00036E23" w:rsidRDefault="000B3850" w:rsidP="000B3850">
            <w:pPr>
              <w:rPr>
                <w:rFonts w:asciiTheme="minorHAnsi" w:hAnsiTheme="minorHAnsi" w:cstheme="minorHAnsi"/>
                <w:b/>
                <w:sz w:val="22"/>
                <w:szCs w:val="22"/>
                <w:lang w:val="af-ZA"/>
              </w:rPr>
            </w:pPr>
          </w:p>
          <w:p w:rsidR="000B3850" w:rsidRPr="00036E23" w:rsidRDefault="000B3850" w:rsidP="000B3850">
            <w:pPr>
              <w:tabs>
                <w:tab w:val="left" w:leader="underscore" w:pos="15309"/>
              </w:tabs>
              <w:rPr>
                <w:rFonts w:asciiTheme="minorHAnsi" w:hAnsiTheme="minorHAnsi" w:cstheme="minorHAnsi"/>
                <w:b/>
                <w:sz w:val="22"/>
                <w:szCs w:val="22"/>
                <w:lang w:val="af-ZA"/>
              </w:rPr>
            </w:pPr>
            <w:r w:rsidRPr="00036E23">
              <w:rPr>
                <w:rFonts w:asciiTheme="minorHAnsi" w:hAnsiTheme="minorHAnsi" w:cstheme="minorHAnsi"/>
                <w:b/>
                <w:sz w:val="22"/>
                <w:szCs w:val="22"/>
                <w:lang w:val="af-ZA"/>
              </w:rPr>
              <w:tab/>
            </w:r>
          </w:p>
          <w:p w:rsidR="000B3850" w:rsidRPr="00036E23" w:rsidRDefault="000B3850" w:rsidP="000B3850">
            <w:pPr>
              <w:tabs>
                <w:tab w:val="left" w:leader="underscore" w:pos="15309"/>
              </w:tabs>
              <w:rPr>
                <w:rFonts w:asciiTheme="minorHAnsi" w:hAnsiTheme="minorHAnsi" w:cstheme="minorHAnsi"/>
                <w:b/>
                <w:sz w:val="22"/>
                <w:szCs w:val="22"/>
                <w:lang w:val="af-ZA"/>
              </w:rPr>
            </w:pPr>
          </w:p>
          <w:p w:rsidR="000B3850" w:rsidRPr="00036E23" w:rsidRDefault="000B3850" w:rsidP="000B3850">
            <w:pPr>
              <w:tabs>
                <w:tab w:val="left" w:leader="underscore" w:pos="15309"/>
              </w:tabs>
              <w:rPr>
                <w:rFonts w:asciiTheme="minorHAnsi" w:hAnsiTheme="minorHAnsi" w:cstheme="minorHAnsi"/>
                <w:b/>
                <w:sz w:val="22"/>
                <w:szCs w:val="22"/>
                <w:lang w:val="af-ZA"/>
              </w:rPr>
            </w:pPr>
          </w:p>
          <w:p w:rsidR="000B3850" w:rsidRPr="00036E23" w:rsidRDefault="000B3850" w:rsidP="000B3850">
            <w:pPr>
              <w:tabs>
                <w:tab w:val="left" w:leader="underscore" w:pos="15309"/>
              </w:tabs>
              <w:rPr>
                <w:rFonts w:asciiTheme="minorHAnsi" w:hAnsiTheme="minorHAnsi" w:cstheme="minorHAnsi"/>
                <w:b/>
                <w:sz w:val="22"/>
                <w:szCs w:val="22"/>
                <w:lang w:val="af-ZA"/>
              </w:rPr>
            </w:pPr>
            <w:r w:rsidRPr="00036E23">
              <w:rPr>
                <w:rFonts w:asciiTheme="minorHAnsi" w:hAnsiTheme="minorHAnsi" w:cstheme="minorHAnsi"/>
                <w:b/>
                <w:sz w:val="22"/>
                <w:szCs w:val="22"/>
                <w:lang w:val="af-ZA"/>
              </w:rPr>
              <w:tab/>
            </w:r>
          </w:p>
          <w:p w:rsidR="000B3850" w:rsidRPr="00036E23" w:rsidRDefault="000B3850" w:rsidP="000B3850">
            <w:pPr>
              <w:tabs>
                <w:tab w:val="left" w:leader="underscore" w:pos="15309"/>
              </w:tabs>
              <w:rPr>
                <w:rFonts w:asciiTheme="minorHAnsi" w:hAnsiTheme="minorHAnsi" w:cstheme="minorHAnsi"/>
                <w:b/>
                <w:sz w:val="22"/>
                <w:szCs w:val="22"/>
                <w:lang w:val="af-ZA"/>
              </w:rPr>
            </w:pPr>
          </w:p>
          <w:p w:rsidR="000B3850" w:rsidRPr="00036E23" w:rsidRDefault="000B3850" w:rsidP="000B3850">
            <w:pPr>
              <w:tabs>
                <w:tab w:val="left" w:leader="underscore" w:pos="15309"/>
              </w:tabs>
              <w:rPr>
                <w:rFonts w:asciiTheme="minorHAnsi" w:hAnsiTheme="minorHAnsi" w:cstheme="minorHAnsi"/>
                <w:b/>
                <w:sz w:val="22"/>
                <w:szCs w:val="22"/>
                <w:lang w:val="af-ZA"/>
              </w:rPr>
            </w:pPr>
          </w:p>
          <w:p w:rsidR="000B3850" w:rsidRPr="00036E23" w:rsidRDefault="000B3850" w:rsidP="000B3850">
            <w:pPr>
              <w:tabs>
                <w:tab w:val="left" w:pos="1276"/>
                <w:tab w:val="left" w:leader="underscore" w:pos="6804"/>
                <w:tab w:val="left" w:pos="6946"/>
                <w:tab w:val="left" w:leader="underscore" w:pos="12758"/>
                <w:tab w:val="left" w:leader="underscore" w:pos="15309"/>
              </w:tabs>
              <w:rPr>
                <w:rFonts w:asciiTheme="minorHAnsi" w:hAnsiTheme="minorHAnsi" w:cstheme="minorHAnsi"/>
                <w:b/>
                <w:sz w:val="22"/>
                <w:szCs w:val="22"/>
                <w:lang w:val="af-ZA"/>
              </w:rPr>
            </w:pPr>
            <w:r w:rsidRPr="00036E23">
              <w:rPr>
                <w:rFonts w:asciiTheme="minorHAnsi" w:hAnsiTheme="minorHAnsi" w:cstheme="minorHAnsi"/>
                <w:b/>
                <w:sz w:val="22"/>
                <w:szCs w:val="22"/>
                <w:lang w:val="af-ZA"/>
              </w:rPr>
              <w:t>Onderwyser se naam</w:t>
            </w:r>
            <w:r w:rsidRPr="00036E23">
              <w:rPr>
                <w:rFonts w:asciiTheme="minorHAnsi" w:hAnsiTheme="minorHAnsi"/>
                <w:b/>
                <w:sz w:val="22"/>
                <w:szCs w:val="22"/>
                <w:lang w:val="af-ZA"/>
              </w:rPr>
              <w:t>:</w:t>
            </w:r>
            <w:r w:rsidRPr="00036E23">
              <w:rPr>
                <w:rFonts w:asciiTheme="minorHAnsi" w:hAnsiTheme="minorHAnsi"/>
                <w:b/>
                <w:sz w:val="22"/>
                <w:szCs w:val="22"/>
                <w:lang w:val="af-ZA"/>
              </w:rPr>
              <w:tab/>
            </w:r>
            <w:r w:rsidRPr="00036E23">
              <w:rPr>
                <w:rFonts w:asciiTheme="minorHAnsi" w:hAnsiTheme="minorHAnsi"/>
                <w:b/>
                <w:sz w:val="22"/>
                <w:szCs w:val="22"/>
                <w:lang w:val="af-ZA"/>
              </w:rPr>
              <w:tab/>
              <w:t>Onderwyser handtekening</w:t>
            </w:r>
            <w:r w:rsidRPr="00036E23">
              <w:rPr>
                <w:rFonts w:asciiTheme="minorHAnsi" w:hAnsiTheme="minorHAnsi"/>
                <w:b/>
                <w:sz w:val="22"/>
                <w:szCs w:val="22"/>
                <w:lang w:val="af-ZA"/>
              </w:rPr>
              <w:tab/>
              <w:t>:Datum:</w:t>
            </w:r>
            <w:r w:rsidRPr="00036E23">
              <w:rPr>
                <w:rFonts w:asciiTheme="minorHAnsi" w:hAnsiTheme="minorHAnsi"/>
                <w:b/>
                <w:sz w:val="22"/>
                <w:szCs w:val="22"/>
                <w:lang w:val="af-ZA"/>
              </w:rPr>
              <w:tab/>
            </w:r>
          </w:p>
          <w:p w:rsidR="00342F7A" w:rsidRPr="00036E23" w:rsidRDefault="00342F7A" w:rsidP="002005BF">
            <w:pPr>
              <w:tabs>
                <w:tab w:val="left" w:pos="1276"/>
                <w:tab w:val="left" w:leader="underscore" w:pos="6379"/>
                <w:tab w:val="left" w:pos="6521"/>
                <w:tab w:val="left" w:leader="underscore" w:pos="11340"/>
                <w:tab w:val="left" w:leader="underscore" w:pos="15309"/>
              </w:tabs>
              <w:rPr>
                <w:rFonts w:asciiTheme="minorHAnsi" w:hAnsiTheme="minorHAnsi" w:cstheme="minorHAnsi"/>
                <w:b/>
                <w:sz w:val="22"/>
                <w:szCs w:val="22"/>
                <w:lang w:val="af-ZA"/>
              </w:rPr>
            </w:pPr>
          </w:p>
          <w:p w:rsidR="00342F7A" w:rsidRPr="00036E23" w:rsidDel="001A3054" w:rsidRDefault="00342F7A" w:rsidP="002005BF">
            <w:pPr>
              <w:rPr>
                <w:rFonts w:ascii="Arial Narrow" w:hAnsi="Arial Narrow" w:cstheme="minorHAnsi"/>
                <w:b/>
                <w:sz w:val="20"/>
                <w:szCs w:val="20"/>
                <w:lang w:val="af-ZA"/>
              </w:rPr>
            </w:pPr>
          </w:p>
        </w:tc>
      </w:tr>
    </w:tbl>
    <w:p w:rsidR="001E78C9" w:rsidRPr="00036E23" w:rsidRDefault="001E78C9" w:rsidP="00C667BC">
      <w:pPr>
        <w:pStyle w:val="BodyText"/>
        <w:spacing w:after="200" w:line="276" w:lineRule="auto"/>
        <w:rPr>
          <w:lang w:val="af-ZA"/>
        </w:rPr>
      </w:pPr>
    </w:p>
    <w:p w:rsidR="00342F7A" w:rsidRPr="00036E23" w:rsidRDefault="00342F7A" w:rsidP="00C667BC">
      <w:pPr>
        <w:pStyle w:val="BodyText"/>
        <w:spacing w:after="200" w:line="276" w:lineRule="auto"/>
        <w:rPr>
          <w:lang w:val="af-ZA"/>
        </w:rPr>
        <w:sectPr w:rsidR="00342F7A" w:rsidRPr="00036E23" w:rsidSect="00332886">
          <w:headerReference w:type="default" r:id="rId14"/>
          <w:footerReference w:type="default" r:id="rId15"/>
          <w:pgSz w:w="16840" w:h="11907" w:orient="landscape" w:code="9"/>
          <w:pgMar w:top="432" w:right="576" w:bottom="432" w:left="576" w:header="461" w:footer="461" w:gutter="0"/>
          <w:cols w:space="720"/>
          <w:docGrid w:linePitch="360"/>
        </w:sectPr>
      </w:pPr>
    </w:p>
    <w:p w:rsidR="001E78C9" w:rsidRPr="00036E23" w:rsidRDefault="001E78C9" w:rsidP="00CB15C7">
      <w:pPr>
        <w:pStyle w:val="Heading1"/>
        <w:rPr>
          <w:lang w:val="af-ZA" w:eastAsia="en-US" w:bidi="en-US"/>
        </w:rPr>
      </w:pPr>
      <w:bookmarkStart w:id="49" w:name="_Toc381298493"/>
      <w:bookmarkStart w:id="50" w:name="_Toc510613596"/>
      <w:bookmarkStart w:id="51" w:name="_Toc511034019"/>
      <w:r w:rsidRPr="00036E23">
        <w:rPr>
          <w:lang w:val="af-ZA" w:eastAsia="en-US" w:bidi="en-US"/>
        </w:rPr>
        <w:t xml:space="preserve">Bylaag A – </w:t>
      </w:r>
      <w:bookmarkEnd w:id="49"/>
      <w:r w:rsidRPr="00036E23">
        <w:rPr>
          <w:lang w:val="af-ZA" w:eastAsia="en-US" w:bidi="en-US"/>
        </w:rPr>
        <w:t>Uitleg van Verslag</w:t>
      </w:r>
      <w:bookmarkEnd w:id="50"/>
      <w:bookmarkEnd w:id="51"/>
    </w:p>
    <w:p w:rsidR="001E49B3" w:rsidRPr="00036E23" w:rsidRDefault="001E49B3" w:rsidP="001E49B3">
      <w:pPr>
        <w:jc w:val="both"/>
        <w:rPr>
          <w:rFonts w:eastAsia="Calibri" w:cs="Calibri"/>
          <w:lang w:val="af-ZA"/>
        </w:rPr>
      </w:pPr>
      <w:r w:rsidRPr="00036E23">
        <w:rPr>
          <w:rFonts w:cs="Calibri"/>
          <w:lang w:val="af-ZA"/>
        </w:rPr>
        <w:t xml:space="preserve">Gebruik woordverwerkingstyle om jou te help om ’n professionele verslag te </w:t>
      </w:r>
      <w:r w:rsidR="004C24CD" w:rsidRPr="00036E23">
        <w:rPr>
          <w:rFonts w:cs="Calibri"/>
          <w:lang w:val="af-ZA"/>
        </w:rPr>
        <w:t>skep. Verwys</w:t>
      </w:r>
      <w:r w:rsidR="00FE685C" w:rsidRPr="00036E23">
        <w:rPr>
          <w:rFonts w:cs="Calibri"/>
          <w:lang w:val="af-ZA"/>
        </w:rPr>
        <w:t xml:space="preserve"> na K</w:t>
      </w:r>
      <w:r w:rsidRPr="00036E23">
        <w:rPr>
          <w:rFonts w:cs="Calibri"/>
          <w:lang w:val="af-ZA"/>
        </w:rPr>
        <w:t>olom</w:t>
      </w:r>
      <w:r w:rsidR="00CB15C7" w:rsidRPr="00036E23">
        <w:rPr>
          <w:rFonts w:cs="Calibri"/>
          <w:lang w:val="af-ZA"/>
        </w:rPr>
        <w:t xml:space="preserve"> </w:t>
      </w:r>
      <w:r w:rsidRPr="00036E23">
        <w:rPr>
          <w:rFonts w:cs="Calibri"/>
          <w:lang w:val="af-ZA"/>
        </w:rPr>
        <w:t xml:space="preserve">1 hieronder vir voorstelle oor formatering.(Jy kan </w:t>
      </w:r>
      <w:r w:rsidR="00FE685C" w:rsidRPr="00036E23">
        <w:rPr>
          <w:rFonts w:cs="Calibri"/>
          <w:lang w:val="af-ZA"/>
        </w:rPr>
        <w:t>die</w:t>
      </w:r>
      <w:r w:rsidRPr="00036E23">
        <w:rPr>
          <w:rFonts w:cs="Calibri"/>
          <w:lang w:val="af-ZA"/>
        </w:rPr>
        <w:t xml:space="preserve"> inhoudsopgawe outomaties genereer indien jy die formatering </w:t>
      </w:r>
      <w:r w:rsidR="00CB15C7" w:rsidRPr="00036E23">
        <w:rPr>
          <w:rFonts w:cs="Calibri"/>
          <w:lang w:val="af-ZA"/>
        </w:rPr>
        <w:t xml:space="preserve">gebruik </w:t>
      </w:r>
      <w:r w:rsidRPr="00036E23">
        <w:rPr>
          <w:rFonts w:cs="Calibri"/>
          <w:lang w:val="af-ZA"/>
        </w:rPr>
        <w:t xml:space="preserve">soos in </w:t>
      </w:r>
      <w:r w:rsidR="00FE685C" w:rsidRPr="00036E23">
        <w:rPr>
          <w:rFonts w:cs="Calibri"/>
          <w:lang w:val="af-ZA"/>
        </w:rPr>
        <w:t>K</w:t>
      </w:r>
      <w:r w:rsidRPr="00036E23">
        <w:rPr>
          <w:rFonts w:cs="Calibri"/>
          <w:lang w:val="af-ZA"/>
        </w:rPr>
        <w:t xml:space="preserve">olom 1 beskryf </w:t>
      </w:r>
      <w:r w:rsidR="00FE685C" w:rsidRPr="00036E23">
        <w:rPr>
          <w:rFonts w:cs="Calibri"/>
          <w:lang w:val="af-ZA"/>
        </w:rPr>
        <w:t>(met behulp van style)</w:t>
      </w:r>
      <w:r w:rsidRPr="00036E23">
        <w:rPr>
          <w:rFonts w:cs="Calibri"/>
          <w:lang w:val="af-ZA"/>
        </w:rPr>
        <w:t>.</w:t>
      </w:r>
    </w:p>
    <w:p w:rsidR="001E49B3" w:rsidRPr="00036E23" w:rsidRDefault="001E49B3" w:rsidP="001E49B3">
      <w:pPr>
        <w:rPr>
          <w:rFonts w:cs="Calibri"/>
          <w:lang w:val="af-ZA"/>
        </w:rPr>
      </w:pPr>
    </w:p>
    <w:tbl>
      <w:tblPr>
        <w:tblW w:w="0" w:type="auto"/>
        <w:tblInd w:w="108" w:type="dxa"/>
        <w:tblLayout w:type="fixed"/>
        <w:tblLook w:val="0000" w:firstRow="0" w:lastRow="0" w:firstColumn="0" w:lastColumn="0" w:noHBand="0" w:noVBand="0"/>
      </w:tblPr>
      <w:tblGrid>
        <w:gridCol w:w="3291"/>
        <w:gridCol w:w="6347"/>
      </w:tblGrid>
      <w:tr w:rsidR="001E49B3" w:rsidRPr="00036E23" w:rsidTr="002005BF">
        <w:trPr>
          <w:trHeight w:val="895"/>
        </w:trPr>
        <w:tc>
          <w:tcPr>
            <w:tcW w:w="3291" w:type="dxa"/>
            <w:tcBorders>
              <w:top w:val="single" w:sz="4" w:space="0" w:color="000000"/>
              <w:left w:val="single" w:sz="4" w:space="0" w:color="000000"/>
              <w:bottom w:val="single" w:sz="4" w:space="0" w:color="000000"/>
            </w:tcBorders>
            <w:shd w:val="clear" w:color="auto" w:fill="auto"/>
          </w:tcPr>
          <w:p w:rsidR="001E49B3" w:rsidRPr="00036E23" w:rsidRDefault="001E49B3" w:rsidP="002005BF">
            <w:pPr>
              <w:pStyle w:val="Title"/>
              <w:snapToGrid w:val="0"/>
              <w:spacing w:after="120"/>
              <w:rPr>
                <w:lang w:val="af-ZA"/>
              </w:rPr>
            </w:pPr>
            <w:bookmarkStart w:id="52" w:name="_Toc510613597"/>
            <w:r w:rsidRPr="00036E23">
              <w:rPr>
                <w:lang w:val="af-ZA"/>
              </w:rPr>
              <w:t>TITELBLAD</w:t>
            </w:r>
            <w:bookmarkEnd w:id="52"/>
          </w:p>
          <w:p w:rsidR="001E49B3" w:rsidRPr="00036E23" w:rsidRDefault="001E49B3" w:rsidP="002005BF">
            <w:pPr>
              <w:rPr>
                <w:rFonts w:cs="Calibri"/>
                <w:lang w:val="af-ZA"/>
              </w:rPr>
            </w:pPr>
            <w:r w:rsidRPr="00036E23">
              <w:rPr>
                <w:rFonts w:cs="Calibri"/>
                <w:lang w:val="af-ZA"/>
              </w:rPr>
              <w:t>&lt;title&gt;</w:t>
            </w:r>
          </w:p>
        </w:tc>
        <w:tc>
          <w:tcPr>
            <w:tcW w:w="6347" w:type="dxa"/>
            <w:tcBorders>
              <w:top w:val="single" w:sz="4" w:space="0" w:color="000000"/>
              <w:left w:val="single" w:sz="4" w:space="0" w:color="000000"/>
              <w:bottom w:val="single" w:sz="4" w:space="0" w:color="000000"/>
              <w:right w:val="single" w:sz="4" w:space="0" w:color="000000"/>
            </w:tcBorders>
            <w:shd w:val="clear" w:color="auto" w:fill="auto"/>
          </w:tcPr>
          <w:p w:rsidR="001E49B3" w:rsidRPr="00036E23" w:rsidRDefault="001E49B3" w:rsidP="002005BF">
            <w:pPr>
              <w:snapToGrid w:val="0"/>
              <w:rPr>
                <w:rFonts w:eastAsia="Calibri" w:cs="Calibri"/>
                <w:lang w:val="af-ZA"/>
              </w:rPr>
            </w:pPr>
            <w:r w:rsidRPr="00036E23">
              <w:rPr>
                <w:rFonts w:cs="Calibri"/>
                <w:lang w:val="af-ZA"/>
              </w:rPr>
              <w:t>Titel van verslag</w:t>
            </w:r>
          </w:p>
          <w:p w:rsidR="001E49B3" w:rsidRPr="00036E23" w:rsidRDefault="001E49B3" w:rsidP="002005BF">
            <w:pPr>
              <w:rPr>
                <w:rFonts w:eastAsia="Calibri" w:cs="Calibri"/>
                <w:lang w:val="af-ZA"/>
              </w:rPr>
            </w:pPr>
            <w:r w:rsidRPr="00036E23">
              <w:rPr>
                <w:rFonts w:cs="Calibri"/>
                <w:lang w:val="af-ZA"/>
              </w:rPr>
              <w:t>Jou naam en graad</w:t>
            </w:r>
          </w:p>
          <w:p w:rsidR="001E49B3" w:rsidRPr="00036E23" w:rsidRDefault="001E49B3" w:rsidP="002005BF">
            <w:pPr>
              <w:rPr>
                <w:rFonts w:eastAsia="Calibri" w:cs="Calibri"/>
                <w:lang w:val="af-ZA"/>
              </w:rPr>
            </w:pPr>
            <w:r w:rsidRPr="00036E23">
              <w:rPr>
                <w:rFonts w:cs="Calibri"/>
                <w:lang w:val="af-ZA"/>
              </w:rPr>
              <w:t>Inhandigingsdatum</w:t>
            </w:r>
          </w:p>
        </w:tc>
      </w:tr>
      <w:tr w:rsidR="001E49B3" w:rsidRPr="00036E23" w:rsidTr="002005BF">
        <w:tc>
          <w:tcPr>
            <w:tcW w:w="3291" w:type="dxa"/>
            <w:tcBorders>
              <w:top w:val="single" w:sz="4" w:space="0" w:color="000000"/>
              <w:left w:val="single" w:sz="4" w:space="0" w:color="000000"/>
              <w:bottom w:val="single" w:sz="4" w:space="0" w:color="000000"/>
            </w:tcBorders>
            <w:shd w:val="clear" w:color="auto" w:fill="auto"/>
          </w:tcPr>
          <w:p w:rsidR="001E49B3" w:rsidRPr="00036E23" w:rsidRDefault="001E49B3" w:rsidP="002005BF">
            <w:pPr>
              <w:pStyle w:val="Heading"/>
              <w:snapToGrid w:val="0"/>
              <w:rPr>
                <w:b/>
                <w:lang w:val="af-ZA"/>
              </w:rPr>
            </w:pPr>
            <w:r w:rsidRPr="00036E23">
              <w:rPr>
                <w:b/>
                <w:lang w:val="af-ZA"/>
              </w:rPr>
              <w:t xml:space="preserve">OPSOMMING </w:t>
            </w:r>
          </w:p>
          <w:p w:rsidR="001E49B3" w:rsidRPr="00036E23" w:rsidRDefault="001E49B3" w:rsidP="002005BF">
            <w:pPr>
              <w:rPr>
                <w:rFonts w:cs="Calibri"/>
                <w:lang w:val="af-ZA"/>
              </w:rPr>
            </w:pPr>
            <w:r w:rsidRPr="00036E23">
              <w:rPr>
                <w:rFonts w:cs="Calibri"/>
                <w:lang w:val="af-ZA"/>
              </w:rPr>
              <w:t>&lt;heading</w:t>
            </w:r>
            <w:r w:rsidR="00036E23">
              <w:rPr>
                <w:rFonts w:cs="Calibri"/>
                <w:lang w:val="af-ZA"/>
              </w:rPr>
              <w:t xml:space="preserve"> 1</w:t>
            </w:r>
            <w:r w:rsidRPr="00036E23">
              <w:rPr>
                <w:rFonts w:cs="Calibri"/>
                <w:lang w:val="af-ZA"/>
              </w:rPr>
              <w:t>&gt;</w:t>
            </w:r>
          </w:p>
        </w:tc>
        <w:tc>
          <w:tcPr>
            <w:tcW w:w="6347" w:type="dxa"/>
            <w:tcBorders>
              <w:top w:val="single" w:sz="4" w:space="0" w:color="000000"/>
              <w:left w:val="single" w:sz="4" w:space="0" w:color="000000"/>
              <w:bottom w:val="single" w:sz="4" w:space="0" w:color="000000"/>
              <w:right w:val="single" w:sz="4" w:space="0" w:color="000000"/>
            </w:tcBorders>
            <w:shd w:val="clear" w:color="auto" w:fill="auto"/>
          </w:tcPr>
          <w:p w:rsidR="001E49B3" w:rsidRPr="00036E23" w:rsidRDefault="001E49B3" w:rsidP="001E49B3">
            <w:pPr>
              <w:snapToGrid w:val="0"/>
              <w:rPr>
                <w:rFonts w:cs="Calibri"/>
                <w:lang w:val="af-ZA"/>
              </w:rPr>
            </w:pPr>
            <w:r w:rsidRPr="00036E23">
              <w:rPr>
                <w:rFonts w:cs="Calibri"/>
                <w:lang w:val="af-ZA"/>
              </w:rPr>
              <w:t xml:space="preserve">Oorsig van die verslag </w:t>
            </w:r>
          </w:p>
          <w:p w:rsidR="001E49B3" w:rsidRPr="00036E23" w:rsidRDefault="001E49B3" w:rsidP="001E49B3">
            <w:pPr>
              <w:snapToGrid w:val="0"/>
              <w:rPr>
                <w:rFonts w:cs="Calibri"/>
                <w:lang w:val="af-ZA"/>
              </w:rPr>
            </w:pPr>
            <w:r w:rsidRPr="00036E23">
              <w:rPr>
                <w:rFonts w:cs="Calibri"/>
                <w:lang w:val="af-ZA"/>
              </w:rPr>
              <w:t>Dui noodsaaklike inligting en aanbevelings aan</w:t>
            </w:r>
          </w:p>
        </w:tc>
      </w:tr>
      <w:tr w:rsidR="001E49B3" w:rsidRPr="00036E23" w:rsidTr="002005BF">
        <w:tc>
          <w:tcPr>
            <w:tcW w:w="3291" w:type="dxa"/>
            <w:tcBorders>
              <w:top w:val="single" w:sz="4" w:space="0" w:color="000000"/>
              <w:left w:val="single" w:sz="4" w:space="0" w:color="000000"/>
              <w:bottom w:val="single" w:sz="4" w:space="0" w:color="000000"/>
            </w:tcBorders>
            <w:shd w:val="clear" w:color="auto" w:fill="auto"/>
          </w:tcPr>
          <w:p w:rsidR="001E49B3" w:rsidRPr="00036E23" w:rsidRDefault="001E49B3" w:rsidP="002005BF">
            <w:pPr>
              <w:pStyle w:val="TableContents"/>
              <w:snapToGrid w:val="0"/>
              <w:rPr>
                <w:rFonts w:eastAsia="Lucida Sans Unicode"/>
                <w:b/>
                <w:lang w:val="af-ZA"/>
              </w:rPr>
            </w:pPr>
            <w:r w:rsidRPr="00036E23">
              <w:rPr>
                <w:b/>
                <w:lang w:val="af-ZA"/>
              </w:rPr>
              <w:t>INHOUDSOPGAWE</w:t>
            </w:r>
          </w:p>
          <w:p w:rsidR="001E49B3" w:rsidRPr="00036E23" w:rsidRDefault="001E49B3" w:rsidP="002005BF">
            <w:pPr>
              <w:rPr>
                <w:rFonts w:cs="Calibri"/>
                <w:lang w:val="af-ZA"/>
              </w:rPr>
            </w:pPr>
            <w:r w:rsidRPr="00036E23">
              <w:rPr>
                <w:rFonts w:cs="Calibri"/>
                <w:lang w:val="af-ZA"/>
              </w:rPr>
              <w:t>&lt;table</w:t>
            </w:r>
            <w:r w:rsidR="00036E23">
              <w:rPr>
                <w:rFonts w:cs="Calibri"/>
                <w:lang w:val="af-ZA"/>
              </w:rPr>
              <w:t xml:space="preserve"> </w:t>
            </w:r>
            <w:r w:rsidRPr="00036E23">
              <w:rPr>
                <w:rFonts w:cs="Calibri"/>
                <w:lang w:val="af-ZA"/>
              </w:rPr>
              <w:t>of</w:t>
            </w:r>
            <w:r w:rsidR="00036E23">
              <w:rPr>
                <w:rFonts w:cs="Calibri"/>
                <w:lang w:val="af-ZA"/>
              </w:rPr>
              <w:t xml:space="preserve"> </w:t>
            </w:r>
            <w:r w:rsidRPr="00036E23">
              <w:rPr>
                <w:rFonts w:cs="Calibri"/>
                <w:lang w:val="af-ZA"/>
              </w:rPr>
              <w:t>contents&gt;</w:t>
            </w:r>
          </w:p>
        </w:tc>
        <w:tc>
          <w:tcPr>
            <w:tcW w:w="6347" w:type="dxa"/>
            <w:tcBorders>
              <w:top w:val="single" w:sz="4" w:space="0" w:color="000000"/>
              <w:left w:val="single" w:sz="4" w:space="0" w:color="000000"/>
              <w:bottom w:val="single" w:sz="4" w:space="0" w:color="000000"/>
              <w:right w:val="single" w:sz="4" w:space="0" w:color="000000"/>
            </w:tcBorders>
            <w:shd w:val="clear" w:color="auto" w:fill="auto"/>
          </w:tcPr>
          <w:p w:rsidR="001E49B3" w:rsidRPr="00036E23" w:rsidRDefault="001E49B3" w:rsidP="00D05DC5">
            <w:pPr>
              <w:snapToGrid w:val="0"/>
              <w:rPr>
                <w:rFonts w:cs="Calibri"/>
                <w:lang w:val="af-ZA"/>
              </w:rPr>
            </w:pPr>
            <w:r w:rsidRPr="00036E23">
              <w:rPr>
                <w:rFonts w:cs="Calibri"/>
                <w:lang w:val="af-ZA"/>
              </w:rPr>
              <w:t xml:space="preserve">Lys van genommerde afdelings in die verslag </w:t>
            </w:r>
            <w:r w:rsidRPr="00036E23">
              <w:rPr>
                <w:rFonts w:eastAsia="Calibri" w:cs="Calibri"/>
                <w:lang w:val="af-ZA"/>
              </w:rPr>
              <w:t xml:space="preserve">en </w:t>
            </w:r>
            <w:r w:rsidRPr="00036E23">
              <w:rPr>
                <w:rFonts w:cs="Calibri"/>
                <w:lang w:val="af-ZA"/>
              </w:rPr>
              <w:t>hul bladsynommers</w:t>
            </w:r>
          </w:p>
        </w:tc>
      </w:tr>
      <w:tr w:rsidR="001E49B3" w:rsidRPr="00036E23" w:rsidTr="002005BF">
        <w:tc>
          <w:tcPr>
            <w:tcW w:w="3291" w:type="dxa"/>
            <w:tcBorders>
              <w:top w:val="single" w:sz="4" w:space="0" w:color="000000"/>
              <w:left w:val="single" w:sz="4" w:space="0" w:color="000000"/>
              <w:bottom w:val="single" w:sz="4" w:space="0" w:color="000000"/>
            </w:tcBorders>
            <w:shd w:val="clear" w:color="auto" w:fill="auto"/>
          </w:tcPr>
          <w:p w:rsidR="001E49B3" w:rsidRPr="00036E23" w:rsidRDefault="001E49B3" w:rsidP="00CB15C7">
            <w:pPr>
              <w:pStyle w:val="TableContents"/>
              <w:pBdr>
                <w:bottom w:val="thinThickSmallGap" w:sz="24" w:space="1" w:color="943634" w:themeColor="accent2" w:themeShade="BF"/>
              </w:pBdr>
              <w:snapToGrid w:val="0"/>
              <w:rPr>
                <w:b/>
                <w:lang w:val="af-ZA"/>
              </w:rPr>
            </w:pPr>
            <w:bookmarkStart w:id="53" w:name="_Toc510613598"/>
            <w:r w:rsidRPr="00036E23">
              <w:rPr>
                <w:b/>
                <w:lang w:val="af-ZA"/>
              </w:rPr>
              <w:t>INLEIDING</w:t>
            </w:r>
            <w:bookmarkEnd w:id="53"/>
          </w:p>
          <w:p w:rsidR="001E49B3" w:rsidRPr="00036E23" w:rsidRDefault="001E49B3" w:rsidP="002005BF">
            <w:pPr>
              <w:rPr>
                <w:rFonts w:cs="Calibri"/>
                <w:lang w:val="af-ZA"/>
              </w:rPr>
            </w:pPr>
            <w:r w:rsidRPr="00036E23">
              <w:rPr>
                <w:rFonts w:cs="Calibri"/>
                <w:lang w:val="af-ZA"/>
              </w:rPr>
              <w:t>&lt;heading1&gt;</w:t>
            </w:r>
          </w:p>
        </w:tc>
        <w:tc>
          <w:tcPr>
            <w:tcW w:w="6347" w:type="dxa"/>
            <w:tcBorders>
              <w:top w:val="single" w:sz="4" w:space="0" w:color="000000"/>
              <w:left w:val="single" w:sz="4" w:space="0" w:color="000000"/>
              <w:bottom w:val="single" w:sz="4" w:space="0" w:color="000000"/>
              <w:right w:val="single" w:sz="4" w:space="0" w:color="000000"/>
            </w:tcBorders>
            <w:shd w:val="clear" w:color="auto" w:fill="auto"/>
          </w:tcPr>
          <w:p w:rsidR="001E49B3" w:rsidRPr="00036E23" w:rsidRDefault="00D05DC5" w:rsidP="002005BF">
            <w:pPr>
              <w:snapToGrid w:val="0"/>
              <w:rPr>
                <w:rFonts w:eastAsia="Calibri" w:cs="Calibri"/>
                <w:lang w:val="af-ZA"/>
              </w:rPr>
            </w:pPr>
            <w:r w:rsidRPr="00036E23">
              <w:rPr>
                <w:rFonts w:cs="Calibri"/>
                <w:lang w:val="af-ZA"/>
              </w:rPr>
              <w:t>V</w:t>
            </w:r>
            <w:r w:rsidR="001E49B3" w:rsidRPr="00036E23">
              <w:rPr>
                <w:rFonts w:cs="Calibri"/>
                <w:lang w:val="af-ZA"/>
              </w:rPr>
              <w:t>erwysingsterme</w:t>
            </w:r>
          </w:p>
          <w:p w:rsidR="001E49B3" w:rsidRPr="00036E23" w:rsidRDefault="00036E23" w:rsidP="002005BF">
            <w:pPr>
              <w:rPr>
                <w:rFonts w:eastAsia="Calibri" w:cs="Calibri"/>
                <w:lang w:val="af-ZA"/>
              </w:rPr>
            </w:pPr>
            <w:r w:rsidRPr="00036E23">
              <w:rPr>
                <w:rFonts w:cs="Calibri"/>
                <w:lang w:val="af-ZA"/>
              </w:rPr>
              <w:t>Die scenario</w:t>
            </w:r>
            <w:r w:rsidR="005003AA" w:rsidRPr="00036E23">
              <w:rPr>
                <w:rFonts w:cs="Calibri"/>
                <w:lang w:val="af-ZA"/>
              </w:rPr>
              <w:t xml:space="preserve"> </w:t>
            </w:r>
            <w:r w:rsidR="001E49B3" w:rsidRPr="00036E23">
              <w:rPr>
                <w:rFonts w:cs="Calibri"/>
                <w:lang w:val="af-ZA"/>
              </w:rPr>
              <w:t>en</w:t>
            </w:r>
          </w:p>
          <w:p w:rsidR="001E49B3" w:rsidRPr="00036E23" w:rsidRDefault="005003AA" w:rsidP="002005BF">
            <w:pPr>
              <w:rPr>
                <w:rFonts w:cs="Calibri"/>
                <w:lang w:val="af-ZA"/>
              </w:rPr>
            </w:pPr>
            <w:r w:rsidRPr="00036E23">
              <w:rPr>
                <w:rFonts w:cs="Calibri"/>
                <w:lang w:val="af-ZA"/>
              </w:rPr>
              <w:t>o</w:t>
            </w:r>
            <w:r w:rsidR="001E49B3" w:rsidRPr="00036E23">
              <w:rPr>
                <w:rFonts w:cs="Calibri"/>
                <w:lang w:val="af-ZA"/>
              </w:rPr>
              <w:t>orsig van die verslag</w:t>
            </w:r>
          </w:p>
        </w:tc>
      </w:tr>
      <w:tr w:rsidR="001E49B3" w:rsidRPr="00036E23" w:rsidTr="002005BF">
        <w:trPr>
          <w:trHeight w:val="2410"/>
        </w:trPr>
        <w:tc>
          <w:tcPr>
            <w:tcW w:w="3291" w:type="dxa"/>
            <w:tcBorders>
              <w:top w:val="single" w:sz="4" w:space="0" w:color="000000"/>
              <w:left w:val="single" w:sz="4" w:space="0" w:color="000000"/>
              <w:bottom w:val="single" w:sz="4" w:space="0" w:color="000000"/>
            </w:tcBorders>
            <w:shd w:val="clear" w:color="auto" w:fill="auto"/>
          </w:tcPr>
          <w:p w:rsidR="001E49B3" w:rsidRPr="00036E23" w:rsidRDefault="001E49B3" w:rsidP="00CB15C7">
            <w:pPr>
              <w:pStyle w:val="TableContents"/>
              <w:pBdr>
                <w:bottom w:val="thinThickSmallGap" w:sz="24" w:space="1" w:color="943634" w:themeColor="accent2" w:themeShade="BF"/>
              </w:pBdr>
              <w:snapToGrid w:val="0"/>
              <w:rPr>
                <w:b/>
                <w:lang w:val="af-ZA"/>
              </w:rPr>
            </w:pPr>
            <w:bookmarkStart w:id="54" w:name="_Toc510613599"/>
            <w:r w:rsidRPr="00036E23">
              <w:rPr>
                <w:b/>
                <w:lang w:val="af-ZA"/>
              </w:rPr>
              <w:t>LIGGAAM</w:t>
            </w:r>
            <w:bookmarkEnd w:id="54"/>
          </w:p>
          <w:p w:rsidR="001E49B3" w:rsidRPr="00036E23" w:rsidRDefault="001E49B3" w:rsidP="00CB15C7">
            <w:pPr>
              <w:pStyle w:val="TableContents"/>
              <w:pBdr>
                <w:bottom w:val="thinThickSmallGap" w:sz="24" w:space="1" w:color="943634" w:themeColor="accent2" w:themeShade="BF"/>
              </w:pBdr>
              <w:snapToGrid w:val="0"/>
              <w:rPr>
                <w:b/>
                <w:lang w:val="af-ZA"/>
              </w:rPr>
            </w:pPr>
            <w:bookmarkStart w:id="55" w:name="_Toc510613600"/>
            <w:r w:rsidRPr="00036E23">
              <w:rPr>
                <w:b/>
                <w:lang w:val="af-ZA"/>
              </w:rPr>
              <w:t>Opskrifte</w:t>
            </w:r>
            <w:bookmarkEnd w:id="55"/>
          </w:p>
          <w:p w:rsidR="001E49B3" w:rsidRPr="00036E23" w:rsidRDefault="001E49B3" w:rsidP="002005BF">
            <w:pPr>
              <w:rPr>
                <w:rFonts w:cs="Calibri"/>
                <w:lang w:val="af-ZA"/>
              </w:rPr>
            </w:pPr>
            <w:r w:rsidRPr="00036E23">
              <w:rPr>
                <w:rFonts w:cs="Calibri"/>
                <w:lang w:val="af-ZA"/>
              </w:rPr>
              <w:t>&lt;heading1&gt;</w:t>
            </w:r>
          </w:p>
          <w:p w:rsidR="001E49B3" w:rsidRPr="00036E23" w:rsidRDefault="001E49B3" w:rsidP="00CB15C7">
            <w:pPr>
              <w:pStyle w:val="TableContents"/>
              <w:snapToGrid w:val="0"/>
              <w:rPr>
                <w:b/>
                <w:lang w:val="af-ZA"/>
              </w:rPr>
            </w:pPr>
            <w:bookmarkStart w:id="56" w:name="_Toc510613601"/>
            <w:r w:rsidRPr="00036E23">
              <w:rPr>
                <w:b/>
                <w:lang w:val="af-ZA"/>
              </w:rPr>
              <w:t>Subopskrifte</w:t>
            </w:r>
            <w:bookmarkEnd w:id="56"/>
          </w:p>
          <w:p w:rsidR="001E49B3" w:rsidRPr="00036E23" w:rsidRDefault="001E49B3" w:rsidP="002005BF">
            <w:pPr>
              <w:rPr>
                <w:rFonts w:cs="Calibri"/>
                <w:lang w:val="af-ZA"/>
              </w:rPr>
            </w:pPr>
            <w:r w:rsidRPr="00036E23">
              <w:rPr>
                <w:rFonts w:cs="Calibri"/>
                <w:lang w:val="af-ZA"/>
              </w:rPr>
              <w:t>&lt;heading2&gt;</w:t>
            </w:r>
          </w:p>
          <w:p w:rsidR="001E49B3" w:rsidRPr="00036E23" w:rsidRDefault="001E49B3" w:rsidP="002005BF">
            <w:pPr>
              <w:rPr>
                <w:rFonts w:cs="Calibri"/>
                <w:lang w:val="af-ZA"/>
              </w:rPr>
            </w:pPr>
          </w:p>
        </w:tc>
        <w:tc>
          <w:tcPr>
            <w:tcW w:w="6347" w:type="dxa"/>
            <w:tcBorders>
              <w:top w:val="single" w:sz="4" w:space="0" w:color="000000"/>
              <w:left w:val="single" w:sz="4" w:space="0" w:color="000000"/>
              <w:bottom w:val="single" w:sz="4" w:space="0" w:color="000000"/>
              <w:right w:val="single" w:sz="4" w:space="0" w:color="000000"/>
            </w:tcBorders>
            <w:shd w:val="clear" w:color="auto" w:fill="auto"/>
          </w:tcPr>
          <w:p w:rsidR="001E49B3" w:rsidRPr="00036E23" w:rsidRDefault="001E49B3" w:rsidP="002005BF">
            <w:pPr>
              <w:snapToGrid w:val="0"/>
              <w:rPr>
                <w:rFonts w:eastAsia="Calibri" w:cs="Calibri"/>
                <w:lang w:val="af-ZA"/>
              </w:rPr>
            </w:pPr>
            <w:r w:rsidRPr="00036E23">
              <w:rPr>
                <w:rFonts w:cs="Calibri"/>
                <w:lang w:val="af-ZA"/>
              </w:rPr>
              <w:t xml:space="preserve">Opskrifte en subopskrifte wat die inhoud van elke afdeling verteenwoordig </w:t>
            </w:r>
          </w:p>
          <w:p w:rsidR="001E49B3" w:rsidRPr="00036E23" w:rsidRDefault="001E49B3" w:rsidP="002005BF">
            <w:pPr>
              <w:rPr>
                <w:rFonts w:eastAsia="Calibri" w:cs="Calibri"/>
                <w:lang w:val="af-ZA"/>
              </w:rPr>
            </w:pPr>
            <w:r w:rsidRPr="00036E23">
              <w:rPr>
                <w:rFonts w:cs="Calibri"/>
                <w:lang w:val="af-ZA"/>
              </w:rPr>
              <w:t>Sluit inligting in oor belangrike idees omtrent die onderwerp</w:t>
            </w:r>
          </w:p>
          <w:p w:rsidR="001E49B3" w:rsidRPr="00036E23" w:rsidRDefault="00D05DC5" w:rsidP="001E49B3">
            <w:pPr>
              <w:rPr>
                <w:rFonts w:cs="Calibri"/>
                <w:lang w:val="af-ZA"/>
              </w:rPr>
            </w:pPr>
            <w:r w:rsidRPr="00036E23">
              <w:rPr>
                <w:rFonts w:cs="Calibri"/>
                <w:lang w:val="af-ZA"/>
              </w:rPr>
              <w:t>B</w:t>
            </w:r>
            <w:r w:rsidR="001E49B3" w:rsidRPr="00036E23">
              <w:rPr>
                <w:rFonts w:cs="Calibri"/>
                <w:lang w:val="af-ZA"/>
              </w:rPr>
              <w:t>espreking van programme wat verwant is aan die scenario</w:t>
            </w:r>
          </w:p>
        </w:tc>
      </w:tr>
      <w:tr w:rsidR="001E49B3" w:rsidRPr="00036E23" w:rsidTr="002005BF">
        <w:trPr>
          <w:trHeight w:val="1480"/>
        </w:trPr>
        <w:tc>
          <w:tcPr>
            <w:tcW w:w="3291" w:type="dxa"/>
            <w:tcBorders>
              <w:top w:val="single" w:sz="4" w:space="0" w:color="000000"/>
              <w:left w:val="single" w:sz="4" w:space="0" w:color="000000"/>
              <w:bottom w:val="single" w:sz="4" w:space="0" w:color="000000"/>
            </w:tcBorders>
            <w:shd w:val="clear" w:color="auto" w:fill="auto"/>
          </w:tcPr>
          <w:p w:rsidR="001E49B3" w:rsidRPr="00036E23" w:rsidRDefault="001E49B3" w:rsidP="00CB15C7">
            <w:pPr>
              <w:pStyle w:val="TableContents"/>
              <w:pBdr>
                <w:bottom w:val="thinThickSmallGap" w:sz="24" w:space="1" w:color="943634" w:themeColor="accent2" w:themeShade="BF"/>
              </w:pBdr>
              <w:snapToGrid w:val="0"/>
              <w:rPr>
                <w:b/>
                <w:lang w:val="af-ZA"/>
              </w:rPr>
            </w:pPr>
            <w:bookmarkStart w:id="57" w:name="_Toc510613602"/>
            <w:r w:rsidRPr="00036E23">
              <w:rPr>
                <w:b/>
                <w:lang w:val="af-ZA"/>
              </w:rPr>
              <w:t>GEVOLGTREKKING</w:t>
            </w:r>
            <w:bookmarkEnd w:id="57"/>
          </w:p>
          <w:p w:rsidR="001E49B3" w:rsidRPr="00036E23" w:rsidRDefault="001E49B3" w:rsidP="002005BF">
            <w:pPr>
              <w:rPr>
                <w:rFonts w:cs="Calibri"/>
                <w:lang w:val="af-ZA"/>
              </w:rPr>
            </w:pPr>
            <w:r w:rsidRPr="00036E23">
              <w:rPr>
                <w:rFonts w:cs="Calibri"/>
                <w:lang w:val="af-ZA"/>
              </w:rPr>
              <w:t>&lt;heading1&gt;</w:t>
            </w:r>
          </w:p>
        </w:tc>
        <w:tc>
          <w:tcPr>
            <w:tcW w:w="6347" w:type="dxa"/>
            <w:tcBorders>
              <w:top w:val="single" w:sz="4" w:space="0" w:color="000000"/>
              <w:left w:val="single" w:sz="4" w:space="0" w:color="000000"/>
              <w:bottom w:val="single" w:sz="4" w:space="0" w:color="000000"/>
              <w:right w:val="single" w:sz="4" w:space="0" w:color="000000"/>
            </w:tcBorders>
            <w:shd w:val="clear" w:color="auto" w:fill="auto"/>
          </w:tcPr>
          <w:p w:rsidR="001E49B3" w:rsidRPr="00036E23" w:rsidRDefault="00D05DC5" w:rsidP="002005BF">
            <w:pPr>
              <w:snapToGrid w:val="0"/>
              <w:rPr>
                <w:rFonts w:eastAsia="Calibri" w:cs="Calibri"/>
                <w:lang w:val="af-ZA"/>
              </w:rPr>
            </w:pPr>
            <w:r w:rsidRPr="00036E23">
              <w:rPr>
                <w:rFonts w:cs="Calibri"/>
                <w:lang w:val="af-ZA"/>
              </w:rPr>
              <w:t>S</w:t>
            </w:r>
            <w:r w:rsidR="001E49B3" w:rsidRPr="00036E23">
              <w:rPr>
                <w:rFonts w:cs="Calibri"/>
                <w:lang w:val="af-ZA"/>
              </w:rPr>
              <w:t>tel</w:t>
            </w:r>
            <w:r w:rsidR="00036E23">
              <w:rPr>
                <w:rFonts w:cs="Calibri"/>
                <w:lang w:val="af-ZA"/>
              </w:rPr>
              <w:t xml:space="preserve"> </w:t>
            </w:r>
            <w:r w:rsidR="001E49B3" w:rsidRPr="00036E23">
              <w:rPr>
                <w:rFonts w:cs="Calibri"/>
                <w:lang w:val="af-ZA"/>
              </w:rPr>
              <w:t>die</w:t>
            </w:r>
            <w:r w:rsidR="00036E23">
              <w:rPr>
                <w:rFonts w:cs="Calibri"/>
                <w:lang w:val="af-ZA"/>
              </w:rPr>
              <w:t xml:space="preserve"> </w:t>
            </w:r>
            <w:r w:rsidR="001E49B3" w:rsidRPr="00036E23">
              <w:rPr>
                <w:rFonts w:cs="Calibri"/>
                <w:lang w:val="af-ZA"/>
              </w:rPr>
              <w:t>gevolgtrekkings wat gemaak kan word uit die inligting wat gevind is</w:t>
            </w:r>
          </w:p>
          <w:p w:rsidR="001E49B3" w:rsidRPr="00036E23" w:rsidRDefault="00D05DC5" w:rsidP="00D05DC5">
            <w:pPr>
              <w:rPr>
                <w:rFonts w:cs="Calibri"/>
                <w:lang w:val="af-ZA"/>
              </w:rPr>
            </w:pPr>
            <w:r w:rsidRPr="00036E23">
              <w:rPr>
                <w:rFonts w:cs="Calibri"/>
                <w:lang w:val="af-ZA"/>
              </w:rPr>
              <w:t>M</w:t>
            </w:r>
            <w:r w:rsidR="001E49B3" w:rsidRPr="00036E23">
              <w:rPr>
                <w:rFonts w:cs="Calibri"/>
                <w:lang w:val="af-ZA"/>
              </w:rPr>
              <w:t xml:space="preserve">aak aanbevelings </w:t>
            </w:r>
            <w:r w:rsidRPr="00036E23">
              <w:rPr>
                <w:rFonts w:cs="Calibri"/>
                <w:lang w:val="af-ZA"/>
              </w:rPr>
              <w:t>betreffende</w:t>
            </w:r>
            <w:r w:rsidR="001E49B3" w:rsidRPr="00036E23">
              <w:rPr>
                <w:rFonts w:cs="Calibri"/>
                <w:lang w:val="af-ZA"/>
              </w:rPr>
              <w:t xml:space="preserve"> dit wat </w:t>
            </w:r>
            <w:r w:rsidRPr="00036E23">
              <w:rPr>
                <w:rFonts w:cs="Calibri"/>
                <w:lang w:val="af-ZA"/>
              </w:rPr>
              <w:t>jy</w:t>
            </w:r>
            <w:r w:rsidR="001E49B3" w:rsidRPr="00036E23">
              <w:rPr>
                <w:rFonts w:cs="Calibri"/>
                <w:lang w:val="af-ZA"/>
              </w:rPr>
              <w:t xml:space="preserve"> met die projek beoog</w:t>
            </w:r>
          </w:p>
        </w:tc>
      </w:tr>
      <w:tr w:rsidR="001E49B3" w:rsidRPr="00036E23" w:rsidTr="002005BF">
        <w:trPr>
          <w:trHeight w:val="895"/>
        </w:trPr>
        <w:tc>
          <w:tcPr>
            <w:tcW w:w="3291" w:type="dxa"/>
            <w:tcBorders>
              <w:top w:val="single" w:sz="4" w:space="0" w:color="000000"/>
              <w:left w:val="single" w:sz="4" w:space="0" w:color="000000"/>
              <w:bottom w:val="single" w:sz="4" w:space="0" w:color="000000"/>
            </w:tcBorders>
            <w:shd w:val="clear" w:color="auto" w:fill="auto"/>
          </w:tcPr>
          <w:p w:rsidR="001E49B3" w:rsidRPr="00036E23" w:rsidRDefault="001E49B3" w:rsidP="00CB15C7">
            <w:pPr>
              <w:pStyle w:val="TableContents"/>
              <w:pBdr>
                <w:bottom w:val="thinThickSmallGap" w:sz="24" w:space="1" w:color="943634" w:themeColor="accent2" w:themeShade="BF"/>
              </w:pBdr>
              <w:snapToGrid w:val="0"/>
              <w:rPr>
                <w:b/>
                <w:lang w:val="af-ZA"/>
              </w:rPr>
            </w:pPr>
            <w:bookmarkStart w:id="58" w:name="_Toc510613603"/>
            <w:r w:rsidRPr="00036E23">
              <w:rPr>
                <w:b/>
                <w:lang w:val="af-ZA"/>
              </w:rPr>
              <w:t>VERWYSINGSLYS</w:t>
            </w:r>
            <w:bookmarkEnd w:id="58"/>
          </w:p>
          <w:p w:rsidR="001E49B3" w:rsidRPr="00036E23" w:rsidRDefault="001E49B3" w:rsidP="002005BF">
            <w:pPr>
              <w:rPr>
                <w:rFonts w:cs="Calibri"/>
                <w:lang w:val="af-ZA"/>
              </w:rPr>
            </w:pPr>
            <w:r w:rsidRPr="00036E23">
              <w:rPr>
                <w:rFonts w:cs="Calibri"/>
                <w:lang w:val="af-ZA"/>
              </w:rPr>
              <w:t>&lt;heading1&gt;</w:t>
            </w:r>
          </w:p>
        </w:tc>
        <w:tc>
          <w:tcPr>
            <w:tcW w:w="6347" w:type="dxa"/>
            <w:tcBorders>
              <w:top w:val="single" w:sz="4" w:space="0" w:color="000000"/>
              <w:left w:val="single" w:sz="4" w:space="0" w:color="000000"/>
              <w:bottom w:val="single" w:sz="4" w:space="0" w:color="000000"/>
              <w:right w:val="single" w:sz="4" w:space="0" w:color="000000"/>
            </w:tcBorders>
            <w:shd w:val="clear" w:color="auto" w:fill="auto"/>
          </w:tcPr>
          <w:p w:rsidR="001E49B3" w:rsidRPr="00036E23" w:rsidRDefault="001E49B3" w:rsidP="002005BF">
            <w:pPr>
              <w:snapToGrid w:val="0"/>
              <w:rPr>
                <w:rFonts w:eastAsia="Calibri" w:cs="Calibri"/>
                <w:lang w:val="af-ZA"/>
              </w:rPr>
            </w:pPr>
            <w:r w:rsidRPr="00036E23">
              <w:rPr>
                <w:rFonts w:cs="Calibri"/>
                <w:lang w:val="af-ZA"/>
              </w:rPr>
              <w:t xml:space="preserve">Lys van bronne wat gebruik is </w:t>
            </w:r>
            <w:r w:rsidR="00D05DC5" w:rsidRPr="00036E23">
              <w:rPr>
                <w:rFonts w:cs="Calibri"/>
                <w:lang w:val="af-ZA"/>
              </w:rPr>
              <w:t>tydens</w:t>
            </w:r>
            <w:r w:rsidRPr="00036E23">
              <w:rPr>
                <w:rFonts w:cs="Calibri"/>
                <w:lang w:val="af-ZA"/>
              </w:rPr>
              <w:t xml:space="preserve"> die navorsing </w:t>
            </w:r>
          </w:p>
          <w:p w:rsidR="001E49B3" w:rsidRPr="00036E23" w:rsidRDefault="001E49B3" w:rsidP="002005BF">
            <w:pPr>
              <w:rPr>
                <w:rFonts w:cs="Calibri"/>
                <w:lang w:val="af-ZA"/>
              </w:rPr>
            </w:pPr>
            <w:r w:rsidRPr="00036E23">
              <w:rPr>
                <w:rFonts w:cs="Calibri"/>
                <w:lang w:val="af-ZA"/>
              </w:rPr>
              <w:t>Gebruik vereenvoudigde</w:t>
            </w:r>
            <w:r w:rsidR="004C24CD" w:rsidRPr="00036E23">
              <w:rPr>
                <w:rFonts w:cs="Calibri"/>
                <w:lang w:val="af-ZA"/>
              </w:rPr>
              <w:t xml:space="preserve"> </w:t>
            </w:r>
            <w:r w:rsidRPr="00036E23">
              <w:rPr>
                <w:rFonts w:cs="Calibri"/>
                <w:lang w:val="af-ZA"/>
              </w:rPr>
              <w:t>Harvardstyl/APA styl</w:t>
            </w:r>
          </w:p>
        </w:tc>
      </w:tr>
      <w:tr w:rsidR="001E49B3" w:rsidRPr="00036E23" w:rsidTr="002005BF">
        <w:trPr>
          <w:trHeight w:val="1195"/>
        </w:trPr>
        <w:tc>
          <w:tcPr>
            <w:tcW w:w="3291" w:type="dxa"/>
            <w:tcBorders>
              <w:top w:val="single" w:sz="4" w:space="0" w:color="000000"/>
              <w:left w:val="single" w:sz="4" w:space="0" w:color="000000"/>
              <w:bottom w:val="single" w:sz="4" w:space="0" w:color="000000"/>
            </w:tcBorders>
            <w:shd w:val="clear" w:color="auto" w:fill="auto"/>
          </w:tcPr>
          <w:p w:rsidR="001E49B3" w:rsidRPr="00036E23" w:rsidRDefault="001E49B3" w:rsidP="00CB15C7">
            <w:pPr>
              <w:pStyle w:val="TableContents"/>
              <w:pBdr>
                <w:bottom w:val="thinThickSmallGap" w:sz="24" w:space="1" w:color="943634" w:themeColor="accent2" w:themeShade="BF"/>
              </w:pBdr>
              <w:snapToGrid w:val="0"/>
              <w:rPr>
                <w:b/>
                <w:lang w:val="af-ZA"/>
              </w:rPr>
            </w:pPr>
            <w:bookmarkStart w:id="59" w:name="_Toc510613604"/>
            <w:r w:rsidRPr="00036E23">
              <w:rPr>
                <w:b/>
                <w:lang w:val="af-ZA"/>
              </w:rPr>
              <w:t>AANHANGSEL</w:t>
            </w:r>
            <w:bookmarkEnd w:id="59"/>
          </w:p>
          <w:p w:rsidR="001E49B3" w:rsidRPr="00036E23" w:rsidRDefault="001E49B3" w:rsidP="002005BF">
            <w:pPr>
              <w:rPr>
                <w:rFonts w:cs="Calibri"/>
                <w:lang w:val="af-ZA"/>
              </w:rPr>
            </w:pPr>
            <w:r w:rsidRPr="00036E23">
              <w:rPr>
                <w:rFonts w:cs="Calibri"/>
                <w:lang w:val="af-ZA"/>
              </w:rPr>
              <w:t>&lt;heading1&gt;</w:t>
            </w:r>
          </w:p>
        </w:tc>
        <w:tc>
          <w:tcPr>
            <w:tcW w:w="6347" w:type="dxa"/>
            <w:tcBorders>
              <w:top w:val="single" w:sz="4" w:space="0" w:color="000000"/>
              <w:left w:val="single" w:sz="4" w:space="0" w:color="000000"/>
              <w:bottom w:val="single" w:sz="4" w:space="0" w:color="000000"/>
              <w:right w:val="single" w:sz="4" w:space="0" w:color="000000"/>
            </w:tcBorders>
            <w:shd w:val="clear" w:color="auto" w:fill="auto"/>
          </w:tcPr>
          <w:p w:rsidR="001E49B3" w:rsidRPr="00036E23" w:rsidRDefault="001E49B3" w:rsidP="002005BF">
            <w:pPr>
              <w:snapToGrid w:val="0"/>
              <w:rPr>
                <w:rFonts w:cs="Calibri"/>
                <w:lang w:val="af-ZA"/>
              </w:rPr>
            </w:pPr>
            <w:r w:rsidRPr="00036E23">
              <w:rPr>
                <w:rFonts w:cs="Calibri"/>
                <w:lang w:val="af-ZA"/>
              </w:rPr>
              <w:t>Grafika (bv. skermkopieë) en inligting wat jou navorsing ondersteun maar nie noodsaaklik vir jou verduidelikings is nie.</w:t>
            </w:r>
          </w:p>
        </w:tc>
      </w:tr>
    </w:tbl>
    <w:p w:rsidR="001E78C9" w:rsidRPr="00036E23" w:rsidRDefault="001E78C9" w:rsidP="00C667BC">
      <w:pPr>
        <w:pStyle w:val="BodyText"/>
        <w:spacing w:after="200" w:line="276" w:lineRule="auto"/>
        <w:rPr>
          <w:lang w:val="af-ZA"/>
        </w:rPr>
      </w:pPr>
    </w:p>
    <w:p w:rsidR="001E78C9" w:rsidRPr="00036E23" w:rsidRDefault="001E78C9" w:rsidP="00C667BC">
      <w:pPr>
        <w:pStyle w:val="BodyText"/>
        <w:spacing w:after="200" w:line="276" w:lineRule="auto"/>
        <w:rPr>
          <w:lang w:val="af-ZA"/>
        </w:rPr>
        <w:sectPr w:rsidR="001E78C9" w:rsidRPr="00036E23" w:rsidSect="00CB15C7">
          <w:headerReference w:type="default" r:id="rId16"/>
          <w:pgSz w:w="11907" w:h="16840" w:code="9"/>
          <w:pgMar w:top="1440" w:right="1440" w:bottom="1440" w:left="1440" w:header="567" w:footer="567" w:gutter="0"/>
          <w:cols w:space="720"/>
          <w:docGrid w:linePitch="360"/>
        </w:sectPr>
      </w:pPr>
    </w:p>
    <w:p w:rsidR="001E78C9" w:rsidRPr="00036E23" w:rsidRDefault="00134096" w:rsidP="00CB15C7">
      <w:pPr>
        <w:pStyle w:val="Heading1"/>
        <w:rPr>
          <w:lang w:val="af-ZA" w:eastAsia="en-US" w:bidi="en-US"/>
        </w:rPr>
      </w:pPr>
      <w:bookmarkStart w:id="60" w:name="_Toc510613605"/>
      <w:bookmarkStart w:id="61" w:name="_Toc511034020"/>
      <w:r w:rsidRPr="00036E23">
        <w:rPr>
          <w:lang w:val="af-ZA" w:eastAsia="en-US" w:bidi="en-US"/>
        </w:rPr>
        <w:t xml:space="preserve">Bylaag </w:t>
      </w:r>
      <w:r w:rsidR="00C26E04" w:rsidRPr="00036E23">
        <w:rPr>
          <w:lang w:val="af-ZA" w:eastAsia="en-US" w:bidi="en-US"/>
        </w:rPr>
        <w:t>B</w:t>
      </w:r>
      <w:r w:rsidRPr="00036E23">
        <w:rPr>
          <w:lang w:val="af-ZA" w:eastAsia="en-US" w:bidi="en-US"/>
        </w:rPr>
        <w:t xml:space="preserve"> – </w:t>
      </w:r>
      <w:r w:rsidR="001E78C9" w:rsidRPr="00036E23">
        <w:rPr>
          <w:lang w:val="af-ZA" w:eastAsia="en-US" w:bidi="en-US"/>
        </w:rPr>
        <w:t>Egtheidsverklaring</w:t>
      </w:r>
      <w:bookmarkEnd w:id="60"/>
      <w:bookmarkEnd w:id="61"/>
    </w:p>
    <w:tbl>
      <w:tblPr>
        <w:tblStyle w:val="TableGrid"/>
        <w:tblW w:w="0" w:type="auto"/>
        <w:jc w:val="center"/>
        <w:tblLook w:val="04A0" w:firstRow="1" w:lastRow="0" w:firstColumn="1" w:lastColumn="0" w:noHBand="0" w:noVBand="1"/>
      </w:tblPr>
      <w:tblGrid>
        <w:gridCol w:w="1994"/>
        <w:gridCol w:w="2719"/>
        <w:gridCol w:w="1132"/>
        <w:gridCol w:w="461"/>
        <w:gridCol w:w="2711"/>
      </w:tblGrid>
      <w:tr w:rsidR="001E78C9" w:rsidRPr="00036E23" w:rsidTr="00C26E04">
        <w:trPr>
          <w:jc w:val="center"/>
        </w:trPr>
        <w:tc>
          <w:tcPr>
            <w:tcW w:w="1994" w:type="dxa"/>
            <w:vAlign w:val="center"/>
          </w:tcPr>
          <w:p w:rsidR="001E78C9" w:rsidRPr="00036E23" w:rsidRDefault="001E78C9" w:rsidP="001E78C9">
            <w:pPr>
              <w:spacing w:before="120" w:after="120" w:line="276" w:lineRule="auto"/>
              <w:jc w:val="right"/>
              <w:rPr>
                <w:b/>
                <w:lang w:val="af-ZA"/>
              </w:rPr>
            </w:pPr>
            <w:r w:rsidRPr="00036E23">
              <w:rPr>
                <w:b/>
                <w:lang w:val="af-ZA"/>
              </w:rPr>
              <w:t>Naam van leerder</w:t>
            </w:r>
          </w:p>
        </w:tc>
        <w:tc>
          <w:tcPr>
            <w:tcW w:w="2719" w:type="dxa"/>
          </w:tcPr>
          <w:p w:rsidR="001E78C9" w:rsidRPr="00036E23" w:rsidRDefault="001E78C9" w:rsidP="001E78C9">
            <w:pPr>
              <w:spacing w:before="120" w:after="120" w:line="276" w:lineRule="auto"/>
              <w:rPr>
                <w:lang w:val="af-ZA"/>
              </w:rPr>
            </w:pPr>
          </w:p>
        </w:tc>
        <w:tc>
          <w:tcPr>
            <w:tcW w:w="1593" w:type="dxa"/>
            <w:gridSpan w:val="2"/>
          </w:tcPr>
          <w:p w:rsidR="001E78C9" w:rsidRPr="00036E23" w:rsidRDefault="001E78C9" w:rsidP="001E78C9">
            <w:pPr>
              <w:spacing w:before="120" w:after="120" w:line="276" w:lineRule="auto"/>
              <w:jc w:val="right"/>
              <w:rPr>
                <w:b/>
                <w:lang w:val="af-ZA"/>
              </w:rPr>
            </w:pPr>
            <w:r w:rsidRPr="00036E23">
              <w:rPr>
                <w:b/>
                <w:lang w:val="af-ZA"/>
              </w:rPr>
              <w:t>ID-nommer</w:t>
            </w:r>
          </w:p>
        </w:tc>
        <w:tc>
          <w:tcPr>
            <w:tcW w:w="2711" w:type="dxa"/>
          </w:tcPr>
          <w:p w:rsidR="001E78C9" w:rsidRPr="00036E23" w:rsidRDefault="001E78C9" w:rsidP="001E78C9">
            <w:pPr>
              <w:spacing w:before="120" w:after="120" w:line="276" w:lineRule="auto"/>
              <w:rPr>
                <w:lang w:val="af-ZA"/>
              </w:rPr>
            </w:pPr>
          </w:p>
        </w:tc>
      </w:tr>
      <w:tr w:rsidR="001E78C9" w:rsidRPr="00036E23" w:rsidTr="00C26E04">
        <w:trPr>
          <w:jc w:val="center"/>
        </w:trPr>
        <w:tc>
          <w:tcPr>
            <w:tcW w:w="1994" w:type="dxa"/>
            <w:vAlign w:val="center"/>
          </w:tcPr>
          <w:p w:rsidR="001E78C9" w:rsidRPr="00036E23" w:rsidRDefault="001E78C9" w:rsidP="001E78C9">
            <w:pPr>
              <w:spacing w:before="120" w:after="120" w:line="276" w:lineRule="auto"/>
              <w:jc w:val="right"/>
              <w:rPr>
                <w:b/>
                <w:lang w:val="af-ZA"/>
              </w:rPr>
            </w:pPr>
            <w:r w:rsidRPr="00036E23">
              <w:rPr>
                <w:b/>
                <w:lang w:val="af-ZA"/>
              </w:rPr>
              <w:t>Graad</w:t>
            </w:r>
          </w:p>
        </w:tc>
        <w:tc>
          <w:tcPr>
            <w:tcW w:w="2719" w:type="dxa"/>
          </w:tcPr>
          <w:p w:rsidR="001E78C9" w:rsidRPr="00036E23" w:rsidRDefault="001E78C9" w:rsidP="001E78C9">
            <w:pPr>
              <w:spacing w:before="120" w:after="120" w:line="276" w:lineRule="auto"/>
              <w:rPr>
                <w:lang w:val="af-ZA"/>
              </w:rPr>
            </w:pPr>
            <w:r w:rsidRPr="00036E23">
              <w:rPr>
                <w:lang w:val="af-ZA"/>
              </w:rPr>
              <w:t>11</w:t>
            </w:r>
          </w:p>
        </w:tc>
        <w:tc>
          <w:tcPr>
            <w:tcW w:w="1593" w:type="dxa"/>
            <w:gridSpan w:val="2"/>
          </w:tcPr>
          <w:p w:rsidR="001E78C9" w:rsidRPr="00036E23" w:rsidRDefault="001E78C9" w:rsidP="001E78C9">
            <w:pPr>
              <w:spacing w:before="120" w:after="120" w:line="276" w:lineRule="auto"/>
              <w:jc w:val="right"/>
              <w:rPr>
                <w:b/>
                <w:lang w:val="af-ZA"/>
              </w:rPr>
            </w:pPr>
            <w:r w:rsidRPr="00036E23">
              <w:rPr>
                <w:b/>
                <w:lang w:val="af-ZA"/>
              </w:rPr>
              <w:t>Jaar</w:t>
            </w:r>
          </w:p>
        </w:tc>
        <w:tc>
          <w:tcPr>
            <w:tcW w:w="2711" w:type="dxa"/>
          </w:tcPr>
          <w:p w:rsidR="001E78C9" w:rsidRPr="00036E23" w:rsidRDefault="00182153" w:rsidP="001E78C9">
            <w:pPr>
              <w:spacing w:before="120" w:after="120" w:line="276" w:lineRule="auto"/>
              <w:rPr>
                <w:lang w:val="af-ZA"/>
              </w:rPr>
            </w:pPr>
            <w:r w:rsidRPr="00036E23">
              <w:rPr>
                <w:lang w:val="af-ZA"/>
              </w:rPr>
              <w:t>201</w:t>
            </w:r>
            <w:r w:rsidR="00C26E04" w:rsidRPr="00036E23">
              <w:rPr>
                <w:lang w:val="af-ZA"/>
              </w:rPr>
              <w:t>7</w:t>
            </w:r>
          </w:p>
        </w:tc>
      </w:tr>
      <w:tr w:rsidR="001E78C9" w:rsidRPr="00036E23" w:rsidTr="00C26E04">
        <w:trPr>
          <w:jc w:val="center"/>
        </w:trPr>
        <w:tc>
          <w:tcPr>
            <w:tcW w:w="1994" w:type="dxa"/>
          </w:tcPr>
          <w:p w:rsidR="001E78C9" w:rsidRPr="00036E23" w:rsidRDefault="001E78C9" w:rsidP="001E78C9">
            <w:pPr>
              <w:spacing w:before="120" w:after="120" w:line="276" w:lineRule="auto"/>
              <w:jc w:val="right"/>
              <w:rPr>
                <w:b/>
                <w:lang w:val="af-ZA"/>
              </w:rPr>
            </w:pPr>
            <w:r w:rsidRPr="00036E23">
              <w:rPr>
                <w:b/>
                <w:lang w:val="af-ZA"/>
              </w:rPr>
              <w:t>Vak</w:t>
            </w:r>
          </w:p>
        </w:tc>
        <w:tc>
          <w:tcPr>
            <w:tcW w:w="7023" w:type="dxa"/>
            <w:gridSpan w:val="4"/>
            <w:vAlign w:val="center"/>
          </w:tcPr>
          <w:p w:rsidR="001E78C9" w:rsidRPr="00036E23" w:rsidRDefault="001E78C9" w:rsidP="001E78C9">
            <w:pPr>
              <w:spacing w:before="120" w:after="120" w:line="276" w:lineRule="auto"/>
              <w:jc w:val="center"/>
              <w:rPr>
                <w:lang w:val="af-ZA"/>
              </w:rPr>
            </w:pPr>
            <w:r w:rsidRPr="00036E23">
              <w:rPr>
                <w:lang w:val="af-ZA"/>
              </w:rPr>
              <w:t>Inligtingstegnologie</w:t>
            </w:r>
          </w:p>
        </w:tc>
      </w:tr>
      <w:tr w:rsidR="001E78C9" w:rsidRPr="00036E23" w:rsidTr="00C26E04">
        <w:trPr>
          <w:jc w:val="center"/>
        </w:trPr>
        <w:tc>
          <w:tcPr>
            <w:tcW w:w="4713" w:type="dxa"/>
            <w:gridSpan w:val="2"/>
            <w:vAlign w:val="center"/>
          </w:tcPr>
          <w:p w:rsidR="001E78C9" w:rsidRPr="00036E23" w:rsidRDefault="001E78C9" w:rsidP="001E78C9">
            <w:pPr>
              <w:spacing w:before="120" w:after="120" w:line="276" w:lineRule="auto"/>
              <w:jc w:val="center"/>
              <w:rPr>
                <w:lang w:val="af-ZA"/>
              </w:rPr>
            </w:pPr>
            <w:r w:rsidRPr="00036E23">
              <w:rPr>
                <w:lang w:val="af-ZA"/>
              </w:rPr>
              <w:t>Praktiese Assesseringstaak (PAT)</w:t>
            </w:r>
          </w:p>
        </w:tc>
        <w:tc>
          <w:tcPr>
            <w:tcW w:w="1593" w:type="dxa"/>
            <w:gridSpan w:val="2"/>
            <w:vAlign w:val="center"/>
          </w:tcPr>
          <w:p w:rsidR="001E78C9" w:rsidRPr="00036E23" w:rsidRDefault="001E78C9" w:rsidP="001E78C9">
            <w:pPr>
              <w:spacing w:before="120" w:after="120" w:line="276" w:lineRule="auto"/>
              <w:jc w:val="right"/>
              <w:rPr>
                <w:b/>
                <w:lang w:val="af-ZA"/>
              </w:rPr>
            </w:pPr>
            <w:r w:rsidRPr="00036E23">
              <w:rPr>
                <w:b/>
                <w:lang w:val="af-ZA"/>
              </w:rPr>
              <w:t>Onderwyser</w:t>
            </w:r>
          </w:p>
        </w:tc>
        <w:tc>
          <w:tcPr>
            <w:tcW w:w="2711" w:type="dxa"/>
          </w:tcPr>
          <w:p w:rsidR="001E78C9" w:rsidRPr="00036E23" w:rsidRDefault="001E78C9" w:rsidP="001E78C9">
            <w:pPr>
              <w:spacing w:before="120" w:after="120" w:line="276" w:lineRule="auto"/>
              <w:rPr>
                <w:lang w:val="af-ZA"/>
              </w:rPr>
            </w:pPr>
          </w:p>
        </w:tc>
      </w:tr>
      <w:tr w:rsidR="001E78C9" w:rsidRPr="00036E23" w:rsidTr="00C26E04">
        <w:trPr>
          <w:jc w:val="center"/>
        </w:trPr>
        <w:tc>
          <w:tcPr>
            <w:tcW w:w="9017" w:type="dxa"/>
            <w:gridSpan w:val="5"/>
            <w:vAlign w:val="center"/>
          </w:tcPr>
          <w:p w:rsidR="001E78C9" w:rsidRPr="00036E23" w:rsidRDefault="001E78C9" w:rsidP="001E78C9">
            <w:pPr>
              <w:spacing w:before="120" w:after="120" w:line="276" w:lineRule="auto"/>
              <w:rPr>
                <w:lang w:val="af-ZA"/>
              </w:rPr>
            </w:pPr>
          </w:p>
          <w:p w:rsidR="001E78C9" w:rsidRPr="00036E23" w:rsidRDefault="001E78C9" w:rsidP="001E78C9">
            <w:pPr>
              <w:tabs>
                <w:tab w:val="left" w:pos="7371"/>
              </w:tabs>
              <w:spacing w:before="120" w:after="120" w:line="276" w:lineRule="auto"/>
              <w:rPr>
                <w:lang w:val="af-ZA"/>
              </w:rPr>
            </w:pPr>
            <w:r w:rsidRPr="00036E23">
              <w:rPr>
                <w:lang w:val="af-ZA"/>
              </w:rPr>
              <w:t xml:space="preserve">Ek verklaar hiermee dat die inhoud van hierdie assesseringstaak my eie oorspronklike werk is (behalwe waar daar duidelike erkenning en toepaslike verwysing na die werk van ander is) en dat dit nie onwettig (deur plagiaat) bekom is, van iemand anders gekopieer is, of voorheen vir assessering deur enige persoon ingedien is nie. </w:t>
            </w:r>
          </w:p>
          <w:p w:rsidR="001E78C9" w:rsidRPr="00036E23" w:rsidRDefault="00C26E04" w:rsidP="001E78C9">
            <w:pPr>
              <w:spacing w:before="120" w:after="120" w:line="276" w:lineRule="auto"/>
              <w:rPr>
                <w:b/>
                <w:lang w:val="af-ZA"/>
              </w:rPr>
            </w:pPr>
            <w:r w:rsidRPr="00036E23">
              <w:rPr>
                <w:b/>
                <w:lang w:val="af-ZA"/>
              </w:rPr>
              <w:t>Lys van hulp ontvang:</w:t>
            </w:r>
          </w:p>
        </w:tc>
      </w:tr>
      <w:tr w:rsidR="00C26E04" w:rsidRPr="00036E23" w:rsidTr="00C26E04">
        <w:trPr>
          <w:jc w:val="center"/>
        </w:trPr>
        <w:tc>
          <w:tcPr>
            <w:tcW w:w="5845" w:type="dxa"/>
            <w:gridSpan w:val="3"/>
            <w:vAlign w:val="center"/>
          </w:tcPr>
          <w:p w:rsidR="00C26E04" w:rsidRPr="00036E23" w:rsidRDefault="00C26E04" w:rsidP="001E78C9">
            <w:pPr>
              <w:spacing w:before="120" w:after="120" w:line="276" w:lineRule="auto"/>
              <w:rPr>
                <w:lang w:val="af-ZA"/>
              </w:rPr>
            </w:pPr>
            <w:r w:rsidRPr="00036E23">
              <w:rPr>
                <w:lang w:val="af-ZA"/>
              </w:rPr>
              <w:t>Aard van hulp</w:t>
            </w:r>
          </w:p>
        </w:tc>
        <w:tc>
          <w:tcPr>
            <w:tcW w:w="3172" w:type="dxa"/>
            <w:gridSpan w:val="2"/>
            <w:vAlign w:val="center"/>
          </w:tcPr>
          <w:p w:rsidR="00C26E04" w:rsidRPr="00036E23" w:rsidRDefault="00C26E04" w:rsidP="001E78C9">
            <w:pPr>
              <w:spacing w:before="120" w:after="120" w:line="276" w:lineRule="auto"/>
              <w:rPr>
                <w:lang w:val="af-ZA"/>
              </w:rPr>
            </w:pPr>
            <w:r w:rsidRPr="00036E23">
              <w:rPr>
                <w:lang w:val="af-ZA"/>
              </w:rPr>
              <w:t>Persoon wat hulp verleen het</w:t>
            </w:r>
          </w:p>
        </w:tc>
      </w:tr>
      <w:tr w:rsidR="00C26E04" w:rsidRPr="00036E23" w:rsidTr="00C26E04">
        <w:trPr>
          <w:jc w:val="center"/>
        </w:trPr>
        <w:tc>
          <w:tcPr>
            <w:tcW w:w="5845" w:type="dxa"/>
            <w:gridSpan w:val="3"/>
            <w:vAlign w:val="center"/>
          </w:tcPr>
          <w:p w:rsidR="00C26E04" w:rsidRPr="00036E23" w:rsidRDefault="00C26E04" w:rsidP="001E78C9">
            <w:pPr>
              <w:spacing w:before="120" w:after="120" w:line="276" w:lineRule="auto"/>
              <w:rPr>
                <w:lang w:val="af-ZA"/>
              </w:rPr>
            </w:pPr>
          </w:p>
          <w:p w:rsidR="00C26E04" w:rsidRPr="00036E23" w:rsidRDefault="00C26E04" w:rsidP="001E78C9">
            <w:pPr>
              <w:spacing w:before="120" w:after="120" w:line="276" w:lineRule="auto"/>
              <w:rPr>
                <w:lang w:val="af-ZA"/>
              </w:rPr>
            </w:pPr>
          </w:p>
          <w:p w:rsidR="00C26E04" w:rsidRPr="00036E23" w:rsidRDefault="00C26E04" w:rsidP="001E78C9">
            <w:pPr>
              <w:spacing w:before="120" w:after="120" w:line="276" w:lineRule="auto"/>
              <w:rPr>
                <w:lang w:val="af-ZA"/>
              </w:rPr>
            </w:pPr>
          </w:p>
          <w:p w:rsidR="00C26E04" w:rsidRPr="00036E23" w:rsidRDefault="00C26E04" w:rsidP="001E78C9">
            <w:pPr>
              <w:spacing w:before="120" w:after="120" w:line="276" w:lineRule="auto"/>
              <w:rPr>
                <w:lang w:val="af-ZA"/>
              </w:rPr>
            </w:pPr>
          </w:p>
          <w:p w:rsidR="00C26E04" w:rsidRPr="00036E23" w:rsidRDefault="00C26E04" w:rsidP="001E78C9">
            <w:pPr>
              <w:spacing w:before="120" w:after="120" w:line="276" w:lineRule="auto"/>
              <w:rPr>
                <w:lang w:val="af-ZA"/>
              </w:rPr>
            </w:pPr>
          </w:p>
          <w:p w:rsidR="00C26E04" w:rsidRPr="00036E23" w:rsidRDefault="00C26E04" w:rsidP="001E78C9">
            <w:pPr>
              <w:spacing w:before="120" w:after="120" w:line="276" w:lineRule="auto"/>
              <w:rPr>
                <w:lang w:val="af-ZA"/>
              </w:rPr>
            </w:pPr>
          </w:p>
          <w:p w:rsidR="00C26E04" w:rsidRPr="00036E23" w:rsidRDefault="00C26E04" w:rsidP="001E78C9">
            <w:pPr>
              <w:spacing w:before="120" w:after="120" w:line="276" w:lineRule="auto"/>
              <w:rPr>
                <w:lang w:val="af-ZA"/>
              </w:rPr>
            </w:pPr>
          </w:p>
          <w:p w:rsidR="00C26E04" w:rsidRPr="00036E23" w:rsidRDefault="00C26E04" w:rsidP="001E78C9">
            <w:pPr>
              <w:spacing w:before="120" w:after="120" w:line="276" w:lineRule="auto"/>
              <w:rPr>
                <w:lang w:val="af-ZA"/>
              </w:rPr>
            </w:pPr>
          </w:p>
        </w:tc>
        <w:tc>
          <w:tcPr>
            <w:tcW w:w="3172" w:type="dxa"/>
            <w:gridSpan w:val="2"/>
            <w:vAlign w:val="center"/>
          </w:tcPr>
          <w:p w:rsidR="00C26E04" w:rsidRPr="00036E23" w:rsidRDefault="00C26E04" w:rsidP="001E78C9">
            <w:pPr>
              <w:spacing w:before="120" w:after="120" w:line="276" w:lineRule="auto"/>
              <w:rPr>
                <w:lang w:val="af-ZA"/>
              </w:rPr>
            </w:pPr>
          </w:p>
        </w:tc>
      </w:tr>
      <w:tr w:rsidR="001E78C9" w:rsidRPr="00036E23" w:rsidTr="00C26E04">
        <w:trPr>
          <w:jc w:val="center"/>
        </w:trPr>
        <w:tc>
          <w:tcPr>
            <w:tcW w:w="9017" w:type="dxa"/>
            <w:gridSpan w:val="5"/>
            <w:vAlign w:val="center"/>
          </w:tcPr>
          <w:p w:rsidR="001E78C9" w:rsidRPr="00036E23" w:rsidRDefault="001E78C9" w:rsidP="001E78C9">
            <w:pPr>
              <w:spacing w:before="120" w:after="120" w:line="276" w:lineRule="auto"/>
              <w:rPr>
                <w:lang w:val="af-ZA"/>
              </w:rPr>
            </w:pPr>
          </w:p>
          <w:p w:rsidR="001E78C9" w:rsidRPr="00036E23" w:rsidRDefault="001E78C9" w:rsidP="001E78C9">
            <w:pPr>
              <w:spacing w:before="120" w:after="120" w:line="276" w:lineRule="auto"/>
              <w:rPr>
                <w:lang w:val="af-ZA"/>
              </w:rPr>
            </w:pPr>
          </w:p>
          <w:p w:rsidR="001E78C9" w:rsidRPr="00036E23" w:rsidRDefault="001E78C9" w:rsidP="00C26E04">
            <w:pPr>
              <w:tabs>
                <w:tab w:val="left" w:pos="7177"/>
              </w:tabs>
              <w:spacing w:before="120" w:after="120" w:line="276" w:lineRule="auto"/>
              <w:rPr>
                <w:lang w:val="af-ZA"/>
              </w:rPr>
            </w:pPr>
            <w:r w:rsidRPr="00036E23">
              <w:rPr>
                <w:lang w:val="af-ZA"/>
              </w:rPr>
              <w:t>_________________________</w:t>
            </w:r>
            <w:r w:rsidRPr="00036E23">
              <w:rPr>
                <w:lang w:val="af-ZA"/>
              </w:rPr>
              <w:tab/>
              <w:t xml:space="preserve">___ / ___ / </w:t>
            </w:r>
            <w:r w:rsidR="00C26E04" w:rsidRPr="00036E23">
              <w:rPr>
                <w:lang w:val="af-ZA"/>
              </w:rPr>
              <w:t>2017</w:t>
            </w:r>
          </w:p>
          <w:p w:rsidR="001E78C9" w:rsidRPr="00036E23" w:rsidRDefault="003D0573" w:rsidP="001E78C9">
            <w:pPr>
              <w:tabs>
                <w:tab w:val="left" w:pos="7371"/>
              </w:tabs>
              <w:spacing w:before="120" w:after="120" w:line="276" w:lineRule="auto"/>
              <w:rPr>
                <w:smallCaps/>
                <w:kern w:val="24"/>
                <w:lang w:val="af-ZA"/>
              </w:rPr>
            </w:pPr>
            <w:r w:rsidRPr="00036E23">
              <w:rPr>
                <w:smallCaps/>
                <w:kern w:val="24"/>
                <w:lang w:val="af-ZA"/>
              </w:rPr>
              <w:t xml:space="preserve">Handtekening van Leerder </w:t>
            </w:r>
            <w:r w:rsidRPr="00036E23">
              <w:rPr>
                <w:smallCaps/>
                <w:kern w:val="24"/>
                <w:lang w:val="af-ZA"/>
              </w:rPr>
              <w:tab/>
              <w:t xml:space="preserve">Datum </w:t>
            </w:r>
          </w:p>
          <w:p w:rsidR="001E78C9" w:rsidRPr="00036E23" w:rsidRDefault="001E78C9" w:rsidP="001E78C9">
            <w:pPr>
              <w:pStyle w:val="Default"/>
              <w:tabs>
                <w:tab w:val="left" w:pos="7088"/>
              </w:tabs>
              <w:rPr>
                <w:color w:val="auto"/>
                <w:lang w:val="af-ZA"/>
              </w:rPr>
            </w:pPr>
          </w:p>
        </w:tc>
      </w:tr>
    </w:tbl>
    <w:p w:rsidR="001E78C9" w:rsidRPr="00036E23" w:rsidRDefault="001E78C9" w:rsidP="001E78C9">
      <w:pPr>
        <w:rPr>
          <w:lang w:val="af-ZA"/>
        </w:rPr>
      </w:pPr>
    </w:p>
    <w:p w:rsidR="004F0177" w:rsidRPr="00036E23" w:rsidRDefault="004F0177">
      <w:pPr>
        <w:suppressAutoHyphens w:val="0"/>
        <w:rPr>
          <w:b/>
          <w:bCs/>
          <w:i/>
          <w:iCs/>
          <w:sz w:val="28"/>
          <w:szCs w:val="28"/>
          <w:lang w:val="af-ZA"/>
        </w:rPr>
        <w:sectPr w:rsidR="004F0177" w:rsidRPr="00036E23" w:rsidSect="00CB15C7">
          <w:headerReference w:type="default" r:id="rId17"/>
          <w:pgSz w:w="11907" w:h="16840" w:code="9"/>
          <w:pgMar w:top="1440" w:right="1440" w:bottom="1440" w:left="1440" w:header="567" w:footer="567" w:gutter="0"/>
          <w:cols w:space="720"/>
          <w:docGrid w:linePitch="360"/>
        </w:sectPr>
      </w:pPr>
    </w:p>
    <w:p w:rsidR="001E78C9" w:rsidRPr="00036E23" w:rsidRDefault="004C24CD" w:rsidP="00CB15C7">
      <w:pPr>
        <w:pStyle w:val="Heading1"/>
        <w:rPr>
          <w:lang w:val="af-ZA" w:eastAsia="en-US" w:bidi="en-US"/>
        </w:rPr>
      </w:pPr>
      <w:bookmarkStart w:id="62" w:name="_Toc381298506"/>
      <w:bookmarkStart w:id="63" w:name="_Toc510613606"/>
      <w:bookmarkStart w:id="64" w:name="_Toc511034021"/>
      <w:r w:rsidRPr="00036E23">
        <w:rPr>
          <w:lang w:val="af-ZA" w:eastAsia="en-US" w:bidi="en-US"/>
        </w:rPr>
        <w:t>Bylaag C</w:t>
      </w:r>
      <w:r w:rsidR="001E78C9" w:rsidRPr="00036E23">
        <w:rPr>
          <w:lang w:val="af-ZA" w:eastAsia="en-US" w:bidi="en-US"/>
        </w:rPr>
        <w:t xml:space="preserve"> – </w:t>
      </w:r>
      <w:bookmarkEnd w:id="62"/>
      <w:r w:rsidR="00D76C95" w:rsidRPr="00036E23">
        <w:rPr>
          <w:lang w:val="af-ZA" w:eastAsia="en-US" w:bidi="en-US"/>
        </w:rPr>
        <w:t>Terminologie</w:t>
      </w:r>
      <w:bookmarkEnd w:id="63"/>
      <w:bookmarkEnd w:id="64"/>
    </w:p>
    <w:tbl>
      <w:tblPr>
        <w:tblW w:w="5000" w:type="pct"/>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704"/>
        <w:gridCol w:w="4001"/>
        <w:gridCol w:w="5324"/>
        <w:gridCol w:w="3767"/>
      </w:tblGrid>
      <w:tr w:rsidR="001E78C9" w:rsidRPr="00036E23" w:rsidTr="001B0E5E">
        <w:trPr>
          <w:cantSplit/>
        </w:trPr>
        <w:tc>
          <w:tcPr>
            <w:tcW w:w="576" w:type="pct"/>
            <w:tcBorders>
              <w:top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1E78C9" w:rsidP="001E78C9">
            <w:pPr>
              <w:spacing w:before="105" w:after="60" w:line="269" w:lineRule="auto"/>
              <w:jc w:val="center"/>
              <w:rPr>
                <w:rFonts w:ascii="Arial Narrow" w:hAnsi="Arial Narrow" w:cstheme="minorHAnsi"/>
                <w:b/>
                <w:bCs/>
                <w:sz w:val="20"/>
                <w:szCs w:val="20"/>
                <w:lang w:val="af-ZA"/>
              </w:rPr>
            </w:pPr>
            <w:r w:rsidRPr="00036E23">
              <w:rPr>
                <w:rFonts w:ascii="Arial Narrow" w:hAnsi="Arial Narrow" w:cstheme="minorHAnsi"/>
                <w:b/>
                <w:bCs/>
                <w:sz w:val="20"/>
                <w:szCs w:val="20"/>
                <w:lang w:val="af-ZA"/>
              </w:rPr>
              <w:t>Term</w:t>
            </w:r>
          </w:p>
        </w:tc>
        <w:tc>
          <w:tcPr>
            <w:tcW w:w="1352" w:type="pct"/>
            <w:tcBorders>
              <w:top w:val="single" w:sz="2" w:space="0" w:color="000001"/>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D76C95" w:rsidP="001E78C9">
            <w:pPr>
              <w:spacing w:before="113" w:after="60" w:line="269" w:lineRule="auto"/>
              <w:jc w:val="center"/>
              <w:rPr>
                <w:rFonts w:ascii="Arial Narrow" w:hAnsi="Arial Narrow" w:cstheme="minorHAnsi"/>
                <w:sz w:val="20"/>
                <w:szCs w:val="20"/>
                <w:lang w:val="af-ZA"/>
              </w:rPr>
            </w:pPr>
            <w:r w:rsidRPr="00036E23">
              <w:rPr>
                <w:rFonts w:ascii="Arial Narrow" w:hAnsi="Arial Narrow" w:cstheme="minorHAnsi"/>
                <w:b/>
                <w:bCs/>
                <w:sz w:val="20"/>
                <w:szCs w:val="20"/>
                <w:lang w:val="af-ZA"/>
              </w:rPr>
              <w:t>W</w:t>
            </w:r>
            <w:r w:rsidR="001E78C9" w:rsidRPr="00036E23">
              <w:rPr>
                <w:rFonts w:ascii="Arial Narrow" w:hAnsi="Arial Narrow" w:cstheme="minorHAnsi"/>
                <w:b/>
                <w:bCs/>
                <w:sz w:val="20"/>
                <w:szCs w:val="20"/>
                <w:lang w:val="af-ZA"/>
              </w:rPr>
              <w:t xml:space="preserve">at is </w:t>
            </w:r>
            <w:r w:rsidRPr="00036E23">
              <w:rPr>
                <w:rFonts w:ascii="Arial Narrow" w:hAnsi="Arial Narrow" w:cstheme="minorHAnsi"/>
                <w:b/>
                <w:bCs/>
                <w:sz w:val="20"/>
                <w:szCs w:val="20"/>
                <w:lang w:val="af-ZA"/>
              </w:rPr>
              <w:t>d</w:t>
            </w:r>
            <w:r w:rsidR="001E78C9" w:rsidRPr="00036E23">
              <w:rPr>
                <w:rFonts w:ascii="Arial Narrow" w:hAnsi="Arial Narrow" w:cstheme="minorHAnsi"/>
                <w:b/>
                <w:bCs/>
                <w:sz w:val="20"/>
                <w:szCs w:val="20"/>
                <w:lang w:val="af-ZA"/>
              </w:rPr>
              <w:t>it</w:t>
            </w:r>
          </w:p>
        </w:tc>
        <w:tc>
          <w:tcPr>
            <w:tcW w:w="1799" w:type="pct"/>
            <w:tcBorders>
              <w:top w:val="single" w:sz="2" w:space="0" w:color="000001"/>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D76C95" w:rsidP="00F971C4">
            <w:pPr>
              <w:spacing w:before="113" w:after="60" w:line="269" w:lineRule="auto"/>
              <w:jc w:val="center"/>
              <w:rPr>
                <w:rFonts w:ascii="Arial Narrow" w:hAnsi="Arial Narrow" w:cstheme="minorHAnsi"/>
                <w:sz w:val="20"/>
                <w:szCs w:val="20"/>
                <w:lang w:val="af-ZA"/>
              </w:rPr>
            </w:pPr>
            <w:r w:rsidRPr="00036E23">
              <w:rPr>
                <w:rFonts w:ascii="Arial Narrow" w:hAnsi="Arial Narrow" w:cstheme="minorHAnsi"/>
                <w:b/>
                <w:bCs/>
                <w:sz w:val="20"/>
                <w:szCs w:val="20"/>
                <w:lang w:val="af-ZA"/>
              </w:rPr>
              <w:t>W</w:t>
            </w:r>
            <w:r w:rsidR="001E78C9" w:rsidRPr="00036E23">
              <w:rPr>
                <w:rFonts w:ascii="Arial Narrow" w:hAnsi="Arial Narrow" w:cstheme="minorHAnsi"/>
                <w:b/>
                <w:bCs/>
                <w:sz w:val="20"/>
                <w:szCs w:val="20"/>
                <w:lang w:val="af-ZA"/>
              </w:rPr>
              <w:t xml:space="preserve">at </w:t>
            </w:r>
            <w:r w:rsidR="00F971C4" w:rsidRPr="00036E23">
              <w:rPr>
                <w:rFonts w:ascii="Arial Narrow" w:hAnsi="Arial Narrow" w:cstheme="minorHAnsi"/>
                <w:b/>
                <w:bCs/>
                <w:sz w:val="20"/>
                <w:szCs w:val="20"/>
                <w:lang w:val="af-ZA"/>
              </w:rPr>
              <w:t>dit doen</w:t>
            </w:r>
          </w:p>
        </w:tc>
        <w:tc>
          <w:tcPr>
            <w:tcW w:w="1273" w:type="pct"/>
            <w:tcBorders>
              <w:top w:val="single" w:sz="2" w:space="0" w:color="000001"/>
              <w:left w:val="single" w:sz="2" w:space="0" w:color="000001"/>
              <w:bottom w:val="single" w:sz="2" w:space="0" w:color="000001"/>
              <w:right w:val="single" w:sz="2" w:space="0" w:color="000001"/>
            </w:tcBorders>
            <w:shd w:val="clear" w:color="auto" w:fill="FFFFFF"/>
            <w:tcMar>
              <w:top w:w="57" w:type="dxa"/>
              <w:left w:w="113" w:type="dxa"/>
              <w:bottom w:w="57" w:type="dxa"/>
              <w:right w:w="113" w:type="dxa"/>
            </w:tcMar>
          </w:tcPr>
          <w:p w:rsidR="001E78C9" w:rsidRPr="00036E23" w:rsidRDefault="00F971C4" w:rsidP="001E78C9">
            <w:pPr>
              <w:spacing w:before="113" w:after="60" w:line="269" w:lineRule="auto"/>
              <w:jc w:val="center"/>
              <w:rPr>
                <w:rFonts w:ascii="Arial Narrow" w:hAnsi="Arial Narrow" w:cstheme="minorHAnsi"/>
                <w:sz w:val="20"/>
                <w:szCs w:val="20"/>
                <w:lang w:val="af-ZA"/>
              </w:rPr>
            </w:pPr>
            <w:r w:rsidRPr="00036E23">
              <w:rPr>
                <w:rFonts w:ascii="Arial Narrow" w:hAnsi="Arial Narrow" w:cstheme="minorHAnsi"/>
                <w:b/>
                <w:bCs/>
                <w:sz w:val="20"/>
                <w:szCs w:val="20"/>
                <w:lang w:val="af-ZA"/>
              </w:rPr>
              <w:t>Hoekom dit nodig is</w:t>
            </w:r>
          </w:p>
        </w:tc>
      </w:tr>
      <w:tr w:rsidR="00207C60" w:rsidRPr="00036E23" w:rsidTr="001B0E5E">
        <w:trPr>
          <w:cantSplit/>
        </w:trPr>
        <w:tc>
          <w:tcPr>
            <w:tcW w:w="576" w:type="pct"/>
            <w:tcBorders>
              <w:bottom w:val="single" w:sz="2" w:space="0" w:color="000001"/>
            </w:tcBorders>
            <w:shd w:val="clear" w:color="auto" w:fill="FFFFFF"/>
            <w:tcMar>
              <w:top w:w="57" w:type="dxa"/>
              <w:left w:w="113" w:type="dxa"/>
              <w:bottom w:w="57" w:type="dxa"/>
              <w:right w:w="113" w:type="dxa"/>
            </w:tcMar>
          </w:tcPr>
          <w:p w:rsidR="00207C60" w:rsidRPr="00036E23" w:rsidRDefault="00207C60" w:rsidP="001E78C9">
            <w:pPr>
              <w:spacing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Taakbeskrywing</w:t>
            </w:r>
          </w:p>
          <w:p w:rsidR="00207C60" w:rsidRPr="00036E23" w:rsidRDefault="00207C60" w:rsidP="001E78C9">
            <w:pPr>
              <w:spacing w:after="60" w:line="269" w:lineRule="auto"/>
              <w:rPr>
                <w:rFonts w:ascii="Arial Narrow" w:hAnsi="Arial Narrow" w:cstheme="minorHAnsi"/>
                <w:sz w:val="20"/>
                <w:szCs w:val="20"/>
                <w:lang w:val="af-ZA"/>
              </w:rPr>
            </w:pPr>
            <w:r w:rsidRPr="00036E23">
              <w:rPr>
                <w:rFonts w:ascii="Arial Narrow" w:hAnsi="Arial Narrow" w:cstheme="minorHAnsi"/>
                <w:b/>
                <w:bCs/>
                <w:sz w:val="20"/>
                <w:szCs w:val="20"/>
                <w:lang w:val="af-ZA"/>
              </w:rPr>
              <w:t>(Scenario)</w:t>
            </w:r>
          </w:p>
        </w:tc>
        <w:tc>
          <w:tcPr>
            <w:tcW w:w="1352" w:type="pct"/>
            <w:tcBorders>
              <w:left w:val="single" w:sz="2" w:space="0" w:color="000001"/>
              <w:bottom w:val="single" w:sz="2" w:space="0" w:color="000001"/>
            </w:tcBorders>
            <w:shd w:val="clear" w:color="auto" w:fill="FFFFFF"/>
            <w:tcMar>
              <w:top w:w="57" w:type="dxa"/>
              <w:left w:w="113" w:type="dxa"/>
              <w:bottom w:w="57" w:type="dxa"/>
              <w:right w:w="113" w:type="dxa"/>
            </w:tcMar>
          </w:tcPr>
          <w:p w:rsidR="00207C60" w:rsidRPr="00036E23" w:rsidRDefault="00207C60" w:rsidP="002C7816">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’n Kort beskrywing, in die leerder se eie woorde, wat die intensie van die taak/projek (PAT) beskryf. Beskryf wat die leerder moet doen sodat die program aan die vereistes van die PAT-spesifikasie voldoen</w:t>
            </w:r>
          </w:p>
        </w:tc>
        <w:tc>
          <w:tcPr>
            <w:tcW w:w="1799" w:type="pct"/>
            <w:tcBorders>
              <w:left w:val="single" w:sz="2" w:space="0" w:color="000001"/>
              <w:bottom w:val="single" w:sz="2" w:space="0" w:color="000001"/>
            </w:tcBorders>
            <w:shd w:val="clear" w:color="auto" w:fill="FFFFFF"/>
            <w:tcMar>
              <w:top w:w="57" w:type="dxa"/>
              <w:left w:w="113" w:type="dxa"/>
              <w:bottom w:w="57" w:type="dxa"/>
              <w:right w:w="113" w:type="dxa"/>
            </w:tcMar>
          </w:tcPr>
          <w:p w:rsidR="00207C60" w:rsidRPr="00036E23" w:rsidRDefault="00207C60" w:rsidP="002C7816">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Definieer die taak vir die leerder, verduidelik wat gedoen moet word.</w:t>
            </w:r>
          </w:p>
          <w:p w:rsidR="00207C60" w:rsidRPr="00036E23" w:rsidRDefault="00207C60" w:rsidP="002C7816">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(Enkele paragraaf)</w:t>
            </w:r>
          </w:p>
        </w:tc>
        <w:tc>
          <w:tcPr>
            <w:tcW w:w="1273" w:type="pct"/>
            <w:tcBorders>
              <w:left w:val="single" w:sz="2" w:space="0" w:color="000001"/>
              <w:bottom w:val="single" w:sz="2" w:space="0" w:color="000001"/>
              <w:right w:val="single" w:sz="2" w:space="0" w:color="000001"/>
            </w:tcBorders>
            <w:shd w:val="clear" w:color="auto" w:fill="FFFFFF"/>
            <w:tcMar>
              <w:top w:w="57" w:type="dxa"/>
              <w:left w:w="113" w:type="dxa"/>
              <w:bottom w:w="57" w:type="dxa"/>
              <w:right w:w="113" w:type="dxa"/>
            </w:tcMar>
          </w:tcPr>
          <w:p w:rsidR="00207C60" w:rsidRPr="00036E23" w:rsidRDefault="00207C60" w:rsidP="002C7816">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 duidelikheid te kry oor wat met die spesifikasies verwag word</w:t>
            </w:r>
          </w:p>
          <w:p w:rsidR="00207C60" w:rsidRPr="00036E23" w:rsidRDefault="00207C60" w:rsidP="002C7816">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Stap 1 in probleemoplossing “Verstaan die probleem”.</w:t>
            </w:r>
          </w:p>
        </w:tc>
      </w:tr>
      <w:tr w:rsidR="00207C60" w:rsidRPr="00036E23" w:rsidTr="001B0E5E">
        <w:trPr>
          <w:cantSplit/>
        </w:trPr>
        <w:tc>
          <w:tcPr>
            <w:tcW w:w="576" w:type="pct"/>
            <w:tcBorders>
              <w:bottom w:val="single" w:sz="2" w:space="0" w:color="000001"/>
            </w:tcBorders>
            <w:shd w:val="clear" w:color="auto" w:fill="FFFFFF"/>
            <w:tcMar>
              <w:top w:w="57" w:type="dxa"/>
              <w:left w:w="113" w:type="dxa"/>
              <w:bottom w:w="57" w:type="dxa"/>
              <w:right w:w="113" w:type="dxa"/>
            </w:tcMar>
          </w:tcPr>
          <w:p w:rsidR="00207C60" w:rsidRPr="00036E23" w:rsidRDefault="00207C60" w:rsidP="001E78C9">
            <w:pPr>
              <w:spacing w:after="60" w:line="269" w:lineRule="auto"/>
              <w:rPr>
                <w:rFonts w:ascii="Arial Narrow" w:hAnsi="Arial Narrow" w:cstheme="minorHAnsi"/>
                <w:sz w:val="20"/>
                <w:szCs w:val="20"/>
                <w:lang w:val="af-ZA"/>
              </w:rPr>
            </w:pPr>
            <w:r w:rsidRPr="00036E23">
              <w:rPr>
                <w:rFonts w:ascii="Arial Narrow" w:hAnsi="Arial Narrow" w:cstheme="minorHAnsi"/>
                <w:b/>
                <w:bCs/>
                <w:sz w:val="20"/>
                <w:szCs w:val="20"/>
                <w:lang w:val="af-ZA"/>
              </w:rPr>
              <w:t>Gebruiker</w:t>
            </w:r>
          </w:p>
        </w:tc>
        <w:tc>
          <w:tcPr>
            <w:tcW w:w="1352" w:type="pct"/>
            <w:tcBorders>
              <w:left w:val="single" w:sz="2" w:space="0" w:color="000001"/>
              <w:bottom w:val="single" w:sz="2" w:space="0" w:color="000001"/>
            </w:tcBorders>
            <w:shd w:val="clear" w:color="auto" w:fill="FFFFFF"/>
            <w:tcMar>
              <w:top w:w="57" w:type="dxa"/>
              <w:left w:w="113" w:type="dxa"/>
              <w:bottom w:w="57" w:type="dxa"/>
              <w:right w:w="113" w:type="dxa"/>
            </w:tcMar>
          </w:tcPr>
          <w:p w:rsidR="00207C60" w:rsidRPr="00036E23" w:rsidRDefault="00207C60" w:rsidP="002C7816">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Die teikengehoor, gebruiker van die program, speler van die speletjie, die leerder in die geval van ’n simulasie, ens.</w:t>
            </w:r>
          </w:p>
        </w:tc>
        <w:tc>
          <w:tcPr>
            <w:tcW w:w="1799" w:type="pct"/>
            <w:tcBorders>
              <w:left w:val="single" w:sz="2" w:space="0" w:color="000001"/>
              <w:bottom w:val="single" w:sz="2" w:space="0" w:color="000001"/>
            </w:tcBorders>
            <w:shd w:val="clear" w:color="auto" w:fill="FFFFFF"/>
            <w:tcMar>
              <w:top w:w="57" w:type="dxa"/>
              <w:left w:w="113" w:type="dxa"/>
              <w:bottom w:w="57" w:type="dxa"/>
              <w:right w:w="113" w:type="dxa"/>
            </w:tcMar>
          </w:tcPr>
          <w:p w:rsidR="00207C60" w:rsidRPr="00036E23" w:rsidRDefault="00207C60" w:rsidP="002C7816">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Voorsien insig in die ontwerpvereistes betreffende gebruiker se kennis, ouderdom, rekenaarvaardighede, geloof, kultuur, taal, geslag, ens. </w:t>
            </w:r>
          </w:p>
        </w:tc>
        <w:tc>
          <w:tcPr>
            <w:tcW w:w="1273" w:type="pct"/>
            <w:tcBorders>
              <w:left w:val="single" w:sz="2" w:space="0" w:color="000001"/>
              <w:bottom w:val="single" w:sz="2" w:space="0" w:color="000001"/>
              <w:right w:val="single" w:sz="2" w:space="0" w:color="000001"/>
            </w:tcBorders>
            <w:shd w:val="clear" w:color="auto" w:fill="FFFFFF"/>
            <w:tcMar>
              <w:top w:w="57" w:type="dxa"/>
              <w:left w:w="113" w:type="dxa"/>
              <w:bottom w:w="57" w:type="dxa"/>
              <w:right w:w="113" w:type="dxa"/>
            </w:tcMar>
          </w:tcPr>
          <w:p w:rsidR="00207C60" w:rsidRPr="00036E23" w:rsidRDefault="00207C60" w:rsidP="002C7816">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Om die vlak van die gebruikers se vaardighede en kennis te bepaal vir leiding met ontwerpbesluite </w:t>
            </w:r>
          </w:p>
        </w:tc>
      </w:tr>
      <w:tr w:rsidR="001E78C9" w:rsidRPr="00036E23" w:rsidTr="001B0E5E">
        <w:trPr>
          <w:cantSplit/>
        </w:trPr>
        <w:tc>
          <w:tcPr>
            <w:tcW w:w="576" w:type="pct"/>
            <w:tcBorders>
              <w:bottom w:val="single" w:sz="2" w:space="0" w:color="000001"/>
            </w:tcBorders>
            <w:shd w:val="clear" w:color="auto" w:fill="FFFFFF"/>
            <w:tcMar>
              <w:top w:w="57" w:type="dxa"/>
              <w:left w:w="113" w:type="dxa"/>
              <w:bottom w:w="57" w:type="dxa"/>
              <w:right w:w="113" w:type="dxa"/>
            </w:tcMar>
          </w:tcPr>
          <w:p w:rsidR="001E78C9" w:rsidRPr="00036E23" w:rsidRDefault="00F971C4" w:rsidP="001E78C9">
            <w:pPr>
              <w:spacing w:after="60" w:line="269" w:lineRule="auto"/>
              <w:rPr>
                <w:rFonts w:ascii="Arial Narrow" w:hAnsi="Arial Narrow" w:cstheme="minorHAnsi"/>
                <w:sz w:val="20"/>
                <w:szCs w:val="20"/>
                <w:lang w:val="af-ZA"/>
              </w:rPr>
            </w:pPr>
            <w:r w:rsidRPr="00036E23">
              <w:rPr>
                <w:rFonts w:ascii="Arial Narrow" w:hAnsi="Arial Narrow" w:cstheme="minorHAnsi"/>
                <w:b/>
                <w:bCs/>
                <w:sz w:val="20"/>
                <w:szCs w:val="20"/>
                <w:lang w:val="af-ZA"/>
              </w:rPr>
              <w:t>Gebruikerstorie</w:t>
            </w:r>
          </w:p>
        </w:tc>
        <w:tc>
          <w:tcPr>
            <w:tcW w:w="1352"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207C6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’n Kort storie, wat in ’n sin of twee</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waarmee die gebruiker, in alledaagse taal</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vertel wat hy/sy met die program wil doen</w:t>
            </w:r>
            <w:r w:rsidR="001E78C9" w:rsidRPr="00036E23">
              <w:rPr>
                <w:rFonts w:ascii="Arial Narrow" w:hAnsi="Arial Narrow" w:cstheme="minorHAnsi"/>
                <w:sz w:val="20"/>
                <w:szCs w:val="20"/>
                <w:lang w:val="af-ZA"/>
              </w:rPr>
              <w:t>.</w:t>
            </w:r>
          </w:p>
          <w:p w:rsidR="001E78C9" w:rsidRPr="00036E23" w:rsidRDefault="00207C6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Die onderliggende werklike probleem wat die </w:t>
            </w:r>
            <w:r w:rsidR="001E78C9" w:rsidRPr="00036E23">
              <w:rPr>
                <w:rFonts w:ascii="Arial Narrow" w:hAnsi="Arial Narrow" w:cstheme="minorHAnsi"/>
                <w:sz w:val="20"/>
                <w:szCs w:val="20"/>
                <w:lang w:val="af-ZA"/>
              </w:rPr>
              <w:t>program/</w:t>
            </w:r>
            <w:r w:rsidRPr="00036E23">
              <w:rPr>
                <w:rFonts w:ascii="Arial Narrow" w:hAnsi="Arial Narrow" w:cstheme="minorHAnsi"/>
                <w:sz w:val="20"/>
                <w:szCs w:val="20"/>
                <w:lang w:val="af-ZA"/>
              </w:rPr>
              <w:t>stelsel moet oplos</w:t>
            </w:r>
            <w:r w:rsidR="001E78C9" w:rsidRPr="00036E23">
              <w:rPr>
                <w:rFonts w:ascii="Arial Narrow" w:hAnsi="Arial Narrow" w:cstheme="minorHAnsi"/>
                <w:sz w:val="20"/>
                <w:szCs w:val="20"/>
                <w:lang w:val="af-ZA"/>
              </w:rPr>
              <w:t>.</w:t>
            </w:r>
          </w:p>
          <w:p w:rsidR="001E78C9" w:rsidRPr="00036E23" w:rsidRDefault="001E78C9" w:rsidP="00207C60">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w:t>
            </w:r>
            <w:r w:rsidR="00207C60" w:rsidRPr="00036E23">
              <w:rPr>
                <w:rFonts w:ascii="Arial Narrow" w:hAnsi="Arial Narrow" w:cstheme="minorHAnsi"/>
                <w:sz w:val="20"/>
                <w:szCs w:val="20"/>
                <w:lang w:val="af-ZA"/>
              </w:rPr>
              <w:t xml:space="preserve">Gewoonlik deur die voorgestelde gebruiker geskryf, maar vir praktiese </w:t>
            </w:r>
            <w:r w:rsidR="004C24CD" w:rsidRPr="00036E23">
              <w:rPr>
                <w:rFonts w:ascii="Arial Narrow" w:hAnsi="Arial Narrow" w:cstheme="minorHAnsi"/>
                <w:sz w:val="20"/>
                <w:szCs w:val="20"/>
                <w:lang w:val="af-ZA"/>
              </w:rPr>
              <w:t>doeleindes, in</w:t>
            </w:r>
            <w:r w:rsidR="00207C60" w:rsidRPr="00036E23">
              <w:rPr>
                <w:rFonts w:ascii="Arial Narrow" w:hAnsi="Arial Narrow" w:cstheme="minorHAnsi"/>
                <w:sz w:val="20"/>
                <w:szCs w:val="20"/>
                <w:lang w:val="af-ZA"/>
              </w:rPr>
              <w:t xml:space="preserve"> die geval van die</w:t>
            </w:r>
            <w:r w:rsidRPr="00036E23">
              <w:rPr>
                <w:rFonts w:ascii="Arial Narrow" w:hAnsi="Arial Narrow" w:cstheme="minorHAnsi"/>
                <w:sz w:val="20"/>
                <w:szCs w:val="20"/>
                <w:lang w:val="af-ZA"/>
              </w:rPr>
              <w:t xml:space="preserve"> PAT, </w:t>
            </w:r>
            <w:r w:rsidR="00207C60" w:rsidRPr="00036E23">
              <w:rPr>
                <w:rFonts w:ascii="Arial Narrow" w:hAnsi="Arial Narrow" w:cstheme="minorHAnsi"/>
                <w:sz w:val="20"/>
                <w:szCs w:val="20"/>
                <w:lang w:val="af-ZA"/>
              </w:rPr>
              <w:t>deur die leerder</w:t>
            </w:r>
            <w:r w:rsidRPr="00036E23">
              <w:rPr>
                <w:rFonts w:ascii="Arial Narrow" w:hAnsi="Arial Narrow" w:cstheme="minorHAnsi"/>
                <w:sz w:val="20"/>
                <w:szCs w:val="20"/>
                <w:lang w:val="af-ZA"/>
              </w:rPr>
              <w:t>).</w:t>
            </w:r>
          </w:p>
        </w:tc>
        <w:tc>
          <w:tcPr>
            <w:tcW w:w="1799"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207C6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Vertel aan die ontwerper/</w:t>
            </w:r>
            <w:r w:rsidR="004C24CD" w:rsidRPr="00036E23">
              <w:rPr>
                <w:rFonts w:ascii="Arial Narrow" w:hAnsi="Arial Narrow" w:cstheme="minorHAnsi"/>
                <w:sz w:val="20"/>
                <w:szCs w:val="20"/>
                <w:lang w:val="af-ZA"/>
              </w:rPr>
              <w:t>programmeerder wat</w:t>
            </w:r>
            <w:r w:rsidRPr="00036E23">
              <w:rPr>
                <w:rFonts w:ascii="Arial Narrow" w:hAnsi="Arial Narrow" w:cstheme="minorHAnsi"/>
                <w:sz w:val="20"/>
                <w:szCs w:val="20"/>
                <w:lang w:val="af-ZA"/>
              </w:rPr>
              <w:t xml:space="preserve"> die gebruiker wil hê</w:t>
            </w:r>
            <w:r w:rsidR="001E78C9" w:rsidRPr="00036E23">
              <w:rPr>
                <w:rFonts w:ascii="Arial Narrow" w:hAnsi="Arial Narrow" w:cstheme="minorHAnsi"/>
                <w:sz w:val="20"/>
                <w:szCs w:val="20"/>
                <w:lang w:val="af-ZA"/>
              </w:rPr>
              <w:t>.</w:t>
            </w:r>
          </w:p>
          <w:p w:rsidR="001E78C9" w:rsidRPr="00036E23" w:rsidRDefault="00207C6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Dit definieer watter funksionaliteit in die stelsel ingebou moet word. Spesifiseer </w:t>
            </w:r>
            <w:r w:rsidR="001E78C9" w:rsidRPr="00036E23">
              <w:rPr>
                <w:rFonts w:ascii="Arial Narrow" w:hAnsi="Arial Narrow" w:cstheme="minorHAnsi"/>
                <w:sz w:val="20"/>
                <w:szCs w:val="20"/>
                <w:lang w:val="af-ZA"/>
              </w:rPr>
              <w:t xml:space="preserve">WAT </w:t>
            </w:r>
            <w:r w:rsidRPr="00036E23">
              <w:rPr>
                <w:rFonts w:ascii="Arial Narrow" w:hAnsi="Arial Narrow" w:cstheme="minorHAnsi"/>
                <w:sz w:val="20"/>
                <w:szCs w:val="20"/>
                <w:lang w:val="af-ZA"/>
              </w:rPr>
              <w:t>nodig is</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nie</w:t>
            </w:r>
            <w:r w:rsidR="001E78C9" w:rsidRPr="00036E23">
              <w:rPr>
                <w:rFonts w:ascii="Arial Narrow" w:hAnsi="Arial Narrow" w:cstheme="minorHAnsi"/>
                <w:sz w:val="20"/>
                <w:szCs w:val="20"/>
                <w:lang w:val="af-ZA"/>
              </w:rPr>
              <w:t xml:space="preserve"> HO</w:t>
            </w:r>
            <w:r w:rsidRPr="00036E23">
              <w:rPr>
                <w:rFonts w:ascii="Arial Narrow" w:hAnsi="Arial Narrow" w:cstheme="minorHAnsi"/>
                <w:sz w:val="20"/>
                <w:szCs w:val="20"/>
                <w:lang w:val="af-ZA"/>
              </w:rPr>
              <w:t>E nie</w:t>
            </w:r>
            <w:r w:rsidR="001E78C9" w:rsidRPr="00036E23">
              <w:rPr>
                <w:rFonts w:ascii="Arial Narrow" w:hAnsi="Arial Narrow" w:cstheme="minorHAnsi"/>
                <w:sz w:val="20"/>
                <w:szCs w:val="20"/>
                <w:lang w:val="af-ZA"/>
              </w:rPr>
              <w:t>)</w:t>
            </w:r>
          </w:p>
          <w:p w:rsidR="001E78C9" w:rsidRPr="00036E23" w:rsidRDefault="00207C60" w:rsidP="001E78C9">
            <w:pPr>
              <w:spacing w:after="60" w:line="269" w:lineRule="auto"/>
              <w:rPr>
                <w:rFonts w:ascii="Arial Narrow" w:hAnsi="Arial Narrow" w:cstheme="minorHAnsi"/>
                <w:sz w:val="20"/>
                <w:szCs w:val="20"/>
                <w:lang w:val="af-ZA"/>
              </w:rPr>
            </w:pPr>
            <w:r w:rsidRPr="00036E23">
              <w:rPr>
                <w:rFonts w:ascii="Arial Narrow" w:hAnsi="Arial Narrow" w:cstheme="minorHAnsi"/>
                <w:b/>
                <w:bCs/>
                <w:sz w:val="20"/>
                <w:szCs w:val="20"/>
                <w:lang w:val="af-ZA"/>
              </w:rPr>
              <w:t>Voorbeeld</w:t>
            </w:r>
            <w:r w:rsidR="001E78C9" w:rsidRPr="00036E23">
              <w:rPr>
                <w:rFonts w:ascii="Arial Narrow" w:hAnsi="Arial Narrow" w:cstheme="minorHAnsi"/>
                <w:b/>
                <w:bCs/>
                <w:sz w:val="20"/>
                <w:szCs w:val="20"/>
                <w:lang w:val="af-ZA"/>
              </w:rPr>
              <w:t>:</w:t>
            </w:r>
          </w:p>
          <w:p w:rsidR="001E78C9" w:rsidRPr="00036E23" w:rsidRDefault="001E78C9" w:rsidP="001E78C9">
            <w:pPr>
              <w:spacing w:after="60" w:line="269" w:lineRule="auto"/>
              <w:rPr>
                <w:rFonts w:ascii="Arial Narrow" w:hAnsi="Arial Narrow" w:cstheme="minorHAnsi"/>
                <w:sz w:val="20"/>
                <w:szCs w:val="20"/>
                <w:lang w:val="af-ZA"/>
              </w:rPr>
            </w:pPr>
            <w:r w:rsidRPr="00036E23">
              <w:rPr>
                <w:rFonts w:ascii="Arial Narrow" w:hAnsi="Arial Narrow" w:cstheme="minorHAnsi"/>
                <w:b/>
                <w:bCs/>
                <w:color w:val="333333"/>
                <w:sz w:val="20"/>
                <w:szCs w:val="20"/>
                <w:lang w:val="af-ZA"/>
              </w:rPr>
              <w:t xml:space="preserve">As </w:t>
            </w:r>
            <w:r w:rsidR="00207C60" w:rsidRPr="00036E23">
              <w:rPr>
                <w:rFonts w:ascii="Arial Narrow" w:hAnsi="Arial Narrow" w:cstheme="minorHAnsi"/>
                <w:b/>
                <w:bCs/>
                <w:color w:val="333333"/>
                <w:sz w:val="20"/>
                <w:szCs w:val="20"/>
                <w:lang w:val="af-ZA"/>
              </w:rPr>
              <w:t>’n</w:t>
            </w:r>
            <w:r w:rsidRPr="00036E23">
              <w:rPr>
                <w:rFonts w:ascii="Arial Narrow" w:hAnsi="Arial Narrow" w:cstheme="minorHAnsi"/>
                <w:color w:val="333333"/>
                <w:sz w:val="20"/>
                <w:szCs w:val="20"/>
                <w:lang w:val="af-ZA"/>
              </w:rPr>
              <w:t>… (</w:t>
            </w:r>
            <w:r w:rsidRPr="00036E23">
              <w:rPr>
                <w:rFonts w:ascii="Arial Narrow" w:hAnsi="Arial Narrow" w:cstheme="minorHAnsi"/>
                <w:b/>
                <w:bCs/>
                <w:i/>
                <w:iCs/>
                <w:color w:val="333333"/>
                <w:sz w:val="20"/>
                <w:szCs w:val="20"/>
                <w:lang w:val="af-ZA"/>
              </w:rPr>
              <w:t>W</w:t>
            </w:r>
            <w:r w:rsidR="00207C60" w:rsidRPr="00036E23">
              <w:rPr>
                <w:rFonts w:ascii="Arial Narrow" w:hAnsi="Arial Narrow" w:cstheme="minorHAnsi"/>
                <w:b/>
                <w:bCs/>
                <w:i/>
                <w:iCs/>
                <w:color w:val="333333"/>
                <w:sz w:val="20"/>
                <w:szCs w:val="20"/>
                <w:lang w:val="af-ZA"/>
              </w:rPr>
              <w:t>ie</w:t>
            </w:r>
            <w:r w:rsidR="004C24CD" w:rsidRPr="00036E23">
              <w:rPr>
                <w:rFonts w:ascii="Arial Narrow" w:hAnsi="Arial Narrow" w:cstheme="minorHAnsi"/>
                <w:color w:val="333333"/>
                <w:sz w:val="20"/>
                <w:szCs w:val="20"/>
                <w:lang w:val="af-ZA"/>
              </w:rPr>
              <w:t xml:space="preserve"> </w:t>
            </w:r>
            <w:r w:rsidR="00207C60" w:rsidRPr="00036E23">
              <w:rPr>
                <w:rFonts w:ascii="Arial Narrow" w:hAnsi="Arial Narrow" w:cstheme="minorHAnsi"/>
                <w:color w:val="333333"/>
                <w:sz w:val="20"/>
                <w:szCs w:val="20"/>
                <w:lang w:val="af-ZA"/>
              </w:rPr>
              <w:t xml:space="preserve"> of akteur of gebruiker</w:t>
            </w:r>
            <w:r w:rsidRPr="00036E23">
              <w:rPr>
                <w:rFonts w:ascii="Arial Narrow" w:hAnsi="Arial Narrow" w:cstheme="minorHAnsi"/>
                <w:color w:val="333333"/>
                <w:sz w:val="20"/>
                <w:szCs w:val="20"/>
                <w:lang w:val="af-ZA"/>
              </w:rPr>
              <w:t xml:space="preserve">) </w:t>
            </w:r>
          </w:p>
          <w:p w:rsidR="001E78C9" w:rsidRPr="00036E23" w:rsidRDefault="00207C60" w:rsidP="001E78C9">
            <w:pPr>
              <w:spacing w:after="60" w:line="269" w:lineRule="auto"/>
              <w:rPr>
                <w:rFonts w:ascii="Arial Narrow" w:hAnsi="Arial Narrow" w:cstheme="minorHAnsi"/>
                <w:sz w:val="20"/>
                <w:szCs w:val="20"/>
                <w:lang w:val="af-ZA"/>
              </w:rPr>
            </w:pPr>
            <w:r w:rsidRPr="00036E23">
              <w:rPr>
                <w:rFonts w:ascii="Arial Narrow" w:hAnsi="Arial Narrow" w:cstheme="minorHAnsi"/>
                <w:b/>
                <w:bCs/>
                <w:color w:val="333333"/>
                <w:sz w:val="20"/>
                <w:szCs w:val="20"/>
                <w:lang w:val="af-ZA"/>
              </w:rPr>
              <w:t xml:space="preserve">wil ek </w:t>
            </w:r>
            <w:r w:rsidR="001E78C9" w:rsidRPr="00036E23">
              <w:rPr>
                <w:rFonts w:ascii="Arial Narrow" w:hAnsi="Arial Narrow" w:cstheme="minorHAnsi"/>
                <w:color w:val="333333"/>
                <w:sz w:val="20"/>
                <w:szCs w:val="20"/>
                <w:lang w:val="af-ZA"/>
              </w:rPr>
              <w:t xml:space="preserve">…( </w:t>
            </w:r>
            <w:r w:rsidR="001E78C9" w:rsidRPr="00036E23">
              <w:rPr>
                <w:rFonts w:ascii="Arial Narrow" w:hAnsi="Arial Narrow" w:cstheme="minorHAnsi"/>
                <w:b/>
                <w:bCs/>
                <w:i/>
                <w:iCs/>
                <w:color w:val="333333"/>
                <w:sz w:val="20"/>
                <w:szCs w:val="20"/>
                <w:lang w:val="af-ZA"/>
              </w:rPr>
              <w:t>W</w:t>
            </w:r>
            <w:r w:rsidRPr="00036E23">
              <w:rPr>
                <w:rFonts w:ascii="Arial Narrow" w:hAnsi="Arial Narrow" w:cstheme="minorHAnsi"/>
                <w:b/>
                <w:bCs/>
                <w:i/>
                <w:iCs/>
                <w:color w:val="333333"/>
                <w:sz w:val="20"/>
                <w:szCs w:val="20"/>
                <w:lang w:val="af-ZA"/>
              </w:rPr>
              <w:t xml:space="preserve">atter </w:t>
            </w:r>
            <w:r w:rsidR="004C24CD" w:rsidRPr="00036E23">
              <w:rPr>
                <w:rFonts w:ascii="Arial Narrow" w:hAnsi="Arial Narrow" w:cstheme="minorHAnsi"/>
                <w:color w:val="333333"/>
                <w:sz w:val="20"/>
                <w:szCs w:val="20"/>
                <w:lang w:val="af-ZA"/>
              </w:rPr>
              <w:t>vermoë of</w:t>
            </w:r>
            <w:r w:rsidRPr="00036E23">
              <w:rPr>
                <w:rFonts w:ascii="Arial Narrow" w:hAnsi="Arial Narrow" w:cstheme="minorHAnsi"/>
                <w:color w:val="333333"/>
                <w:sz w:val="20"/>
                <w:szCs w:val="20"/>
                <w:lang w:val="af-ZA"/>
              </w:rPr>
              <w:t xml:space="preserve"> </w:t>
            </w:r>
            <w:r w:rsidR="004C24CD" w:rsidRPr="00036E23">
              <w:rPr>
                <w:rFonts w:ascii="Arial Narrow" w:hAnsi="Arial Narrow" w:cstheme="minorHAnsi"/>
                <w:color w:val="333333"/>
                <w:sz w:val="20"/>
                <w:szCs w:val="20"/>
                <w:lang w:val="af-ZA"/>
              </w:rPr>
              <w:t>kenmerk benodig</w:t>
            </w:r>
            <w:r w:rsidRPr="00036E23">
              <w:rPr>
                <w:rFonts w:ascii="Arial Narrow" w:hAnsi="Arial Narrow" w:cstheme="minorHAnsi"/>
                <w:color w:val="333333"/>
                <w:sz w:val="20"/>
                <w:szCs w:val="20"/>
                <w:lang w:val="af-ZA"/>
              </w:rPr>
              <w:t xml:space="preserve"> word</w:t>
            </w:r>
            <w:r w:rsidR="001E78C9" w:rsidRPr="00036E23">
              <w:rPr>
                <w:rFonts w:ascii="Arial Narrow" w:hAnsi="Arial Narrow" w:cstheme="minorHAnsi"/>
                <w:color w:val="333333"/>
                <w:sz w:val="20"/>
                <w:szCs w:val="20"/>
                <w:lang w:val="af-ZA"/>
              </w:rPr>
              <w:t>)</w:t>
            </w:r>
          </w:p>
          <w:p w:rsidR="001E78C9" w:rsidRPr="00036E23" w:rsidRDefault="00207C60" w:rsidP="00207C60">
            <w:pPr>
              <w:spacing w:after="60" w:line="269" w:lineRule="auto"/>
              <w:rPr>
                <w:rFonts w:ascii="Arial Narrow" w:hAnsi="Arial Narrow" w:cstheme="minorHAnsi"/>
                <w:sz w:val="20"/>
                <w:szCs w:val="20"/>
                <w:lang w:val="af-ZA"/>
              </w:rPr>
            </w:pPr>
            <w:r w:rsidRPr="00036E23">
              <w:rPr>
                <w:rFonts w:ascii="Arial Narrow" w:hAnsi="Arial Narrow" w:cstheme="minorHAnsi"/>
                <w:b/>
                <w:bCs/>
                <w:color w:val="333333"/>
                <w:sz w:val="20"/>
                <w:szCs w:val="20"/>
                <w:lang w:val="af-ZA"/>
              </w:rPr>
              <w:t>sodat</w:t>
            </w:r>
            <w:r w:rsidR="001E78C9" w:rsidRPr="00036E23">
              <w:rPr>
                <w:rFonts w:ascii="Arial Narrow" w:hAnsi="Arial Narrow" w:cstheme="minorHAnsi"/>
                <w:color w:val="333333"/>
                <w:sz w:val="20"/>
                <w:szCs w:val="20"/>
                <w:lang w:val="af-ZA"/>
              </w:rPr>
              <w:t>… (</w:t>
            </w:r>
            <w:r w:rsidRPr="00036E23">
              <w:rPr>
                <w:rFonts w:ascii="Arial Narrow" w:hAnsi="Arial Narrow" w:cstheme="minorHAnsi"/>
                <w:b/>
                <w:bCs/>
                <w:i/>
                <w:iCs/>
                <w:color w:val="333333"/>
                <w:sz w:val="20"/>
                <w:szCs w:val="20"/>
                <w:lang w:val="af-ZA"/>
              </w:rPr>
              <w:t>Hoekom</w:t>
            </w:r>
            <w:r w:rsidR="004C24CD" w:rsidRPr="00036E23">
              <w:rPr>
                <w:rFonts w:ascii="Arial Narrow" w:hAnsi="Arial Narrow" w:cstheme="minorHAnsi"/>
                <w:b/>
                <w:bCs/>
                <w:i/>
                <w:iCs/>
                <w:color w:val="333333"/>
                <w:sz w:val="20"/>
                <w:szCs w:val="20"/>
                <w:lang w:val="af-ZA"/>
              </w:rPr>
              <w:t xml:space="preserve"> </w:t>
            </w:r>
            <w:r w:rsidR="001E78C9" w:rsidRPr="00036E23">
              <w:rPr>
                <w:rFonts w:ascii="Arial Narrow" w:hAnsi="Arial Narrow" w:cstheme="minorHAnsi"/>
                <w:color w:val="333333"/>
                <w:sz w:val="20"/>
                <w:szCs w:val="20"/>
                <w:lang w:val="af-ZA"/>
              </w:rPr>
              <w:t xml:space="preserve">is </w:t>
            </w:r>
            <w:r w:rsidRPr="00036E23">
              <w:rPr>
                <w:rFonts w:ascii="Arial Narrow" w:hAnsi="Arial Narrow" w:cstheme="minorHAnsi"/>
                <w:color w:val="333333"/>
                <w:sz w:val="20"/>
                <w:szCs w:val="20"/>
                <w:lang w:val="af-ZA"/>
              </w:rPr>
              <w:t>dit van waarde of tot voordeel</w:t>
            </w:r>
            <w:r w:rsidR="001E78C9" w:rsidRPr="00036E23">
              <w:rPr>
                <w:rFonts w:ascii="Arial Narrow" w:hAnsi="Arial Narrow" w:cstheme="minorHAnsi"/>
                <w:color w:val="333333"/>
                <w:sz w:val="20"/>
                <w:szCs w:val="20"/>
                <w:lang w:val="af-ZA"/>
              </w:rPr>
              <w:t xml:space="preserve">) </w:t>
            </w:r>
          </w:p>
        </w:tc>
        <w:tc>
          <w:tcPr>
            <w:tcW w:w="1273" w:type="pct"/>
            <w:tcBorders>
              <w:left w:val="single" w:sz="2" w:space="0" w:color="000001"/>
              <w:bottom w:val="single" w:sz="2" w:space="0" w:color="000001"/>
              <w:right w:val="single" w:sz="2" w:space="0" w:color="000001"/>
            </w:tcBorders>
            <w:shd w:val="clear" w:color="auto" w:fill="FFFFFF"/>
            <w:tcMar>
              <w:top w:w="57" w:type="dxa"/>
              <w:left w:w="113" w:type="dxa"/>
              <w:bottom w:w="57" w:type="dxa"/>
              <w:right w:w="113" w:type="dxa"/>
            </w:tcMar>
          </w:tcPr>
          <w:p w:rsidR="001E78C9" w:rsidRPr="00036E23" w:rsidRDefault="00207C6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 vereistes kenmerk-vir-kenmerk te spesifiseer</w:t>
            </w:r>
            <w:r w:rsidR="001E78C9" w:rsidRPr="00036E23">
              <w:rPr>
                <w:rFonts w:ascii="Arial Narrow" w:hAnsi="Arial Narrow" w:cstheme="minorHAnsi"/>
                <w:sz w:val="20"/>
                <w:szCs w:val="20"/>
                <w:lang w:val="af-ZA"/>
              </w:rPr>
              <w:t>. (</w:t>
            </w:r>
            <w:r w:rsidRPr="00036E23">
              <w:rPr>
                <w:rFonts w:ascii="Arial Narrow" w:hAnsi="Arial Narrow" w:cstheme="minorHAnsi"/>
                <w:sz w:val="20"/>
                <w:szCs w:val="20"/>
                <w:lang w:val="af-ZA"/>
              </w:rPr>
              <w:t>funksie-vir-funksie</w:t>
            </w:r>
            <w:r w:rsidR="001E78C9" w:rsidRPr="00036E23">
              <w:rPr>
                <w:rFonts w:ascii="Arial Narrow" w:hAnsi="Arial Narrow" w:cstheme="minorHAnsi"/>
                <w:sz w:val="20"/>
                <w:szCs w:val="20"/>
                <w:lang w:val="af-ZA"/>
              </w:rPr>
              <w:t>)</w:t>
            </w:r>
          </w:p>
          <w:p w:rsidR="001E78C9" w:rsidRPr="00036E23" w:rsidRDefault="001B0E5E"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Om uit te redeneer wat die program/stelsel moet voorsien </w:t>
            </w:r>
          </w:p>
          <w:p w:rsidR="001E78C9" w:rsidRPr="00036E23" w:rsidRDefault="001B0E5E" w:rsidP="001B0E5E">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Om te verseker dat </w:t>
            </w:r>
            <w:r w:rsidR="00036E23" w:rsidRPr="00036E23">
              <w:rPr>
                <w:rFonts w:ascii="Arial Narrow" w:hAnsi="Arial Narrow" w:cstheme="minorHAnsi"/>
                <w:sz w:val="20"/>
                <w:szCs w:val="20"/>
                <w:lang w:val="af-ZA"/>
              </w:rPr>
              <w:t>vereistes in</w:t>
            </w:r>
            <w:r w:rsidRPr="00036E23">
              <w:rPr>
                <w:rFonts w:ascii="Arial Narrow" w:hAnsi="Arial Narrow" w:cstheme="minorHAnsi"/>
                <w:sz w:val="20"/>
                <w:szCs w:val="20"/>
                <w:lang w:val="af-ZA"/>
              </w:rPr>
              <w:t xml:space="preserve"> klein, hanteerbare funksionele stukkies afgebreek word</w:t>
            </w:r>
            <w:r w:rsidR="001E78C9" w:rsidRPr="00036E23">
              <w:rPr>
                <w:rFonts w:ascii="Arial Narrow" w:hAnsi="Arial Narrow" w:cstheme="minorHAnsi"/>
                <w:sz w:val="20"/>
                <w:szCs w:val="20"/>
                <w:lang w:val="af-ZA"/>
              </w:rPr>
              <w:t xml:space="preserve">, </w:t>
            </w:r>
            <w:r w:rsidR="00036E23" w:rsidRPr="00036E23">
              <w:rPr>
                <w:rFonts w:ascii="Arial Narrow" w:hAnsi="Arial Narrow" w:cstheme="minorHAnsi"/>
                <w:sz w:val="20"/>
                <w:szCs w:val="20"/>
                <w:lang w:val="af-ZA"/>
              </w:rPr>
              <w:t>m.a.w. individuele</w:t>
            </w:r>
            <w:r w:rsidRPr="00036E23">
              <w:rPr>
                <w:rFonts w:ascii="Arial Narrow" w:hAnsi="Arial Narrow" w:cstheme="minorHAnsi"/>
                <w:sz w:val="20"/>
                <w:szCs w:val="20"/>
                <w:lang w:val="af-ZA"/>
              </w:rPr>
              <w:t xml:space="preserve"> </w:t>
            </w:r>
            <w:r w:rsidR="00036E23" w:rsidRPr="00036E23">
              <w:rPr>
                <w:rFonts w:ascii="Arial Narrow" w:hAnsi="Arial Narrow" w:cstheme="minorHAnsi"/>
                <w:sz w:val="20"/>
                <w:szCs w:val="20"/>
                <w:lang w:val="af-ZA"/>
              </w:rPr>
              <w:t>kenmerke wat</w:t>
            </w:r>
            <w:r w:rsidRPr="00036E23">
              <w:rPr>
                <w:rFonts w:ascii="Arial Narrow" w:hAnsi="Arial Narrow" w:cstheme="minorHAnsi"/>
                <w:sz w:val="20"/>
                <w:szCs w:val="20"/>
                <w:lang w:val="af-ZA"/>
              </w:rPr>
              <w:t xml:space="preserve"> as ’n </w:t>
            </w:r>
            <w:r w:rsidRPr="00036E23">
              <w:rPr>
                <w:rFonts w:ascii="Arial Narrow" w:hAnsi="Arial Narrow" w:cstheme="minorHAnsi"/>
                <w:i/>
                <w:sz w:val="20"/>
                <w:szCs w:val="20"/>
                <w:lang w:val="af-ZA"/>
              </w:rPr>
              <w:t>enkele taak</w:t>
            </w:r>
            <w:r w:rsidRPr="00036E23">
              <w:rPr>
                <w:rFonts w:ascii="Arial Narrow" w:hAnsi="Arial Narrow" w:cstheme="minorHAnsi"/>
                <w:sz w:val="20"/>
                <w:szCs w:val="20"/>
                <w:lang w:val="af-ZA"/>
              </w:rPr>
              <w:t xml:space="preserve"> implementeer kan word</w:t>
            </w:r>
            <w:r w:rsidR="001E78C9" w:rsidRPr="00036E23">
              <w:rPr>
                <w:rFonts w:ascii="Arial Narrow" w:hAnsi="Arial Narrow" w:cstheme="minorHAnsi"/>
                <w:sz w:val="20"/>
                <w:szCs w:val="20"/>
                <w:lang w:val="af-ZA"/>
              </w:rPr>
              <w:t>.</w:t>
            </w:r>
          </w:p>
        </w:tc>
      </w:tr>
      <w:tr w:rsidR="001E78C9" w:rsidRPr="00036E23" w:rsidTr="001B0E5E">
        <w:trPr>
          <w:cantSplit/>
        </w:trPr>
        <w:tc>
          <w:tcPr>
            <w:tcW w:w="576" w:type="pct"/>
            <w:tcBorders>
              <w:bottom w:val="single" w:sz="2" w:space="0" w:color="000001"/>
            </w:tcBorders>
            <w:shd w:val="clear" w:color="auto" w:fill="FFFFFF"/>
            <w:tcMar>
              <w:top w:w="57" w:type="dxa"/>
              <w:left w:w="113" w:type="dxa"/>
              <w:bottom w:w="57" w:type="dxa"/>
              <w:right w:w="113" w:type="dxa"/>
            </w:tcMar>
          </w:tcPr>
          <w:p w:rsidR="001E78C9" w:rsidRPr="00036E23" w:rsidRDefault="00F971C4" w:rsidP="001E78C9">
            <w:pPr>
              <w:spacing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Gebruiksgeval (Use Case)</w:t>
            </w:r>
          </w:p>
          <w:p w:rsidR="001E78C9" w:rsidRPr="00036E23" w:rsidRDefault="001E78C9" w:rsidP="00F971C4">
            <w:pPr>
              <w:spacing w:before="240"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w:t>
            </w:r>
            <w:r w:rsidR="00F971C4" w:rsidRPr="00036E23">
              <w:rPr>
                <w:rFonts w:ascii="Arial Narrow" w:hAnsi="Arial Narrow" w:cstheme="minorHAnsi"/>
                <w:sz w:val="20"/>
                <w:szCs w:val="20"/>
                <w:lang w:val="af-ZA"/>
              </w:rPr>
              <w:t>stelsel funksie/ kenmerk</w:t>
            </w:r>
            <w:r w:rsidRPr="00036E23">
              <w:rPr>
                <w:rFonts w:ascii="Arial Narrow" w:hAnsi="Arial Narrow" w:cstheme="minorHAnsi"/>
                <w:sz w:val="20"/>
                <w:szCs w:val="20"/>
                <w:lang w:val="af-ZA"/>
              </w:rPr>
              <w:t>)</w:t>
            </w:r>
          </w:p>
        </w:tc>
        <w:tc>
          <w:tcPr>
            <w:tcW w:w="1352"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1B0E5E"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’n Gebruiksgeval beskryf hoe ’n tipe gebruiker (ook genoem ’n akteur) die program/stelsel gebruik om ’n spesifieke doelwitte bereik</w:t>
            </w:r>
            <w:r w:rsidR="001E78C9" w:rsidRPr="00036E23">
              <w:rPr>
                <w:rFonts w:ascii="Arial Narrow" w:hAnsi="Arial Narrow" w:cstheme="minorHAnsi"/>
                <w:sz w:val="20"/>
                <w:szCs w:val="20"/>
                <w:lang w:val="af-ZA"/>
              </w:rPr>
              <w:t>.</w:t>
            </w:r>
          </w:p>
          <w:p w:rsidR="001E78C9" w:rsidRPr="00036E23" w:rsidRDefault="001E78C9" w:rsidP="001B0E5E">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E</w:t>
            </w:r>
            <w:r w:rsidR="001B0E5E" w:rsidRPr="00036E23">
              <w:rPr>
                <w:rFonts w:ascii="Arial Narrow" w:hAnsi="Arial Narrow" w:cstheme="minorHAnsi"/>
                <w:sz w:val="20"/>
                <w:szCs w:val="20"/>
                <w:lang w:val="af-ZA"/>
              </w:rPr>
              <w:t>lke gebruiksgeval dui op baie</w:t>
            </w:r>
            <w:r w:rsidRPr="00036E23">
              <w:rPr>
                <w:rFonts w:ascii="Arial Narrow" w:hAnsi="Arial Narrow" w:cstheme="minorHAnsi"/>
                <w:sz w:val="20"/>
                <w:szCs w:val="20"/>
                <w:lang w:val="af-ZA"/>
              </w:rPr>
              <w:t xml:space="preserve"> scenario’s</w:t>
            </w:r>
          </w:p>
        </w:tc>
        <w:tc>
          <w:tcPr>
            <w:tcW w:w="1799"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1B0E5E"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’n Gebruiksgeval beskryf </w:t>
            </w:r>
            <w:r w:rsidRPr="00036E23">
              <w:rPr>
                <w:rFonts w:ascii="Arial Narrow" w:hAnsi="Arial Narrow" w:cstheme="minorHAnsi"/>
                <w:i/>
                <w:sz w:val="20"/>
                <w:szCs w:val="20"/>
                <w:lang w:val="af-ZA"/>
              </w:rPr>
              <w:t>funksionele</w:t>
            </w:r>
            <w:r w:rsidRPr="00036E23">
              <w:rPr>
                <w:rFonts w:ascii="Arial Narrow" w:hAnsi="Arial Narrow" w:cstheme="minorHAnsi"/>
                <w:sz w:val="20"/>
                <w:szCs w:val="20"/>
                <w:lang w:val="af-ZA"/>
              </w:rPr>
              <w:t xml:space="preserve"> vereistes vanuit die gebruiker se oogpunt</w:t>
            </w:r>
            <w:r w:rsidR="001E78C9" w:rsidRPr="00036E23">
              <w:rPr>
                <w:rFonts w:ascii="Arial Narrow" w:hAnsi="Arial Narrow" w:cstheme="minorHAnsi"/>
                <w:sz w:val="20"/>
                <w:szCs w:val="20"/>
                <w:lang w:val="af-ZA"/>
              </w:rPr>
              <w:t>.</w:t>
            </w:r>
          </w:p>
          <w:p w:rsidR="001E78C9" w:rsidRPr="00036E23" w:rsidRDefault="001B0E5E"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’n Gebruiksgeval verteenwoordig</w:t>
            </w:r>
          </w:p>
          <w:p w:rsidR="001E78C9" w:rsidRPr="00036E23" w:rsidRDefault="001B0E5E" w:rsidP="001E78C9">
            <w:pPr>
              <w:pStyle w:val="ListParagraph"/>
              <w:numPr>
                <w:ilvl w:val="0"/>
                <w:numId w:val="13"/>
              </w:numPr>
              <w:spacing w:after="60" w:line="269" w:lineRule="auto"/>
              <w:rPr>
                <w:rFonts w:ascii="Arial Narrow" w:hAnsi="Arial Narrow" w:cstheme="minorHAnsi"/>
                <w:lang w:val="af-ZA"/>
              </w:rPr>
            </w:pPr>
            <w:r w:rsidRPr="00036E23">
              <w:rPr>
                <w:rFonts w:ascii="Arial Narrow" w:hAnsi="Arial Narrow" w:cstheme="minorHAnsi"/>
                <w:lang w:val="af-ZA"/>
              </w:rPr>
              <w:t>’n doel van ’n akteur</w:t>
            </w:r>
            <w:r w:rsidR="001E78C9" w:rsidRPr="00036E23">
              <w:rPr>
                <w:rFonts w:ascii="Arial Narrow" w:hAnsi="Arial Narrow" w:cstheme="minorHAnsi"/>
                <w:lang w:val="af-ZA"/>
              </w:rPr>
              <w:t xml:space="preserve"> (</w:t>
            </w:r>
            <w:r w:rsidRPr="00036E23">
              <w:rPr>
                <w:rFonts w:ascii="Arial Narrow" w:hAnsi="Arial Narrow" w:cstheme="minorHAnsi"/>
                <w:lang w:val="af-ZA"/>
              </w:rPr>
              <w:t>tipe gebruiker</w:t>
            </w:r>
            <w:r w:rsidR="001E78C9" w:rsidRPr="00036E23">
              <w:rPr>
                <w:rFonts w:ascii="Arial Narrow" w:hAnsi="Arial Narrow" w:cstheme="minorHAnsi"/>
                <w:lang w:val="af-ZA"/>
              </w:rPr>
              <w:t xml:space="preserve">) </w:t>
            </w:r>
            <w:r w:rsidRPr="00036E23">
              <w:rPr>
                <w:rFonts w:ascii="Arial Narrow" w:hAnsi="Arial Narrow" w:cstheme="minorHAnsi"/>
                <w:lang w:val="af-ZA"/>
              </w:rPr>
              <w:t>met die gebruik van die stelsel</w:t>
            </w:r>
            <w:r w:rsidR="001E78C9" w:rsidRPr="00036E23">
              <w:rPr>
                <w:rFonts w:ascii="Arial Narrow" w:hAnsi="Arial Narrow" w:cstheme="minorHAnsi"/>
                <w:lang w:val="af-ZA"/>
              </w:rPr>
              <w:t xml:space="preserve">, </w:t>
            </w:r>
            <w:r w:rsidRPr="00036E23">
              <w:rPr>
                <w:rFonts w:ascii="Arial Narrow" w:hAnsi="Arial Narrow" w:cstheme="minorHAnsi"/>
                <w:lang w:val="af-ZA"/>
              </w:rPr>
              <w:t>bv.</w:t>
            </w:r>
            <w:r w:rsidRPr="00036E23">
              <w:rPr>
                <w:rFonts w:ascii="Arial Narrow" w:hAnsi="Arial Narrow" w:cstheme="minorHAnsi"/>
                <w:i/>
                <w:lang w:val="af-ZA"/>
              </w:rPr>
              <w:t>Onttrek kontant</w:t>
            </w:r>
            <w:r w:rsidR="001E78C9" w:rsidRPr="00036E23">
              <w:rPr>
                <w:rFonts w:ascii="Arial Narrow" w:hAnsi="Arial Narrow" w:cstheme="minorHAnsi"/>
                <w:i/>
                <w:lang w:val="af-ZA"/>
              </w:rPr>
              <w:t xml:space="preserve"> (</w:t>
            </w:r>
            <w:r w:rsidRPr="00036E23">
              <w:rPr>
                <w:rFonts w:ascii="Arial Narrow" w:hAnsi="Arial Narrow" w:cstheme="minorHAnsi"/>
                <w:lang w:val="af-ZA"/>
              </w:rPr>
              <w:t>rede vir gebruik van</w:t>
            </w:r>
            <w:r w:rsidR="001217CF" w:rsidRPr="00036E23">
              <w:rPr>
                <w:rFonts w:ascii="Arial Narrow" w:hAnsi="Arial Narrow" w:cstheme="minorHAnsi"/>
                <w:lang w:val="af-ZA"/>
              </w:rPr>
              <w:t>s</w:t>
            </w:r>
            <w:r w:rsidRPr="00036E23">
              <w:rPr>
                <w:rFonts w:ascii="Arial Narrow" w:hAnsi="Arial Narrow" w:cstheme="minorHAnsi"/>
                <w:lang w:val="af-ZA"/>
              </w:rPr>
              <w:t>telsel</w:t>
            </w:r>
            <w:r w:rsidR="001E78C9" w:rsidRPr="00036E23">
              <w:rPr>
                <w:rFonts w:ascii="Arial Narrow" w:hAnsi="Arial Narrow" w:cstheme="minorHAnsi"/>
                <w:lang w:val="af-ZA"/>
              </w:rPr>
              <w:t xml:space="preserve">); </w:t>
            </w:r>
          </w:p>
          <w:p w:rsidR="001E78C9" w:rsidRPr="00036E23" w:rsidRDefault="001E78C9" w:rsidP="001E78C9">
            <w:pPr>
              <w:pStyle w:val="ListParagraph"/>
              <w:numPr>
                <w:ilvl w:val="0"/>
                <w:numId w:val="13"/>
              </w:numPr>
              <w:spacing w:after="60" w:line="269" w:lineRule="auto"/>
              <w:rPr>
                <w:rFonts w:ascii="Arial Narrow" w:hAnsi="Arial Narrow" w:cstheme="minorHAnsi"/>
                <w:lang w:val="af-ZA"/>
              </w:rPr>
            </w:pPr>
            <w:r w:rsidRPr="00036E23">
              <w:rPr>
                <w:rFonts w:ascii="Arial Narrow" w:hAnsi="Arial Narrow" w:cstheme="minorHAnsi"/>
                <w:lang w:val="af-ZA"/>
              </w:rPr>
              <w:t>scenario’s (</w:t>
            </w:r>
            <w:r w:rsidR="001B0E5E" w:rsidRPr="00036E23">
              <w:rPr>
                <w:rFonts w:ascii="Arial Narrow" w:hAnsi="Arial Narrow" w:cstheme="minorHAnsi"/>
                <w:lang w:val="af-ZA"/>
              </w:rPr>
              <w:t>uitvooerbaar</w:t>
            </w:r>
            <w:r w:rsidRPr="00036E23">
              <w:rPr>
                <w:rFonts w:ascii="Arial Narrow" w:hAnsi="Arial Narrow" w:cstheme="minorHAnsi"/>
                <w:lang w:val="af-ZA"/>
              </w:rPr>
              <w:t xml:space="preserve">), </w:t>
            </w:r>
            <w:r w:rsidR="001B0E5E" w:rsidRPr="00036E23">
              <w:rPr>
                <w:rFonts w:ascii="Arial Narrow" w:hAnsi="Arial Narrow" w:cstheme="minorHAnsi"/>
                <w:lang w:val="af-ZA"/>
              </w:rPr>
              <w:t>ofvolgorde van stappe</w:t>
            </w:r>
            <w:r w:rsidRPr="00036E23">
              <w:rPr>
                <w:rFonts w:ascii="Arial Narrow" w:hAnsi="Arial Narrow" w:cstheme="minorHAnsi"/>
                <w:lang w:val="af-ZA"/>
              </w:rPr>
              <w:t xml:space="preserve">/ </w:t>
            </w:r>
            <w:r w:rsidR="001B0E5E" w:rsidRPr="00036E23">
              <w:rPr>
                <w:rFonts w:ascii="Arial Narrow" w:hAnsi="Arial Narrow" w:cstheme="minorHAnsi"/>
                <w:lang w:val="af-ZA"/>
              </w:rPr>
              <w:t>aksies</w:t>
            </w:r>
            <w:r w:rsidRPr="00036E23">
              <w:rPr>
                <w:rFonts w:ascii="Arial Narrow" w:hAnsi="Arial Narrow" w:cstheme="minorHAnsi"/>
                <w:lang w:val="af-ZA"/>
              </w:rPr>
              <w:t>/</w:t>
            </w:r>
            <w:r w:rsidR="001B0E5E" w:rsidRPr="00036E23">
              <w:rPr>
                <w:rFonts w:ascii="Arial Narrow" w:hAnsi="Arial Narrow" w:cstheme="minorHAnsi"/>
                <w:lang w:val="af-ZA"/>
              </w:rPr>
              <w:t>gebeurtenissewat uitgevoer word, verteenwoordig verskillende deur ’n gebruiksgeval in bereiking van die doelwit,soos</w:t>
            </w:r>
            <w:r w:rsidRPr="00036E23">
              <w:rPr>
                <w:rFonts w:ascii="Arial Narrow" w:hAnsi="Arial Narrow" w:cstheme="minorHAnsi"/>
                <w:lang w:val="af-ZA"/>
              </w:rPr>
              <w:t>: {</w:t>
            </w:r>
            <w:r w:rsidR="001217CF" w:rsidRPr="00036E23">
              <w:rPr>
                <w:rFonts w:ascii="Arial Narrow" w:hAnsi="Arial Narrow" w:cstheme="minorHAnsi"/>
                <w:lang w:val="af-ZA"/>
              </w:rPr>
              <w:t>Spesifiseer Rekening</w:t>
            </w:r>
            <w:r w:rsidRPr="00036E23">
              <w:rPr>
                <w:rFonts w:ascii="Arial Narrow" w:hAnsi="Arial Narrow" w:cstheme="minorHAnsi"/>
                <w:lang w:val="af-ZA"/>
              </w:rPr>
              <w:t xml:space="preserve">, </w:t>
            </w:r>
            <w:r w:rsidR="001217CF" w:rsidRPr="00036E23">
              <w:rPr>
                <w:rFonts w:ascii="Arial Narrow" w:hAnsi="Arial Narrow" w:cstheme="minorHAnsi"/>
                <w:lang w:val="af-ZA"/>
              </w:rPr>
              <w:t>Spesifiseer bedrag</w:t>
            </w:r>
            <w:r w:rsidRPr="00036E23">
              <w:rPr>
                <w:rFonts w:ascii="Arial Narrow" w:hAnsi="Arial Narrow" w:cstheme="minorHAnsi"/>
                <w:lang w:val="af-ZA"/>
              </w:rPr>
              <w:t xml:space="preserve">, </w:t>
            </w:r>
            <w:r w:rsidR="001217CF" w:rsidRPr="00036E23">
              <w:rPr>
                <w:rFonts w:ascii="Arial Narrow" w:hAnsi="Arial Narrow" w:cstheme="minorHAnsi"/>
                <w:lang w:val="af-ZA"/>
              </w:rPr>
              <w:t>Neem kontant</w:t>
            </w:r>
            <w:r w:rsidRPr="00036E23">
              <w:rPr>
                <w:rFonts w:ascii="Arial Narrow" w:hAnsi="Arial Narrow" w:cstheme="minorHAnsi"/>
                <w:lang w:val="af-ZA"/>
              </w:rPr>
              <w:t>} (</w:t>
            </w:r>
            <w:r w:rsidR="001217CF" w:rsidRPr="00036E23">
              <w:rPr>
                <w:rFonts w:ascii="Arial Narrow" w:hAnsi="Arial Narrow" w:cstheme="minorHAnsi"/>
                <w:lang w:val="af-ZA"/>
              </w:rPr>
              <w:t>vir</w:t>
            </w:r>
            <w:r w:rsidR="001217CF" w:rsidRPr="00036E23">
              <w:rPr>
                <w:rFonts w:ascii="Arial Narrow" w:hAnsi="Arial Narrow" w:cstheme="minorHAnsi"/>
                <w:i/>
                <w:lang w:val="af-ZA"/>
              </w:rPr>
              <w:t>Onttrek kontant</w:t>
            </w:r>
            <w:r w:rsidRPr="00036E23">
              <w:rPr>
                <w:rFonts w:ascii="Arial Narrow" w:hAnsi="Arial Narrow" w:cstheme="minorHAnsi"/>
                <w:lang w:val="af-ZA"/>
              </w:rPr>
              <w:t xml:space="preserve">). </w:t>
            </w:r>
          </w:p>
          <w:p w:rsidR="001E78C9" w:rsidRPr="00036E23" w:rsidRDefault="001217CF" w:rsidP="001217CF">
            <w:pPr>
              <w:pStyle w:val="ListParagraph"/>
              <w:numPr>
                <w:ilvl w:val="0"/>
                <w:numId w:val="13"/>
              </w:numPr>
              <w:spacing w:after="60" w:line="269" w:lineRule="auto"/>
              <w:rPr>
                <w:rFonts w:ascii="Arial Narrow" w:hAnsi="Arial Narrow" w:cstheme="minorHAnsi"/>
                <w:lang w:val="af-ZA"/>
              </w:rPr>
            </w:pPr>
            <w:r w:rsidRPr="00036E23">
              <w:rPr>
                <w:rFonts w:ascii="Arial Narrow" w:hAnsi="Arial Narrow" w:cstheme="minorHAnsi"/>
                <w:lang w:val="af-ZA"/>
              </w:rPr>
              <w:t>die stelsel betrokke</w:t>
            </w:r>
            <w:r w:rsidR="001E78C9" w:rsidRPr="00036E23">
              <w:rPr>
                <w:rFonts w:ascii="Arial Narrow" w:hAnsi="Arial Narrow" w:cstheme="minorHAnsi"/>
                <w:lang w:val="af-ZA"/>
              </w:rPr>
              <w:t>/</w:t>
            </w:r>
            <w:r w:rsidRPr="00036E23">
              <w:rPr>
                <w:rFonts w:ascii="Arial Narrow" w:hAnsi="Arial Narrow" w:cstheme="minorHAnsi"/>
                <w:lang w:val="af-ZA"/>
              </w:rPr>
              <w:t>wat gebruik word</w:t>
            </w:r>
            <w:r w:rsidR="001E78C9" w:rsidRPr="00036E23">
              <w:rPr>
                <w:rFonts w:ascii="Arial Narrow" w:hAnsi="Arial Narrow" w:cstheme="minorHAnsi"/>
                <w:lang w:val="af-ZA"/>
              </w:rPr>
              <w:t xml:space="preserve">, </w:t>
            </w:r>
            <w:r w:rsidRPr="00036E23">
              <w:rPr>
                <w:rFonts w:ascii="Arial Narrow" w:hAnsi="Arial Narrow" w:cstheme="minorHAnsi"/>
                <w:lang w:val="af-ZA"/>
              </w:rPr>
              <w:t>bv</w:t>
            </w:r>
            <w:r w:rsidR="001E78C9" w:rsidRPr="00036E23">
              <w:rPr>
                <w:rFonts w:ascii="Arial Narrow" w:hAnsi="Arial Narrow" w:cstheme="minorHAnsi"/>
                <w:lang w:val="af-ZA"/>
              </w:rPr>
              <w:t xml:space="preserve">g. </w:t>
            </w:r>
            <w:r w:rsidRPr="00036E23">
              <w:rPr>
                <w:rFonts w:ascii="Arial Narrow" w:hAnsi="Arial Narrow" w:cstheme="minorHAnsi"/>
                <w:lang w:val="af-ZA"/>
              </w:rPr>
              <w:t>OTM stelsel</w:t>
            </w:r>
          </w:p>
        </w:tc>
        <w:tc>
          <w:tcPr>
            <w:tcW w:w="1273" w:type="pct"/>
            <w:tcBorders>
              <w:left w:val="single" w:sz="2" w:space="0" w:color="000001"/>
              <w:bottom w:val="single" w:sz="2" w:space="0" w:color="000001"/>
              <w:right w:val="single" w:sz="2" w:space="0" w:color="000001"/>
            </w:tcBorders>
            <w:shd w:val="clear" w:color="auto" w:fill="FFFFFF"/>
            <w:tcMar>
              <w:top w:w="57" w:type="dxa"/>
              <w:left w:w="113" w:type="dxa"/>
              <w:bottom w:w="57" w:type="dxa"/>
              <w:right w:w="113" w:type="dxa"/>
            </w:tcMar>
          </w:tcPr>
          <w:p w:rsidR="001E78C9" w:rsidRPr="00036E23" w:rsidRDefault="001217CF"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Om ’n spesifieke gebruik </w:t>
            </w:r>
            <w:r w:rsidR="001E78C9" w:rsidRPr="00036E23">
              <w:rPr>
                <w:rFonts w:ascii="Arial Narrow" w:hAnsi="Arial Narrow" w:cstheme="minorHAnsi"/>
                <w:sz w:val="20"/>
                <w:szCs w:val="20"/>
                <w:lang w:val="af-ZA"/>
              </w:rPr>
              <w:t>(</w:t>
            </w:r>
            <w:r w:rsidRPr="00036E23">
              <w:rPr>
                <w:rFonts w:ascii="Arial Narrow" w:hAnsi="Arial Narrow" w:cstheme="minorHAnsi"/>
                <w:sz w:val="20"/>
                <w:szCs w:val="20"/>
                <w:lang w:val="af-ZA"/>
              </w:rPr>
              <w:t>doelwit/kenmerk/ funksie</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van die program/</w:t>
            </w:r>
            <w:r w:rsidR="00036E23" w:rsidRPr="00036E23">
              <w:rPr>
                <w:rFonts w:ascii="Arial Narrow" w:hAnsi="Arial Narrow" w:cstheme="minorHAnsi"/>
                <w:sz w:val="20"/>
                <w:szCs w:val="20"/>
                <w:lang w:val="af-ZA"/>
              </w:rPr>
              <w:t>stelsel deur</w:t>
            </w:r>
            <w:r w:rsidRPr="00036E23">
              <w:rPr>
                <w:rFonts w:ascii="Arial Narrow" w:hAnsi="Arial Narrow" w:cstheme="minorHAnsi"/>
                <w:sz w:val="20"/>
                <w:szCs w:val="20"/>
                <w:lang w:val="af-ZA"/>
              </w:rPr>
              <w:t xml:space="preserve"> ’n akteur (gebruiker van stelsel) betreffende die stappe/ aksies wat die gebruiker sal </w:t>
            </w:r>
            <w:r w:rsidR="00036E23" w:rsidRPr="00036E23">
              <w:rPr>
                <w:rFonts w:ascii="Arial Narrow" w:hAnsi="Arial Narrow" w:cstheme="minorHAnsi"/>
                <w:sz w:val="20"/>
                <w:szCs w:val="20"/>
                <w:lang w:val="af-ZA"/>
              </w:rPr>
              <w:t>uitvoer om</w:t>
            </w:r>
            <w:r w:rsidRPr="00036E23">
              <w:rPr>
                <w:rFonts w:ascii="Arial Narrow" w:hAnsi="Arial Narrow" w:cstheme="minorHAnsi"/>
                <w:sz w:val="20"/>
                <w:szCs w:val="20"/>
                <w:lang w:val="af-ZA"/>
              </w:rPr>
              <w:t xml:space="preserve"> die doelwit te bereik, te spesifiseer</w:t>
            </w:r>
          </w:p>
          <w:p w:rsidR="001E78C9" w:rsidRPr="00036E23" w:rsidRDefault="001217CF"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Om as basis te dien om toetsgevalle (test cases) te </w:t>
            </w:r>
            <w:r w:rsidR="00036E23" w:rsidRPr="00036E23">
              <w:rPr>
                <w:rFonts w:ascii="Arial Narrow" w:hAnsi="Arial Narrow" w:cstheme="minorHAnsi"/>
                <w:sz w:val="20"/>
                <w:szCs w:val="20"/>
                <w:lang w:val="af-ZA"/>
              </w:rPr>
              <w:t>ontwikkel meestal</w:t>
            </w:r>
            <w:r w:rsidRPr="00036E23">
              <w:rPr>
                <w:rFonts w:ascii="Arial Narrow" w:hAnsi="Arial Narrow" w:cstheme="minorHAnsi"/>
                <w:sz w:val="20"/>
                <w:szCs w:val="20"/>
                <w:lang w:val="af-ZA"/>
              </w:rPr>
              <w:t xml:space="preserve"> op gebruikers-aanvaardingsvlak</w:t>
            </w:r>
          </w:p>
          <w:p w:rsidR="001E78C9" w:rsidRPr="00036E23" w:rsidRDefault="001217CF"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Om die vloei van prosesse in ’n </w:t>
            </w:r>
            <w:r w:rsidR="00036E23" w:rsidRPr="00036E23">
              <w:rPr>
                <w:rFonts w:ascii="Arial Narrow" w:hAnsi="Arial Narrow" w:cstheme="minorHAnsi"/>
                <w:sz w:val="20"/>
                <w:szCs w:val="20"/>
                <w:lang w:val="af-ZA"/>
              </w:rPr>
              <w:t>stelsel te</w:t>
            </w:r>
            <w:r w:rsidRPr="00036E23">
              <w:rPr>
                <w:rFonts w:ascii="Arial Narrow" w:hAnsi="Arial Narrow" w:cstheme="minorHAnsi"/>
                <w:sz w:val="20"/>
                <w:szCs w:val="20"/>
                <w:lang w:val="af-ZA"/>
              </w:rPr>
              <w:t xml:space="preserve"> beskryf</w:t>
            </w:r>
          </w:p>
          <w:p w:rsidR="001E78C9" w:rsidRPr="00036E23" w:rsidRDefault="001217CF" w:rsidP="001217CF">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Genereer toetsgevalle</w:t>
            </w:r>
            <w:r w:rsidR="001E78C9" w:rsidRPr="00036E23">
              <w:rPr>
                <w:rFonts w:ascii="Arial Narrow" w:hAnsi="Arial Narrow" w:cstheme="minorHAnsi"/>
                <w:sz w:val="20"/>
                <w:szCs w:val="20"/>
                <w:lang w:val="af-ZA"/>
              </w:rPr>
              <w:t>/</w:t>
            </w:r>
            <w:r w:rsidRPr="00036E23">
              <w:rPr>
                <w:rFonts w:ascii="Arial Narrow" w:hAnsi="Arial Narrow" w:cstheme="minorHAnsi"/>
                <w:sz w:val="20"/>
                <w:szCs w:val="20"/>
                <w:lang w:val="af-ZA"/>
              </w:rPr>
              <w:t>voorsien prototipe toetse</w:t>
            </w:r>
          </w:p>
        </w:tc>
      </w:tr>
      <w:tr w:rsidR="001E78C9" w:rsidRPr="00036E23" w:rsidTr="001B0E5E">
        <w:trPr>
          <w:cantSplit/>
        </w:trPr>
        <w:tc>
          <w:tcPr>
            <w:tcW w:w="576" w:type="pct"/>
            <w:tcBorders>
              <w:bottom w:val="single" w:sz="2" w:space="0" w:color="000001"/>
            </w:tcBorders>
            <w:shd w:val="clear" w:color="auto" w:fill="FFFFFF"/>
            <w:tcMar>
              <w:top w:w="57" w:type="dxa"/>
              <w:left w:w="113" w:type="dxa"/>
              <w:bottom w:w="57" w:type="dxa"/>
              <w:right w:w="113" w:type="dxa"/>
            </w:tcMar>
          </w:tcPr>
          <w:p w:rsidR="00F971C4" w:rsidRPr="00036E23" w:rsidRDefault="00F971C4" w:rsidP="001E78C9">
            <w:pPr>
              <w:spacing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Gebruiksgeval-diagram</w:t>
            </w:r>
          </w:p>
          <w:p w:rsidR="001E78C9" w:rsidRPr="00036E23" w:rsidRDefault="00F971C4" w:rsidP="001E78C9">
            <w:pPr>
              <w:spacing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w:t>
            </w:r>
            <w:r w:rsidR="001E78C9" w:rsidRPr="00036E23">
              <w:rPr>
                <w:rFonts w:ascii="Arial Narrow" w:hAnsi="Arial Narrow" w:cstheme="minorHAnsi"/>
                <w:b/>
                <w:bCs/>
                <w:sz w:val="20"/>
                <w:szCs w:val="20"/>
                <w:lang w:val="af-ZA"/>
              </w:rPr>
              <w:t>Use Case Diagram (UCD)</w:t>
            </w:r>
            <w:r w:rsidRPr="00036E23">
              <w:rPr>
                <w:rFonts w:ascii="Arial Narrow" w:hAnsi="Arial Narrow" w:cstheme="minorHAnsi"/>
                <w:b/>
                <w:bCs/>
                <w:sz w:val="20"/>
                <w:szCs w:val="20"/>
                <w:lang w:val="af-ZA"/>
              </w:rPr>
              <w:t>)</w:t>
            </w:r>
          </w:p>
        </w:tc>
        <w:tc>
          <w:tcPr>
            <w:tcW w:w="1352"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1F02DD"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’n </w:t>
            </w:r>
            <w:r w:rsidR="001E78C9" w:rsidRPr="00036E23">
              <w:rPr>
                <w:rFonts w:ascii="Arial Narrow" w:hAnsi="Arial Narrow" w:cstheme="minorHAnsi"/>
                <w:sz w:val="20"/>
                <w:szCs w:val="20"/>
                <w:lang w:val="af-ZA"/>
              </w:rPr>
              <w:t xml:space="preserve">UCD </w:t>
            </w:r>
            <w:r w:rsidRPr="00036E23">
              <w:rPr>
                <w:rFonts w:ascii="Arial Narrow" w:hAnsi="Arial Narrow" w:cstheme="minorHAnsi"/>
                <w:sz w:val="20"/>
                <w:szCs w:val="20"/>
                <w:lang w:val="af-ZA"/>
              </w:rPr>
              <w:t xml:space="preserve">is ’n grafiese voorstelling </w:t>
            </w:r>
            <w:r w:rsidR="00036E23" w:rsidRPr="00036E23">
              <w:rPr>
                <w:rFonts w:ascii="Arial Narrow" w:hAnsi="Arial Narrow" w:cstheme="minorHAnsi"/>
                <w:sz w:val="20"/>
                <w:szCs w:val="20"/>
                <w:lang w:val="af-ZA"/>
              </w:rPr>
              <w:t>van ‘n</w:t>
            </w:r>
            <w:r w:rsidRPr="00036E23">
              <w:rPr>
                <w:rFonts w:ascii="Arial Narrow" w:hAnsi="Arial Narrow" w:cstheme="minorHAnsi"/>
                <w:sz w:val="20"/>
                <w:szCs w:val="20"/>
                <w:lang w:val="af-ZA"/>
              </w:rPr>
              <w:t xml:space="preserve"> gebruiks-geval</w:t>
            </w:r>
          </w:p>
          <w:p w:rsidR="001E78C9" w:rsidRPr="00036E23" w:rsidRDefault="002C7816" w:rsidP="001E78C9">
            <w:pPr>
              <w:spacing w:before="240" w:after="60" w:line="269" w:lineRule="auto"/>
              <w:rPr>
                <w:rFonts w:ascii="Arial Narrow" w:hAnsi="Arial Narrow" w:cstheme="minorHAnsi"/>
                <w:sz w:val="20"/>
                <w:szCs w:val="20"/>
                <w:lang w:val="af-ZA"/>
              </w:rPr>
            </w:pPr>
            <w:r w:rsidRPr="00036E23">
              <w:rPr>
                <w:rFonts w:ascii="Arial Narrow" w:hAnsi="Arial Narrow" w:cstheme="minorHAnsi"/>
                <w:b/>
                <w:sz w:val="20"/>
                <w:szCs w:val="20"/>
                <w:lang w:val="af-ZA"/>
              </w:rPr>
              <w:t>Let Wel</w:t>
            </w:r>
            <w:r w:rsidR="001E78C9" w:rsidRPr="00036E23">
              <w:rPr>
                <w:rFonts w:ascii="Arial Narrow" w:hAnsi="Arial Narrow" w:cstheme="minorHAnsi"/>
                <w:b/>
                <w:sz w:val="20"/>
                <w:szCs w:val="20"/>
                <w:lang w:val="af-ZA"/>
              </w:rPr>
              <w:t>:</w:t>
            </w:r>
            <w:r w:rsidR="001E78C9" w:rsidRPr="00036E23">
              <w:rPr>
                <w:rFonts w:ascii="Arial Narrow" w:hAnsi="Arial Narrow" w:cstheme="minorHAnsi"/>
                <w:sz w:val="20"/>
                <w:szCs w:val="20"/>
                <w:lang w:val="af-ZA"/>
              </w:rPr>
              <w:br/>
              <w:t>It does NOT represent ALL the elements of the use case, such as the description of the sequence of steps/actions/events that must be performed or the exceptions/ alternative flows (scenarios) – this could be done using additional, separate UCDs</w:t>
            </w:r>
          </w:p>
        </w:tc>
        <w:tc>
          <w:tcPr>
            <w:tcW w:w="1799"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2C7816"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Verteenwoordig die funksionaliteit</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gebruik</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van die stelsel</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m.a.w. dit wys die gebruiker se doelwitte</w:t>
            </w:r>
          </w:p>
          <w:p w:rsidR="001E78C9" w:rsidRPr="00036E23" w:rsidRDefault="002C7816"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Grafiese beskrywing van</w:t>
            </w:r>
          </w:p>
          <w:p w:rsidR="001E78C9" w:rsidRPr="00036E23" w:rsidRDefault="002C7816" w:rsidP="001E78C9">
            <w:pPr>
              <w:pStyle w:val="ListParagraph"/>
              <w:numPr>
                <w:ilvl w:val="0"/>
                <w:numId w:val="13"/>
              </w:numPr>
              <w:spacing w:after="60" w:line="269" w:lineRule="auto"/>
              <w:rPr>
                <w:rFonts w:ascii="Arial Narrow" w:hAnsi="Arial Narrow" w:cstheme="minorHAnsi"/>
                <w:lang w:val="af-ZA"/>
              </w:rPr>
            </w:pPr>
            <w:r w:rsidRPr="00036E23">
              <w:rPr>
                <w:rFonts w:ascii="Arial Narrow" w:hAnsi="Arial Narrow" w:cstheme="minorHAnsi"/>
                <w:lang w:val="af-ZA"/>
              </w:rPr>
              <w:t>akteurs</w:t>
            </w:r>
            <w:r w:rsidR="001E78C9" w:rsidRPr="00036E23">
              <w:rPr>
                <w:rFonts w:ascii="Arial Narrow" w:hAnsi="Arial Narrow" w:cstheme="minorHAnsi"/>
                <w:lang w:val="af-ZA"/>
              </w:rPr>
              <w:t xml:space="preserve"> (</w:t>
            </w:r>
            <w:r w:rsidRPr="00036E23">
              <w:rPr>
                <w:rFonts w:ascii="Arial Narrow" w:hAnsi="Arial Narrow" w:cstheme="minorHAnsi"/>
                <w:lang w:val="af-ZA"/>
              </w:rPr>
              <w:t>gebruikers</w:t>
            </w:r>
            <w:r w:rsidR="001E78C9" w:rsidRPr="00036E23">
              <w:rPr>
                <w:rFonts w:ascii="Arial Narrow" w:hAnsi="Arial Narrow" w:cstheme="minorHAnsi"/>
                <w:lang w:val="af-ZA"/>
              </w:rPr>
              <w:t>)</w:t>
            </w:r>
          </w:p>
          <w:p w:rsidR="001E78C9" w:rsidRPr="00036E23" w:rsidRDefault="002C7816" w:rsidP="001E78C9">
            <w:pPr>
              <w:pStyle w:val="ListParagraph"/>
              <w:numPr>
                <w:ilvl w:val="0"/>
                <w:numId w:val="13"/>
              </w:numPr>
              <w:spacing w:after="60" w:line="269" w:lineRule="auto"/>
              <w:rPr>
                <w:rFonts w:ascii="Arial Narrow" w:hAnsi="Arial Narrow" w:cstheme="minorHAnsi"/>
                <w:lang w:val="af-ZA"/>
              </w:rPr>
            </w:pPr>
            <w:r w:rsidRPr="00036E23">
              <w:rPr>
                <w:rFonts w:ascii="Arial Narrow" w:hAnsi="Arial Narrow" w:cstheme="minorHAnsi"/>
                <w:lang w:val="af-ZA"/>
              </w:rPr>
              <w:t>gebruiksgevalle (</w:t>
            </w:r>
            <w:r w:rsidR="001E78C9" w:rsidRPr="00036E23">
              <w:rPr>
                <w:rFonts w:ascii="Arial Narrow" w:hAnsi="Arial Narrow" w:cstheme="minorHAnsi"/>
                <w:i/>
                <w:lang w:val="af-ZA"/>
              </w:rPr>
              <w:t>use cases</w:t>
            </w:r>
            <w:r w:rsidRPr="00036E23">
              <w:rPr>
                <w:rFonts w:ascii="Arial Narrow" w:hAnsi="Arial Narrow" w:cstheme="minorHAnsi"/>
                <w:lang w:val="af-ZA"/>
              </w:rPr>
              <w:t>)</w:t>
            </w:r>
          </w:p>
          <w:p w:rsidR="001E78C9" w:rsidRPr="00036E23" w:rsidRDefault="002C7816" w:rsidP="001E78C9">
            <w:pPr>
              <w:pStyle w:val="ListParagraph"/>
              <w:numPr>
                <w:ilvl w:val="0"/>
                <w:numId w:val="13"/>
              </w:numPr>
              <w:spacing w:after="60" w:line="269" w:lineRule="auto"/>
              <w:rPr>
                <w:rFonts w:ascii="Arial Narrow" w:hAnsi="Arial Narrow" w:cstheme="minorHAnsi"/>
                <w:lang w:val="af-ZA"/>
              </w:rPr>
            </w:pPr>
            <w:r w:rsidRPr="00036E23">
              <w:rPr>
                <w:rFonts w:ascii="Arial Narrow" w:hAnsi="Arial Narrow" w:cstheme="minorHAnsi"/>
                <w:lang w:val="af-ZA"/>
              </w:rPr>
              <w:t>stelselgrense</w:t>
            </w:r>
            <w:r w:rsidR="001E78C9" w:rsidRPr="00036E23">
              <w:rPr>
                <w:rFonts w:ascii="Arial Narrow" w:hAnsi="Arial Narrow" w:cstheme="minorHAnsi"/>
                <w:lang w:val="af-ZA"/>
              </w:rPr>
              <w:t xml:space="preserve">, </w:t>
            </w:r>
            <w:r w:rsidRPr="00036E23">
              <w:rPr>
                <w:rFonts w:ascii="Arial Narrow" w:hAnsi="Arial Narrow" w:cstheme="minorHAnsi"/>
                <w:lang w:val="af-ZA"/>
              </w:rPr>
              <w:t>en</w:t>
            </w:r>
          </w:p>
          <w:p w:rsidR="001E78C9" w:rsidRPr="00036E23" w:rsidRDefault="002C7816" w:rsidP="001E78C9">
            <w:pPr>
              <w:pStyle w:val="ListParagraph"/>
              <w:numPr>
                <w:ilvl w:val="0"/>
                <w:numId w:val="13"/>
              </w:numPr>
              <w:spacing w:after="60" w:line="269" w:lineRule="auto"/>
              <w:rPr>
                <w:rFonts w:ascii="Arial Narrow" w:hAnsi="Arial Narrow" w:cstheme="minorHAnsi"/>
                <w:lang w:val="af-ZA"/>
              </w:rPr>
            </w:pPr>
            <w:r w:rsidRPr="00036E23">
              <w:rPr>
                <w:rFonts w:ascii="Arial Narrow" w:hAnsi="Arial Narrow" w:cstheme="minorHAnsi"/>
                <w:lang w:val="af-ZA"/>
              </w:rPr>
              <w:t>die verwantskap tussen alles</w:t>
            </w:r>
          </w:p>
        </w:tc>
        <w:tc>
          <w:tcPr>
            <w:tcW w:w="1273" w:type="pct"/>
            <w:tcBorders>
              <w:left w:val="single" w:sz="2" w:space="0" w:color="000001"/>
              <w:bottom w:val="single" w:sz="2" w:space="0" w:color="000001"/>
              <w:right w:val="single" w:sz="2" w:space="0" w:color="000001"/>
            </w:tcBorders>
            <w:shd w:val="clear" w:color="auto" w:fill="FFFFFF"/>
            <w:tcMar>
              <w:top w:w="57" w:type="dxa"/>
              <w:left w:w="113" w:type="dxa"/>
              <w:bottom w:w="57" w:type="dxa"/>
              <w:right w:w="113" w:type="dxa"/>
            </w:tcMar>
          </w:tcPr>
          <w:p w:rsidR="001E78C9" w:rsidRPr="00036E23" w:rsidRDefault="002C7816"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 die gebruike</w:t>
            </w:r>
            <w:r w:rsidR="001E78C9" w:rsidRPr="00036E23">
              <w:rPr>
                <w:rFonts w:ascii="Arial Narrow" w:hAnsi="Arial Narrow" w:cstheme="minorHAnsi"/>
                <w:sz w:val="20"/>
                <w:szCs w:val="20"/>
                <w:lang w:val="af-ZA"/>
              </w:rPr>
              <w:t>, (</w:t>
            </w:r>
            <w:r w:rsidRPr="00036E23">
              <w:rPr>
                <w:rFonts w:ascii="Arial Narrow" w:hAnsi="Arial Narrow" w:cstheme="minorHAnsi"/>
                <w:sz w:val="20"/>
                <w:szCs w:val="20"/>
                <w:lang w:val="af-ZA"/>
              </w:rPr>
              <w:t>gewoonlik op hoë</w:t>
            </w:r>
            <w:r w:rsidR="001E78C9" w:rsidRPr="00036E23">
              <w:rPr>
                <w:rFonts w:ascii="Arial Narrow" w:hAnsi="Arial Narrow" w:cstheme="minorHAnsi"/>
                <w:sz w:val="20"/>
                <w:szCs w:val="20"/>
                <w:lang w:val="af-ZA"/>
              </w:rPr>
              <w:t>/top</w:t>
            </w:r>
            <w:r w:rsidRPr="00036E23">
              <w:rPr>
                <w:rFonts w:ascii="Arial Narrow" w:hAnsi="Arial Narrow" w:cstheme="minorHAnsi"/>
                <w:sz w:val="20"/>
                <w:szCs w:val="20"/>
                <w:lang w:val="af-ZA"/>
              </w:rPr>
              <w:t>vlak)van die stelsel en die verwantskap tussen die gebruiker en die stelsel te toon</w:t>
            </w:r>
          </w:p>
          <w:p w:rsidR="001E78C9" w:rsidRPr="00036E23" w:rsidRDefault="002C7816"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w:t>
            </w:r>
          </w:p>
          <w:p w:rsidR="001E78C9" w:rsidRPr="00036E23" w:rsidRDefault="002C7816" w:rsidP="001E78C9">
            <w:pPr>
              <w:pStyle w:val="ListParagraph"/>
              <w:numPr>
                <w:ilvl w:val="0"/>
                <w:numId w:val="14"/>
              </w:numPr>
              <w:spacing w:after="60" w:line="269" w:lineRule="auto"/>
              <w:ind w:left="488" w:hanging="284"/>
              <w:rPr>
                <w:rFonts w:ascii="Arial Narrow" w:hAnsi="Arial Narrow" w:cstheme="minorHAnsi"/>
                <w:lang w:val="af-ZA"/>
              </w:rPr>
            </w:pPr>
            <w:r w:rsidRPr="00036E23">
              <w:rPr>
                <w:rFonts w:ascii="Arial Narrow" w:hAnsi="Arial Narrow" w:cstheme="minorHAnsi"/>
                <w:lang w:val="af-ZA"/>
              </w:rPr>
              <w:t>die konteks van die stelsel te spesifiseer</w:t>
            </w:r>
          </w:p>
          <w:p w:rsidR="001E78C9" w:rsidRPr="00036E23" w:rsidRDefault="002C7816" w:rsidP="001E78C9">
            <w:pPr>
              <w:pStyle w:val="ListParagraph"/>
              <w:numPr>
                <w:ilvl w:val="0"/>
                <w:numId w:val="14"/>
              </w:numPr>
              <w:spacing w:after="60" w:line="269" w:lineRule="auto"/>
              <w:ind w:left="488" w:hanging="284"/>
              <w:rPr>
                <w:rFonts w:ascii="Arial Narrow" w:hAnsi="Arial Narrow" w:cstheme="minorHAnsi"/>
                <w:lang w:val="af-ZA"/>
              </w:rPr>
            </w:pPr>
            <w:r w:rsidRPr="00036E23">
              <w:rPr>
                <w:rFonts w:ascii="Arial Narrow" w:hAnsi="Arial Narrow" w:cstheme="minorHAnsi"/>
                <w:lang w:val="af-ZA"/>
              </w:rPr>
              <w:t xml:space="preserve">Vereistes vas te lê </w:t>
            </w:r>
          </w:p>
          <w:p w:rsidR="001E78C9" w:rsidRPr="00036E23" w:rsidRDefault="002C7816" w:rsidP="001E78C9">
            <w:pPr>
              <w:pStyle w:val="ListParagraph"/>
              <w:numPr>
                <w:ilvl w:val="0"/>
                <w:numId w:val="14"/>
              </w:numPr>
              <w:spacing w:after="60" w:line="269" w:lineRule="auto"/>
              <w:ind w:left="488" w:hanging="284"/>
              <w:rPr>
                <w:rFonts w:ascii="Arial Narrow" w:hAnsi="Arial Narrow" w:cstheme="minorHAnsi"/>
                <w:lang w:val="af-ZA"/>
              </w:rPr>
            </w:pPr>
            <w:r w:rsidRPr="00036E23">
              <w:rPr>
                <w:rFonts w:ascii="Arial Narrow" w:hAnsi="Arial Narrow" w:cstheme="minorHAnsi"/>
                <w:lang w:val="af-ZA"/>
              </w:rPr>
              <w:t>Implementering te bestuur</w:t>
            </w:r>
          </w:p>
        </w:tc>
      </w:tr>
      <w:tr w:rsidR="001E78C9" w:rsidRPr="00036E23" w:rsidTr="001B0E5E">
        <w:trPr>
          <w:cantSplit/>
        </w:trPr>
        <w:tc>
          <w:tcPr>
            <w:tcW w:w="576" w:type="pct"/>
            <w:tcBorders>
              <w:bottom w:val="single" w:sz="2" w:space="0" w:color="000001"/>
            </w:tcBorders>
            <w:shd w:val="clear" w:color="auto" w:fill="FFFFFF"/>
            <w:tcMar>
              <w:top w:w="57" w:type="dxa"/>
              <w:left w:w="113" w:type="dxa"/>
              <w:bottom w:w="57" w:type="dxa"/>
              <w:right w:w="113" w:type="dxa"/>
            </w:tcMar>
          </w:tcPr>
          <w:p w:rsidR="001E78C9" w:rsidRPr="00036E23" w:rsidRDefault="001E78C9" w:rsidP="001E78C9">
            <w:pPr>
              <w:spacing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A</w:t>
            </w:r>
            <w:r w:rsidR="00F971C4" w:rsidRPr="00036E23">
              <w:rPr>
                <w:rFonts w:ascii="Arial Narrow" w:hAnsi="Arial Narrow" w:cstheme="minorHAnsi"/>
                <w:b/>
                <w:bCs/>
                <w:sz w:val="20"/>
                <w:szCs w:val="20"/>
                <w:lang w:val="af-ZA"/>
              </w:rPr>
              <w:t>kteur</w:t>
            </w:r>
          </w:p>
          <w:p w:rsidR="001E78C9" w:rsidRPr="00036E23" w:rsidRDefault="001E78C9" w:rsidP="00F971C4">
            <w:pPr>
              <w:spacing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w:t>
            </w:r>
            <w:r w:rsidR="00F971C4" w:rsidRPr="00036E23">
              <w:rPr>
                <w:rFonts w:ascii="Arial Narrow" w:hAnsi="Arial Narrow" w:cstheme="minorHAnsi"/>
                <w:b/>
                <w:bCs/>
                <w:sz w:val="20"/>
                <w:szCs w:val="20"/>
                <w:lang w:val="af-ZA"/>
              </w:rPr>
              <w:t>gebruiker</w:t>
            </w:r>
            <w:r w:rsidRPr="00036E23">
              <w:rPr>
                <w:rFonts w:ascii="Arial Narrow" w:hAnsi="Arial Narrow" w:cstheme="minorHAnsi"/>
                <w:b/>
                <w:bCs/>
                <w:sz w:val="20"/>
                <w:szCs w:val="20"/>
                <w:lang w:val="af-ZA"/>
              </w:rPr>
              <w:t>)</w:t>
            </w:r>
          </w:p>
        </w:tc>
        <w:tc>
          <w:tcPr>
            <w:tcW w:w="1352"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2C7816"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Iemand</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of iets</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wat die stelsel/ stelselkenmerk/funksie gebruik</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bv. ’n persoon</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toestel</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eksterne programkomponent</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ander stelsel</w:t>
            </w:r>
            <w:r w:rsidR="001E78C9" w:rsidRPr="00036E23">
              <w:rPr>
                <w:rFonts w:ascii="Arial Narrow" w:hAnsi="Arial Narrow" w:cstheme="minorHAnsi"/>
                <w:sz w:val="20"/>
                <w:szCs w:val="20"/>
                <w:lang w:val="af-ZA"/>
              </w:rPr>
              <w:t xml:space="preserve">, sensor, </w:t>
            </w:r>
            <w:r w:rsidRPr="00036E23">
              <w:rPr>
                <w:rFonts w:ascii="Arial Narrow" w:hAnsi="Arial Narrow" w:cstheme="minorHAnsi"/>
                <w:sz w:val="20"/>
                <w:szCs w:val="20"/>
                <w:lang w:val="af-ZA"/>
              </w:rPr>
              <w:t>tyd</w:t>
            </w:r>
            <w:r w:rsidR="00750A90" w:rsidRPr="00036E23">
              <w:rPr>
                <w:rFonts w:ascii="Arial Narrow" w:hAnsi="Arial Narrow" w:cstheme="minorHAnsi"/>
                <w:sz w:val="20"/>
                <w:szCs w:val="20"/>
                <w:lang w:val="af-ZA"/>
              </w:rPr>
              <w:t>houer</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ens</w:t>
            </w:r>
            <w:r w:rsidR="001E78C9" w:rsidRPr="00036E23">
              <w:rPr>
                <w:rFonts w:ascii="Arial Narrow" w:hAnsi="Arial Narrow" w:cstheme="minorHAnsi"/>
                <w:sz w:val="20"/>
                <w:szCs w:val="20"/>
                <w:lang w:val="af-ZA"/>
              </w:rPr>
              <w:t>.</w:t>
            </w:r>
          </w:p>
          <w:p w:rsidR="001E78C9" w:rsidRPr="00036E23" w:rsidRDefault="001E78C9" w:rsidP="002C7816">
            <w:pPr>
              <w:spacing w:after="60" w:line="269" w:lineRule="auto"/>
              <w:rPr>
                <w:rFonts w:ascii="Arial Narrow" w:hAnsi="Arial Narrow" w:cstheme="minorHAnsi"/>
                <w:lang w:val="af-ZA"/>
              </w:rPr>
            </w:pPr>
            <w:r w:rsidRPr="00036E23">
              <w:rPr>
                <w:rFonts w:ascii="Arial Narrow" w:hAnsi="Arial Narrow" w:cstheme="minorHAnsi"/>
                <w:sz w:val="20"/>
                <w:szCs w:val="20"/>
                <w:lang w:val="af-ZA"/>
              </w:rPr>
              <w:t>(</w:t>
            </w:r>
            <w:r w:rsidR="002C7816" w:rsidRPr="00036E23">
              <w:rPr>
                <w:rFonts w:ascii="Arial Narrow" w:hAnsi="Arial Narrow" w:cstheme="minorHAnsi"/>
                <w:sz w:val="20"/>
                <w:szCs w:val="20"/>
                <w:lang w:val="af-ZA"/>
              </w:rPr>
              <w:t>’n Akteur is ’n tipe gebruiker van ’n stelsel</w:t>
            </w:r>
            <w:r w:rsidRPr="00036E23">
              <w:rPr>
                <w:rFonts w:ascii="Arial Narrow" w:hAnsi="Arial Narrow" w:cstheme="minorHAnsi"/>
                <w:sz w:val="20"/>
                <w:szCs w:val="20"/>
                <w:lang w:val="af-ZA"/>
              </w:rPr>
              <w:t>)</w:t>
            </w:r>
          </w:p>
        </w:tc>
        <w:tc>
          <w:tcPr>
            <w:tcW w:w="1799"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2C7816"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Akteurs gebruik die stelsel op ’n interaktiewe wyse deur op knoppies te klik, teks in hokkies te tik, op ikone te klik, bv. eindgebruiker, administrateur, tydhouer, ens. om ’n doelwit te bereik</w:t>
            </w:r>
          </w:p>
          <w:p w:rsidR="001E78C9" w:rsidRPr="00036E23" w:rsidRDefault="002C7816"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’n Akteur</w:t>
            </w:r>
          </w:p>
          <w:p w:rsidR="001E78C9" w:rsidRPr="00036E23" w:rsidRDefault="00474EB3"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aktiveer</w:t>
            </w:r>
            <w:r w:rsidR="002C7816" w:rsidRPr="00036E23">
              <w:rPr>
                <w:rFonts w:ascii="Arial Narrow" w:hAnsi="Arial Narrow" w:cstheme="minorHAnsi"/>
                <w:lang w:val="af-ZA"/>
              </w:rPr>
              <w:t xml:space="preserve"> ’n gebruiksgeval</w:t>
            </w:r>
            <w:r w:rsidR="001E78C9" w:rsidRPr="00036E23">
              <w:rPr>
                <w:rFonts w:ascii="Arial Narrow" w:hAnsi="Arial Narrow" w:cstheme="minorHAnsi"/>
                <w:lang w:val="af-ZA"/>
              </w:rPr>
              <w:t xml:space="preserve"> (</w:t>
            </w:r>
            <w:r w:rsidR="002C7816" w:rsidRPr="00036E23">
              <w:rPr>
                <w:rFonts w:ascii="Arial Narrow" w:hAnsi="Arial Narrow" w:cstheme="minorHAnsi"/>
                <w:lang w:val="af-ZA"/>
              </w:rPr>
              <w:t>funksie/kenmerk van die stelsel</w:t>
            </w:r>
            <w:r w:rsidR="001E78C9" w:rsidRPr="00036E23">
              <w:rPr>
                <w:rFonts w:ascii="Arial Narrow" w:hAnsi="Arial Narrow" w:cstheme="minorHAnsi"/>
                <w:lang w:val="af-ZA"/>
              </w:rPr>
              <w:t>)</w:t>
            </w:r>
          </w:p>
          <w:p w:rsidR="001E78C9" w:rsidRPr="00036E23" w:rsidRDefault="002C7816"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het verantwoordelikheid teenoor die stelsel</w:t>
            </w:r>
            <w:r w:rsidR="001E78C9" w:rsidRPr="00036E23">
              <w:rPr>
                <w:rFonts w:ascii="Arial Narrow" w:hAnsi="Arial Narrow" w:cstheme="minorHAnsi"/>
                <w:lang w:val="af-ZA"/>
              </w:rPr>
              <w:t xml:space="preserve"> (</w:t>
            </w:r>
            <w:r w:rsidRPr="00036E23">
              <w:rPr>
                <w:rFonts w:ascii="Arial Narrow" w:hAnsi="Arial Narrow" w:cstheme="minorHAnsi"/>
                <w:lang w:val="af-ZA"/>
              </w:rPr>
              <w:t>toevoer</w:t>
            </w:r>
            <w:r w:rsidR="001E78C9" w:rsidRPr="00036E23">
              <w:rPr>
                <w:rFonts w:ascii="Arial Narrow" w:hAnsi="Arial Narrow" w:cstheme="minorHAnsi"/>
                <w:lang w:val="af-ZA"/>
              </w:rPr>
              <w:t xml:space="preserve">) </w:t>
            </w:r>
          </w:p>
          <w:p w:rsidR="001E78C9" w:rsidRPr="00036E23" w:rsidRDefault="002C7816" w:rsidP="002C7816">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het verwagtinge van die stelsel</w:t>
            </w:r>
            <w:r w:rsidR="001E78C9" w:rsidRPr="00036E23">
              <w:rPr>
                <w:rFonts w:ascii="Arial Narrow" w:hAnsi="Arial Narrow" w:cstheme="minorHAnsi"/>
                <w:lang w:val="af-ZA"/>
              </w:rPr>
              <w:t xml:space="preserve"> (</w:t>
            </w:r>
            <w:r w:rsidRPr="00036E23">
              <w:rPr>
                <w:rFonts w:ascii="Arial Narrow" w:hAnsi="Arial Narrow" w:cstheme="minorHAnsi"/>
                <w:lang w:val="af-ZA"/>
              </w:rPr>
              <w:t>afvoer</w:t>
            </w:r>
            <w:r w:rsidR="001E78C9" w:rsidRPr="00036E23">
              <w:rPr>
                <w:rFonts w:ascii="Arial Narrow" w:hAnsi="Arial Narrow" w:cstheme="minorHAnsi"/>
                <w:lang w:val="af-ZA"/>
              </w:rPr>
              <w:t>)</w:t>
            </w:r>
          </w:p>
        </w:tc>
        <w:tc>
          <w:tcPr>
            <w:tcW w:w="1273" w:type="pct"/>
            <w:tcBorders>
              <w:left w:val="single" w:sz="2" w:space="0" w:color="000001"/>
              <w:bottom w:val="single" w:sz="2" w:space="0" w:color="000001"/>
              <w:right w:val="single" w:sz="2" w:space="0" w:color="000001"/>
            </w:tcBorders>
            <w:shd w:val="clear" w:color="auto" w:fill="FFFFFF"/>
            <w:tcMar>
              <w:top w:w="57" w:type="dxa"/>
              <w:left w:w="113" w:type="dxa"/>
              <w:bottom w:w="57" w:type="dxa"/>
              <w:right w:w="113" w:type="dxa"/>
            </w:tcMar>
          </w:tcPr>
          <w:p w:rsidR="001E78C9" w:rsidRPr="00036E23" w:rsidRDefault="002C7816"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Akteurs moet</w:t>
            </w:r>
          </w:p>
          <w:p w:rsidR="001E78C9" w:rsidRPr="00036E23" w:rsidRDefault="002C7816"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ekstern tot die stelsel wees</w:t>
            </w:r>
          </w:p>
          <w:p w:rsidR="001E78C9" w:rsidRPr="00036E23" w:rsidRDefault="002C7816" w:rsidP="002C7816">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Dien as bron en bestemming vir data</w:t>
            </w:r>
            <w:r w:rsidR="001E78C9" w:rsidRPr="00036E23">
              <w:rPr>
                <w:rFonts w:ascii="Arial Narrow" w:hAnsi="Arial Narrow" w:cstheme="minorHAnsi"/>
                <w:lang w:val="af-ZA"/>
              </w:rPr>
              <w:t xml:space="preserve"> (</w:t>
            </w:r>
            <w:r w:rsidRPr="00036E23">
              <w:rPr>
                <w:rFonts w:ascii="Arial Narrow" w:hAnsi="Arial Narrow" w:cstheme="minorHAnsi"/>
                <w:lang w:val="af-ZA"/>
              </w:rPr>
              <w:t>eksterne objekte wat data voorsien/gebruik</w:t>
            </w:r>
            <w:r w:rsidR="001E78C9" w:rsidRPr="00036E23">
              <w:rPr>
                <w:rFonts w:ascii="Arial Narrow" w:hAnsi="Arial Narrow" w:cstheme="minorHAnsi"/>
                <w:lang w:val="af-ZA"/>
              </w:rPr>
              <w:t>)</w:t>
            </w:r>
          </w:p>
        </w:tc>
      </w:tr>
      <w:tr w:rsidR="001E78C9" w:rsidRPr="00036E23" w:rsidTr="001B0E5E">
        <w:trPr>
          <w:cantSplit/>
        </w:trPr>
        <w:tc>
          <w:tcPr>
            <w:tcW w:w="576" w:type="pct"/>
            <w:tcBorders>
              <w:bottom w:val="single" w:sz="2" w:space="0" w:color="000001"/>
            </w:tcBorders>
            <w:shd w:val="clear" w:color="auto" w:fill="FFFFFF"/>
            <w:tcMar>
              <w:top w:w="57" w:type="dxa"/>
              <w:left w:w="113" w:type="dxa"/>
              <w:bottom w:w="57" w:type="dxa"/>
              <w:right w:w="113" w:type="dxa"/>
            </w:tcMar>
          </w:tcPr>
          <w:p w:rsidR="001E78C9" w:rsidRPr="00036E23" w:rsidRDefault="001E78C9" w:rsidP="001E78C9">
            <w:pPr>
              <w:spacing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Scenario</w:t>
            </w:r>
          </w:p>
        </w:tc>
        <w:tc>
          <w:tcPr>
            <w:tcW w:w="1352"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750A9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’n S</w:t>
            </w:r>
            <w:r w:rsidR="001E78C9" w:rsidRPr="00036E23">
              <w:rPr>
                <w:rFonts w:ascii="Arial Narrow" w:hAnsi="Arial Narrow" w:cstheme="minorHAnsi"/>
                <w:sz w:val="20"/>
                <w:szCs w:val="20"/>
                <w:lang w:val="af-ZA"/>
              </w:rPr>
              <w:t>cenario is</w:t>
            </w:r>
          </w:p>
          <w:p w:rsidR="001E78C9" w:rsidRPr="00036E23" w:rsidRDefault="00750A9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’n uitvoerbare reeks gebeure/stappe/</w:t>
            </w:r>
            <w:r w:rsidR="00036E23" w:rsidRPr="00036E23">
              <w:rPr>
                <w:rFonts w:ascii="Arial Narrow" w:hAnsi="Arial Narrow" w:cstheme="minorHAnsi"/>
                <w:sz w:val="20"/>
                <w:szCs w:val="20"/>
                <w:lang w:val="af-ZA"/>
              </w:rPr>
              <w:t>aksies om</w:t>
            </w:r>
            <w:r w:rsidRPr="00036E23">
              <w:rPr>
                <w:rFonts w:ascii="Arial Narrow" w:hAnsi="Arial Narrow" w:cstheme="minorHAnsi"/>
                <w:sz w:val="20"/>
                <w:szCs w:val="20"/>
                <w:lang w:val="af-ZA"/>
              </w:rPr>
              <w:t xml:space="preserve"> ’n doelwit te bereik</w:t>
            </w:r>
          </w:p>
          <w:p w:rsidR="001E78C9" w:rsidRPr="00036E23" w:rsidRDefault="00750A9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Bv</w:t>
            </w:r>
            <w:r w:rsidR="001E78C9" w:rsidRPr="00036E23">
              <w:rPr>
                <w:rFonts w:ascii="Arial Narrow" w:hAnsi="Arial Narrow" w:cstheme="minorHAnsi"/>
                <w:sz w:val="20"/>
                <w:szCs w:val="20"/>
                <w:lang w:val="af-ZA"/>
              </w:rPr>
              <w:t>. {</w:t>
            </w:r>
            <w:r w:rsidRPr="00036E23">
              <w:rPr>
                <w:rFonts w:ascii="Arial Narrow" w:hAnsi="Arial Narrow" w:cstheme="minorHAnsi"/>
                <w:sz w:val="20"/>
                <w:szCs w:val="20"/>
                <w:lang w:val="af-ZA"/>
              </w:rPr>
              <w:t>Kies rekening</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Spesifiseer Bedrag</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Neem kontant</w:t>
            </w:r>
            <w:r w:rsidR="001E78C9" w:rsidRPr="00036E23">
              <w:rPr>
                <w:rFonts w:ascii="Arial Narrow" w:hAnsi="Arial Narrow" w:cstheme="minorHAnsi"/>
                <w:sz w:val="20"/>
                <w:szCs w:val="20"/>
                <w:lang w:val="af-ZA"/>
              </w:rPr>
              <w:t>} (</w:t>
            </w:r>
            <w:r w:rsidRPr="00036E23">
              <w:rPr>
                <w:rFonts w:ascii="Arial Narrow" w:hAnsi="Arial Narrow" w:cstheme="minorHAnsi"/>
                <w:sz w:val="20"/>
                <w:szCs w:val="20"/>
                <w:lang w:val="af-ZA"/>
              </w:rPr>
              <w:t xml:space="preserve">vir </w:t>
            </w:r>
            <w:r w:rsidR="00036E23" w:rsidRPr="00036E23">
              <w:rPr>
                <w:rFonts w:ascii="Arial Narrow" w:hAnsi="Arial Narrow" w:cstheme="minorHAnsi"/>
                <w:sz w:val="20"/>
                <w:szCs w:val="20"/>
                <w:lang w:val="af-ZA"/>
              </w:rPr>
              <w:t>die</w:t>
            </w:r>
            <w:r w:rsidR="00036E23" w:rsidRPr="00036E23">
              <w:rPr>
                <w:rFonts w:ascii="Arial Narrow" w:hAnsi="Arial Narrow" w:cstheme="minorHAnsi"/>
                <w:i/>
                <w:sz w:val="20"/>
                <w:szCs w:val="20"/>
                <w:lang w:val="af-ZA"/>
              </w:rPr>
              <w:t xml:space="preserve"> Onttrek</w:t>
            </w:r>
            <w:r w:rsidRPr="00036E23">
              <w:rPr>
                <w:rFonts w:ascii="Arial Narrow" w:hAnsi="Arial Narrow" w:cstheme="minorHAnsi"/>
                <w:i/>
                <w:sz w:val="20"/>
                <w:szCs w:val="20"/>
                <w:lang w:val="af-ZA"/>
              </w:rPr>
              <w:t xml:space="preserve"> kontant</w:t>
            </w:r>
            <w:r w:rsidR="00036E23">
              <w:rPr>
                <w:rFonts w:ascii="Arial Narrow" w:hAnsi="Arial Narrow" w:cstheme="minorHAnsi"/>
                <w:i/>
                <w:sz w:val="20"/>
                <w:szCs w:val="20"/>
                <w:lang w:val="af-ZA"/>
              </w:rPr>
              <w:t xml:space="preserve"> </w:t>
            </w:r>
            <w:r w:rsidRPr="00036E23">
              <w:rPr>
                <w:rFonts w:ascii="Arial Narrow" w:hAnsi="Arial Narrow" w:cstheme="minorHAnsi"/>
                <w:sz w:val="20"/>
                <w:szCs w:val="20"/>
                <w:lang w:val="af-ZA"/>
              </w:rPr>
              <w:t>gebruiksgeval</w:t>
            </w:r>
            <w:r w:rsidR="001E78C9" w:rsidRPr="00036E23">
              <w:rPr>
                <w:rFonts w:ascii="Arial Narrow" w:hAnsi="Arial Narrow" w:cstheme="minorHAnsi"/>
                <w:sz w:val="20"/>
                <w:szCs w:val="20"/>
                <w:lang w:val="af-ZA"/>
              </w:rPr>
              <w:t>)</w:t>
            </w:r>
          </w:p>
          <w:p w:rsidR="001E78C9" w:rsidRPr="00036E23" w:rsidRDefault="00750A9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’n Gebruiksgeval bestaan uit verskeie scenario’s</w:t>
            </w:r>
            <w:r w:rsidR="001E78C9" w:rsidRPr="00036E23">
              <w:rPr>
                <w:rFonts w:ascii="Arial Narrow" w:hAnsi="Arial Narrow" w:cstheme="minorHAnsi"/>
                <w:sz w:val="20"/>
                <w:szCs w:val="20"/>
                <w:lang w:val="af-ZA"/>
              </w:rPr>
              <w:t>:</w:t>
            </w:r>
          </w:p>
          <w:p w:rsidR="001E78C9" w:rsidRPr="00036E23" w:rsidRDefault="00750A9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Hoof</w:t>
            </w:r>
            <w:r w:rsidR="001E78C9" w:rsidRPr="00036E23">
              <w:rPr>
                <w:rFonts w:ascii="Arial Narrow" w:hAnsi="Arial Narrow" w:cstheme="minorHAnsi"/>
                <w:sz w:val="20"/>
                <w:szCs w:val="20"/>
                <w:lang w:val="af-ZA"/>
              </w:rPr>
              <w:t xml:space="preserve"> scenario – </w:t>
            </w:r>
            <w:r w:rsidRPr="00036E23">
              <w:rPr>
                <w:rFonts w:ascii="Arial Narrow" w:hAnsi="Arial Narrow" w:cstheme="minorHAnsi"/>
                <w:sz w:val="20"/>
                <w:szCs w:val="20"/>
                <w:lang w:val="af-ZA"/>
              </w:rPr>
              <w:t>beskryf die noodsaaklike</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korste pad</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na sukses</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bereiking van doelwit</w:t>
            </w:r>
            <w:r w:rsidR="001E78C9" w:rsidRPr="00036E23">
              <w:rPr>
                <w:rFonts w:ascii="Arial Narrow" w:hAnsi="Arial Narrow" w:cstheme="minorHAnsi"/>
                <w:sz w:val="20"/>
                <w:szCs w:val="20"/>
                <w:lang w:val="af-ZA"/>
              </w:rPr>
              <w:t xml:space="preserve">) – </w:t>
            </w:r>
            <w:r w:rsidRPr="00036E23">
              <w:rPr>
                <w:rFonts w:ascii="Arial Narrow" w:hAnsi="Arial Narrow" w:cstheme="minorHAnsi"/>
                <w:sz w:val="20"/>
                <w:szCs w:val="20"/>
                <w:lang w:val="af-ZA"/>
              </w:rPr>
              <w:t>elke stap is noodsaaklik</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kan nie oorgeslaan word nie</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en elke stap is suksesvol</w:t>
            </w:r>
            <w:r w:rsidR="001E78C9" w:rsidRPr="00036E23">
              <w:rPr>
                <w:rFonts w:ascii="Arial Narrow" w:hAnsi="Arial Narrow" w:cstheme="minorHAnsi"/>
                <w:sz w:val="20"/>
                <w:szCs w:val="20"/>
                <w:lang w:val="af-ZA"/>
              </w:rPr>
              <w:t>.</w:t>
            </w:r>
          </w:p>
          <w:p w:rsidR="001E78C9" w:rsidRPr="00036E23" w:rsidRDefault="00750A90" w:rsidP="00750A90">
            <w:pPr>
              <w:spacing w:after="60" w:line="269" w:lineRule="auto"/>
              <w:rPr>
                <w:rFonts w:ascii="Arial Narrow" w:hAnsi="Arial Narrow"/>
                <w:sz w:val="20"/>
                <w:szCs w:val="20"/>
                <w:lang w:val="af-ZA"/>
              </w:rPr>
            </w:pPr>
            <w:r w:rsidRPr="00036E23">
              <w:rPr>
                <w:rFonts w:ascii="Arial Narrow" w:hAnsi="Arial Narrow" w:cstheme="minorHAnsi"/>
                <w:sz w:val="20"/>
                <w:szCs w:val="20"/>
                <w:lang w:val="af-ZA"/>
              </w:rPr>
              <w:t>Addisionele</w:t>
            </w:r>
            <w:r w:rsidR="001E78C9" w:rsidRPr="00036E23">
              <w:rPr>
                <w:rFonts w:ascii="Arial Narrow" w:hAnsi="Arial Narrow" w:cstheme="minorHAnsi"/>
                <w:sz w:val="20"/>
                <w:szCs w:val="20"/>
                <w:lang w:val="af-ZA"/>
              </w:rPr>
              <w:t xml:space="preserve"> scenario’s – </w:t>
            </w:r>
            <w:r w:rsidRPr="00036E23">
              <w:rPr>
                <w:rFonts w:ascii="Arial Narrow" w:hAnsi="Arial Narrow" w:cstheme="minorHAnsi"/>
                <w:sz w:val="20"/>
                <w:szCs w:val="20"/>
                <w:lang w:val="af-ZA"/>
              </w:rPr>
              <w:t>ander paaie</w:t>
            </w:r>
            <w:r w:rsidR="001E78C9" w:rsidRPr="00036E23">
              <w:rPr>
                <w:rFonts w:ascii="Arial Narrow" w:hAnsi="Arial Narrow" w:cstheme="minorHAnsi"/>
                <w:sz w:val="20"/>
                <w:szCs w:val="20"/>
                <w:lang w:val="af-ZA"/>
              </w:rPr>
              <w:t>/alternati</w:t>
            </w:r>
            <w:r w:rsidRPr="00036E23">
              <w:rPr>
                <w:rFonts w:ascii="Arial Narrow" w:hAnsi="Arial Narrow" w:cstheme="minorHAnsi"/>
                <w:sz w:val="20"/>
                <w:szCs w:val="20"/>
                <w:lang w:val="af-ZA"/>
              </w:rPr>
              <w:t>ewe stappe na sukses</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sommige wat tydelik misluk</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dan herstel</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maar eindig in sukses</w:t>
            </w:r>
            <w:r w:rsidR="001E78C9" w:rsidRPr="00036E23">
              <w:rPr>
                <w:rFonts w:ascii="Arial Narrow" w:hAnsi="Arial Narrow" w:cstheme="minorHAnsi"/>
                <w:sz w:val="20"/>
                <w:szCs w:val="20"/>
                <w:lang w:val="af-ZA"/>
              </w:rPr>
              <w:t xml:space="preserve"> (Alternati</w:t>
            </w:r>
            <w:r w:rsidRPr="00036E23">
              <w:rPr>
                <w:rFonts w:ascii="Arial Narrow" w:hAnsi="Arial Narrow" w:cstheme="minorHAnsi"/>
                <w:sz w:val="20"/>
                <w:szCs w:val="20"/>
                <w:lang w:val="af-ZA"/>
              </w:rPr>
              <w:t>ewes</w:t>
            </w:r>
            <w:r w:rsidR="001E78C9" w:rsidRPr="00036E23">
              <w:rPr>
                <w:rFonts w:ascii="Arial Narrow" w:hAnsi="Arial Narrow" w:cstheme="minorHAnsi"/>
                <w:sz w:val="20"/>
                <w:szCs w:val="20"/>
                <w:lang w:val="af-ZA"/>
              </w:rPr>
              <w:t xml:space="preserve">), </w:t>
            </w:r>
            <w:r w:rsidR="00036E23" w:rsidRPr="00036E23">
              <w:rPr>
                <w:rFonts w:ascii="Arial Narrow" w:hAnsi="Arial Narrow" w:cstheme="minorHAnsi"/>
                <w:sz w:val="20"/>
                <w:szCs w:val="20"/>
                <w:lang w:val="af-ZA"/>
              </w:rPr>
              <w:t>ander wat</w:t>
            </w:r>
            <w:r w:rsidRPr="00036E23">
              <w:rPr>
                <w:rFonts w:ascii="Arial Narrow" w:hAnsi="Arial Narrow" w:cstheme="minorHAnsi"/>
                <w:sz w:val="20"/>
                <w:szCs w:val="20"/>
                <w:lang w:val="af-ZA"/>
              </w:rPr>
              <w:t xml:space="preserve"> misluk</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Uitsonderings (</w:t>
            </w:r>
            <w:r w:rsidR="001E78C9" w:rsidRPr="00036E23">
              <w:rPr>
                <w:rFonts w:ascii="Arial Narrow" w:hAnsi="Arial Narrow" w:cstheme="minorHAnsi"/>
                <w:i/>
                <w:sz w:val="20"/>
                <w:szCs w:val="20"/>
                <w:lang w:val="af-ZA"/>
              </w:rPr>
              <w:t>Exceptions</w:t>
            </w:r>
            <w:r w:rsidRPr="00036E23">
              <w:rPr>
                <w:rFonts w:ascii="Arial Narrow" w:hAnsi="Arial Narrow" w:cstheme="minorHAnsi"/>
                <w:sz w:val="20"/>
                <w:szCs w:val="20"/>
                <w:lang w:val="af-ZA"/>
              </w:rPr>
              <w:t>)</w:t>
            </w:r>
            <w:r w:rsidR="001E78C9" w:rsidRPr="00036E23">
              <w:rPr>
                <w:rFonts w:ascii="Arial Narrow" w:hAnsi="Arial Narrow" w:cstheme="minorHAnsi"/>
                <w:sz w:val="20"/>
                <w:szCs w:val="20"/>
                <w:lang w:val="af-ZA"/>
              </w:rPr>
              <w:t>)</w:t>
            </w:r>
          </w:p>
        </w:tc>
        <w:tc>
          <w:tcPr>
            <w:tcW w:w="1799"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750A90"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Beskryf die vloei van gebeure</w:t>
            </w:r>
            <w:r w:rsidR="001E78C9" w:rsidRPr="00036E23">
              <w:rPr>
                <w:rFonts w:ascii="Arial Narrow" w:hAnsi="Arial Narrow" w:cstheme="minorHAnsi"/>
                <w:sz w:val="20"/>
                <w:szCs w:val="20"/>
                <w:lang w:val="af-ZA"/>
              </w:rPr>
              <w:t>/</w:t>
            </w:r>
            <w:r w:rsidRPr="00036E23">
              <w:rPr>
                <w:rFonts w:ascii="Arial Narrow" w:hAnsi="Arial Narrow" w:cstheme="minorHAnsi"/>
                <w:sz w:val="20"/>
                <w:szCs w:val="20"/>
                <w:lang w:val="af-ZA"/>
              </w:rPr>
              <w:t>aksies</w:t>
            </w:r>
            <w:r w:rsidR="001E78C9" w:rsidRPr="00036E23">
              <w:rPr>
                <w:rFonts w:ascii="Arial Narrow" w:hAnsi="Arial Narrow" w:cstheme="minorHAnsi"/>
                <w:sz w:val="20"/>
                <w:szCs w:val="20"/>
                <w:lang w:val="af-ZA"/>
              </w:rPr>
              <w:t>/</w:t>
            </w:r>
            <w:r w:rsidR="00036E23" w:rsidRPr="00036E23">
              <w:rPr>
                <w:rFonts w:ascii="Arial Narrow" w:hAnsi="Arial Narrow" w:cstheme="minorHAnsi"/>
                <w:sz w:val="20"/>
                <w:szCs w:val="20"/>
                <w:lang w:val="af-ZA"/>
              </w:rPr>
              <w:t>stappe vanaf</w:t>
            </w:r>
            <w:r w:rsidRPr="00036E23">
              <w:rPr>
                <w:rFonts w:ascii="Arial Narrow" w:hAnsi="Arial Narrow" w:cstheme="minorHAnsi"/>
                <w:sz w:val="20"/>
                <w:szCs w:val="20"/>
                <w:lang w:val="af-ZA"/>
              </w:rPr>
              <w:t xml:space="preserve"> die oomblik wat die akteur die gebruiksgeval </w:t>
            </w:r>
            <w:r w:rsidR="00474EB3" w:rsidRPr="00036E23">
              <w:rPr>
                <w:rFonts w:ascii="Arial Narrow" w:hAnsi="Arial Narrow" w:cstheme="minorHAnsi"/>
                <w:sz w:val="20"/>
                <w:szCs w:val="20"/>
                <w:lang w:val="af-ZA"/>
              </w:rPr>
              <w:t>aktiveer</w:t>
            </w:r>
            <w:r w:rsidRPr="00036E23">
              <w:rPr>
                <w:rFonts w:ascii="Arial Narrow" w:hAnsi="Arial Narrow" w:cstheme="minorHAnsi"/>
                <w:sz w:val="20"/>
                <w:szCs w:val="20"/>
                <w:lang w:val="af-ZA"/>
              </w:rPr>
              <w:t>/</w:t>
            </w:r>
            <w:r w:rsidR="00036E23" w:rsidRPr="00036E23">
              <w:rPr>
                <w:rFonts w:ascii="Arial Narrow" w:hAnsi="Arial Narrow" w:cstheme="minorHAnsi"/>
                <w:sz w:val="20"/>
                <w:szCs w:val="20"/>
                <w:lang w:val="af-ZA"/>
              </w:rPr>
              <w:t>inisieer totdat</w:t>
            </w:r>
            <w:r w:rsidRPr="00036E23">
              <w:rPr>
                <w:rFonts w:ascii="Arial Narrow" w:hAnsi="Arial Narrow" w:cstheme="minorHAnsi"/>
                <w:sz w:val="20"/>
                <w:szCs w:val="20"/>
                <w:lang w:val="af-ZA"/>
              </w:rPr>
              <w:t xml:space="preserve"> die doelwit bereik is</w:t>
            </w:r>
            <w:r w:rsidR="001E78C9" w:rsidRPr="00036E23">
              <w:rPr>
                <w:rFonts w:ascii="Arial Narrow" w:hAnsi="Arial Narrow" w:cstheme="minorHAnsi"/>
                <w:sz w:val="20"/>
                <w:szCs w:val="20"/>
                <w:lang w:val="af-ZA"/>
              </w:rPr>
              <w:t xml:space="preserve">: </w:t>
            </w:r>
          </w:p>
          <w:p w:rsidR="001E78C9" w:rsidRPr="00036E23" w:rsidRDefault="00474EB3"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Hoe en wanneer die kenmerk geaktiveer/begin word</w:t>
            </w:r>
          </w:p>
          <w:p w:rsidR="001E78C9" w:rsidRPr="00036E23" w:rsidRDefault="00474EB3"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Wisselwerking/interaksie tussen die stelsel en die akteur en watter data hulle uitruil</w:t>
            </w:r>
          </w:p>
          <w:p w:rsidR="001E78C9" w:rsidRPr="00036E23" w:rsidRDefault="001E78C9"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W</w:t>
            </w:r>
            <w:r w:rsidR="00474EB3" w:rsidRPr="00036E23">
              <w:rPr>
                <w:rFonts w:ascii="Arial Narrow" w:hAnsi="Arial Narrow" w:cstheme="minorHAnsi"/>
                <w:lang w:val="af-ZA"/>
              </w:rPr>
              <w:t>anneer die gebruiksgeval data wat in die stelsel gestoor is, gebruik of data in die stelsel stoor</w:t>
            </w:r>
          </w:p>
          <w:p w:rsidR="001E78C9" w:rsidRPr="00036E23" w:rsidRDefault="00474EB3"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Hoe en wanneer die gebruiksgeval eindig</w:t>
            </w:r>
          </w:p>
          <w:p w:rsidR="001E78C9" w:rsidRPr="00036E23" w:rsidRDefault="00474EB3"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Elke scenario in ’n gebruiksgeval lei tot die formulering van een of meer toetsgevalle(</w:t>
            </w:r>
            <w:r w:rsidR="001E78C9" w:rsidRPr="00036E23">
              <w:rPr>
                <w:rFonts w:ascii="Arial Narrow" w:hAnsi="Arial Narrow" w:cstheme="minorHAnsi"/>
                <w:i/>
                <w:sz w:val="20"/>
                <w:szCs w:val="20"/>
                <w:lang w:val="af-ZA"/>
              </w:rPr>
              <w:t>test cases</w:t>
            </w:r>
            <w:r w:rsidRPr="00036E23">
              <w:rPr>
                <w:rFonts w:ascii="Arial Narrow" w:hAnsi="Arial Narrow" w:cstheme="minorHAnsi"/>
                <w:sz w:val="20"/>
                <w:szCs w:val="20"/>
                <w:lang w:val="af-ZA"/>
              </w:rPr>
              <w:t>)</w:t>
            </w:r>
            <w:r w:rsidR="001E78C9" w:rsidRPr="00036E23">
              <w:rPr>
                <w:rFonts w:ascii="Arial Narrow" w:hAnsi="Arial Narrow" w:cstheme="minorHAnsi"/>
                <w:sz w:val="20"/>
                <w:szCs w:val="20"/>
                <w:lang w:val="af-ZA"/>
              </w:rPr>
              <w:t xml:space="preserve"> (scenario</w:t>
            </w:r>
            <w:r w:rsidRPr="00036E23">
              <w:rPr>
                <w:rFonts w:ascii="Arial Narrow" w:hAnsi="Arial Narrow" w:cstheme="minorHAnsi"/>
                <w:sz w:val="20"/>
                <w:szCs w:val="20"/>
                <w:lang w:val="af-ZA"/>
              </w:rPr>
              <w:t xml:space="preserve"> dui </w:t>
            </w:r>
            <w:r w:rsidR="00036E23" w:rsidRPr="00036E23">
              <w:rPr>
                <w:rFonts w:ascii="Arial Narrow" w:hAnsi="Arial Narrow" w:cstheme="minorHAnsi"/>
                <w:sz w:val="20"/>
                <w:szCs w:val="20"/>
                <w:lang w:val="af-ZA"/>
              </w:rPr>
              <w:t>op toetsgevalle</w:t>
            </w:r>
            <w:r w:rsidR="001E78C9" w:rsidRPr="00036E23">
              <w:rPr>
                <w:rFonts w:ascii="Arial Narrow" w:hAnsi="Arial Narrow" w:cstheme="minorHAnsi"/>
                <w:sz w:val="20"/>
                <w:szCs w:val="20"/>
                <w:lang w:val="af-ZA"/>
              </w:rPr>
              <w:t>)</w:t>
            </w:r>
          </w:p>
          <w:p w:rsidR="001E78C9" w:rsidRPr="00036E23" w:rsidRDefault="001E78C9" w:rsidP="001E78C9">
            <w:pPr>
              <w:spacing w:after="60" w:line="269" w:lineRule="auto"/>
              <w:rPr>
                <w:rFonts w:ascii="Arial Narrow" w:hAnsi="Arial Narrow"/>
                <w:sz w:val="20"/>
                <w:szCs w:val="20"/>
                <w:lang w:val="af-ZA"/>
              </w:rPr>
            </w:pPr>
          </w:p>
        </w:tc>
        <w:tc>
          <w:tcPr>
            <w:tcW w:w="1273" w:type="pct"/>
            <w:tcBorders>
              <w:left w:val="single" w:sz="2" w:space="0" w:color="000001"/>
              <w:bottom w:val="single" w:sz="2" w:space="0" w:color="000001"/>
              <w:right w:val="single" w:sz="2" w:space="0" w:color="000001"/>
            </w:tcBorders>
            <w:shd w:val="clear" w:color="auto" w:fill="FFFFFF"/>
            <w:tcMar>
              <w:top w:w="57" w:type="dxa"/>
              <w:left w:w="113" w:type="dxa"/>
              <w:bottom w:w="57" w:type="dxa"/>
              <w:right w:w="113" w:type="dxa"/>
            </w:tcMar>
          </w:tcPr>
          <w:p w:rsidR="001E78C9" w:rsidRPr="00036E23" w:rsidRDefault="00474EB3"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Om die stappe/aksies te beskryf wat ’n gebruiker moet </w:t>
            </w:r>
            <w:r w:rsidR="00036E23" w:rsidRPr="00036E23">
              <w:rPr>
                <w:rFonts w:ascii="Arial Narrow" w:hAnsi="Arial Narrow" w:cstheme="minorHAnsi"/>
                <w:sz w:val="20"/>
                <w:szCs w:val="20"/>
                <w:lang w:val="af-ZA"/>
              </w:rPr>
              <w:t>uitvoer om</w:t>
            </w:r>
            <w:r w:rsidR="00A01A9D" w:rsidRPr="00036E23">
              <w:rPr>
                <w:rFonts w:ascii="Arial Narrow" w:hAnsi="Arial Narrow" w:cstheme="minorHAnsi"/>
                <w:sz w:val="20"/>
                <w:szCs w:val="20"/>
                <w:lang w:val="af-ZA"/>
              </w:rPr>
              <w:t xml:space="preserve"> ’n doelwit te bereik</w:t>
            </w:r>
            <w:r w:rsidR="001E78C9" w:rsidRPr="00036E23">
              <w:rPr>
                <w:rFonts w:ascii="Arial Narrow" w:hAnsi="Arial Narrow" w:cstheme="minorHAnsi"/>
                <w:sz w:val="20"/>
                <w:szCs w:val="20"/>
                <w:lang w:val="af-ZA"/>
              </w:rPr>
              <w:t>.</w:t>
            </w:r>
          </w:p>
          <w:p w:rsidR="001E78C9" w:rsidRPr="00036E23" w:rsidRDefault="00A01A9D"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 alternatiewe scenario’s te identifiseer</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vra</w:t>
            </w:r>
            <w:r w:rsidR="001E78C9" w:rsidRPr="00036E23">
              <w:rPr>
                <w:rFonts w:ascii="Arial Narrow" w:hAnsi="Arial Narrow" w:cstheme="minorHAnsi"/>
                <w:sz w:val="20"/>
                <w:szCs w:val="20"/>
                <w:lang w:val="af-ZA"/>
              </w:rPr>
              <w:t>: “</w:t>
            </w:r>
            <w:r w:rsidRPr="00036E23">
              <w:rPr>
                <w:rFonts w:ascii="Arial Narrow" w:hAnsi="Arial Narrow"/>
                <w:sz w:val="20"/>
                <w:szCs w:val="20"/>
                <w:lang w:val="af-ZA"/>
              </w:rPr>
              <w:t>Wat kan verkeerd gaan</w:t>
            </w:r>
            <w:r w:rsidR="001E78C9" w:rsidRPr="00036E23">
              <w:rPr>
                <w:rFonts w:ascii="Arial Narrow" w:hAnsi="Arial Narrow"/>
                <w:sz w:val="20"/>
                <w:szCs w:val="20"/>
                <w:lang w:val="af-ZA"/>
              </w:rPr>
              <w:t xml:space="preserve">?”, </w:t>
            </w:r>
            <w:r w:rsidRPr="00036E23">
              <w:rPr>
                <w:rFonts w:ascii="Arial Narrow" w:hAnsi="Arial Narrow"/>
                <w:sz w:val="20"/>
                <w:szCs w:val="20"/>
                <w:lang w:val="af-ZA"/>
              </w:rPr>
              <w:t>bv</w:t>
            </w:r>
            <w:r w:rsidR="001E78C9" w:rsidRPr="00036E23">
              <w:rPr>
                <w:rFonts w:ascii="Arial Narrow" w:hAnsi="Arial Narrow"/>
                <w:sz w:val="20"/>
                <w:szCs w:val="20"/>
                <w:lang w:val="af-ZA"/>
              </w:rPr>
              <w:t>.</w:t>
            </w:r>
          </w:p>
          <w:p w:rsidR="001E78C9" w:rsidRPr="00036E23" w:rsidRDefault="00A01A9D"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 xml:space="preserve">Verkeerde toevoer </w:t>
            </w:r>
            <w:r w:rsidR="00014539" w:rsidRPr="00036E23">
              <w:rPr>
                <w:rFonts w:ascii="Arial Narrow" w:hAnsi="Arial Narrow" w:cstheme="minorHAnsi"/>
                <w:lang w:val="af-ZA"/>
              </w:rPr>
              <w:t>deur</w:t>
            </w:r>
            <w:r w:rsidRPr="00036E23">
              <w:rPr>
                <w:rFonts w:ascii="Arial Narrow" w:hAnsi="Arial Narrow" w:cstheme="minorHAnsi"/>
                <w:lang w:val="af-ZA"/>
              </w:rPr>
              <w:t xml:space="preserve"> akteur</w:t>
            </w:r>
            <w:r w:rsidR="001E78C9" w:rsidRPr="00036E23">
              <w:rPr>
                <w:rFonts w:ascii="Arial Narrow" w:hAnsi="Arial Narrow" w:cstheme="minorHAnsi"/>
                <w:lang w:val="af-ZA"/>
              </w:rPr>
              <w:t>? (</w:t>
            </w:r>
            <w:r w:rsidRPr="00036E23">
              <w:rPr>
                <w:rFonts w:ascii="Arial Narrow" w:hAnsi="Arial Narrow" w:cstheme="minorHAnsi"/>
                <w:lang w:val="af-ZA"/>
              </w:rPr>
              <w:t>bv. as akteur ongeldige PIN intik</w:t>
            </w:r>
            <w:r w:rsidR="001E78C9" w:rsidRPr="00036E23">
              <w:rPr>
                <w:rFonts w:ascii="Arial Narrow" w:hAnsi="Arial Narrow" w:cstheme="minorHAnsi"/>
                <w:lang w:val="af-ZA"/>
              </w:rPr>
              <w:t xml:space="preserve">) </w:t>
            </w:r>
          </w:p>
          <w:p w:rsidR="001E78C9" w:rsidRPr="00036E23" w:rsidRDefault="00014539"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Watter besigheidsreëls geld</w:t>
            </w:r>
            <w:r w:rsidR="001E78C9" w:rsidRPr="00036E23">
              <w:rPr>
                <w:rFonts w:ascii="Arial Narrow" w:hAnsi="Arial Narrow" w:cstheme="minorHAnsi"/>
                <w:lang w:val="af-ZA"/>
              </w:rPr>
              <w:t>? (</w:t>
            </w:r>
            <w:r w:rsidRPr="00036E23">
              <w:rPr>
                <w:rFonts w:ascii="Arial Narrow" w:hAnsi="Arial Narrow" w:cstheme="minorHAnsi"/>
                <w:lang w:val="af-ZA"/>
              </w:rPr>
              <w:t>bv</w:t>
            </w:r>
            <w:r w:rsidR="001E78C9" w:rsidRPr="00036E23">
              <w:rPr>
                <w:rFonts w:ascii="Arial Narrow" w:hAnsi="Arial Narrow" w:cstheme="minorHAnsi"/>
                <w:lang w:val="af-ZA"/>
              </w:rPr>
              <w:t xml:space="preserve">., </w:t>
            </w:r>
            <w:r w:rsidRPr="00036E23">
              <w:rPr>
                <w:rFonts w:ascii="Arial Narrow" w:hAnsi="Arial Narrow" w:cstheme="minorHAnsi"/>
                <w:lang w:val="af-ZA"/>
              </w:rPr>
              <w:t>die akteur spesifiseer meer geld as wat in sy rekening beskikbaar is</w:t>
            </w:r>
            <w:r w:rsidR="001E78C9" w:rsidRPr="00036E23">
              <w:rPr>
                <w:rFonts w:ascii="Arial Narrow" w:hAnsi="Arial Narrow" w:cstheme="minorHAnsi"/>
                <w:lang w:val="af-ZA"/>
              </w:rPr>
              <w:t xml:space="preserve">) </w:t>
            </w:r>
          </w:p>
          <w:p w:rsidR="001E78C9" w:rsidRPr="00036E23" w:rsidRDefault="00474EB3"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Wat kan verkeerd gaan</w:t>
            </w:r>
            <w:r w:rsidR="001E78C9" w:rsidRPr="00036E23">
              <w:rPr>
                <w:rFonts w:ascii="Arial Narrow" w:hAnsi="Arial Narrow" w:cstheme="minorHAnsi"/>
                <w:lang w:val="af-ZA"/>
              </w:rPr>
              <w:t>? (</w:t>
            </w:r>
            <w:r w:rsidRPr="00036E23">
              <w:rPr>
                <w:rFonts w:ascii="Arial Narrow" w:hAnsi="Arial Narrow" w:cstheme="minorHAnsi"/>
                <w:lang w:val="af-ZA"/>
              </w:rPr>
              <w:t>bv. kaart het verval</w:t>
            </w:r>
            <w:r w:rsidR="001E78C9" w:rsidRPr="00036E23">
              <w:rPr>
                <w:rFonts w:ascii="Arial Narrow" w:hAnsi="Arial Narrow" w:cstheme="minorHAnsi"/>
                <w:lang w:val="af-ZA"/>
              </w:rPr>
              <w:t>)</w:t>
            </w:r>
          </w:p>
          <w:p w:rsidR="001E78C9" w:rsidRPr="00036E23" w:rsidRDefault="001E78C9" w:rsidP="001E78C9">
            <w:pPr>
              <w:spacing w:after="60" w:line="269" w:lineRule="auto"/>
              <w:rPr>
                <w:rFonts w:ascii="Arial Narrow" w:hAnsi="Arial Narrow" w:cstheme="minorHAnsi"/>
                <w:lang w:val="af-ZA"/>
              </w:rPr>
            </w:pPr>
          </w:p>
        </w:tc>
      </w:tr>
      <w:tr w:rsidR="001E78C9" w:rsidRPr="00036E23" w:rsidTr="001B0E5E">
        <w:trPr>
          <w:cantSplit/>
        </w:trPr>
        <w:tc>
          <w:tcPr>
            <w:tcW w:w="576" w:type="pct"/>
            <w:tcBorders>
              <w:bottom w:val="single" w:sz="2" w:space="0" w:color="000001"/>
            </w:tcBorders>
            <w:shd w:val="clear" w:color="auto" w:fill="FFFFFF"/>
            <w:tcMar>
              <w:top w:w="57" w:type="dxa"/>
              <w:left w:w="113" w:type="dxa"/>
              <w:bottom w:w="57" w:type="dxa"/>
              <w:right w:w="113" w:type="dxa"/>
            </w:tcMar>
          </w:tcPr>
          <w:p w:rsidR="001E78C9" w:rsidRPr="00036E23" w:rsidRDefault="00F971C4" w:rsidP="001E78C9">
            <w:pPr>
              <w:spacing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Toetsgeval</w:t>
            </w:r>
          </w:p>
        </w:tc>
        <w:tc>
          <w:tcPr>
            <w:tcW w:w="1352"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EA1825"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’n Toetsgeval is ’n stel</w:t>
            </w:r>
          </w:p>
          <w:p w:rsidR="001E78C9" w:rsidRPr="00036E23" w:rsidRDefault="009C1F0E"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toetstoevoer</w:t>
            </w:r>
            <w:r w:rsidR="001E78C9" w:rsidRPr="00036E23">
              <w:rPr>
                <w:rFonts w:ascii="Arial Narrow" w:hAnsi="Arial Narrow" w:cstheme="minorHAnsi"/>
                <w:lang w:val="af-ZA"/>
              </w:rPr>
              <w:t xml:space="preserve">, </w:t>
            </w:r>
            <w:r w:rsidRPr="00036E23">
              <w:rPr>
                <w:rFonts w:ascii="Arial Narrow" w:hAnsi="Arial Narrow" w:cstheme="minorHAnsi"/>
                <w:lang w:val="af-ZA"/>
              </w:rPr>
              <w:t>bv</w:t>
            </w:r>
            <w:r w:rsidR="001E78C9" w:rsidRPr="00036E23">
              <w:rPr>
                <w:rFonts w:ascii="Arial Narrow" w:hAnsi="Arial Narrow" w:cstheme="minorHAnsi"/>
                <w:lang w:val="af-ZA"/>
              </w:rPr>
              <w:t xml:space="preserve">. </w:t>
            </w:r>
            <w:r w:rsidRPr="00036E23">
              <w:rPr>
                <w:rFonts w:ascii="Arial Narrow" w:hAnsi="Arial Narrow" w:cstheme="minorHAnsi"/>
                <w:lang w:val="af-ZA"/>
              </w:rPr>
              <w:t>toetsdata</w:t>
            </w:r>
          </w:p>
          <w:p w:rsidR="001E78C9" w:rsidRPr="00036E23" w:rsidRDefault="009C1F0E"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uitvoervoorwaardes</w:t>
            </w:r>
            <w:r w:rsidR="001E78C9" w:rsidRPr="00036E23">
              <w:rPr>
                <w:rFonts w:ascii="Arial Narrow" w:hAnsi="Arial Narrow" w:cstheme="minorHAnsi"/>
                <w:lang w:val="af-ZA"/>
              </w:rPr>
              <w:t xml:space="preserve"> (</w:t>
            </w:r>
            <w:r w:rsidRPr="00036E23">
              <w:rPr>
                <w:rFonts w:ascii="Arial Narrow" w:hAnsi="Arial Narrow" w:cstheme="minorHAnsi"/>
                <w:lang w:val="af-ZA"/>
              </w:rPr>
              <w:t>aksies</w:t>
            </w:r>
            <w:r w:rsidR="001E78C9" w:rsidRPr="00036E23">
              <w:rPr>
                <w:rFonts w:ascii="Arial Narrow" w:hAnsi="Arial Narrow" w:cstheme="minorHAnsi"/>
                <w:lang w:val="af-ZA"/>
              </w:rPr>
              <w:t>/</w:t>
            </w:r>
            <w:r w:rsidRPr="00036E23">
              <w:rPr>
                <w:rFonts w:ascii="Arial Narrow" w:hAnsi="Arial Narrow" w:cstheme="minorHAnsi"/>
                <w:lang w:val="af-ZA"/>
              </w:rPr>
              <w:t xml:space="preserve"> gebeurtenisse</w:t>
            </w:r>
            <w:r w:rsidR="001E78C9" w:rsidRPr="00036E23">
              <w:rPr>
                <w:rFonts w:ascii="Arial Narrow" w:hAnsi="Arial Narrow" w:cstheme="minorHAnsi"/>
                <w:lang w:val="af-ZA"/>
              </w:rPr>
              <w:t>/</w:t>
            </w:r>
            <w:r w:rsidRPr="00036E23">
              <w:rPr>
                <w:rFonts w:ascii="Arial Narrow" w:hAnsi="Arial Narrow" w:cstheme="minorHAnsi"/>
                <w:lang w:val="af-ZA"/>
              </w:rPr>
              <w:t>toetse wat uitgevoer word</w:t>
            </w:r>
            <w:r w:rsidR="001E78C9" w:rsidRPr="00036E23">
              <w:rPr>
                <w:rFonts w:ascii="Arial Narrow" w:hAnsi="Arial Narrow" w:cstheme="minorHAnsi"/>
                <w:lang w:val="af-ZA"/>
              </w:rPr>
              <w:t>)</w:t>
            </w:r>
          </w:p>
          <w:p w:rsidR="001E78C9" w:rsidRPr="00036E23" w:rsidRDefault="009C1F0E" w:rsidP="001E78C9">
            <w:pPr>
              <w:pStyle w:val="ListParagraph"/>
              <w:numPr>
                <w:ilvl w:val="0"/>
                <w:numId w:val="15"/>
              </w:numPr>
              <w:spacing w:after="60" w:line="269" w:lineRule="auto"/>
              <w:rPr>
                <w:rFonts w:ascii="Arial Narrow" w:hAnsi="Arial Narrow" w:cstheme="minorHAnsi"/>
                <w:lang w:val="af-ZA"/>
              </w:rPr>
            </w:pPr>
            <w:r w:rsidRPr="00036E23">
              <w:rPr>
                <w:rFonts w:ascii="Arial Narrow" w:hAnsi="Arial Narrow" w:cstheme="minorHAnsi"/>
                <w:lang w:val="af-ZA"/>
              </w:rPr>
              <w:t>verwagte resultate</w:t>
            </w:r>
          </w:p>
          <w:p w:rsidR="001E78C9" w:rsidRPr="00036E23" w:rsidRDefault="009C1F0E" w:rsidP="009C1F0E">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wat vir ’n spesifieke doelwit</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gebruiksgeval</w:t>
            </w:r>
            <w:r w:rsidR="001E78C9" w:rsidRPr="00036E23">
              <w:rPr>
                <w:rFonts w:ascii="Arial Narrow" w:hAnsi="Arial Narrow" w:cstheme="minorHAnsi"/>
                <w:sz w:val="20"/>
                <w:szCs w:val="20"/>
                <w:lang w:val="af-ZA"/>
              </w:rPr>
              <w:t>)/</w:t>
            </w:r>
            <w:r w:rsidR="00036E23" w:rsidRPr="00036E23">
              <w:rPr>
                <w:rFonts w:ascii="Arial Narrow" w:hAnsi="Arial Narrow" w:cstheme="minorHAnsi"/>
                <w:sz w:val="20"/>
                <w:szCs w:val="20"/>
                <w:lang w:val="af-ZA"/>
              </w:rPr>
              <w:t>spesifieke aspek</w:t>
            </w:r>
            <w:r w:rsidR="001E78C9" w:rsidRPr="00036E23">
              <w:rPr>
                <w:rFonts w:ascii="Arial Narrow" w:hAnsi="Arial Narrow" w:cstheme="minorHAnsi"/>
                <w:sz w:val="20"/>
                <w:szCs w:val="20"/>
                <w:lang w:val="af-ZA"/>
              </w:rPr>
              <w:t>/</w:t>
            </w:r>
            <w:r w:rsidRPr="00036E23">
              <w:rPr>
                <w:rFonts w:ascii="Arial Narrow" w:hAnsi="Arial Narrow" w:cstheme="minorHAnsi"/>
                <w:sz w:val="20"/>
                <w:szCs w:val="20"/>
                <w:lang w:val="af-ZA"/>
              </w:rPr>
              <w:t>kenmerk ontwikkel is</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soos om ’n spesifieke programroete uit te voer of om die voldoening aan ’n spesifieke vereiste te verifieer</w:t>
            </w:r>
          </w:p>
        </w:tc>
        <w:tc>
          <w:tcPr>
            <w:tcW w:w="1799" w:type="pct"/>
            <w:tcBorders>
              <w:left w:val="single" w:sz="2" w:space="0" w:color="000001"/>
              <w:bottom w:val="single" w:sz="2" w:space="0" w:color="000001"/>
            </w:tcBorders>
            <w:shd w:val="clear" w:color="auto" w:fill="FFFFFF"/>
            <w:tcMar>
              <w:top w:w="57" w:type="dxa"/>
              <w:left w:w="113" w:type="dxa"/>
              <w:bottom w:w="57" w:type="dxa"/>
              <w:right w:w="113" w:type="dxa"/>
            </w:tcMar>
          </w:tcPr>
          <w:p w:rsidR="001E78C9" w:rsidRPr="00036E23" w:rsidRDefault="009C1F0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Dit help die toetser/programmeerder om foute/swakhede/moontlike faling uit te wys en dit reg te maak</w:t>
            </w:r>
          </w:p>
          <w:p w:rsidR="001E78C9" w:rsidRPr="00036E23" w:rsidRDefault="009C1F0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Ondersoek toevoere en afvoere om te bepaal of ’n stelsel/eenheid korrek werk</w:t>
            </w:r>
          </w:p>
          <w:p w:rsidR="001E78C9" w:rsidRPr="00036E23" w:rsidRDefault="009C1F0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Elke vereiste of doelwit wat van die program verwag word om te bereik, het ten minste een toetsgeval nodig</w:t>
            </w:r>
          </w:p>
          <w:p w:rsidR="001E78C9" w:rsidRPr="00036E23" w:rsidRDefault="009C1F0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Voorbeeld van toetsgevalle vir suksesvolle onttrekking</w:t>
            </w:r>
            <w:r w:rsidR="009313FF" w:rsidRPr="00036E23">
              <w:rPr>
                <w:rFonts w:ascii="Arial Narrow" w:hAnsi="Arial Narrow" w:cstheme="minorHAnsi"/>
                <w:sz w:val="20"/>
                <w:szCs w:val="20"/>
                <w:lang w:val="af-ZA"/>
              </w:rPr>
              <w:t xml:space="preserve"> van kontant</w:t>
            </w:r>
            <w:r w:rsidR="001E78C9" w:rsidRPr="00036E23">
              <w:rPr>
                <w:rFonts w:ascii="Arial Narrow" w:hAnsi="Arial Narrow" w:cstheme="minorHAnsi"/>
                <w:sz w:val="20"/>
                <w:szCs w:val="20"/>
                <w:lang w:val="af-ZA"/>
              </w:rPr>
              <w:t>:</w:t>
            </w:r>
          </w:p>
          <w:p w:rsidR="001E78C9" w:rsidRPr="00036E23" w:rsidRDefault="009313FF" w:rsidP="001E78C9">
            <w:pPr>
              <w:pStyle w:val="ListParagraph"/>
              <w:numPr>
                <w:ilvl w:val="0"/>
                <w:numId w:val="16"/>
              </w:numPr>
              <w:spacing w:line="276" w:lineRule="auto"/>
              <w:rPr>
                <w:rFonts w:ascii="Arial Narrow" w:hAnsi="Arial Narrow" w:cstheme="minorHAnsi"/>
                <w:lang w:val="af-ZA"/>
              </w:rPr>
            </w:pPr>
            <w:r w:rsidRPr="00036E23">
              <w:rPr>
                <w:rFonts w:ascii="Arial Narrow" w:hAnsi="Arial Narrow" w:cstheme="minorHAnsi"/>
                <w:lang w:val="af-ZA"/>
              </w:rPr>
              <w:t>Verifieer die bedrag ingesleutel</w:t>
            </w:r>
          </w:p>
          <w:p w:rsidR="001E78C9" w:rsidRPr="00036E23" w:rsidRDefault="009313FF" w:rsidP="001E78C9">
            <w:pPr>
              <w:pStyle w:val="ListParagraph"/>
              <w:numPr>
                <w:ilvl w:val="0"/>
                <w:numId w:val="16"/>
              </w:numPr>
              <w:spacing w:line="276" w:lineRule="auto"/>
              <w:rPr>
                <w:rFonts w:ascii="Arial Narrow" w:hAnsi="Arial Narrow" w:cstheme="minorHAnsi"/>
                <w:lang w:val="af-ZA"/>
              </w:rPr>
            </w:pPr>
            <w:r w:rsidRPr="00036E23">
              <w:rPr>
                <w:rFonts w:ascii="Arial Narrow" w:hAnsi="Arial Narrow" w:cstheme="minorHAnsi"/>
                <w:lang w:val="af-ZA"/>
              </w:rPr>
              <w:t>Verifieer die rekening se balans</w:t>
            </w:r>
          </w:p>
          <w:p w:rsidR="001E78C9" w:rsidRPr="00036E23" w:rsidRDefault="009313FF" w:rsidP="001E78C9">
            <w:pPr>
              <w:pStyle w:val="ListParagraph"/>
              <w:numPr>
                <w:ilvl w:val="0"/>
                <w:numId w:val="16"/>
              </w:numPr>
              <w:spacing w:line="276" w:lineRule="auto"/>
              <w:rPr>
                <w:rFonts w:ascii="Arial Narrow" w:hAnsi="Arial Narrow" w:cstheme="minorHAnsi"/>
                <w:lang w:val="af-ZA"/>
              </w:rPr>
            </w:pPr>
            <w:r w:rsidRPr="00036E23">
              <w:rPr>
                <w:rFonts w:ascii="Arial Narrow" w:hAnsi="Arial Narrow" w:cstheme="minorHAnsi"/>
                <w:lang w:val="af-ZA"/>
              </w:rPr>
              <w:t>Verifieer die daaglikse limiet</w:t>
            </w:r>
          </w:p>
          <w:p w:rsidR="001E78C9" w:rsidRPr="00036E23" w:rsidRDefault="009313FF" w:rsidP="001E78C9">
            <w:pPr>
              <w:pStyle w:val="ListParagraph"/>
              <w:numPr>
                <w:ilvl w:val="0"/>
                <w:numId w:val="16"/>
              </w:numPr>
              <w:spacing w:line="276" w:lineRule="auto"/>
              <w:rPr>
                <w:rFonts w:ascii="Arial Narrow" w:hAnsi="Arial Narrow" w:cstheme="minorHAnsi"/>
                <w:lang w:val="af-ZA"/>
              </w:rPr>
            </w:pPr>
            <w:r w:rsidRPr="00036E23">
              <w:rPr>
                <w:rFonts w:ascii="Arial Narrow" w:hAnsi="Arial Narrow" w:cstheme="minorHAnsi"/>
                <w:lang w:val="af-ZA"/>
              </w:rPr>
              <w:t>Verifieer die hoeveelheid geld beskikbaar in die OTM</w:t>
            </w:r>
          </w:p>
        </w:tc>
        <w:tc>
          <w:tcPr>
            <w:tcW w:w="1273" w:type="pct"/>
            <w:tcBorders>
              <w:left w:val="single" w:sz="2" w:space="0" w:color="000001"/>
              <w:bottom w:val="single" w:sz="2" w:space="0" w:color="000001"/>
              <w:right w:val="single" w:sz="2" w:space="0" w:color="000001"/>
            </w:tcBorders>
            <w:shd w:val="clear" w:color="auto" w:fill="FFFFFF"/>
            <w:tcMar>
              <w:top w:w="57" w:type="dxa"/>
              <w:left w:w="113" w:type="dxa"/>
              <w:bottom w:w="57" w:type="dxa"/>
              <w:right w:w="113" w:type="dxa"/>
            </w:tcMar>
          </w:tcPr>
          <w:p w:rsidR="001E78C9" w:rsidRPr="00036E23" w:rsidRDefault="009313FF" w:rsidP="001E78C9">
            <w:pPr>
              <w:spacing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Om mislukkings (faling) op te spoor of voldoening aan vereistes te verifieer </w:t>
            </w:r>
          </w:p>
          <w:p w:rsidR="001E78C9" w:rsidRPr="00036E23" w:rsidRDefault="009313FF"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 foute uit te wys</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m.a.w. om funksionaliteit te toets</w:t>
            </w:r>
          </w:p>
          <w:p w:rsidR="001E78C9" w:rsidRPr="00036E23" w:rsidRDefault="009313FF"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 te verifieer dat die program aan die gebruiker se behoeftes te voldoen</w:t>
            </w:r>
          </w:p>
          <w:p w:rsidR="001E78C9" w:rsidRPr="00036E23" w:rsidRDefault="009313FF"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 die programmeerder te verseker dat die program doen wat verwag word dit moet doen</w:t>
            </w:r>
          </w:p>
          <w:p w:rsidR="001E78C9" w:rsidRPr="00036E23" w:rsidRDefault="001E78C9" w:rsidP="001E78C9">
            <w:pPr>
              <w:spacing w:after="60" w:line="269" w:lineRule="auto"/>
              <w:rPr>
                <w:rFonts w:ascii="Arial Narrow" w:hAnsi="Arial Narrow" w:cstheme="minorHAnsi"/>
                <w:sz w:val="20"/>
                <w:szCs w:val="20"/>
                <w:lang w:val="af-ZA"/>
              </w:rPr>
            </w:pPr>
          </w:p>
        </w:tc>
      </w:tr>
      <w:tr w:rsidR="001E78C9" w:rsidRPr="00036E23" w:rsidTr="001B0E5E">
        <w:trPr>
          <w:cantSplit/>
        </w:trPr>
        <w:tc>
          <w:tcPr>
            <w:tcW w:w="576" w:type="pct"/>
            <w:tcBorders>
              <w:bottom w:val="single" w:sz="4" w:space="0" w:color="auto"/>
            </w:tcBorders>
            <w:shd w:val="clear" w:color="auto" w:fill="FFFFFF"/>
            <w:tcMar>
              <w:top w:w="57" w:type="dxa"/>
              <w:left w:w="113" w:type="dxa"/>
              <w:bottom w:w="57" w:type="dxa"/>
              <w:right w:w="113" w:type="dxa"/>
            </w:tcMar>
          </w:tcPr>
          <w:p w:rsidR="001E78C9" w:rsidRPr="00036E23" w:rsidRDefault="00F971C4" w:rsidP="001E78C9">
            <w:pPr>
              <w:spacing w:after="60" w:line="269" w:lineRule="auto"/>
              <w:rPr>
                <w:rFonts w:ascii="Arial Narrow" w:hAnsi="Arial Narrow" w:cstheme="minorHAnsi"/>
                <w:sz w:val="20"/>
                <w:szCs w:val="20"/>
                <w:lang w:val="af-ZA"/>
              </w:rPr>
            </w:pPr>
            <w:r w:rsidRPr="00036E23">
              <w:rPr>
                <w:rFonts w:ascii="Arial Narrow" w:hAnsi="Arial Narrow" w:cstheme="minorHAnsi"/>
                <w:b/>
                <w:bCs/>
                <w:sz w:val="20"/>
                <w:szCs w:val="20"/>
                <w:lang w:val="af-ZA"/>
              </w:rPr>
              <w:t>Aanvaardingstoets</w:t>
            </w:r>
          </w:p>
          <w:p w:rsidR="001E78C9" w:rsidRPr="00036E23" w:rsidRDefault="001E78C9" w:rsidP="00F971C4">
            <w:pPr>
              <w:spacing w:after="60" w:line="269" w:lineRule="auto"/>
              <w:rPr>
                <w:rFonts w:ascii="Arial Narrow" w:hAnsi="Arial Narrow" w:cstheme="minorHAnsi"/>
                <w:sz w:val="20"/>
                <w:szCs w:val="20"/>
                <w:lang w:val="af-ZA"/>
              </w:rPr>
            </w:pPr>
            <w:r w:rsidRPr="00036E23">
              <w:rPr>
                <w:rFonts w:ascii="Arial Narrow" w:hAnsi="Arial Narrow" w:cstheme="minorHAnsi"/>
                <w:b/>
                <w:bCs/>
                <w:sz w:val="20"/>
                <w:szCs w:val="20"/>
                <w:lang w:val="af-ZA"/>
              </w:rPr>
              <w:t>(</w:t>
            </w:r>
            <w:r w:rsidR="00F971C4" w:rsidRPr="00036E23">
              <w:rPr>
                <w:rFonts w:ascii="Arial Narrow" w:hAnsi="Arial Narrow" w:cstheme="minorHAnsi"/>
                <w:b/>
                <w:bCs/>
                <w:sz w:val="20"/>
                <w:szCs w:val="20"/>
                <w:lang w:val="af-ZA"/>
              </w:rPr>
              <w:t>Bevestigings</w:t>
            </w:r>
            <w:r w:rsidRPr="00036E23">
              <w:rPr>
                <w:rFonts w:ascii="Arial Narrow" w:hAnsi="Arial Narrow" w:cstheme="minorHAnsi"/>
                <w:b/>
                <w:bCs/>
                <w:sz w:val="20"/>
                <w:szCs w:val="20"/>
                <w:lang w:val="af-ZA"/>
              </w:rPr>
              <w:t>)</w:t>
            </w:r>
          </w:p>
        </w:tc>
        <w:tc>
          <w:tcPr>
            <w:tcW w:w="1352" w:type="pct"/>
            <w:tcBorders>
              <w:left w:val="single" w:sz="2" w:space="0" w:color="000001"/>
              <w:bottom w:val="single" w:sz="4" w:space="0" w:color="auto"/>
            </w:tcBorders>
            <w:shd w:val="clear" w:color="auto" w:fill="FFFFFF"/>
            <w:tcMar>
              <w:top w:w="57" w:type="dxa"/>
              <w:left w:w="113" w:type="dxa"/>
              <w:bottom w:w="57" w:type="dxa"/>
              <w:right w:w="113" w:type="dxa"/>
            </w:tcMar>
          </w:tcPr>
          <w:p w:rsidR="001E78C9" w:rsidRPr="00036E23" w:rsidRDefault="009313FF"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Aanvaardingstoetse is</w:t>
            </w:r>
          </w:p>
          <w:p w:rsidR="001E78C9" w:rsidRPr="00036E23" w:rsidRDefault="009313FF"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toetsgevalle wat vanuit gebruikerstories/gebruiks-gevalle ontwikkel </w:t>
            </w:r>
            <w:r w:rsidR="00036E23" w:rsidRPr="00036E23">
              <w:rPr>
                <w:rFonts w:ascii="Arial Narrow" w:hAnsi="Arial Narrow" w:cstheme="minorHAnsi"/>
                <w:sz w:val="20"/>
                <w:szCs w:val="20"/>
                <w:lang w:val="af-ZA"/>
              </w:rPr>
              <w:t>word en</w:t>
            </w:r>
            <w:r w:rsidRPr="00036E23">
              <w:rPr>
                <w:rFonts w:ascii="Arial Narrow" w:hAnsi="Arial Narrow" w:cstheme="minorHAnsi"/>
                <w:sz w:val="20"/>
                <w:szCs w:val="20"/>
                <w:lang w:val="af-ZA"/>
              </w:rPr>
              <w:t xml:space="preserve"> verteenwoordig ’n verwagte resultaat vanaf die stelsel (bereiking van die doel/waarde wat die gebruiker uit die stelsel sal kry, bv. die kontant).</w:t>
            </w:r>
          </w:p>
          <w:p w:rsidR="001E78C9" w:rsidRPr="00036E23" w:rsidRDefault="009313FF" w:rsidP="009313FF">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Uiteindelik voorsien dit die kriteria waarteen die uitkoms of doelwit van die gebruikerstorie/vereistes getoets kan word</w:t>
            </w:r>
            <w:r w:rsidR="001E78C9" w:rsidRPr="00036E23">
              <w:rPr>
                <w:rFonts w:ascii="Arial Narrow" w:hAnsi="Arial Narrow" w:cstheme="minorHAnsi"/>
                <w:sz w:val="20"/>
                <w:szCs w:val="20"/>
                <w:lang w:val="af-ZA"/>
              </w:rPr>
              <w:t>.</w:t>
            </w:r>
          </w:p>
        </w:tc>
        <w:tc>
          <w:tcPr>
            <w:tcW w:w="1799" w:type="pct"/>
            <w:tcBorders>
              <w:left w:val="single" w:sz="2" w:space="0" w:color="000001"/>
              <w:bottom w:val="single" w:sz="4" w:space="0" w:color="auto"/>
            </w:tcBorders>
            <w:shd w:val="clear" w:color="auto" w:fill="FFFFFF"/>
            <w:tcMar>
              <w:top w:w="57" w:type="dxa"/>
              <w:left w:w="113" w:type="dxa"/>
              <w:bottom w:w="57" w:type="dxa"/>
              <w:right w:w="113" w:type="dxa"/>
            </w:tcMar>
          </w:tcPr>
          <w:p w:rsidR="001E78C9" w:rsidRPr="00036E23" w:rsidRDefault="001E78C9"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Verifi</w:t>
            </w:r>
            <w:r w:rsidR="009313FF" w:rsidRPr="00036E23">
              <w:rPr>
                <w:rFonts w:ascii="Arial Narrow" w:hAnsi="Arial Narrow" w:cstheme="minorHAnsi"/>
                <w:sz w:val="20"/>
                <w:szCs w:val="20"/>
                <w:lang w:val="af-ZA"/>
              </w:rPr>
              <w:t>eer dat die doelwit van die gebruikerstorie/gebruiksgeval bereik is</w:t>
            </w:r>
            <w:r w:rsidRPr="00036E23">
              <w:rPr>
                <w:rFonts w:ascii="Arial Narrow" w:hAnsi="Arial Narrow" w:cstheme="minorHAnsi"/>
                <w:sz w:val="20"/>
                <w:szCs w:val="20"/>
                <w:lang w:val="af-ZA"/>
              </w:rPr>
              <w:t>.</w:t>
            </w:r>
          </w:p>
          <w:p w:rsidR="001E78C9" w:rsidRPr="00036E23" w:rsidRDefault="009313FF"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Sê vir die gebruiker hoe die doelwit/funksionaliteit bevestig gaan word.</w:t>
            </w:r>
          </w:p>
          <w:p w:rsidR="001E78C9" w:rsidRPr="00036E23" w:rsidRDefault="009313FF"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Sê aan die </w:t>
            </w:r>
            <w:r w:rsidR="00775F2E" w:rsidRPr="00036E23">
              <w:rPr>
                <w:rFonts w:ascii="Arial Narrow" w:hAnsi="Arial Narrow" w:cstheme="minorHAnsi"/>
                <w:sz w:val="20"/>
                <w:szCs w:val="20"/>
                <w:lang w:val="af-ZA"/>
              </w:rPr>
              <w:t xml:space="preserve">ontwerper/programmeerder hoe hy/sy sal weet dat ’n gebruikerstorie/gebruiksgeval </w:t>
            </w:r>
            <w:r w:rsidR="00036E23" w:rsidRPr="00036E23">
              <w:rPr>
                <w:rFonts w:ascii="Arial Narrow" w:hAnsi="Arial Narrow" w:cstheme="minorHAnsi"/>
                <w:sz w:val="20"/>
                <w:szCs w:val="20"/>
                <w:lang w:val="af-ZA"/>
              </w:rPr>
              <w:t>korrek geïmplementeer</w:t>
            </w:r>
            <w:r w:rsidR="00775F2E" w:rsidRPr="00036E23">
              <w:rPr>
                <w:rFonts w:ascii="Arial Narrow" w:hAnsi="Arial Narrow" w:cstheme="minorHAnsi"/>
                <w:sz w:val="20"/>
                <w:szCs w:val="20"/>
                <w:lang w:val="af-ZA"/>
              </w:rPr>
              <w:t xml:space="preserve"> is</w:t>
            </w:r>
            <w:r w:rsidR="001E78C9" w:rsidRPr="00036E23">
              <w:rPr>
                <w:rFonts w:ascii="Arial Narrow" w:hAnsi="Arial Narrow" w:cstheme="minorHAnsi"/>
                <w:sz w:val="20"/>
                <w:szCs w:val="20"/>
                <w:lang w:val="af-ZA"/>
              </w:rPr>
              <w:t>.</w:t>
            </w:r>
          </w:p>
          <w:p w:rsidR="001E78C9" w:rsidRPr="00036E23" w:rsidRDefault="00775F2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Verseker dat elke program uitvoer, alhoewel slegs met die </w:t>
            </w:r>
            <w:r w:rsidR="00036E23" w:rsidRPr="00036E23">
              <w:rPr>
                <w:rFonts w:ascii="Arial Narrow" w:hAnsi="Arial Narrow" w:cstheme="minorHAnsi"/>
                <w:sz w:val="20"/>
                <w:szCs w:val="20"/>
                <w:lang w:val="af-ZA"/>
              </w:rPr>
              <w:t>geïmplementeerde funksies</w:t>
            </w:r>
            <w:r w:rsidR="001E78C9" w:rsidRPr="00036E23">
              <w:rPr>
                <w:rFonts w:ascii="Arial Narrow" w:hAnsi="Arial Narrow" w:cstheme="minorHAnsi"/>
                <w:sz w:val="20"/>
                <w:szCs w:val="20"/>
                <w:lang w:val="af-ZA"/>
              </w:rPr>
              <w:t>.</w:t>
            </w:r>
          </w:p>
          <w:p w:rsidR="001E78C9" w:rsidRPr="00036E23" w:rsidRDefault="00775F2E" w:rsidP="001E78C9">
            <w:pPr>
              <w:spacing w:before="62" w:after="60" w:line="269" w:lineRule="auto"/>
              <w:rPr>
                <w:rFonts w:ascii="Arial Narrow" w:hAnsi="Arial Narrow" w:cstheme="minorHAnsi"/>
                <w:b/>
                <w:sz w:val="20"/>
                <w:szCs w:val="20"/>
                <w:lang w:val="af-ZA"/>
              </w:rPr>
            </w:pPr>
            <w:r w:rsidRPr="00036E23">
              <w:rPr>
                <w:rFonts w:ascii="Arial Narrow" w:hAnsi="Arial Narrow" w:cstheme="minorHAnsi"/>
                <w:b/>
                <w:sz w:val="20"/>
                <w:szCs w:val="20"/>
                <w:lang w:val="af-ZA"/>
              </w:rPr>
              <w:t>Ek</w:t>
            </w:r>
            <w:r w:rsidR="001E78C9" w:rsidRPr="00036E23">
              <w:rPr>
                <w:rFonts w:ascii="Arial Narrow" w:hAnsi="Arial Narrow" w:cstheme="minorHAnsi"/>
                <w:sz w:val="20"/>
                <w:szCs w:val="20"/>
                <w:lang w:val="af-ZA"/>
              </w:rPr>
              <w:t>(a</w:t>
            </w:r>
            <w:r w:rsidRPr="00036E23">
              <w:rPr>
                <w:rFonts w:ascii="Arial Narrow" w:hAnsi="Arial Narrow" w:cstheme="minorHAnsi"/>
                <w:sz w:val="20"/>
                <w:szCs w:val="20"/>
                <w:lang w:val="af-ZA"/>
              </w:rPr>
              <w:t>kteur</w:t>
            </w:r>
            <w:r w:rsidR="001E78C9" w:rsidRPr="00036E23">
              <w:rPr>
                <w:rFonts w:ascii="Arial Narrow" w:hAnsi="Arial Narrow" w:cstheme="minorHAnsi"/>
                <w:sz w:val="20"/>
                <w:szCs w:val="20"/>
                <w:lang w:val="af-ZA"/>
              </w:rPr>
              <w:t xml:space="preserve">) </w:t>
            </w:r>
            <w:r w:rsidRPr="00036E23">
              <w:rPr>
                <w:rFonts w:ascii="Arial Narrow" w:hAnsi="Arial Narrow" w:cstheme="minorHAnsi"/>
                <w:b/>
                <w:sz w:val="20"/>
                <w:szCs w:val="20"/>
                <w:lang w:val="af-ZA"/>
              </w:rPr>
              <w:t>weet dit is suksesvol</w:t>
            </w:r>
            <w:r w:rsidR="001E78C9" w:rsidRPr="00036E23">
              <w:rPr>
                <w:rFonts w:ascii="Arial Narrow" w:hAnsi="Arial Narrow" w:cstheme="minorHAnsi"/>
                <w:b/>
                <w:sz w:val="20"/>
                <w:szCs w:val="20"/>
                <w:lang w:val="af-ZA"/>
              </w:rPr>
              <w:t>/</w:t>
            </w:r>
            <w:r w:rsidRPr="00036E23">
              <w:rPr>
                <w:rFonts w:ascii="Arial Narrow" w:hAnsi="Arial Narrow" w:cstheme="minorHAnsi"/>
                <w:b/>
                <w:sz w:val="20"/>
                <w:szCs w:val="20"/>
                <w:lang w:val="af-ZA"/>
              </w:rPr>
              <w:t>bereik</w:t>
            </w:r>
            <w:r w:rsidR="001E78C9" w:rsidRPr="00036E23">
              <w:rPr>
                <w:rFonts w:ascii="Arial Narrow" w:hAnsi="Arial Narrow" w:cstheme="minorHAnsi"/>
                <w:b/>
                <w:sz w:val="20"/>
                <w:szCs w:val="20"/>
                <w:lang w:val="af-ZA"/>
              </w:rPr>
              <w:t xml:space="preserve"> w</w:t>
            </w:r>
            <w:r w:rsidRPr="00036E23">
              <w:rPr>
                <w:rFonts w:ascii="Arial Narrow" w:hAnsi="Arial Narrow" w:cstheme="minorHAnsi"/>
                <w:b/>
                <w:sz w:val="20"/>
                <w:szCs w:val="20"/>
                <w:lang w:val="af-ZA"/>
              </w:rPr>
              <w:t>anneer</w:t>
            </w:r>
          </w:p>
          <w:p w:rsidR="001E78C9" w:rsidRPr="00036E23" w:rsidRDefault="001E78C9"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w:t>
            </w:r>
            <w:r w:rsidR="00775F2E" w:rsidRPr="00036E23">
              <w:rPr>
                <w:rFonts w:ascii="Arial Narrow" w:hAnsi="Arial Narrow" w:cstheme="minorHAnsi"/>
                <w:sz w:val="20"/>
                <w:szCs w:val="20"/>
                <w:lang w:val="af-ZA"/>
              </w:rPr>
              <w:t>akteur</w:t>
            </w:r>
            <w:r w:rsidRPr="00036E23">
              <w:rPr>
                <w:rFonts w:ascii="Arial Narrow" w:hAnsi="Arial Narrow" w:cstheme="minorHAnsi"/>
                <w:sz w:val="20"/>
                <w:szCs w:val="20"/>
                <w:lang w:val="af-ZA"/>
              </w:rPr>
              <w:t xml:space="preserve">)  </w:t>
            </w:r>
            <w:r w:rsidR="00775F2E" w:rsidRPr="00036E23">
              <w:rPr>
                <w:rFonts w:ascii="Arial Narrow" w:hAnsi="Arial Narrow" w:cstheme="minorHAnsi"/>
                <w:sz w:val="20"/>
                <w:szCs w:val="20"/>
                <w:lang w:val="af-ZA"/>
              </w:rPr>
              <w:t>bv. Ek</w:t>
            </w:r>
          </w:p>
          <w:p w:rsidR="001E78C9" w:rsidRPr="00036E23" w:rsidRDefault="00775F2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(werkwoord/aksie</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bv</w:t>
            </w:r>
            <w:r w:rsidR="001E78C9" w:rsidRPr="00036E23">
              <w:rPr>
                <w:rFonts w:ascii="Arial Narrow" w:hAnsi="Arial Narrow" w:cstheme="minorHAnsi"/>
                <w:sz w:val="20"/>
                <w:szCs w:val="20"/>
                <w:lang w:val="af-ZA"/>
              </w:rPr>
              <w:t>. s</w:t>
            </w:r>
            <w:r w:rsidRPr="00036E23">
              <w:rPr>
                <w:rFonts w:ascii="Arial Narrow" w:hAnsi="Arial Narrow" w:cstheme="minorHAnsi"/>
                <w:sz w:val="20"/>
                <w:szCs w:val="20"/>
                <w:lang w:val="af-ZA"/>
              </w:rPr>
              <w:t>ien</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doen, hoor, neem</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ens</w:t>
            </w:r>
            <w:r w:rsidR="001E78C9" w:rsidRPr="00036E23">
              <w:rPr>
                <w:rFonts w:ascii="Arial Narrow" w:hAnsi="Arial Narrow" w:cstheme="minorHAnsi"/>
                <w:sz w:val="20"/>
                <w:szCs w:val="20"/>
                <w:lang w:val="af-ZA"/>
              </w:rPr>
              <w:t>.</w:t>
            </w:r>
          </w:p>
          <w:p w:rsidR="001E78C9" w:rsidRPr="00036E23" w:rsidRDefault="001E78C9" w:rsidP="00775F2E">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w:t>
            </w:r>
            <w:r w:rsidR="00775F2E" w:rsidRPr="00036E23">
              <w:rPr>
                <w:rFonts w:ascii="Arial Narrow" w:hAnsi="Arial Narrow" w:cstheme="minorHAnsi"/>
                <w:sz w:val="20"/>
                <w:szCs w:val="20"/>
                <w:lang w:val="af-ZA"/>
              </w:rPr>
              <w:t>Waarneembare resultaat</w:t>
            </w:r>
            <w:r w:rsidRPr="00036E23">
              <w:rPr>
                <w:rFonts w:ascii="Arial Narrow" w:hAnsi="Arial Narrow" w:cstheme="minorHAnsi"/>
                <w:sz w:val="20"/>
                <w:szCs w:val="20"/>
                <w:lang w:val="af-ZA"/>
              </w:rPr>
              <w:t xml:space="preserve">) </w:t>
            </w:r>
            <w:r w:rsidR="00775F2E" w:rsidRPr="00036E23">
              <w:rPr>
                <w:rFonts w:ascii="Arial Narrow" w:hAnsi="Arial Narrow" w:cstheme="minorHAnsi"/>
                <w:sz w:val="20"/>
                <w:szCs w:val="20"/>
                <w:lang w:val="af-ZA"/>
              </w:rPr>
              <w:t>bv</w:t>
            </w:r>
            <w:r w:rsidRPr="00036E23">
              <w:rPr>
                <w:rFonts w:ascii="Arial Narrow" w:hAnsi="Arial Narrow" w:cstheme="minorHAnsi"/>
                <w:sz w:val="20"/>
                <w:szCs w:val="20"/>
                <w:lang w:val="af-ZA"/>
              </w:rPr>
              <w:t>.(</w:t>
            </w:r>
            <w:r w:rsidR="00775F2E" w:rsidRPr="00036E23">
              <w:rPr>
                <w:rFonts w:ascii="Arial Narrow" w:hAnsi="Arial Narrow" w:cstheme="minorHAnsi"/>
                <w:sz w:val="20"/>
                <w:szCs w:val="20"/>
                <w:lang w:val="af-ZA"/>
              </w:rPr>
              <w:t>sien</w:t>
            </w:r>
            <w:r w:rsidRPr="00036E23">
              <w:rPr>
                <w:rFonts w:ascii="Arial Narrow" w:hAnsi="Arial Narrow" w:cstheme="minorHAnsi"/>
                <w:sz w:val="20"/>
                <w:szCs w:val="20"/>
                <w:lang w:val="af-ZA"/>
              </w:rPr>
              <w:t xml:space="preserve">) </w:t>
            </w:r>
            <w:r w:rsidR="00775F2E" w:rsidRPr="00036E23">
              <w:rPr>
                <w:rFonts w:ascii="Arial Narrow" w:hAnsi="Arial Narrow" w:cstheme="minorHAnsi"/>
                <w:sz w:val="20"/>
                <w:szCs w:val="20"/>
                <w:lang w:val="af-ZA"/>
              </w:rPr>
              <w:t>boodskap</w:t>
            </w:r>
            <w:r w:rsidRPr="00036E23">
              <w:rPr>
                <w:rFonts w:ascii="Arial Narrow" w:hAnsi="Arial Narrow" w:cstheme="minorHAnsi"/>
                <w:sz w:val="20"/>
                <w:szCs w:val="20"/>
                <w:lang w:val="af-ZA"/>
              </w:rPr>
              <w:t>, (</w:t>
            </w:r>
            <w:r w:rsidR="00775F2E" w:rsidRPr="00036E23">
              <w:rPr>
                <w:rFonts w:ascii="Arial Narrow" w:hAnsi="Arial Narrow" w:cstheme="minorHAnsi"/>
                <w:sz w:val="20"/>
                <w:szCs w:val="20"/>
                <w:lang w:val="af-ZA"/>
              </w:rPr>
              <w:t>neem</w:t>
            </w:r>
            <w:r w:rsidRPr="00036E23">
              <w:rPr>
                <w:rFonts w:ascii="Arial Narrow" w:hAnsi="Arial Narrow" w:cstheme="minorHAnsi"/>
                <w:sz w:val="20"/>
                <w:szCs w:val="20"/>
                <w:lang w:val="af-ZA"/>
              </w:rPr>
              <w:t xml:space="preserve">) </w:t>
            </w:r>
            <w:r w:rsidR="00775F2E" w:rsidRPr="00036E23">
              <w:rPr>
                <w:rFonts w:ascii="Arial Narrow" w:hAnsi="Arial Narrow" w:cstheme="minorHAnsi"/>
                <w:sz w:val="20"/>
                <w:szCs w:val="20"/>
                <w:lang w:val="af-ZA"/>
              </w:rPr>
              <w:t>kontant</w:t>
            </w:r>
            <w:r w:rsidRPr="00036E23">
              <w:rPr>
                <w:rFonts w:ascii="Arial Narrow" w:hAnsi="Arial Narrow" w:cstheme="minorHAnsi"/>
                <w:sz w:val="20"/>
                <w:szCs w:val="20"/>
                <w:lang w:val="af-ZA"/>
              </w:rPr>
              <w:t>, e</w:t>
            </w:r>
            <w:r w:rsidR="00775F2E" w:rsidRPr="00036E23">
              <w:rPr>
                <w:rFonts w:ascii="Arial Narrow" w:hAnsi="Arial Narrow" w:cstheme="minorHAnsi"/>
                <w:sz w:val="20"/>
                <w:szCs w:val="20"/>
                <w:lang w:val="af-ZA"/>
              </w:rPr>
              <w:t>ns</w:t>
            </w:r>
            <w:r w:rsidRPr="00036E23">
              <w:rPr>
                <w:rFonts w:ascii="Arial Narrow" w:hAnsi="Arial Narrow" w:cstheme="minorHAnsi"/>
                <w:sz w:val="20"/>
                <w:szCs w:val="20"/>
                <w:lang w:val="af-ZA"/>
              </w:rPr>
              <w:t>.</w:t>
            </w:r>
          </w:p>
        </w:tc>
        <w:tc>
          <w:tcPr>
            <w:tcW w:w="1273" w:type="pct"/>
            <w:tcBorders>
              <w:left w:val="single" w:sz="2" w:space="0" w:color="000001"/>
              <w:bottom w:val="single" w:sz="4" w:space="0" w:color="auto"/>
              <w:right w:val="single" w:sz="2" w:space="0" w:color="000001"/>
            </w:tcBorders>
            <w:shd w:val="clear" w:color="auto" w:fill="FFFFFF"/>
            <w:tcMar>
              <w:top w:w="57" w:type="dxa"/>
              <w:left w:w="113" w:type="dxa"/>
              <w:bottom w:w="57" w:type="dxa"/>
              <w:right w:w="113" w:type="dxa"/>
            </w:tcMar>
          </w:tcPr>
          <w:p w:rsidR="001E78C9" w:rsidRPr="00036E23" w:rsidRDefault="00775F2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Sodat die programmeerder sal weet wanneer</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dit wat die gebruiker wou hê</w:t>
            </w:r>
            <w:r w:rsidR="001E78C9" w:rsidRPr="00036E23">
              <w:rPr>
                <w:rFonts w:ascii="Arial Narrow" w:hAnsi="Arial Narrow" w:cstheme="minorHAnsi"/>
                <w:sz w:val="20"/>
                <w:szCs w:val="20"/>
                <w:lang w:val="af-ZA"/>
              </w:rPr>
              <w:t>;</w:t>
            </w:r>
            <w:r w:rsidRPr="00036E23">
              <w:rPr>
                <w:rFonts w:ascii="Arial Narrow" w:hAnsi="Arial Narrow" w:cstheme="minorHAnsi"/>
                <w:sz w:val="20"/>
                <w:szCs w:val="20"/>
                <w:lang w:val="af-ZA"/>
              </w:rPr>
              <w:t xml:space="preserve"> bereik is.</w:t>
            </w:r>
          </w:p>
          <w:p w:rsidR="001E78C9" w:rsidRPr="00036E23" w:rsidRDefault="00775F2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Sodat die gebruiker sal weet wanneer die taak/eenheid voltooi is en as voltooid afgemerk kan word.</w:t>
            </w:r>
          </w:p>
          <w:p w:rsidR="001E78C9" w:rsidRPr="00036E23" w:rsidRDefault="00775F2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 te verseker die program is ontwerp om die gebruiker se kriteria te slaag.</w:t>
            </w:r>
          </w:p>
          <w:p w:rsidR="001E78C9" w:rsidRPr="00036E23" w:rsidRDefault="00775F2E" w:rsidP="00775F2E">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Help om scenario’s te identifiseer waaraan gebruikers/ontleders en/of ontwerpers moontlik nie gedink het nie</w:t>
            </w:r>
            <w:r w:rsidR="001E78C9" w:rsidRPr="00036E23">
              <w:rPr>
                <w:rFonts w:ascii="Arial Narrow" w:hAnsi="Arial Narrow" w:cstheme="minorHAnsi"/>
                <w:sz w:val="20"/>
                <w:szCs w:val="20"/>
                <w:lang w:val="af-ZA"/>
              </w:rPr>
              <w:t xml:space="preserve"> (</w:t>
            </w:r>
            <w:r w:rsidRPr="00036E23">
              <w:rPr>
                <w:rFonts w:ascii="Arial Narrow" w:hAnsi="Arial Narrow" w:cstheme="minorHAnsi"/>
                <w:sz w:val="20"/>
                <w:szCs w:val="20"/>
                <w:lang w:val="af-ZA"/>
              </w:rPr>
              <w:t xml:space="preserve">identifiseer onvolledige gebruikerstories of </w:t>
            </w:r>
            <w:r w:rsidRPr="00036E23">
              <w:rPr>
                <w:rFonts w:ascii="Arial Narrow" w:hAnsi="Arial Narrow" w:cstheme="minorHAnsi"/>
                <w:i/>
                <w:sz w:val="20"/>
                <w:szCs w:val="20"/>
                <w:lang w:val="af-ZA"/>
              </w:rPr>
              <w:t>spikes</w:t>
            </w:r>
            <w:r w:rsidR="001E78C9" w:rsidRPr="00036E23">
              <w:rPr>
                <w:rFonts w:ascii="Arial Narrow" w:hAnsi="Arial Narrow" w:cstheme="minorHAnsi"/>
                <w:sz w:val="20"/>
                <w:szCs w:val="20"/>
                <w:lang w:val="af-ZA"/>
              </w:rPr>
              <w:t>).</w:t>
            </w:r>
          </w:p>
        </w:tc>
      </w:tr>
      <w:tr w:rsidR="001E78C9" w:rsidRPr="00036E23" w:rsidTr="001B0E5E">
        <w:trPr>
          <w:cantSplit/>
        </w:trPr>
        <w:tc>
          <w:tcPr>
            <w:tcW w:w="576" w:type="pct"/>
            <w:tcBorders>
              <w:top w:val="single" w:sz="4" w:space="0" w:color="auto"/>
              <w:left w:val="single" w:sz="4" w:space="0" w:color="auto"/>
              <w:bottom w:val="single" w:sz="4" w:space="0" w:color="auto"/>
              <w:right w:val="single" w:sz="4" w:space="0" w:color="auto"/>
            </w:tcBorders>
            <w:shd w:val="clear" w:color="auto" w:fill="FFFFFF"/>
            <w:tcMar>
              <w:top w:w="57" w:type="dxa"/>
              <w:left w:w="113" w:type="dxa"/>
              <w:bottom w:w="57" w:type="dxa"/>
              <w:right w:w="113" w:type="dxa"/>
            </w:tcMar>
          </w:tcPr>
          <w:p w:rsidR="001E78C9" w:rsidRPr="00036E23" w:rsidRDefault="00F971C4" w:rsidP="001E78C9">
            <w:pPr>
              <w:spacing w:after="60" w:line="269" w:lineRule="auto"/>
              <w:rPr>
                <w:rFonts w:ascii="Arial Narrow" w:hAnsi="Arial Narrow" w:cstheme="minorHAnsi"/>
                <w:b/>
                <w:bCs/>
                <w:sz w:val="20"/>
                <w:szCs w:val="20"/>
                <w:lang w:val="af-ZA"/>
              </w:rPr>
            </w:pPr>
            <w:r w:rsidRPr="00036E23">
              <w:rPr>
                <w:rFonts w:ascii="Arial Narrow" w:hAnsi="Arial Narrow" w:cstheme="minorHAnsi"/>
                <w:b/>
                <w:bCs/>
                <w:sz w:val="20"/>
                <w:szCs w:val="20"/>
                <w:lang w:val="af-ZA"/>
              </w:rPr>
              <w:t>Eenheidstoets</w:t>
            </w:r>
          </w:p>
        </w:tc>
        <w:tc>
          <w:tcPr>
            <w:tcW w:w="1352" w:type="pct"/>
            <w:tcBorders>
              <w:top w:val="single" w:sz="4" w:space="0" w:color="auto"/>
              <w:left w:val="single" w:sz="4" w:space="0" w:color="auto"/>
              <w:bottom w:val="single" w:sz="4" w:space="0" w:color="auto"/>
              <w:right w:val="single" w:sz="4" w:space="0" w:color="auto"/>
            </w:tcBorders>
            <w:shd w:val="clear" w:color="auto" w:fill="FFFFFF"/>
            <w:tcMar>
              <w:top w:w="57" w:type="dxa"/>
              <w:left w:w="113" w:type="dxa"/>
              <w:bottom w:w="57" w:type="dxa"/>
              <w:right w:w="113" w:type="dxa"/>
            </w:tcMar>
          </w:tcPr>
          <w:p w:rsidR="001E78C9" w:rsidRPr="00036E23" w:rsidRDefault="00EA1825"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Eenheidstoets is</w:t>
            </w:r>
          </w:p>
          <w:p w:rsidR="001E78C9" w:rsidRPr="00036E23" w:rsidRDefault="00775F2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toetsgevalle wat deur die programmeerder ontwikkel word om ’n funksionaliteit/een kenmerk op ’n slag te toets.</w:t>
            </w:r>
          </w:p>
          <w:p w:rsidR="001E78C9" w:rsidRPr="00036E23" w:rsidRDefault="001E78C9" w:rsidP="00775F2E">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w:t>
            </w:r>
            <w:r w:rsidR="00775F2E" w:rsidRPr="00036E23">
              <w:rPr>
                <w:rFonts w:ascii="Arial Narrow" w:hAnsi="Arial Narrow" w:cstheme="minorHAnsi"/>
                <w:sz w:val="20"/>
                <w:szCs w:val="20"/>
                <w:lang w:val="af-ZA"/>
              </w:rPr>
              <w:t>’n Eenheid is die kleinste toetsbare deel van ’n program/stelsel, soos funksies/prosedures, metodes, koppelvlakke, ens</w:t>
            </w:r>
            <w:r w:rsidRPr="00036E23">
              <w:rPr>
                <w:rFonts w:ascii="Arial Narrow" w:hAnsi="Arial Narrow" w:cstheme="minorHAnsi"/>
                <w:sz w:val="20"/>
                <w:szCs w:val="20"/>
                <w:lang w:val="af-ZA"/>
              </w:rPr>
              <w:t>.)</w:t>
            </w:r>
          </w:p>
        </w:tc>
        <w:tc>
          <w:tcPr>
            <w:tcW w:w="1799" w:type="pct"/>
            <w:tcBorders>
              <w:top w:val="single" w:sz="4" w:space="0" w:color="auto"/>
              <w:left w:val="single" w:sz="4" w:space="0" w:color="auto"/>
              <w:bottom w:val="single" w:sz="4" w:space="0" w:color="auto"/>
              <w:right w:val="single" w:sz="4" w:space="0" w:color="auto"/>
            </w:tcBorders>
            <w:shd w:val="clear" w:color="auto" w:fill="FFFFFF"/>
            <w:tcMar>
              <w:top w:w="57" w:type="dxa"/>
              <w:left w:w="113" w:type="dxa"/>
              <w:bottom w:w="57" w:type="dxa"/>
              <w:right w:w="113" w:type="dxa"/>
            </w:tcMar>
          </w:tcPr>
          <w:p w:rsidR="001E78C9" w:rsidRPr="00036E23" w:rsidRDefault="00EA1825"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Wys programmeringsfoute uit</w:t>
            </w:r>
          </w:p>
          <w:p w:rsidR="001E78C9" w:rsidRPr="00036E23" w:rsidRDefault="001E78C9" w:rsidP="001E78C9">
            <w:pPr>
              <w:spacing w:before="62" w:after="60" w:line="269" w:lineRule="auto"/>
              <w:rPr>
                <w:rFonts w:ascii="Arial Narrow" w:hAnsi="Arial Narrow" w:cstheme="minorHAnsi"/>
                <w:sz w:val="20"/>
                <w:szCs w:val="20"/>
                <w:lang w:val="af-ZA"/>
              </w:rPr>
            </w:pPr>
          </w:p>
        </w:tc>
        <w:tc>
          <w:tcPr>
            <w:tcW w:w="1273" w:type="pct"/>
            <w:tcBorders>
              <w:top w:val="single" w:sz="4" w:space="0" w:color="auto"/>
              <w:left w:val="single" w:sz="4" w:space="0" w:color="auto"/>
              <w:bottom w:val="single" w:sz="4" w:space="0" w:color="auto"/>
              <w:right w:val="single" w:sz="4" w:space="0" w:color="auto"/>
            </w:tcBorders>
            <w:shd w:val="clear" w:color="auto" w:fill="FFFFFF"/>
            <w:tcMar>
              <w:top w:w="57" w:type="dxa"/>
              <w:left w:w="113" w:type="dxa"/>
              <w:bottom w:w="57" w:type="dxa"/>
              <w:right w:w="113" w:type="dxa"/>
            </w:tcMar>
          </w:tcPr>
          <w:p w:rsidR="001E78C9" w:rsidRPr="00036E23" w:rsidRDefault="00775F2E"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 xml:space="preserve">Om elke gedeelte van ’n program te isoleer en te wys dat </w:t>
            </w:r>
            <w:r w:rsidR="00086971" w:rsidRPr="00036E23">
              <w:rPr>
                <w:rFonts w:ascii="Arial Narrow" w:hAnsi="Arial Narrow" w:cstheme="minorHAnsi"/>
                <w:sz w:val="20"/>
                <w:szCs w:val="20"/>
                <w:lang w:val="af-ZA"/>
              </w:rPr>
              <w:t xml:space="preserve">al </w:t>
            </w:r>
            <w:r w:rsidRPr="00036E23">
              <w:rPr>
                <w:rFonts w:ascii="Arial Narrow" w:hAnsi="Arial Narrow" w:cstheme="minorHAnsi"/>
                <w:sz w:val="20"/>
                <w:szCs w:val="20"/>
                <w:lang w:val="af-ZA"/>
              </w:rPr>
              <w:t xml:space="preserve">die </w:t>
            </w:r>
            <w:r w:rsidR="00086971" w:rsidRPr="00036E23">
              <w:rPr>
                <w:rFonts w:ascii="Arial Narrow" w:hAnsi="Arial Narrow" w:cstheme="minorHAnsi"/>
                <w:sz w:val="20"/>
                <w:szCs w:val="20"/>
                <w:lang w:val="af-ZA"/>
              </w:rPr>
              <w:t>individuele</w:t>
            </w:r>
            <w:r w:rsidRPr="00036E23">
              <w:rPr>
                <w:rFonts w:ascii="Arial Narrow" w:hAnsi="Arial Narrow" w:cstheme="minorHAnsi"/>
                <w:sz w:val="20"/>
                <w:szCs w:val="20"/>
                <w:lang w:val="af-ZA"/>
              </w:rPr>
              <w:t xml:space="preserve"> dele korrek is</w:t>
            </w:r>
            <w:r w:rsidR="00086971" w:rsidRPr="00036E23">
              <w:rPr>
                <w:rFonts w:ascii="Arial Narrow" w:hAnsi="Arial Narrow" w:cstheme="minorHAnsi"/>
                <w:sz w:val="20"/>
                <w:szCs w:val="20"/>
                <w:lang w:val="af-ZA"/>
              </w:rPr>
              <w:t>.</w:t>
            </w:r>
          </w:p>
          <w:p w:rsidR="001E78C9" w:rsidRPr="00036E23" w:rsidRDefault="00086971" w:rsidP="001E78C9">
            <w:pPr>
              <w:spacing w:before="62" w:after="60" w:line="269" w:lineRule="auto"/>
              <w:rPr>
                <w:rFonts w:ascii="Arial Narrow" w:hAnsi="Arial Narrow" w:cstheme="minorHAnsi"/>
                <w:sz w:val="20"/>
                <w:szCs w:val="20"/>
                <w:lang w:val="af-ZA"/>
              </w:rPr>
            </w:pPr>
            <w:r w:rsidRPr="00036E23">
              <w:rPr>
                <w:rFonts w:ascii="Arial Narrow" w:hAnsi="Arial Narrow" w:cstheme="minorHAnsi"/>
                <w:sz w:val="20"/>
                <w:szCs w:val="20"/>
                <w:lang w:val="af-ZA"/>
              </w:rPr>
              <w:t>Om te verseker dat die kode aan die ontwerp voldoen en uitvoer soos dit veronderstel is om uit te voer.</w:t>
            </w:r>
          </w:p>
          <w:p w:rsidR="001E78C9" w:rsidRPr="00036E23" w:rsidRDefault="001E78C9" w:rsidP="001E78C9">
            <w:pPr>
              <w:spacing w:before="62" w:after="60" w:line="269" w:lineRule="auto"/>
              <w:rPr>
                <w:rFonts w:ascii="Arial Narrow" w:hAnsi="Arial Narrow" w:cstheme="minorHAnsi"/>
                <w:sz w:val="20"/>
                <w:szCs w:val="20"/>
                <w:lang w:val="af-ZA"/>
              </w:rPr>
            </w:pPr>
          </w:p>
        </w:tc>
      </w:tr>
    </w:tbl>
    <w:p w:rsidR="001E78C9" w:rsidRPr="00036E23" w:rsidRDefault="001E78C9" w:rsidP="001E78C9">
      <w:pPr>
        <w:rPr>
          <w:lang w:val="af-ZA"/>
        </w:rPr>
      </w:pPr>
    </w:p>
    <w:p w:rsidR="001E78C9" w:rsidRPr="00036E23" w:rsidRDefault="001E78C9" w:rsidP="001E78C9">
      <w:pPr>
        <w:suppressAutoHyphens w:val="0"/>
        <w:rPr>
          <w:lang w:val="af-ZA"/>
        </w:rPr>
        <w:sectPr w:rsidR="001E78C9" w:rsidRPr="00036E23" w:rsidSect="008C5F30">
          <w:headerReference w:type="default" r:id="rId18"/>
          <w:footnotePr>
            <w:pos w:val="beneathText"/>
          </w:footnotePr>
          <w:pgSz w:w="16838" w:h="11906" w:orient="landscape" w:code="9"/>
          <w:pgMar w:top="1134" w:right="1134" w:bottom="1134" w:left="1134" w:header="567" w:footer="567" w:gutter="0"/>
          <w:cols w:space="720"/>
          <w:docGrid w:linePitch="326"/>
        </w:sectPr>
      </w:pPr>
    </w:p>
    <w:p w:rsidR="001E78C9" w:rsidRPr="00036E23" w:rsidRDefault="00134096" w:rsidP="00CB15C7">
      <w:pPr>
        <w:pStyle w:val="Heading1"/>
        <w:rPr>
          <w:lang w:val="af-ZA" w:eastAsia="en-US" w:bidi="en-US"/>
        </w:rPr>
      </w:pPr>
      <w:bookmarkStart w:id="65" w:name="_Toc381298507"/>
      <w:bookmarkStart w:id="66" w:name="_Toc510613607"/>
      <w:bookmarkStart w:id="67" w:name="_Toc511034022"/>
      <w:r w:rsidRPr="00036E23">
        <w:rPr>
          <w:lang w:val="af-ZA" w:eastAsia="en-US" w:bidi="en-US"/>
        </w:rPr>
        <w:t>Bylaag</w:t>
      </w:r>
      <w:r w:rsidR="00CB15C7" w:rsidRPr="00036E23">
        <w:rPr>
          <w:lang w:val="af-ZA" w:eastAsia="en-US" w:bidi="en-US"/>
        </w:rPr>
        <w:t xml:space="preserve"> </w:t>
      </w:r>
      <w:r w:rsidR="001E2B92" w:rsidRPr="00036E23">
        <w:rPr>
          <w:lang w:val="af-ZA" w:eastAsia="en-US" w:bidi="en-US"/>
        </w:rPr>
        <w:t>D</w:t>
      </w:r>
      <w:r w:rsidR="001E78C9" w:rsidRPr="00036E23">
        <w:rPr>
          <w:lang w:val="af-ZA" w:eastAsia="en-US" w:bidi="en-US"/>
        </w:rPr>
        <w:t xml:space="preserve"> – </w:t>
      </w:r>
      <w:bookmarkEnd w:id="65"/>
      <w:r w:rsidRPr="00036E23">
        <w:rPr>
          <w:lang w:val="af-ZA" w:eastAsia="en-US" w:bidi="en-US"/>
        </w:rPr>
        <w:t>Voorbeeld</w:t>
      </w:r>
      <w:bookmarkEnd w:id="66"/>
      <w:bookmarkEnd w:id="67"/>
    </w:p>
    <w:p w:rsidR="001E78C9" w:rsidRPr="00036E23" w:rsidRDefault="00F971C4" w:rsidP="001E78C9">
      <w:pPr>
        <w:pStyle w:val="BodyText"/>
        <w:spacing w:after="200" w:line="276" w:lineRule="auto"/>
        <w:rPr>
          <w:rFonts w:asciiTheme="minorHAnsi" w:hAnsiTheme="minorHAnsi" w:cstheme="minorHAnsi"/>
          <w:b/>
          <w:sz w:val="22"/>
          <w:szCs w:val="22"/>
          <w:lang w:val="af-ZA"/>
        </w:rPr>
      </w:pPr>
      <w:r w:rsidRPr="00036E23">
        <w:rPr>
          <w:rFonts w:asciiTheme="minorHAnsi" w:hAnsiTheme="minorHAnsi" w:cstheme="minorHAnsi"/>
          <w:b/>
          <w:sz w:val="22"/>
          <w:szCs w:val="22"/>
          <w:lang w:val="af-ZA"/>
        </w:rPr>
        <w:t>OTM-Stelsel</w:t>
      </w:r>
      <w:r w:rsidR="001E78C9" w:rsidRPr="00036E23">
        <w:rPr>
          <w:rFonts w:asciiTheme="minorHAnsi" w:hAnsiTheme="minorHAnsi" w:cstheme="minorHAnsi"/>
          <w:b/>
          <w:sz w:val="22"/>
          <w:szCs w:val="22"/>
          <w:lang w:val="af-ZA"/>
        </w:rPr>
        <w:t xml:space="preserve"> - </w:t>
      </w:r>
      <w:r w:rsidRPr="00036E23">
        <w:rPr>
          <w:rFonts w:asciiTheme="minorHAnsi" w:hAnsiTheme="minorHAnsi" w:cstheme="minorHAnsi"/>
          <w:b/>
          <w:sz w:val="22"/>
          <w:szCs w:val="22"/>
          <w:lang w:val="af-ZA"/>
        </w:rPr>
        <w:t>Voorbeelde</w:t>
      </w:r>
    </w:p>
    <w:tbl>
      <w:tblPr>
        <w:tblStyle w:val="TableGrid"/>
        <w:tblW w:w="0" w:type="auto"/>
        <w:tblLook w:val="04A0" w:firstRow="1" w:lastRow="0" w:firstColumn="1" w:lastColumn="0" w:noHBand="0" w:noVBand="1"/>
      </w:tblPr>
      <w:tblGrid>
        <w:gridCol w:w="1347"/>
        <w:gridCol w:w="2250"/>
        <w:gridCol w:w="2250"/>
        <w:gridCol w:w="93"/>
        <w:gridCol w:w="2158"/>
        <w:gridCol w:w="798"/>
        <w:gridCol w:w="488"/>
        <w:gridCol w:w="961"/>
        <w:gridCol w:w="188"/>
        <w:gridCol w:w="2060"/>
        <w:gridCol w:w="2533"/>
      </w:tblGrid>
      <w:tr w:rsidR="001E78C9" w:rsidRPr="00036E23" w:rsidTr="00CB15C7">
        <w:tc>
          <w:tcPr>
            <w:tcW w:w="1347" w:type="dxa"/>
          </w:tcPr>
          <w:p w:rsidR="001E78C9" w:rsidRPr="00036E23" w:rsidRDefault="00F971C4" w:rsidP="001E78C9">
            <w:pPr>
              <w:pStyle w:val="BodyText"/>
              <w:spacing w:after="200" w:line="276" w:lineRule="auto"/>
              <w:rPr>
                <w:rFonts w:ascii="Arial Narrow" w:hAnsi="Arial Narrow" w:cstheme="minorHAnsi"/>
                <w:b/>
                <w:sz w:val="20"/>
                <w:szCs w:val="22"/>
                <w:lang w:val="af-ZA"/>
              </w:rPr>
            </w:pPr>
            <w:r w:rsidRPr="00036E23">
              <w:rPr>
                <w:rFonts w:ascii="Arial Narrow" w:hAnsi="Arial Narrow" w:cstheme="minorHAnsi"/>
                <w:b/>
                <w:sz w:val="20"/>
                <w:szCs w:val="22"/>
                <w:lang w:val="af-ZA"/>
              </w:rPr>
              <w:t>Gebruiker-behoeftes</w:t>
            </w:r>
          </w:p>
        </w:tc>
        <w:tc>
          <w:tcPr>
            <w:tcW w:w="7549" w:type="dxa"/>
            <w:gridSpan w:val="5"/>
          </w:tcPr>
          <w:p w:rsidR="001E78C9" w:rsidRPr="00036E23" w:rsidRDefault="00F971C4" w:rsidP="001E78C9">
            <w:pPr>
              <w:pStyle w:val="BodyText"/>
              <w:spacing w:after="200" w:line="276" w:lineRule="auto"/>
              <w:rPr>
                <w:rFonts w:ascii="Arial Narrow" w:hAnsi="Arial Narrow" w:cstheme="minorHAnsi"/>
                <w:b/>
                <w:sz w:val="20"/>
                <w:szCs w:val="22"/>
                <w:lang w:val="af-ZA"/>
              </w:rPr>
            </w:pPr>
            <w:r w:rsidRPr="00036E23">
              <w:rPr>
                <w:rFonts w:ascii="Arial Narrow" w:hAnsi="Arial Narrow" w:cstheme="minorHAnsi"/>
                <w:b/>
                <w:sz w:val="20"/>
                <w:szCs w:val="22"/>
                <w:lang w:val="af-ZA"/>
              </w:rPr>
              <w:t>Gebruikerstories</w:t>
            </w:r>
          </w:p>
        </w:tc>
        <w:tc>
          <w:tcPr>
            <w:tcW w:w="6230" w:type="dxa"/>
            <w:gridSpan w:val="5"/>
          </w:tcPr>
          <w:p w:rsidR="001E78C9" w:rsidRPr="00036E23" w:rsidRDefault="00F971C4" w:rsidP="001E78C9">
            <w:pPr>
              <w:pStyle w:val="BodyText"/>
              <w:spacing w:after="200" w:line="276" w:lineRule="auto"/>
              <w:rPr>
                <w:rFonts w:ascii="Arial Narrow" w:hAnsi="Arial Narrow" w:cstheme="minorHAnsi"/>
                <w:b/>
                <w:sz w:val="20"/>
                <w:szCs w:val="22"/>
                <w:lang w:val="af-ZA"/>
              </w:rPr>
            </w:pPr>
            <w:r w:rsidRPr="00036E23">
              <w:rPr>
                <w:rFonts w:ascii="Arial Narrow" w:hAnsi="Arial Narrow" w:cstheme="minorHAnsi"/>
                <w:b/>
                <w:sz w:val="20"/>
                <w:szCs w:val="22"/>
                <w:lang w:val="af-ZA"/>
              </w:rPr>
              <w:t>Aanvaardingstoets</w:t>
            </w:r>
          </w:p>
        </w:tc>
      </w:tr>
      <w:tr w:rsidR="001E78C9" w:rsidRPr="00036E23" w:rsidTr="00CB15C7">
        <w:tc>
          <w:tcPr>
            <w:tcW w:w="1347" w:type="dxa"/>
          </w:tcPr>
          <w:p w:rsidR="001E78C9" w:rsidRPr="00036E23" w:rsidRDefault="001E78C9" w:rsidP="001E78C9">
            <w:pPr>
              <w:pStyle w:val="BodyText"/>
              <w:spacing w:after="200" w:line="276" w:lineRule="auto"/>
              <w:rPr>
                <w:rFonts w:ascii="Arial Narrow" w:hAnsi="Arial Narrow" w:cstheme="minorHAnsi"/>
                <w:sz w:val="20"/>
                <w:szCs w:val="22"/>
                <w:lang w:val="af-ZA"/>
              </w:rPr>
            </w:pPr>
          </w:p>
        </w:tc>
        <w:tc>
          <w:tcPr>
            <w:tcW w:w="7549" w:type="dxa"/>
            <w:gridSpan w:val="5"/>
          </w:tcPr>
          <w:p w:rsidR="001E78C9" w:rsidRPr="00036E23" w:rsidRDefault="00CA5ABC"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As ‘n</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kaarthouer</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wil ek</w:t>
            </w:r>
            <w:r w:rsidR="00036E23">
              <w:rPr>
                <w:rFonts w:ascii="Arial Narrow" w:hAnsi="Arial Narrow" w:cstheme="minorHAnsi"/>
                <w:sz w:val="20"/>
                <w:szCs w:val="22"/>
                <w:lang w:val="af-ZA"/>
              </w:rPr>
              <w:t xml:space="preserve"> </w:t>
            </w:r>
            <w:r w:rsidR="000B31A5" w:rsidRPr="00036E23">
              <w:rPr>
                <w:rFonts w:ascii="Arial Narrow" w:hAnsi="Arial Narrow" w:cstheme="minorHAnsi"/>
                <w:sz w:val="20"/>
                <w:szCs w:val="22"/>
                <w:lang w:val="af-ZA"/>
              </w:rPr>
              <w:t>geld trek</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sodat</w:t>
            </w:r>
            <w:r w:rsidR="00036E23">
              <w:rPr>
                <w:rFonts w:ascii="Arial Narrow" w:hAnsi="Arial Narrow" w:cstheme="minorHAnsi"/>
                <w:sz w:val="20"/>
                <w:szCs w:val="22"/>
                <w:lang w:val="af-ZA"/>
              </w:rPr>
              <w:t xml:space="preserve"> </w:t>
            </w:r>
            <w:r w:rsidR="000B31A5" w:rsidRPr="00036E23">
              <w:rPr>
                <w:rFonts w:ascii="Arial Narrow" w:hAnsi="Arial Narrow" w:cstheme="minorHAnsi"/>
                <w:sz w:val="20"/>
                <w:szCs w:val="22"/>
                <w:lang w:val="af-ZA"/>
              </w:rPr>
              <w:t>ek my rekeninge kan betaal</w:t>
            </w:r>
          </w:p>
          <w:p w:rsidR="001E78C9" w:rsidRPr="00036E23" w:rsidRDefault="00CA5ABC"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As ‘n</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kaarthouer</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 xml:space="preserve">wil </w:t>
            </w:r>
            <w:r w:rsidR="00036E23" w:rsidRPr="00036E23">
              <w:rPr>
                <w:rFonts w:ascii="Arial Narrow" w:hAnsi="Arial Narrow" w:cstheme="minorHAnsi"/>
                <w:sz w:val="20"/>
                <w:szCs w:val="22"/>
                <w:lang w:val="af-ZA"/>
              </w:rPr>
              <w:t>ek my</w:t>
            </w:r>
            <w:r w:rsidR="000B31A5" w:rsidRPr="00036E23">
              <w:rPr>
                <w:rFonts w:ascii="Arial Narrow" w:hAnsi="Arial Narrow" w:cstheme="minorHAnsi"/>
                <w:sz w:val="20"/>
                <w:szCs w:val="22"/>
                <w:lang w:val="af-ZA"/>
              </w:rPr>
              <w:t xml:space="preserve"> rekeningbalans sien</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sodat</w:t>
            </w:r>
            <w:r w:rsidR="00036E23">
              <w:rPr>
                <w:rFonts w:ascii="Arial Narrow" w:hAnsi="Arial Narrow" w:cstheme="minorHAnsi"/>
                <w:sz w:val="20"/>
                <w:szCs w:val="22"/>
                <w:lang w:val="af-ZA"/>
              </w:rPr>
              <w:t xml:space="preserve"> </w:t>
            </w:r>
            <w:r w:rsidR="000B31A5" w:rsidRPr="00036E23">
              <w:rPr>
                <w:rFonts w:ascii="Arial Narrow" w:hAnsi="Arial Narrow" w:cstheme="minorHAnsi"/>
                <w:sz w:val="20"/>
                <w:szCs w:val="22"/>
                <w:lang w:val="af-ZA"/>
              </w:rPr>
              <w:t>ek kan weet hoeveel geld ek beskikbaar het</w:t>
            </w:r>
          </w:p>
          <w:p w:rsidR="001E78C9" w:rsidRPr="00036E23" w:rsidRDefault="00CA5ABC"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As ‘n</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kaarthouer</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wil ek</w:t>
            </w:r>
            <w:r w:rsidR="00036E23">
              <w:rPr>
                <w:rFonts w:ascii="Arial Narrow" w:hAnsi="Arial Narrow" w:cstheme="minorHAnsi"/>
                <w:sz w:val="20"/>
                <w:szCs w:val="22"/>
                <w:lang w:val="af-ZA"/>
              </w:rPr>
              <w:t xml:space="preserve"> </w:t>
            </w:r>
            <w:r w:rsidR="000B31A5" w:rsidRPr="00036E23">
              <w:rPr>
                <w:rFonts w:ascii="Arial Narrow" w:hAnsi="Arial Narrow" w:cstheme="minorHAnsi"/>
                <w:sz w:val="20"/>
                <w:szCs w:val="22"/>
                <w:lang w:val="af-ZA"/>
              </w:rPr>
              <w:t>inteken</w:t>
            </w:r>
            <w:r w:rsidR="00036E23">
              <w:rPr>
                <w:rFonts w:ascii="Arial Narrow" w:hAnsi="Arial Narrow" w:cstheme="minorHAnsi"/>
                <w:sz w:val="20"/>
                <w:szCs w:val="22"/>
                <w:lang w:val="af-ZA"/>
              </w:rPr>
              <w:t xml:space="preserve"> </w:t>
            </w:r>
            <w:r w:rsidR="00036E23" w:rsidRPr="00036E23">
              <w:rPr>
                <w:rFonts w:ascii="Arial Narrow" w:hAnsi="Arial Narrow" w:cstheme="minorHAnsi"/>
                <w:sz w:val="20"/>
                <w:szCs w:val="22"/>
                <w:lang w:val="af-ZA"/>
              </w:rPr>
              <w:t>sodat ek</w:t>
            </w:r>
            <w:r w:rsidR="000B31A5" w:rsidRPr="00036E23">
              <w:rPr>
                <w:rFonts w:ascii="Arial Narrow" w:hAnsi="Arial Narrow" w:cstheme="minorHAnsi"/>
                <w:sz w:val="20"/>
                <w:szCs w:val="22"/>
                <w:lang w:val="af-ZA"/>
              </w:rPr>
              <w:t xml:space="preserve"> ’n transaksie kan doen</w:t>
            </w:r>
          </w:p>
          <w:p w:rsidR="001E78C9" w:rsidRPr="00036E23" w:rsidRDefault="00CA5ABC"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As ‘n</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kaarthouer</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wil ek</w:t>
            </w:r>
            <w:r w:rsidR="00036E23">
              <w:rPr>
                <w:rFonts w:ascii="Arial Narrow" w:hAnsi="Arial Narrow" w:cstheme="minorHAnsi"/>
                <w:sz w:val="20"/>
                <w:szCs w:val="22"/>
                <w:lang w:val="af-ZA"/>
              </w:rPr>
              <w:t xml:space="preserve"> </w:t>
            </w:r>
            <w:r w:rsidR="000B31A5" w:rsidRPr="00036E23">
              <w:rPr>
                <w:rFonts w:ascii="Arial Narrow" w:hAnsi="Arial Narrow" w:cstheme="minorHAnsi"/>
                <w:sz w:val="20"/>
                <w:szCs w:val="22"/>
                <w:lang w:val="af-ZA"/>
              </w:rPr>
              <w:t>geld oorplaas</w:t>
            </w:r>
            <w:r w:rsidR="00036E23">
              <w:rPr>
                <w:rFonts w:ascii="Arial Narrow" w:hAnsi="Arial Narrow" w:cstheme="minorHAnsi"/>
                <w:sz w:val="20"/>
                <w:szCs w:val="22"/>
                <w:lang w:val="af-ZA"/>
              </w:rPr>
              <w:t xml:space="preserve"> </w:t>
            </w:r>
            <w:r w:rsidR="00036E23" w:rsidRPr="00036E23">
              <w:rPr>
                <w:rFonts w:ascii="Arial Narrow" w:hAnsi="Arial Narrow" w:cstheme="minorHAnsi"/>
                <w:sz w:val="20"/>
                <w:szCs w:val="22"/>
                <w:lang w:val="af-ZA"/>
              </w:rPr>
              <w:t>sodat ek</w:t>
            </w:r>
            <w:r w:rsidR="000B31A5" w:rsidRPr="00036E23">
              <w:rPr>
                <w:rFonts w:ascii="Arial Narrow" w:hAnsi="Arial Narrow" w:cstheme="minorHAnsi"/>
                <w:sz w:val="20"/>
                <w:szCs w:val="22"/>
                <w:lang w:val="af-ZA"/>
              </w:rPr>
              <w:t xml:space="preserve"> ’n ander rekening kan optop</w:t>
            </w:r>
          </w:p>
          <w:p w:rsidR="001E78C9" w:rsidRPr="00036E23" w:rsidRDefault="00CA5ABC"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As ‘n</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bankamptenaar</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 xml:space="preserve">wil </w:t>
            </w:r>
            <w:r w:rsidR="00036E23" w:rsidRPr="00036E23">
              <w:rPr>
                <w:rFonts w:ascii="Arial Narrow" w:hAnsi="Arial Narrow" w:cstheme="minorHAnsi"/>
                <w:sz w:val="20"/>
                <w:szCs w:val="22"/>
                <w:lang w:val="af-ZA"/>
              </w:rPr>
              <w:t>ek die</w:t>
            </w:r>
            <w:r w:rsidR="000B31A5" w:rsidRPr="00036E23">
              <w:rPr>
                <w:rFonts w:ascii="Arial Narrow" w:hAnsi="Arial Narrow" w:cstheme="minorHAnsi"/>
                <w:sz w:val="20"/>
                <w:szCs w:val="22"/>
                <w:lang w:val="af-ZA"/>
              </w:rPr>
              <w:t xml:space="preserve"> OTM deaktiveer</w:t>
            </w:r>
            <w:r w:rsidR="00036E23">
              <w:rPr>
                <w:rFonts w:ascii="Arial Narrow" w:hAnsi="Arial Narrow" w:cstheme="minorHAnsi"/>
                <w:sz w:val="20"/>
                <w:szCs w:val="22"/>
                <w:lang w:val="af-ZA"/>
              </w:rPr>
              <w:t xml:space="preserve"> </w:t>
            </w:r>
            <w:r w:rsidR="00036E23" w:rsidRPr="00036E23">
              <w:rPr>
                <w:rFonts w:ascii="Arial Narrow" w:hAnsi="Arial Narrow" w:cstheme="minorHAnsi"/>
                <w:sz w:val="20"/>
                <w:szCs w:val="22"/>
                <w:lang w:val="af-ZA"/>
              </w:rPr>
              <w:t>sodat ek</w:t>
            </w:r>
            <w:r w:rsidR="000B31A5" w:rsidRPr="00036E23">
              <w:rPr>
                <w:rFonts w:ascii="Arial Narrow" w:hAnsi="Arial Narrow" w:cstheme="minorHAnsi"/>
                <w:sz w:val="20"/>
                <w:szCs w:val="22"/>
                <w:lang w:val="af-ZA"/>
              </w:rPr>
              <w:t xml:space="preserve"> banknote daarin kan plaas</w:t>
            </w:r>
          </w:p>
          <w:p w:rsidR="001E78C9" w:rsidRPr="00036E23" w:rsidRDefault="00CA5ABC" w:rsidP="000B31A5">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As ‘n</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bankamptenaar</w:t>
            </w:r>
            <w:r w:rsid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 xml:space="preserve">wil </w:t>
            </w:r>
            <w:r w:rsidR="00036E23" w:rsidRPr="00036E23">
              <w:rPr>
                <w:rFonts w:ascii="Arial Narrow" w:hAnsi="Arial Narrow" w:cstheme="minorHAnsi"/>
                <w:sz w:val="20"/>
                <w:szCs w:val="22"/>
                <w:lang w:val="af-ZA"/>
              </w:rPr>
              <w:t>ek daaglikse</w:t>
            </w:r>
            <w:r w:rsidR="000B31A5" w:rsidRPr="00036E23">
              <w:rPr>
                <w:rFonts w:ascii="Arial Narrow" w:hAnsi="Arial Narrow" w:cstheme="minorHAnsi"/>
                <w:sz w:val="20"/>
                <w:szCs w:val="22"/>
                <w:lang w:val="af-ZA"/>
              </w:rPr>
              <w:t xml:space="preserve"> OTM transaksies druk</w:t>
            </w:r>
            <w:r w:rsidR="00036E23">
              <w:rPr>
                <w:rFonts w:ascii="Arial Narrow" w:hAnsi="Arial Narrow" w:cstheme="minorHAnsi"/>
                <w:sz w:val="20"/>
                <w:szCs w:val="22"/>
                <w:lang w:val="af-ZA"/>
              </w:rPr>
              <w:t xml:space="preserve"> </w:t>
            </w:r>
            <w:r w:rsidR="00036E23" w:rsidRPr="00036E23">
              <w:rPr>
                <w:rFonts w:ascii="Arial Narrow" w:hAnsi="Arial Narrow" w:cstheme="minorHAnsi"/>
                <w:sz w:val="20"/>
                <w:szCs w:val="22"/>
                <w:lang w:val="af-ZA"/>
              </w:rPr>
              <w:t>sodat ek</w:t>
            </w:r>
            <w:r w:rsidR="000B31A5" w:rsidRPr="00036E23">
              <w:rPr>
                <w:rFonts w:ascii="Arial Narrow" w:hAnsi="Arial Narrow" w:cstheme="minorHAnsi"/>
                <w:sz w:val="20"/>
                <w:szCs w:val="22"/>
                <w:lang w:val="af-ZA"/>
              </w:rPr>
              <w:t xml:space="preserve"> sekere verifiëring kan doen</w:t>
            </w:r>
          </w:p>
        </w:tc>
        <w:tc>
          <w:tcPr>
            <w:tcW w:w="6230" w:type="dxa"/>
            <w:gridSpan w:val="5"/>
          </w:tcPr>
          <w:p w:rsidR="001E78C9" w:rsidRPr="00036E23" w:rsidRDefault="000B31A5"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 xml:space="preserve">Ek sal weet dit is </w:t>
            </w:r>
            <w:r w:rsidR="00A84093" w:rsidRPr="00036E23">
              <w:rPr>
                <w:rFonts w:ascii="Arial Narrow" w:hAnsi="Arial Narrow" w:cstheme="minorHAnsi"/>
                <w:sz w:val="20"/>
                <w:szCs w:val="22"/>
                <w:lang w:val="af-ZA"/>
              </w:rPr>
              <w:t>gedoen wanneer</w:t>
            </w:r>
            <w:r w:rsidRPr="00036E23">
              <w:rPr>
                <w:rFonts w:ascii="Arial Narrow" w:hAnsi="Arial Narrow" w:cstheme="minorHAnsi"/>
                <w:sz w:val="20"/>
                <w:szCs w:val="22"/>
                <w:lang w:val="af-ZA"/>
              </w:rPr>
              <w:t xml:space="preserve"> </w:t>
            </w:r>
            <w:r w:rsidR="00A84093" w:rsidRPr="00036E23">
              <w:rPr>
                <w:rFonts w:ascii="Arial Narrow" w:hAnsi="Arial Narrow" w:cstheme="minorHAnsi"/>
                <w:sz w:val="20"/>
                <w:szCs w:val="22"/>
                <w:lang w:val="af-ZA"/>
              </w:rPr>
              <w:t>ek die</w:t>
            </w:r>
            <w:r w:rsidRPr="00036E23">
              <w:rPr>
                <w:rFonts w:ascii="Arial Narrow" w:hAnsi="Arial Narrow" w:cstheme="minorHAnsi"/>
                <w:sz w:val="20"/>
                <w:szCs w:val="22"/>
                <w:lang w:val="af-ZA"/>
              </w:rPr>
              <w:t xml:space="preserve"> kontant neem</w:t>
            </w:r>
          </w:p>
          <w:p w:rsidR="001E78C9" w:rsidRPr="00036E23" w:rsidRDefault="000B31A5"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 xml:space="preserve">Ek sal weet dit is </w:t>
            </w:r>
            <w:r w:rsidR="00A84093" w:rsidRPr="00036E23">
              <w:rPr>
                <w:rFonts w:ascii="Arial Narrow" w:hAnsi="Arial Narrow" w:cstheme="minorHAnsi"/>
                <w:sz w:val="20"/>
                <w:szCs w:val="22"/>
                <w:lang w:val="af-ZA"/>
              </w:rPr>
              <w:t>gedoen wanneer</w:t>
            </w:r>
            <w:r w:rsidRPr="00036E23">
              <w:rPr>
                <w:rFonts w:ascii="Arial Narrow" w:hAnsi="Arial Narrow" w:cstheme="minorHAnsi"/>
                <w:sz w:val="20"/>
                <w:szCs w:val="22"/>
                <w:lang w:val="af-ZA"/>
              </w:rPr>
              <w:t xml:space="preserve"> </w:t>
            </w:r>
            <w:r w:rsidR="00036E23" w:rsidRPr="00036E23">
              <w:rPr>
                <w:rFonts w:ascii="Arial Narrow" w:hAnsi="Arial Narrow" w:cstheme="minorHAnsi"/>
                <w:sz w:val="20"/>
                <w:szCs w:val="22"/>
                <w:lang w:val="af-ZA"/>
              </w:rPr>
              <w:t>ek my</w:t>
            </w:r>
            <w:r w:rsidRPr="00036E23">
              <w:rPr>
                <w:rFonts w:ascii="Arial Narrow" w:hAnsi="Arial Narrow" w:cstheme="minorHAnsi"/>
                <w:sz w:val="20"/>
                <w:szCs w:val="22"/>
                <w:lang w:val="af-ZA"/>
              </w:rPr>
              <w:t xml:space="preserve"> rekeningbalans sien</w:t>
            </w:r>
          </w:p>
          <w:p w:rsidR="001E78C9" w:rsidRPr="00036E23" w:rsidRDefault="000B31A5"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 xml:space="preserve">Ek sal weet dit is </w:t>
            </w:r>
            <w:r w:rsidR="00A84093" w:rsidRPr="00036E23">
              <w:rPr>
                <w:rFonts w:ascii="Arial Narrow" w:hAnsi="Arial Narrow" w:cstheme="minorHAnsi"/>
                <w:sz w:val="20"/>
                <w:szCs w:val="22"/>
                <w:lang w:val="af-ZA"/>
              </w:rPr>
              <w:t>gedoen wanneer</w:t>
            </w:r>
            <w:r w:rsidRPr="00036E23">
              <w:rPr>
                <w:rFonts w:ascii="Arial Narrow" w:hAnsi="Arial Narrow" w:cstheme="minorHAnsi"/>
                <w:sz w:val="20"/>
                <w:szCs w:val="22"/>
                <w:lang w:val="af-ZA"/>
              </w:rPr>
              <w:t xml:space="preserve"> </w:t>
            </w:r>
            <w:r w:rsidR="00A84093" w:rsidRPr="00036E23">
              <w:rPr>
                <w:rFonts w:ascii="Arial Narrow" w:hAnsi="Arial Narrow" w:cstheme="minorHAnsi"/>
                <w:sz w:val="20"/>
                <w:szCs w:val="22"/>
                <w:lang w:val="af-ZA"/>
              </w:rPr>
              <w:t>ek die</w:t>
            </w:r>
            <w:r w:rsidRPr="00036E23">
              <w:rPr>
                <w:rFonts w:ascii="Arial Narrow" w:hAnsi="Arial Narrow" w:cstheme="minorHAnsi"/>
                <w:sz w:val="20"/>
                <w:szCs w:val="22"/>
                <w:lang w:val="af-ZA"/>
              </w:rPr>
              <w:t xml:space="preserve"> transaksie menu sien</w:t>
            </w:r>
          </w:p>
          <w:p w:rsidR="001E78C9" w:rsidRPr="00036E23" w:rsidRDefault="000B31A5"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 xml:space="preserve">Ek sal weet dit is </w:t>
            </w:r>
            <w:r w:rsidR="00A84093" w:rsidRPr="00036E23">
              <w:rPr>
                <w:rFonts w:ascii="Arial Narrow" w:hAnsi="Arial Narrow" w:cstheme="minorHAnsi"/>
                <w:sz w:val="20"/>
                <w:szCs w:val="22"/>
                <w:lang w:val="af-ZA"/>
              </w:rPr>
              <w:t>gedoen wanneer</w:t>
            </w:r>
            <w:r w:rsidRPr="00036E23">
              <w:rPr>
                <w:rFonts w:ascii="Arial Narrow" w:hAnsi="Arial Narrow" w:cstheme="minorHAnsi"/>
                <w:sz w:val="20"/>
                <w:szCs w:val="22"/>
                <w:lang w:val="af-ZA"/>
              </w:rPr>
              <w:t xml:space="preserve"> ek ’n kwitansie met die nuwe balans ontvang</w:t>
            </w:r>
          </w:p>
          <w:p w:rsidR="001E78C9" w:rsidRPr="00036E23" w:rsidRDefault="000B31A5"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 xml:space="preserve">Ek sal weet dit is </w:t>
            </w:r>
            <w:r w:rsidR="00A84093" w:rsidRPr="00036E23">
              <w:rPr>
                <w:rFonts w:ascii="Arial Narrow" w:hAnsi="Arial Narrow" w:cstheme="minorHAnsi"/>
                <w:sz w:val="20"/>
                <w:szCs w:val="22"/>
                <w:lang w:val="af-ZA"/>
              </w:rPr>
              <w:t>gedoen wanneer</w:t>
            </w:r>
            <w:r w:rsidRPr="00036E23">
              <w:rPr>
                <w:rFonts w:ascii="Arial Narrow" w:hAnsi="Arial Narrow" w:cstheme="minorHAnsi"/>
                <w:sz w:val="20"/>
                <w:szCs w:val="22"/>
                <w:lang w:val="af-ZA"/>
              </w:rPr>
              <w:t xml:space="preserve"> </w:t>
            </w:r>
            <w:r w:rsidR="00A84093" w:rsidRPr="00036E23">
              <w:rPr>
                <w:rFonts w:ascii="Arial Narrow" w:hAnsi="Arial Narrow" w:cstheme="minorHAnsi"/>
                <w:sz w:val="20"/>
                <w:szCs w:val="22"/>
                <w:lang w:val="af-ZA"/>
              </w:rPr>
              <w:t>ek die</w:t>
            </w:r>
            <w:r w:rsidRPr="00036E23">
              <w:rPr>
                <w:rFonts w:ascii="Arial Narrow" w:hAnsi="Arial Narrow" w:cstheme="minorHAnsi"/>
                <w:sz w:val="20"/>
                <w:szCs w:val="22"/>
                <w:lang w:val="af-ZA"/>
              </w:rPr>
              <w:t xml:space="preserve"> boodskap sien dat OTM sluit</w:t>
            </w:r>
          </w:p>
          <w:p w:rsidR="001E78C9" w:rsidRPr="00036E23" w:rsidRDefault="000B31A5" w:rsidP="00603C6E">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 xml:space="preserve">Ek sal weet dit is </w:t>
            </w:r>
            <w:r w:rsidR="00A84093" w:rsidRPr="00036E23">
              <w:rPr>
                <w:rFonts w:ascii="Arial Narrow" w:hAnsi="Arial Narrow" w:cstheme="minorHAnsi"/>
                <w:sz w:val="20"/>
                <w:szCs w:val="22"/>
                <w:lang w:val="af-ZA"/>
              </w:rPr>
              <w:t>gedoen wanneer</w:t>
            </w:r>
            <w:r w:rsidRPr="00036E23">
              <w:rPr>
                <w:rFonts w:ascii="Arial Narrow" w:hAnsi="Arial Narrow" w:cstheme="minorHAnsi"/>
                <w:sz w:val="20"/>
                <w:szCs w:val="22"/>
                <w:lang w:val="af-ZA"/>
              </w:rPr>
              <w:t xml:space="preserve"> </w:t>
            </w:r>
            <w:r w:rsidR="00A84093" w:rsidRPr="00036E23">
              <w:rPr>
                <w:rFonts w:ascii="Arial Narrow" w:hAnsi="Arial Narrow" w:cstheme="minorHAnsi"/>
                <w:sz w:val="20"/>
                <w:szCs w:val="22"/>
                <w:lang w:val="af-ZA"/>
              </w:rPr>
              <w:t>ek die</w:t>
            </w:r>
            <w:r w:rsidRPr="00036E23">
              <w:rPr>
                <w:rFonts w:ascii="Arial Narrow" w:hAnsi="Arial Narrow" w:cstheme="minorHAnsi"/>
                <w:sz w:val="20"/>
                <w:szCs w:val="22"/>
                <w:lang w:val="af-ZA"/>
              </w:rPr>
              <w:t xml:space="preserve"> drukstuk </w:t>
            </w:r>
            <w:r w:rsidR="00603C6E" w:rsidRPr="00036E23">
              <w:rPr>
                <w:rFonts w:ascii="Arial Narrow" w:hAnsi="Arial Narrow" w:cstheme="minorHAnsi"/>
                <w:sz w:val="20"/>
                <w:szCs w:val="22"/>
                <w:lang w:val="af-ZA"/>
              </w:rPr>
              <w:t xml:space="preserve">met transaksies </w:t>
            </w:r>
            <w:r w:rsidRPr="00036E23">
              <w:rPr>
                <w:rFonts w:ascii="Arial Narrow" w:hAnsi="Arial Narrow" w:cstheme="minorHAnsi"/>
                <w:sz w:val="20"/>
                <w:szCs w:val="22"/>
                <w:lang w:val="af-ZA"/>
              </w:rPr>
              <w:t>ontvang</w:t>
            </w:r>
          </w:p>
        </w:tc>
      </w:tr>
      <w:tr w:rsidR="001E78C9" w:rsidRPr="00036E23" w:rsidTr="00CB15C7">
        <w:tc>
          <w:tcPr>
            <w:tcW w:w="1347" w:type="dxa"/>
          </w:tcPr>
          <w:p w:rsidR="001E78C9" w:rsidRPr="00036E23" w:rsidRDefault="00F971C4" w:rsidP="001E78C9">
            <w:pPr>
              <w:pStyle w:val="BodyText"/>
              <w:spacing w:after="200" w:line="276" w:lineRule="auto"/>
              <w:rPr>
                <w:rFonts w:ascii="Arial Narrow" w:hAnsi="Arial Narrow" w:cstheme="minorHAnsi"/>
                <w:b/>
                <w:sz w:val="20"/>
                <w:szCs w:val="22"/>
                <w:lang w:val="af-ZA"/>
              </w:rPr>
            </w:pPr>
            <w:r w:rsidRPr="00036E23">
              <w:rPr>
                <w:rFonts w:ascii="Arial Narrow" w:hAnsi="Arial Narrow" w:cstheme="minorHAnsi"/>
                <w:b/>
                <w:sz w:val="20"/>
                <w:szCs w:val="22"/>
                <w:lang w:val="af-ZA"/>
              </w:rPr>
              <w:t>Doelwitte</w:t>
            </w:r>
          </w:p>
        </w:tc>
        <w:tc>
          <w:tcPr>
            <w:tcW w:w="13779" w:type="dxa"/>
            <w:gridSpan w:val="10"/>
          </w:tcPr>
          <w:p w:rsidR="001E78C9" w:rsidRPr="00036E23" w:rsidRDefault="00CA5ABC" w:rsidP="00CA5ABC">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Begin Sessie</w:t>
            </w:r>
            <w:r w:rsidR="001E78C9" w:rsidRPr="00036E23">
              <w:rPr>
                <w:rFonts w:ascii="Arial Narrow" w:hAnsi="Arial Narrow" w:cstheme="minorHAnsi"/>
                <w:sz w:val="20"/>
                <w:szCs w:val="22"/>
                <w:lang w:val="af-ZA"/>
              </w:rPr>
              <w:t xml:space="preserve"> (Log in), </w:t>
            </w:r>
            <w:r w:rsidR="00967829" w:rsidRPr="00036E23">
              <w:rPr>
                <w:rFonts w:ascii="Arial Narrow" w:hAnsi="Arial Narrow" w:cstheme="minorHAnsi"/>
                <w:sz w:val="20"/>
                <w:szCs w:val="22"/>
                <w:lang w:val="af-ZA"/>
              </w:rPr>
              <w:t>Onttrek kontant</w:t>
            </w:r>
            <w:r w:rsidR="001E78C9" w:rsidRPr="00036E23">
              <w:rPr>
                <w:rFonts w:ascii="Arial Narrow" w:hAnsi="Arial Narrow" w:cstheme="minorHAnsi"/>
                <w:sz w:val="20"/>
                <w:szCs w:val="22"/>
                <w:lang w:val="af-ZA"/>
              </w:rPr>
              <w:t xml:space="preserve">, </w:t>
            </w:r>
            <w:r w:rsidR="00967829" w:rsidRPr="00036E23">
              <w:rPr>
                <w:rFonts w:ascii="Arial Narrow" w:hAnsi="Arial Narrow" w:cstheme="minorHAnsi"/>
                <w:sz w:val="20"/>
                <w:szCs w:val="22"/>
                <w:lang w:val="af-ZA"/>
              </w:rPr>
              <w:t>Beskou balans</w:t>
            </w:r>
            <w:r w:rsidR="001E78C9" w:rsidRP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Dra fondse oor</w:t>
            </w:r>
            <w:r w:rsidR="001E78C9" w:rsidRPr="00036E23">
              <w:rPr>
                <w:rFonts w:ascii="Arial Narrow" w:hAnsi="Arial Narrow" w:cstheme="minorHAnsi"/>
                <w:sz w:val="20"/>
                <w:szCs w:val="22"/>
                <w:lang w:val="af-ZA"/>
              </w:rPr>
              <w:t>, De</w:t>
            </w:r>
            <w:r w:rsidR="00F971C4" w:rsidRPr="00036E23">
              <w:rPr>
                <w:rFonts w:ascii="Arial Narrow" w:hAnsi="Arial Narrow" w:cstheme="minorHAnsi"/>
                <w:sz w:val="20"/>
                <w:szCs w:val="22"/>
                <w:lang w:val="af-ZA"/>
              </w:rPr>
              <w:t>aktiveer O</w:t>
            </w:r>
            <w:r w:rsidR="001E78C9" w:rsidRPr="00036E23">
              <w:rPr>
                <w:rFonts w:ascii="Arial Narrow" w:hAnsi="Arial Narrow" w:cstheme="minorHAnsi"/>
                <w:sz w:val="20"/>
                <w:szCs w:val="22"/>
                <w:lang w:val="af-ZA"/>
              </w:rPr>
              <w:t xml:space="preserve">TM, </w:t>
            </w:r>
            <w:r w:rsidRPr="00036E23">
              <w:rPr>
                <w:rFonts w:ascii="Arial Narrow" w:hAnsi="Arial Narrow" w:cstheme="minorHAnsi"/>
                <w:sz w:val="20"/>
                <w:szCs w:val="22"/>
                <w:lang w:val="af-ZA"/>
              </w:rPr>
              <w:t>Druk transaksie</w:t>
            </w:r>
            <w:r w:rsidR="00F971C4" w:rsidRPr="00036E23">
              <w:rPr>
                <w:rFonts w:ascii="Arial Narrow" w:hAnsi="Arial Narrow" w:cstheme="minorHAnsi"/>
                <w:sz w:val="20"/>
                <w:szCs w:val="22"/>
                <w:lang w:val="af-ZA"/>
              </w:rPr>
              <w:t>geskiedenis</w:t>
            </w:r>
          </w:p>
        </w:tc>
      </w:tr>
      <w:tr w:rsidR="001E78C9" w:rsidRPr="00036E23" w:rsidTr="00CB15C7">
        <w:trPr>
          <w:trHeight w:val="4012"/>
        </w:trPr>
        <w:tc>
          <w:tcPr>
            <w:tcW w:w="1347" w:type="dxa"/>
          </w:tcPr>
          <w:p w:rsidR="001E78C9" w:rsidRPr="00036E23" w:rsidRDefault="00F971C4" w:rsidP="001E78C9">
            <w:pPr>
              <w:pStyle w:val="BodyText"/>
              <w:spacing w:after="200" w:line="276" w:lineRule="auto"/>
              <w:rPr>
                <w:rFonts w:ascii="Arial Narrow" w:hAnsi="Arial Narrow" w:cstheme="minorHAnsi"/>
                <w:b/>
                <w:sz w:val="20"/>
                <w:szCs w:val="22"/>
                <w:lang w:val="af-ZA"/>
              </w:rPr>
            </w:pPr>
            <w:r w:rsidRPr="00036E23">
              <w:rPr>
                <w:rFonts w:ascii="Arial Narrow" w:hAnsi="Arial Narrow" w:cstheme="minorHAnsi"/>
                <w:b/>
                <w:sz w:val="20"/>
                <w:szCs w:val="22"/>
                <w:lang w:val="af-ZA"/>
              </w:rPr>
              <w:t>Gebruiksgeval</w:t>
            </w:r>
            <w:r w:rsidR="001E78C9" w:rsidRPr="00036E23">
              <w:rPr>
                <w:rFonts w:ascii="Arial Narrow" w:hAnsi="Arial Narrow" w:cstheme="minorHAnsi"/>
                <w:b/>
                <w:sz w:val="20"/>
                <w:szCs w:val="22"/>
                <w:lang w:val="af-ZA"/>
              </w:rPr>
              <w:t xml:space="preserve"> Diagram</w:t>
            </w:r>
          </w:p>
          <w:p w:rsidR="001E78C9" w:rsidRPr="00036E23" w:rsidRDefault="001E78C9" w:rsidP="00F971C4">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(top-</w:t>
            </w:r>
            <w:r w:rsidR="00F971C4" w:rsidRPr="00036E23">
              <w:rPr>
                <w:rFonts w:ascii="Arial Narrow" w:hAnsi="Arial Narrow" w:cstheme="minorHAnsi"/>
                <w:sz w:val="20"/>
                <w:szCs w:val="22"/>
                <w:lang w:val="af-ZA"/>
              </w:rPr>
              <w:t>vlak dienste wat die stelsel aan sy akteurs voorsien</w:t>
            </w:r>
            <w:r w:rsidRPr="00036E23">
              <w:rPr>
                <w:rFonts w:ascii="Arial Narrow" w:hAnsi="Arial Narrow" w:cstheme="minorHAnsi"/>
                <w:sz w:val="20"/>
                <w:szCs w:val="22"/>
                <w:lang w:val="af-ZA"/>
              </w:rPr>
              <w:t>)</w:t>
            </w:r>
          </w:p>
        </w:tc>
        <w:tc>
          <w:tcPr>
            <w:tcW w:w="8037" w:type="dxa"/>
            <w:gridSpan w:val="6"/>
          </w:tcPr>
          <w:p w:rsidR="001E78C9" w:rsidRPr="00036E23" w:rsidRDefault="001E78C9"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noProof/>
                <w:sz w:val="20"/>
                <w:szCs w:val="22"/>
                <w:lang w:val="en-ZA" w:eastAsia="en-ZA"/>
              </w:rPr>
              <w:drawing>
                <wp:inline distT="0" distB="0" distL="0" distR="0">
                  <wp:extent cx="4898508" cy="24357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05375" cy="2439187"/>
                          </a:xfrm>
                          <a:prstGeom prst="rect">
                            <a:avLst/>
                          </a:prstGeom>
                          <a:noFill/>
                          <a:ln w="9525">
                            <a:noFill/>
                            <a:miter lim="800000"/>
                            <a:headEnd/>
                            <a:tailEnd/>
                          </a:ln>
                        </pic:spPr>
                      </pic:pic>
                    </a:graphicData>
                  </a:graphic>
                </wp:inline>
              </w:drawing>
            </w:r>
          </w:p>
        </w:tc>
        <w:tc>
          <w:tcPr>
            <w:tcW w:w="5742" w:type="dxa"/>
            <w:gridSpan w:val="4"/>
          </w:tcPr>
          <w:p w:rsidR="001E78C9" w:rsidRPr="00036E23" w:rsidRDefault="00881C29"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’n Topvlak</w:t>
            </w:r>
            <w:r w:rsidR="001E78C9" w:rsidRPr="00036E23">
              <w:rPr>
                <w:rFonts w:ascii="Arial Narrow" w:hAnsi="Arial Narrow" w:cstheme="minorHAnsi"/>
                <w:sz w:val="20"/>
                <w:szCs w:val="22"/>
                <w:lang w:val="af-ZA"/>
              </w:rPr>
              <w:t xml:space="preserve"> UCD </w:t>
            </w:r>
            <w:r w:rsidRPr="00036E23">
              <w:rPr>
                <w:rFonts w:ascii="Arial Narrow" w:hAnsi="Arial Narrow" w:cstheme="minorHAnsi"/>
                <w:sz w:val="20"/>
                <w:szCs w:val="22"/>
                <w:lang w:val="af-ZA"/>
              </w:rPr>
              <w:t>is ’n volledige beskrywing van die stelsel se funksionaliteit/dienste, alhoewel besonderhede/detail mag kort</w:t>
            </w:r>
            <w:r w:rsidR="001E78C9" w:rsidRPr="00036E23">
              <w:rPr>
                <w:rFonts w:ascii="Arial Narrow" w:hAnsi="Arial Narrow" w:cstheme="minorHAnsi"/>
                <w:sz w:val="20"/>
                <w:szCs w:val="22"/>
                <w:lang w:val="af-ZA"/>
              </w:rPr>
              <w:t>.</w:t>
            </w:r>
          </w:p>
          <w:p w:rsidR="001E78C9" w:rsidRPr="00036E23" w:rsidRDefault="00881C29" w:rsidP="00881C2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’n Topvlak-funksionaliteit/diens moet so wees dat die akteur, in ’n enkele sessie, slegs die spesifieke funksie/diens kan versoek/uitvoer.</w:t>
            </w:r>
          </w:p>
        </w:tc>
      </w:tr>
      <w:tr w:rsidR="001E78C9" w:rsidRPr="00036E23" w:rsidTr="00CB15C7">
        <w:tc>
          <w:tcPr>
            <w:tcW w:w="1347" w:type="dxa"/>
            <w:vMerge w:val="restart"/>
          </w:tcPr>
          <w:p w:rsidR="001E78C9" w:rsidRPr="00036E23" w:rsidRDefault="001E78C9" w:rsidP="001E78C9">
            <w:pPr>
              <w:pStyle w:val="BodyText"/>
              <w:spacing w:after="200" w:line="276" w:lineRule="auto"/>
              <w:rPr>
                <w:rFonts w:ascii="Arial Narrow" w:hAnsi="Arial Narrow" w:cstheme="minorHAnsi"/>
                <w:b/>
                <w:sz w:val="20"/>
                <w:szCs w:val="22"/>
                <w:lang w:val="af-ZA"/>
              </w:rPr>
            </w:pPr>
            <w:r w:rsidRPr="00036E23">
              <w:rPr>
                <w:rFonts w:ascii="Arial Narrow" w:hAnsi="Arial Narrow" w:cstheme="minorHAnsi"/>
                <w:b/>
                <w:sz w:val="20"/>
                <w:szCs w:val="22"/>
                <w:lang w:val="af-ZA"/>
              </w:rPr>
              <w:t>Scenario’s</w:t>
            </w:r>
          </w:p>
          <w:p w:rsidR="001E78C9" w:rsidRPr="00036E23" w:rsidRDefault="001E78C9" w:rsidP="00881C2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w:t>
            </w:r>
            <w:r w:rsidR="00F971C4" w:rsidRPr="00036E23">
              <w:rPr>
                <w:rFonts w:ascii="Arial Narrow" w:hAnsi="Arial Narrow" w:cstheme="minorHAnsi"/>
                <w:sz w:val="20"/>
                <w:szCs w:val="22"/>
                <w:lang w:val="af-ZA"/>
              </w:rPr>
              <w:t>vi</w:t>
            </w:r>
            <w:r w:rsidRPr="00036E23">
              <w:rPr>
                <w:rFonts w:ascii="Arial Narrow" w:hAnsi="Arial Narrow" w:cstheme="minorHAnsi"/>
                <w:sz w:val="20"/>
                <w:szCs w:val="22"/>
                <w:lang w:val="af-ZA"/>
              </w:rPr>
              <w:t xml:space="preserve">r </w:t>
            </w:r>
            <w:r w:rsidR="00881C29" w:rsidRPr="00036E23">
              <w:rPr>
                <w:rFonts w:ascii="Arial Narrow" w:hAnsi="Arial Narrow" w:cstheme="minorHAnsi"/>
                <w:i/>
                <w:sz w:val="20"/>
                <w:szCs w:val="22"/>
                <w:lang w:val="af-ZA"/>
              </w:rPr>
              <w:t>Begin Sessie</w:t>
            </w:r>
            <w:r w:rsidRPr="00036E23">
              <w:rPr>
                <w:rFonts w:ascii="Arial Narrow" w:hAnsi="Arial Narrow" w:cstheme="minorHAnsi"/>
                <w:sz w:val="20"/>
                <w:szCs w:val="22"/>
                <w:lang w:val="af-ZA"/>
              </w:rPr>
              <w:t>)</w:t>
            </w:r>
          </w:p>
        </w:tc>
        <w:tc>
          <w:tcPr>
            <w:tcW w:w="4500" w:type="dxa"/>
            <w:gridSpan w:val="2"/>
            <w:vAlign w:val="center"/>
          </w:tcPr>
          <w:p w:rsidR="001E78C9" w:rsidRPr="00036E23" w:rsidRDefault="00F971C4" w:rsidP="00881C29">
            <w:pPr>
              <w:pStyle w:val="BodyText"/>
              <w:spacing w:after="200" w:line="276" w:lineRule="auto"/>
              <w:jc w:val="center"/>
              <w:rPr>
                <w:rFonts w:ascii="Arial Narrow" w:hAnsi="Arial Narrow" w:cstheme="minorHAnsi"/>
                <w:sz w:val="20"/>
                <w:szCs w:val="22"/>
                <w:lang w:val="af-ZA"/>
              </w:rPr>
            </w:pPr>
            <w:r w:rsidRPr="00036E23">
              <w:rPr>
                <w:rFonts w:ascii="Arial Narrow" w:hAnsi="Arial Narrow" w:cstheme="minorHAnsi"/>
                <w:b/>
                <w:sz w:val="20"/>
                <w:szCs w:val="22"/>
                <w:lang w:val="af-ZA"/>
              </w:rPr>
              <w:t>Hoof</w:t>
            </w:r>
            <w:r w:rsidR="001E78C9" w:rsidRPr="00036E23">
              <w:rPr>
                <w:rFonts w:ascii="Arial Narrow" w:hAnsi="Arial Narrow" w:cstheme="minorHAnsi"/>
                <w:b/>
                <w:sz w:val="20"/>
                <w:szCs w:val="22"/>
                <w:lang w:val="af-ZA"/>
              </w:rPr>
              <w:t xml:space="preserve"> scenario:</w:t>
            </w:r>
            <w:r w:rsidR="001E78C9" w:rsidRPr="00036E23">
              <w:rPr>
                <w:rFonts w:ascii="Arial Narrow" w:hAnsi="Arial Narrow" w:cstheme="minorHAnsi"/>
                <w:sz w:val="20"/>
                <w:szCs w:val="22"/>
                <w:lang w:val="af-ZA"/>
              </w:rPr>
              <w:t xml:space="preserve"> (</w:t>
            </w:r>
            <w:r w:rsidR="00881C29" w:rsidRPr="00036E23">
              <w:rPr>
                <w:rFonts w:ascii="Arial Narrow" w:hAnsi="Arial Narrow" w:cstheme="minorHAnsi"/>
                <w:sz w:val="20"/>
                <w:szCs w:val="22"/>
                <w:lang w:val="af-ZA"/>
              </w:rPr>
              <w:t>alles word reg gedoen</w:t>
            </w:r>
            <w:r w:rsidR="001E78C9" w:rsidRPr="00036E23">
              <w:rPr>
                <w:rFonts w:ascii="Arial Narrow" w:hAnsi="Arial Narrow" w:cstheme="minorHAnsi"/>
                <w:sz w:val="20"/>
                <w:szCs w:val="22"/>
                <w:lang w:val="af-ZA"/>
              </w:rPr>
              <w:t>)</w:t>
            </w:r>
          </w:p>
        </w:tc>
        <w:tc>
          <w:tcPr>
            <w:tcW w:w="4498" w:type="dxa"/>
            <w:gridSpan w:val="5"/>
            <w:vAlign w:val="center"/>
          </w:tcPr>
          <w:p w:rsidR="001E78C9" w:rsidRPr="00036E23" w:rsidRDefault="001E78C9" w:rsidP="00F971C4">
            <w:pPr>
              <w:pStyle w:val="BodyText"/>
              <w:spacing w:after="200" w:line="276" w:lineRule="auto"/>
              <w:jc w:val="center"/>
              <w:rPr>
                <w:rFonts w:ascii="Arial Narrow" w:hAnsi="Arial Narrow" w:cstheme="minorHAnsi"/>
                <w:sz w:val="20"/>
                <w:szCs w:val="22"/>
                <w:lang w:val="af-ZA"/>
              </w:rPr>
            </w:pPr>
            <w:r w:rsidRPr="00036E23">
              <w:rPr>
                <w:rFonts w:ascii="Arial Narrow" w:hAnsi="Arial Narrow" w:cstheme="minorHAnsi"/>
                <w:b/>
                <w:sz w:val="20"/>
                <w:szCs w:val="22"/>
                <w:lang w:val="af-ZA"/>
              </w:rPr>
              <w:t>Alternati</w:t>
            </w:r>
            <w:r w:rsidR="00F971C4" w:rsidRPr="00036E23">
              <w:rPr>
                <w:rFonts w:ascii="Arial Narrow" w:hAnsi="Arial Narrow" w:cstheme="minorHAnsi"/>
                <w:b/>
                <w:sz w:val="20"/>
                <w:szCs w:val="22"/>
                <w:lang w:val="af-ZA"/>
              </w:rPr>
              <w:t>ewe</w:t>
            </w:r>
            <w:r w:rsidRPr="00036E23">
              <w:rPr>
                <w:rFonts w:ascii="Arial Narrow" w:hAnsi="Arial Narrow" w:cstheme="minorHAnsi"/>
                <w:b/>
                <w:sz w:val="20"/>
                <w:szCs w:val="22"/>
                <w:lang w:val="af-ZA"/>
              </w:rPr>
              <w:t xml:space="preserve"> scenario:</w:t>
            </w:r>
            <w:r w:rsidRPr="00036E23">
              <w:rPr>
                <w:rFonts w:ascii="Arial Narrow" w:hAnsi="Arial Narrow" w:cstheme="minorHAnsi"/>
                <w:sz w:val="20"/>
                <w:szCs w:val="22"/>
                <w:lang w:val="af-ZA"/>
              </w:rPr>
              <w:t xml:space="preserve"> (</w:t>
            </w:r>
            <w:r w:rsidR="00F971C4" w:rsidRPr="00036E23">
              <w:rPr>
                <w:rFonts w:ascii="Arial Narrow" w:hAnsi="Arial Narrow" w:cstheme="minorHAnsi"/>
                <w:sz w:val="20"/>
                <w:szCs w:val="22"/>
                <w:lang w:val="af-ZA"/>
              </w:rPr>
              <w:t>foute kom voor</w:t>
            </w:r>
            <w:r w:rsidRPr="00036E23">
              <w:rPr>
                <w:rFonts w:ascii="Arial Narrow" w:hAnsi="Arial Narrow" w:cstheme="minorHAnsi"/>
                <w:sz w:val="20"/>
                <w:szCs w:val="22"/>
                <w:lang w:val="af-ZA"/>
              </w:rPr>
              <w:t xml:space="preserve">, </w:t>
            </w:r>
            <w:r w:rsidR="00F971C4" w:rsidRPr="00036E23">
              <w:rPr>
                <w:rFonts w:ascii="Arial Narrow" w:hAnsi="Arial Narrow" w:cstheme="minorHAnsi"/>
                <w:sz w:val="20"/>
                <w:szCs w:val="22"/>
                <w:lang w:val="af-ZA"/>
              </w:rPr>
              <w:t>bv. ongeldige toevoer</w:t>
            </w:r>
            <w:r w:rsidRPr="00036E23">
              <w:rPr>
                <w:rFonts w:ascii="Arial Narrow" w:hAnsi="Arial Narrow" w:cstheme="minorHAnsi"/>
                <w:sz w:val="20"/>
                <w:szCs w:val="22"/>
                <w:lang w:val="af-ZA"/>
              </w:rPr>
              <w:t>)</w:t>
            </w:r>
          </w:p>
        </w:tc>
        <w:tc>
          <w:tcPr>
            <w:tcW w:w="4781" w:type="dxa"/>
            <w:gridSpan w:val="3"/>
            <w:vAlign w:val="center"/>
          </w:tcPr>
          <w:p w:rsidR="001E78C9" w:rsidRPr="00036E23" w:rsidRDefault="00F971C4" w:rsidP="00F971C4">
            <w:pPr>
              <w:pStyle w:val="BodyText"/>
              <w:spacing w:after="200" w:line="276" w:lineRule="auto"/>
              <w:jc w:val="center"/>
              <w:rPr>
                <w:rFonts w:ascii="Arial Narrow" w:hAnsi="Arial Narrow" w:cstheme="minorHAnsi"/>
                <w:sz w:val="20"/>
                <w:szCs w:val="22"/>
                <w:lang w:val="af-ZA"/>
              </w:rPr>
            </w:pPr>
            <w:r w:rsidRPr="00036E23">
              <w:rPr>
                <w:rFonts w:ascii="Arial Narrow" w:hAnsi="Arial Narrow" w:cstheme="minorHAnsi"/>
                <w:b/>
                <w:sz w:val="20"/>
                <w:szCs w:val="22"/>
                <w:lang w:val="af-ZA"/>
              </w:rPr>
              <w:t>Uitsondering</w:t>
            </w:r>
            <w:r w:rsidR="001E78C9" w:rsidRPr="00036E23">
              <w:rPr>
                <w:rFonts w:ascii="Arial Narrow" w:hAnsi="Arial Narrow" w:cstheme="minorHAnsi"/>
                <w:b/>
                <w:sz w:val="20"/>
                <w:szCs w:val="22"/>
                <w:lang w:val="af-ZA"/>
              </w:rPr>
              <w:t>:</w:t>
            </w:r>
            <w:r w:rsidR="001E78C9" w:rsidRPr="00036E23">
              <w:rPr>
                <w:rFonts w:ascii="Arial Narrow" w:hAnsi="Arial Narrow" w:cstheme="minorHAnsi"/>
                <w:sz w:val="20"/>
                <w:szCs w:val="22"/>
                <w:lang w:val="af-ZA"/>
              </w:rPr>
              <w:t>(</w:t>
            </w:r>
            <w:r w:rsidRPr="00036E23">
              <w:rPr>
                <w:rFonts w:ascii="Arial Narrow" w:hAnsi="Arial Narrow" w:cstheme="minorHAnsi"/>
                <w:sz w:val="20"/>
                <w:szCs w:val="22"/>
                <w:lang w:val="af-ZA"/>
              </w:rPr>
              <w:t>mislukking</w:t>
            </w:r>
            <w:r w:rsidR="001E78C9" w:rsidRPr="00036E23">
              <w:rPr>
                <w:rFonts w:ascii="Arial Narrow" w:hAnsi="Arial Narrow" w:cstheme="minorHAnsi"/>
                <w:sz w:val="20"/>
                <w:szCs w:val="22"/>
                <w:lang w:val="af-ZA"/>
              </w:rPr>
              <w:t>)</w:t>
            </w:r>
          </w:p>
        </w:tc>
      </w:tr>
      <w:tr w:rsidR="001E78C9" w:rsidRPr="00036E23" w:rsidTr="00CB15C7">
        <w:tc>
          <w:tcPr>
            <w:tcW w:w="1347" w:type="dxa"/>
            <w:vMerge/>
          </w:tcPr>
          <w:p w:rsidR="001E78C9" w:rsidRPr="00036E23" w:rsidRDefault="001E78C9" w:rsidP="001E78C9">
            <w:pPr>
              <w:pStyle w:val="BodyText"/>
              <w:spacing w:after="200" w:line="276" w:lineRule="auto"/>
              <w:rPr>
                <w:rFonts w:ascii="Arial Narrow" w:hAnsi="Arial Narrow" w:cstheme="minorHAnsi"/>
                <w:sz w:val="20"/>
                <w:szCs w:val="22"/>
                <w:lang w:val="af-ZA"/>
              </w:rPr>
            </w:pPr>
          </w:p>
        </w:tc>
        <w:tc>
          <w:tcPr>
            <w:tcW w:w="2250" w:type="dxa"/>
            <w:vAlign w:val="center"/>
          </w:tcPr>
          <w:p w:rsidR="001E78C9" w:rsidRPr="00036E23" w:rsidRDefault="00F971C4" w:rsidP="001E78C9">
            <w:pPr>
              <w:pStyle w:val="BodyText"/>
              <w:spacing w:after="200" w:line="276" w:lineRule="auto"/>
              <w:jc w:val="center"/>
              <w:rPr>
                <w:rFonts w:ascii="Arial Narrow" w:hAnsi="Arial Narrow" w:cstheme="minorHAnsi"/>
                <w:b/>
                <w:sz w:val="20"/>
                <w:szCs w:val="22"/>
                <w:lang w:val="af-ZA"/>
              </w:rPr>
            </w:pPr>
            <w:r w:rsidRPr="00036E23">
              <w:rPr>
                <w:rFonts w:ascii="Arial Narrow" w:hAnsi="Arial Narrow" w:cstheme="minorHAnsi"/>
                <w:b/>
                <w:sz w:val="20"/>
                <w:szCs w:val="22"/>
                <w:lang w:val="af-ZA"/>
              </w:rPr>
              <w:t>Gebruiker</w:t>
            </w:r>
          </w:p>
        </w:tc>
        <w:tc>
          <w:tcPr>
            <w:tcW w:w="2250" w:type="dxa"/>
            <w:vAlign w:val="center"/>
          </w:tcPr>
          <w:p w:rsidR="001E78C9" w:rsidRPr="00036E23" w:rsidRDefault="00F971C4" w:rsidP="001E78C9">
            <w:pPr>
              <w:pStyle w:val="BodyText"/>
              <w:spacing w:after="200" w:line="276" w:lineRule="auto"/>
              <w:jc w:val="center"/>
              <w:rPr>
                <w:rFonts w:ascii="Arial Narrow" w:hAnsi="Arial Narrow" w:cstheme="minorHAnsi"/>
                <w:b/>
                <w:sz w:val="20"/>
                <w:szCs w:val="22"/>
                <w:lang w:val="af-ZA"/>
              </w:rPr>
            </w:pPr>
            <w:r w:rsidRPr="00036E23">
              <w:rPr>
                <w:rFonts w:ascii="Arial Narrow" w:hAnsi="Arial Narrow" w:cstheme="minorHAnsi"/>
                <w:b/>
                <w:sz w:val="20"/>
                <w:szCs w:val="22"/>
                <w:lang w:val="af-ZA"/>
              </w:rPr>
              <w:t>Stelsel</w:t>
            </w:r>
          </w:p>
        </w:tc>
        <w:tc>
          <w:tcPr>
            <w:tcW w:w="2251" w:type="dxa"/>
            <w:gridSpan w:val="2"/>
            <w:vAlign w:val="center"/>
          </w:tcPr>
          <w:p w:rsidR="001E78C9" w:rsidRPr="00036E23" w:rsidRDefault="00F971C4" w:rsidP="001E78C9">
            <w:pPr>
              <w:pStyle w:val="BodyText"/>
              <w:spacing w:after="200" w:line="276" w:lineRule="auto"/>
              <w:jc w:val="center"/>
              <w:rPr>
                <w:rFonts w:ascii="Arial Narrow" w:hAnsi="Arial Narrow" w:cstheme="minorHAnsi"/>
                <w:b/>
                <w:sz w:val="20"/>
                <w:szCs w:val="22"/>
                <w:lang w:val="af-ZA"/>
              </w:rPr>
            </w:pPr>
            <w:r w:rsidRPr="00036E23">
              <w:rPr>
                <w:rFonts w:ascii="Arial Narrow" w:hAnsi="Arial Narrow" w:cstheme="minorHAnsi"/>
                <w:b/>
                <w:sz w:val="20"/>
                <w:szCs w:val="22"/>
                <w:lang w:val="af-ZA"/>
              </w:rPr>
              <w:t>Gebruiker</w:t>
            </w:r>
          </w:p>
        </w:tc>
        <w:tc>
          <w:tcPr>
            <w:tcW w:w="2247" w:type="dxa"/>
            <w:gridSpan w:val="3"/>
            <w:vAlign w:val="center"/>
          </w:tcPr>
          <w:p w:rsidR="001E78C9" w:rsidRPr="00036E23" w:rsidRDefault="00F971C4" w:rsidP="001E78C9">
            <w:pPr>
              <w:pStyle w:val="BodyText"/>
              <w:spacing w:after="200" w:line="276" w:lineRule="auto"/>
              <w:jc w:val="center"/>
              <w:rPr>
                <w:rFonts w:ascii="Arial Narrow" w:hAnsi="Arial Narrow" w:cstheme="minorHAnsi"/>
                <w:b/>
                <w:sz w:val="20"/>
                <w:szCs w:val="22"/>
                <w:lang w:val="af-ZA"/>
              </w:rPr>
            </w:pPr>
            <w:r w:rsidRPr="00036E23">
              <w:rPr>
                <w:rFonts w:ascii="Arial Narrow" w:hAnsi="Arial Narrow" w:cstheme="minorHAnsi"/>
                <w:b/>
                <w:sz w:val="20"/>
                <w:szCs w:val="22"/>
                <w:lang w:val="af-ZA"/>
              </w:rPr>
              <w:t>Stelsel</w:t>
            </w:r>
          </w:p>
        </w:tc>
        <w:tc>
          <w:tcPr>
            <w:tcW w:w="2248" w:type="dxa"/>
            <w:gridSpan w:val="2"/>
            <w:vAlign w:val="center"/>
          </w:tcPr>
          <w:p w:rsidR="001E78C9" w:rsidRPr="00036E23" w:rsidRDefault="00F971C4" w:rsidP="001E78C9">
            <w:pPr>
              <w:pStyle w:val="BodyText"/>
              <w:spacing w:after="200" w:line="276" w:lineRule="auto"/>
              <w:jc w:val="center"/>
              <w:rPr>
                <w:rFonts w:ascii="Arial Narrow" w:hAnsi="Arial Narrow" w:cstheme="minorHAnsi"/>
                <w:b/>
                <w:sz w:val="20"/>
                <w:szCs w:val="22"/>
                <w:lang w:val="af-ZA"/>
              </w:rPr>
            </w:pPr>
            <w:r w:rsidRPr="00036E23">
              <w:rPr>
                <w:rFonts w:ascii="Arial Narrow" w:hAnsi="Arial Narrow" w:cstheme="minorHAnsi"/>
                <w:b/>
                <w:sz w:val="20"/>
                <w:szCs w:val="22"/>
                <w:lang w:val="af-ZA"/>
              </w:rPr>
              <w:t>Gebruiker</w:t>
            </w:r>
          </w:p>
        </w:tc>
        <w:tc>
          <w:tcPr>
            <w:tcW w:w="2533" w:type="dxa"/>
            <w:vAlign w:val="center"/>
          </w:tcPr>
          <w:p w:rsidR="001E78C9" w:rsidRPr="00036E23" w:rsidRDefault="00F971C4" w:rsidP="001E78C9">
            <w:pPr>
              <w:pStyle w:val="BodyText"/>
              <w:spacing w:after="200" w:line="276" w:lineRule="auto"/>
              <w:jc w:val="center"/>
              <w:rPr>
                <w:rFonts w:ascii="Arial Narrow" w:hAnsi="Arial Narrow" w:cstheme="minorHAnsi"/>
                <w:b/>
                <w:sz w:val="20"/>
                <w:szCs w:val="22"/>
                <w:lang w:val="af-ZA"/>
              </w:rPr>
            </w:pPr>
            <w:r w:rsidRPr="00036E23">
              <w:rPr>
                <w:rFonts w:ascii="Arial Narrow" w:hAnsi="Arial Narrow" w:cstheme="minorHAnsi"/>
                <w:b/>
                <w:sz w:val="20"/>
                <w:szCs w:val="22"/>
                <w:lang w:val="af-ZA"/>
              </w:rPr>
              <w:t>Stelsel</w:t>
            </w:r>
          </w:p>
        </w:tc>
      </w:tr>
      <w:tr w:rsidR="001E78C9" w:rsidRPr="00036E23" w:rsidTr="00CB15C7">
        <w:tc>
          <w:tcPr>
            <w:tcW w:w="1347" w:type="dxa"/>
          </w:tcPr>
          <w:p w:rsidR="001E78C9" w:rsidRPr="00036E23" w:rsidRDefault="001E78C9" w:rsidP="001E78C9">
            <w:pPr>
              <w:pStyle w:val="BodyText"/>
              <w:spacing w:after="200" w:line="276" w:lineRule="auto"/>
              <w:rPr>
                <w:rFonts w:ascii="Arial Narrow" w:hAnsi="Arial Narrow" w:cstheme="minorHAnsi"/>
                <w:sz w:val="20"/>
                <w:szCs w:val="22"/>
                <w:lang w:val="af-ZA"/>
              </w:rPr>
            </w:pPr>
          </w:p>
        </w:tc>
        <w:tc>
          <w:tcPr>
            <w:tcW w:w="2250" w:type="dxa"/>
          </w:tcPr>
          <w:p w:rsidR="001E78C9" w:rsidRPr="00036E23" w:rsidRDefault="00881C29"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Sit kaart in</w:t>
            </w:r>
          </w:p>
          <w:p w:rsidR="001E78C9" w:rsidRPr="00036E23" w:rsidRDefault="00A84093"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Sleutel PIN</w:t>
            </w:r>
            <w:r w:rsidR="00881C29" w:rsidRPr="00036E23">
              <w:rPr>
                <w:rFonts w:ascii="Arial Narrow" w:hAnsi="Arial Narrow" w:cstheme="minorHAnsi"/>
                <w:sz w:val="20"/>
                <w:szCs w:val="22"/>
                <w:lang w:val="af-ZA"/>
              </w:rPr>
              <w:t xml:space="preserve"> in</w:t>
            </w:r>
          </w:p>
        </w:tc>
        <w:tc>
          <w:tcPr>
            <w:tcW w:w="2250" w:type="dxa"/>
          </w:tcPr>
          <w:p w:rsidR="001E78C9" w:rsidRPr="00036E23" w:rsidRDefault="00A84093"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Valideer aard</w:t>
            </w:r>
            <w:r w:rsidR="001E78C9" w:rsidRPr="00036E23">
              <w:rPr>
                <w:rFonts w:ascii="Arial Narrow" w:hAnsi="Arial Narrow" w:cstheme="minorHAnsi"/>
                <w:sz w:val="20"/>
                <w:szCs w:val="22"/>
                <w:lang w:val="af-ZA"/>
              </w:rPr>
              <w:t xml:space="preserve">, </w:t>
            </w:r>
            <w:r w:rsidR="00881C29" w:rsidRPr="00036E23">
              <w:rPr>
                <w:rFonts w:ascii="Arial Narrow" w:hAnsi="Arial Narrow" w:cstheme="minorHAnsi"/>
                <w:sz w:val="20"/>
                <w:szCs w:val="22"/>
                <w:lang w:val="af-ZA"/>
              </w:rPr>
              <w:t xml:space="preserve">vra </w:t>
            </w:r>
            <w:r w:rsidRPr="00036E23">
              <w:rPr>
                <w:rFonts w:ascii="Arial Narrow" w:hAnsi="Arial Narrow" w:cstheme="minorHAnsi"/>
                <w:sz w:val="20"/>
                <w:szCs w:val="22"/>
                <w:lang w:val="af-ZA"/>
              </w:rPr>
              <w:t>vir PIN</w:t>
            </w:r>
          </w:p>
          <w:p w:rsidR="001E78C9" w:rsidRPr="00036E23" w:rsidRDefault="001E78C9" w:rsidP="00881C2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Valid</w:t>
            </w:r>
            <w:r w:rsidR="00881C29" w:rsidRPr="00036E23">
              <w:rPr>
                <w:rFonts w:ascii="Arial Narrow" w:hAnsi="Arial Narrow" w:cstheme="minorHAnsi"/>
                <w:sz w:val="20"/>
                <w:szCs w:val="22"/>
                <w:lang w:val="af-ZA"/>
              </w:rPr>
              <w:t>eer</w:t>
            </w:r>
            <w:r w:rsidRPr="00036E23">
              <w:rPr>
                <w:rFonts w:ascii="Arial Narrow" w:hAnsi="Arial Narrow" w:cstheme="minorHAnsi"/>
                <w:sz w:val="20"/>
                <w:szCs w:val="22"/>
                <w:lang w:val="af-ZA"/>
              </w:rPr>
              <w:t xml:space="preserve"> PIN</w:t>
            </w:r>
            <w:r w:rsidRPr="00036E23">
              <w:rPr>
                <w:rFonts w:ascii="Arial Narrow" w:hAnsi="Arial Narrow" w:cstheme="minorHAnsi"/>
                <w:sz w:val="20"/>
                <w:szCs w:val="22"/>
                <w:lang w:val="af-ZA"/>
              </w:rPr>
              <w:br/>
            </w:r>
            <w:r w:rsidR="00A84093" w:rsidRPr="00036E23">
              <w:rPr>
                <w:rFonts w:ascii="Arial Narrow" w:hAnsi="Arial Narrow" w:cstheme="minorHAnsi"/>
                <w:sz w:val="20"/>
                <w:szCs w:val="22"/>
                <w:lang w:val="af-ZA"/>
              </w:rPr>
              <w:t>Valideer rekeningnommer</w:t>
            </w:r>
            <w:r w:rsidRPr="00036E23">
              <w:rPr>
                <w:rFonts w:ascii="Arial Narrow" w:hAnsi="Arial Narrow" w:cstheme="minorHAnsi"/>
                <w:sz w:val="20"/>
                <w:szCs w:val="22"/>
                <w:lang w:val="af-ZA"/>
              </w:rPr>
              <w:br/>
            </w:r>
            <w:r w:rsidR="00881C29" w:rsidRPr="00036E23">
              <w:rPr>
                <w:rFonts w:ascii="Arial Narrow" w:hAnsi="Arial Narrow" w:cstheme="minorHAnsi"/>
                <w:sz w:val="20"/>
                <w:szCs w:val="22"/>
                <w:lang w:val="af-ZA"/>
              </w:rPr>
              <w:t>Laat toegang toe</w:t>
            </w:r>
            <w:r w:rsidRPr="00036E23">
              <w:rPr>
                <w:rFonts w:ascii="Arial Narrow" w:hAnsi="Arial Narrow" w:cstheme="minorHAnsi"/>
                <w:sz w:val="20"/>
                <w:szCs w:val="22"/>
                <w:lang w:val="af-ZA"/>
              </w:rPr>
              <w:t>/</w:t>
            </w:r>
            <w:r w:rsidR="00881C29" w:rsidRPr="00036E23">
              <w:rPr>
                <w:rFonts w:ascii="Arial Narrow" w:hAnsi="Arial Narrow" w:cstheme="minorHAnsi"/>
                <w:sz w:val="20"/>
                <w:szCs w:val="22"/>
                <w:lang w:val="af-ZA"/>
              </w:rPr>
              <w:t>Vertoon</w:t>
            </w:r>
            <w:r w:rsidRPr="00036E23">
              <w:rPr>
                <w:rFonts w:ascii="Arial Narrow" w:hAnsi="Arial Narrow" w:cstheme="minorHAnsi"/>
                <w:sz w:val="20"/>
                <w:szCs w:val="22"/>
                <w:lang w:val="af-ZA"/>
              </w:rPr>
              <w:t xml:space="preserve"> menu</w:t>
            </w:r>
          </w:p>
        </w:tc>
        <w:tc>
          <w:tcPr>
            <w:tcW w:w="2251" w:type="dxa"/>
            <w:gridSpan w:val="2"/>
          </w:tcPr>
          <w:p w:rsidR="001E78C9" w:rsidRPr="00036E23" w:rsidRDefault="00881C29" w:rsidP="001E78C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 xml:space="preserve">Sleutel </w:t>
            </w:r>
            <w:r w:rsidR="00A84093" w:rsidRPr="00036E23">
              <w:rPr>
                <w:rFonts w:ascii="Arial Narrow" w:hAnsi="Arial Narrow" w:cstheme="minorHAnsi"/>
                <w:sz w:val="20"/>
                <w:szCs w:val="22"/>
                <w:lang w:val="af-ZA"/>
              </w:rPr>
              <w:t>foutiewe PIN</w:t>
            </w:r>
            <w:r w:rsidRPr="00036E23">
              <w:rPr>
                <w:rFonts w:ascii="Arial Narrow" w:hAnsi="Arial Narrow" w:cstheme="minorHAnsi"/>
                <w:sz w:val="20"/>
                <w:szCs w:val="22"/>
                <w:lang w:val="af-ZA"/>
              </w:rPr>
              <w:t xml:space="preserve"> in</w:t>
            </w:r>
          </w:p>
        </w:tc>
        <w:tc>
          <w:tcPr>
            <w:tcW w:w="2247" w:type="dxa"/>
            <w:gridSpan w:val="3"/>
          </w:tcPr>
          <w:p w:rsidR="001E78C9" w:rsidRPr="00036E23" w:rsidRDefault="00881C29" w:rsidP="00881C2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Vra om weer in te sleutel</w:t>
            </w:r>
            <w:r w:rsidR="001E78C9" w:rsidRPr="00036E23">
              <w:rPr>
                <w:rFonts w:ascii="Arial Narrow" w:hAnsi="Arial Narrow" w:cstheme="minorHAnsi"/>
                <w:sz w:val="20"/>
                <w:szCs w:val="22"/>
                <w:lang w:val="af-ZA"/>
              </w:rPr>
              <w:t xml:space="preserve"> (</w:t>
            </w:r>
            <w:r w:rsidRPr="00036E23">
              <w:rPr>
                <w:rFonts w:ascii="Arial Narrow" w:hAnsi="Arial Narrow" w:cstheme="minorHAnsi"/>
                <w:sz w:val="20"/>
                <w:szCs w:val="22"/>
                <w:lang w:val="af-ZA"/>
              </w:rPr>
              <w:t>Slegs</w:t>
            </w:r>
            <w:r w:rsidR="001E78C9" w:rsidRPr="00036E23">
              <w:rPr>
                <w:rFonts w:ascii="Arial Narrow" w:hAnsi="Arial Narrow" w:cstheme="minorHAnsi"/>
                <w:sz w:val="20"/>
                <w:szCs w:val="22"/>
                <w:lang w:val="af-ZA"/>
              </w:rPr>
              <w:t xml:space="preserve"> 2X)</w:t>
            </w:r>
          </w:p>
        </w:tc>
        <w:tc>
          <w:tcPr>
            <w:tcW w:w="2248" w:type="dxa"/>
            <w:gridSpan w:val="2"/>
          </w:tcPr>
          <w:p w:rsidR="001E78C9" w:rsidRPr="00036E23" w:rsidRDefault="00881C29" w:rsidP="00B1725D">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Foutiewe</w:t>
            </w:r>
            <w:r w:rsidR="001E78C9" w:rsidRPr="00036E23">
              <w:rPr>
                <w:rFonts w:ascii="Arial Narrow" w:hAnsi="Arial Narrow" w:cstheme="minorHAnsi"/>
                <w:sz w:val="20"/>
                <w:szCs w:val="22"/>
                <w:lang w:val="af-ZA"/>
              </w:rPr>
              <w:t xml:space="preserve"> PIN 3X</w:t>
            </w:r>
            <w:r w:rsidRPr="00036E23">
              <w:rPr>
                <w:rFonts w:ascii="Arial Narrow" w:hAnsi="Arial Narrow" w:cstheme="minorHAnsi"/>
                <w:sz w:val="20"/>
                <w:szCs w:val="22"/>
                <w:lang w:val="af-ZA"/>
              </w:rPr>
              <w:t xml:space="preserve"> verkeerd ingesleutel</w:t>
            </w:r>
          </w:p>
        </w:tc>
        <w:tc>
          <w:tcPr>
            <w:tcW w:w="2533" w:type="dxa"/>
          </w:tcPr>
          <w:p w:rsidR="001E78C9" w:rsidRPr="00036E23" w:rsidRDefault="00881C29" w:rsidP="00881C29">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Sluk kaart</w:t>
            </w:r>
            <w:r w:rsidR="001E78C9" w:rsidRPr="00036E23">
              <w:rPr>
                <w:rFonts w:ascii="Arial Narrow" w:hAnsi="Arial Narrow" w:cstheme="minorHAnsi"/>
                <w:sz w:val="20"/>
                <w:szCs w:val="22"/>
                <w:lang w:val="af-ZA"/>
              </w:rPr>
              <w:br/>
            </w:r>
            <w:r w:rsidRPr="00036E23">
              <w:rPr>
                <w:rFonts w:ascii="Arial Narrow" w:hAnsi="Arial Narrow" w:cstheme="minorHAnsi"/>
                <w:sz w:val="20"/>
                <w:szCs w:val="22"/>
                <w:lang w:val="af-ZA"/>
              </w:rPr>
              <w:t>Vertoon boodskap</w:t>
            </w:r>
          </w:p>
        </w:tc>
      </w:tr>
      <w:tr w:rsidR="00CB15C7" w:rsidRPr="00036E23" w:rsidTr="00036E23">
        <w:trPr>
          <w:trHeight w:val="155"/>
        </w:trPr>
        <w:tc>
          <w:tcPr>
            <w:tcW w:w="1347" w:type="dxa"/>
            <w:vMerge w:val="restart"/>
          </w:tcPr>
          <w:p w:rsidR="00CB15C7" w:rsidRPr="00036E23" w:rsidRDefault="00CB15C7" w:rsidP="00CB15C7">
            <w:pPr>
              <w:pStyle w:val="BodyText"/>
              <w:spacing w:after="200" w:line="276" w:lineRule="auto"/>
              <w:rPr>
                <w:rFonts w:ascii="Arial Narrow" w:hAnsi="Arial Narrow" w:cstheme="minorHAnsi"/>
                <w:b/>
                <w:sz w:val="20"/>
                <w:szCs w:val="22"/>
                <w:lang w:val="af-ZA"/>
              </w:rPr>
            </w:pPr>
            <w:r w:rsidRPr="00036E23">
              <w:rPr>
                <w:rFonts w:ascii="Arial Narrow" w:hAnsi="Arial Narrow" w:cstheme="minorHAnsi"/>
                <w:b/>
                <w:sz w:val="20"/>
                <w:szCs w:val="22"/>
                <w:lang w:val="af-ZA"/>
              </w:rPr>
              <w:t>Toetsgevalle</w:t>
            </w:r>
          </w:p>
          <w:p w:rsidR="00CB15C7" w:rsidRPr="00036E23" w:rsidRDefault="00CB15C7" w:rsidP="00CB15C7">
            <w:pPr>
              <w:pStyle w:val="BodyText"/>
              <w:spacing w:after="200" w:line="276" w:lineRule="auto"/>
              <w:rPr>
                <w:rFonts w:ascii="Arial Narrow" w:hAnsi="Arial Narrow" w:cstheme="minorHAnsi"/>
                <w:sz w:val="20"/>
                <w:szCs w:val="22"/>
                <w:lang w:val="af-ZA"/>
              </w:rPr>
            </w:pPr>
            <w:r w:rsidRPr="00036E23">
              <w:rPr>
                <w:rFonts w:ascii="Arial Narrow" w:hAnsi="Arial Narrow" w:cstheme="minorHAnsi"/>
                <w:sz w:val="20"/>
                <w:szCs w:val="22"/>
                <w:lang w:val="af-ZA"/>
              </w:rPr>
              <w:t xml:space="preserve">(vir </w:t>
            </w:r>
            <w:r w:rsidRPr="00036E23">
              <w:rPr>
                <w:rFonts w:ascii="Arial Narrow" w:hAnsi="Arial Narrow" w:cstheme="minorHAnsi"/>
                <w:i/>
                <w:sz w:val="20"/>
                <w:szCs w:val="22"/>
                <w:lang w:val="af-ZA"/>
              </w:rPr>
              <w:t>Onttrek kontant</w:t>
            </w:r>
            <w:r w:rsidRPr="00036E23">
              <w:rPr>
                <w:rFonts w:ascii="Arial Narrow" w:hAnsi="Arial Narrow" w:cstheme="minorHAnsi"/>
                <w:sz w:val="20"/>
                <w:szCs w:val="22"/>
                <w:lang w:val="af-ZA"/>
              </w:rPr>
              <w:t>)</w:t>
            </w:r>
          </w:p>
        </w:tc>
        <w:tc>
          <w:tcPr>
            <w:tcW w:w="4593" w:type="dxa"/>
            <w:gridSpan w:val="3"/>
          </w:tcPr>
          <w:p w:rsidR="00CB15C7" w:rsidRPr="00036E23" w:rsidRDefault="00CB15C7" w:rsidP="00CB15C7">
            <w:pPr>
              <w:pStyle w:val="BodyText"/>
              <w:spacing w:after="0" w:line="276" w:lineRule="auto"/>
              <w:rPr>
                <w:rFonts w:ascii="Arial Narrow" w:hAnsi="Arial Narrow" w:cstheme="minorHAnsi"/>
                <w:b/>
                <w:sz w:val="20"/>
                <w:szCs w:val="20"/>
                <w:lang w:val="af-ZA"/>
              </w:rPr>
            </w:pPr>
            <w:r w:rsidRPr="00036E23">
              <w:rPr>
                <w:rFonts w:ascii="Arial Narrow" w:hAnsi="Arial Narrow" w:cstheme="minorHAnsi"/>
                <w:b/>
                <w:sz w:val="20"/>
                <w:szCs w:val="20"/>
                <w:lang w:val="af-ZA"/>
              </w:rPr>
              <w:t>Moontlike toetsgevalle</w:t>
            </w:r>
          </w:p>
        </w:tc>
        <w:tc>
          <w:tcPr>
            <w:tcW w:w="4593" w:type="dxa"/>
            <w:gridSpan w:val="5"/>
          </w:tcPr>
          <w:p w:rsidR="00CB15C7" w:rsidRPr="00036E23" w:rsidRDefault="00CB15C7" w:rsidP="00CB15C7">
            <w:pPr>
              <w:pStyle w:val="BodyText"/>
              <w:spacing w:after="0" w:line="276" w:lineRule="auto"/>
              <w:rPr>
                <w:rFonts w:ascii="Arial Narrow" w:hAnsi="Arial Narrow" w:cstheme="minorHAnsi"/>
                <w:b/>
                <w:sz w:val="20"/>
                <w:szCs w:val="20"/>
                <w:lang w:val="af-ZA"/>
              </w:rPr>
            </w:pPr>
            <w:r w:rsidRPr="00036E23">
              <w:rPr>
                <w:rFonts w:ascii="Arial Narrow" w:hAnsi="Arial Narrow" w:cstheme="minorHAnsi"/>
                <w:b/>
                <w:sz w:val="20"/>
                <w:szCs w:val="20"/>
                <w:lang w:val="af-ZA"/>
              </w:rPr>
              <w:t>Toevoerdata</w:t>
            </w:r>
          </w:p>
        </w:tc>
        <w:tc>
          <w:tcPr>
            <w:tcW w:w="4593" w:type="dxa"/>
            <w:gridSpan w:val="2"/>
          </w:tcPr>
          <w:p w:rsidR="00CB15C7" w:rsidRPr="00036E23" w:rsidRDefault="00CB15C7" w:rsidP="00CB15C7">
            <w:pPr>
              <w:pStyle w:val="BodyText"/>
              <w:spacing w:after="0" w:line="276" w:lineRule="auto"/>
              <w:rPr>
                <w:rFonts w:ascii="Arial Narrow" w:hAnsi="Arial Narrow" w:cstheme="minorHAnsi"/>
                <w:b/>
                <w:sz w:val="20"/>
                <w:szCs w:val="20"/>
                <w:lang w:val="af-ZA"/>
              </w:rPr>
            </w:pPr>
            <w:r w:rsidRPr="00036E23">
              <w:rPr>
                <w:rFonts w:ascii="Arial Narrow" w:hAnsi="Arial Narrow" w:cstheme="minorHAnsi"/>
                <w:b/>
                <w:sz w:val="20"/>
                <w:szCs w:val="20"/>
                <w:lang w:val="af-ZA"/>
              </w:rPr>
              <w:t>Verwagte resultaat</w:t>
            </w:r>
          </w:p>
        </w:tc>
      </w:tr>
      <w:tr w:rsidR="00CB15C7" w:rsidRPr="00036E23" w:rsidTr="00036E23">
        <w:trPr>
          <w:trHeight w:val="153"/>
        </w:trPr>
        <w:tc>
          <w:tcPr>
            <w:tcW w:w="1347" w:type="dxa"/>
            <w:vMerge/>
          </w:tcPr>
          <w:p w:rsidR="00CB15C7" w:rsidRPr="00036E23" w:rsidRDefault="00CB15C7" w:rsidP="00CB15C7">
            <w:pPr>
              <w:pStyle w:val="BodyText"/>
              <w:spacing w:after="200" w:line="276" w:lineRule="auto"/>
              <w:rPr>
                <w:rFonts w:ascii="Arial Narrow" w:hAnsi="Arial Narrow" w:cstheme="minorHAnsi"/>
                <w:b/>
                <w:sz w:val="20"/>
                <w:szCs w:val="22"/>
                <w:lang w:val="af-ZA"/>
              </w:rPr>
            </w:pPr>
          </w:p>
        </w:tc>
        <w:tc>
          <w:tcPr>
            <w:tcW w:w="4593" w:type="dxa"/>
            <w:gridSpan w:val="3"/>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Verifieer rekening balans</w:t>
            </w:r>
          </w:p>
        </w:tc>
        <w:tc>
          <w:tcPr>
            <w:tcW w:w="4593" w:type="dxa"/>
            <w:gridSpan w:val="5"/>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Bedrag&lt;= Balans</w:t>
            </w:r>
          </w:p>
        </w:tc>
        <w:tc>
          <w:tcPr>
            <w:tcW w:w="4593" w:type="dxa"/>
            <w:gridSpan w:val="2"/>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Sukses</w:t>
            </w:r>
          </w:p>
        </w:tc>
      </w:tr>
      <w:tr w:rsidR="00CB15C7" w:rsidRPr="00036E23" w:rsidTr="00036E23">
        <w:trPr>
          <w:trHeight w:val="153"/>
        </w:trPr>
        <w:tc>
          <w:tcPr>
            <w:tcW w:w="1347" w:type="dxa"/>
            <w:vMerge/>
          </w:tcPr>
          <w:p w:rsidR="00CB15C7" w:rsidRPr="00036E23" w:rsidRDefault="00CB15C7" w:rsidP="00CB15C7">
            <w:pPr>
              <w:pStyle w:val="BodyText"/>
              <w:spacing w:after="200" w:line="276" w:lineRule="auto"/>
              <w:rPr>
                <w:rFonts w:ascii="Arial Narrow" w:hAnsi="Arial Narrow" w:cstheme="minorHAnsi"/>
                <w:b/>
                <w:sz w:val="20"/>
                <w:szCs w:val="22"/>
                <w:lang w:val="af-ZA"/>
              </w:rPr>
            </w:pPr>
          </w:p>
        </w:tc>
        <w:tc>
          <w:tcPr>
            <w:tcW w:w="4593" w:type="dxa"/>
            <w:gridSpan w:val="3"/>
          </w:tcPr>
          <w:p w:rsidR="00CB15C7" w:rsidRPr="00036E23" w:rsidRDefault="00CB15C7" w:rsidP="00CB15C7">
            <w:pPr>
              <w:pStyle w:val="BodyText"/>
              <w:spacing w:after="0" w:line="276" w:lineRule="auto"/>
              <w:rPr>
                <w:rFonts w:ascii="Arial Narrow" w:hAnsi="Arial Narrow" w:cstheme="minorHAnsi"/>
                <w:sz w:val="20"/>
                <w:szCs w:val="20"/>
                <w:lang w:val="af-ZA"/>
              </w:rPr>
            </w:pPr>
          </w:p>
        </w:tc>
        <w:tc>
          <w:tcPr>
            <w:tcW w:w="4593" w:type="dxa"/>
            <w:gridSpan w:val="5"/>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Bedrag&gt; Balans</w:t>
            </w:r>
          </w:p>
        </w:tc>
        <w:tc>
          <w:tcPr>
            <w:tcW w:w="4593" w:type="dxa"/>
            <w:gridSpan w:val="2"/>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Waarskuwingsboodskap</w:t>
            </w:r>
          </w:p>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Nog ’n kans om bedrag in te sleutel</w:t>
            </w:r>
          </w:p>
        </w:tc>
      </w:tr>
      <w:tr w:rsidR="00CB15C7" w:rsidRPr="00036E23" w:rsidTr="00036E23">
        <w:trPr>
          <w:trHeight w:val="153"/>
        </w:trPr>
        <w:tc>
          <w:tcPr>
            <w:tcW w:w="1347" w:type="dxa"/>
            <w:vMerge/>
          </w:tcPr>
          <w:p w:rsidR="00CB15C7" w:rsidRPr="00036E23" w:rsidRDefault="00CB15C7" w:rsidP="00CB15C7">
            <w:pPr>
              <w:pStyle w:val="BodyText"/>
              <w:spacing w:after="200" w:line="276" w:lineRule="auto"/>
              <w:rPr>
                <w:rFonts w:ascii="Arial Narrow" w:hAnsi="Arial Narrow" w:cstheme="minorHAnsi"/>
                <w:b/>
                <w:sz w:val="20"/>
                <w:szCs w:val="22"/>
                <w:lang w:val="af-ZA"/>
              </w:rPr>
            </w:pPr>
          </w:p>
        </w:tc>
        <w:tc>
          <w:tcPr>
            <w:tcW w:w="4593" w:type="dxa"/>
            <w:gridSpan w:val="3"/>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Verifieer daaglikse limiet</w:t>
            </w:r>
          </w:p>
        </w:tc>
        <w:tc>
          <w:tcPr>
            <w:tcW w:w="4593" w:type="dxa"/>
            <w:gridSpan w:val="5"/>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Bedrag oorskry nie daaglikse limiet nie</w:t>
            </w:r>
          </w:p>
        </w:tc>
        <w:tc>
          <w:tcPr>
            <w:tcW w:w="4593" w:type="dxa"/>
            <w:gridSpan w:val="2"/>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Sukses</w:t>
            </w:r>
          </w:p>
        </w:tc>
      </w:tr>
      <w:tr w:rsidR="00CB15C7" w:rsidRPr="00036E23" w:rsidTr="00036E23">
        <w:trPr>
          <w:trHeight w:val="153"/>
        </w:trPr>
        <w:tc>
          <w:tcPr>
            <w:tcW w:w="1347" w:type="dxa"/>
            <w:vMerge/>
          </w:tcPr>
          <w:p w:rsidR="00CB15C7" w:rsidRPr="00036E23" w:rsidRDefault="00CB15C7" w:rsidP="00CB15C7">
            <w:pPr>
              <w:pStyle w:val="BodyText"/>
              <w:spacing w:after="200" w:line="276" w:lineRule="auto"/>
              <w:rPr>
                <w:rFonts w:ascii="Arial Narrow" w:hAnsi="Arial Narrow" w:cstheme="minorHAnsi"/>
                <w:b/>
                <w:sz w:val="20"/>
                <w:szCs w:val="22"/>
                <w:lang w:val="af-ZA"/>
              </w:rPr>
            </w:pPr>
          </w:p>
        </w:tc>
        <w:tc>
          <w:tcPr>
            <w:tcW w:w="4593" w:type="dxa"/>
            <w:gridSpan w:val="3"/>
          </w:tcPr>
          <w:p w:rsidR="00CB15C7" w:rsidRPr="00036E23" w:rsidRDefault="00CB15C7" w:rsidP="00CB15C7">
            <w:pPr>
              <w:pStyle w:val="BodyText"/>
              <w:spacing w:after="0" w:line="276" w:lineRule="auto"/>
              <w:rPr>
                <w:rFonts w:ascii="Arial Narrow" w:hAnsi="Arial Narrow" w:cstheme="minorHAnsi"/>
                <w:sz w:val="20"/>
                <w:szCs w:val="20"/>
                <w:lang w:val="af-ZA"/>
              </w:rPr>
            </w:pPr>
          </w:p>
        </w:tc>
        <w:tc>
          <w:tcPr>
            <w:tcW w:w="4593" w:type="dxa"/>
            <w:gridSpan w:val="5"/>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Bedrag oorskry daaglikse limiet</w:t>
            </w:r>
          </w:p>
        </w:tc>
        <w:tc>
          <w:tcPr>
            <w:tcW w:w="4593" w:type="dxa"/>
            <w:gridSpan w:val="2"/>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Waarskuwingsboodskap</w:t>
            </w:r>
          </w:p>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Nog ’n kans om bedrag in te sleutel</w:t>
            </w:r>
          </w:p>
        </w:tc>
      </w:tr>
      <w:tr w:rsidR="00CB15C7" w:rsidRPr="00036E23" w:rsidTr="00036E23">
        <w:trPr>
          <w:trHeight w:val="153"/>
        </w:trPr>
        <w:tc>
          <w:tcPr>
            <w:tcW w:w="1347" w:type="dxa"/>
            <w:vMerge/>
          </w:tcPr>
          <w:p w:rsidR="00CB15C7" w:rsidRPr="00036E23" w:rsidRDefault="00CB15C7" w:rsidP="00CB15C7">
            <w:pPr>
              <w:pStyle w:val="BodyText"/>
              <w:spacing w:after="200" w:line="276" w:lineRule="auto"/>
              <w:rPr>
                <w:rFonts w:ascii="Arial Narrow" w:hAnsi="Arial Narrow" w:cstheme="minorHAnsi"/>
                <w:b/>
                <w:sz w:val="20"/>
                <w:szCs w:val="22"/>
                <w:lang w:val="af-ZA"/>
              </w:rPr>
            </w:pPr>
          </w:p>
        </w:tc>
        <w:tc>
          <w:tcPr>
            <w:tcW w:w="4593" w:type="dxa"/>
            <w:gridSpan w:val="3"/>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Verifieer hoeveelheid geld in OTM</w:t>
            </w:r>
          </w:p>
        </w:tc>
        <w:tc>
          <w:tcPr>
            <w:tcW w:w="4593" w:type="dxa"/>
            <w:gridSpan w:val="5"/>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Geld beskikbaar&gt;= Bedrag</w:t>
            </w:r>
          </w:p>
        </w:tc>
        <w:tc>
          <w:tcPr>
            <w:tcW w:w="4593" w:type="dxa"/>
            <w:gridSpan w:val="2"/>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Sukses</w:t>
            </w:r>
          </w:p>
        </w:tc>
      </w:tr>
      <w:tr w:rsidR="00CB15C7" w:rsidRPr="00036E23" w:rsidTr="00036E23">
        <w:trPr>
          <w:trHeight w:val="153"/>
        </w:trPr>
        <w:tc>
          <w:tcPr>
            <w:tcW w:w="1347" w:type="dxa"/>
            <w:vMerge/>
          </w:tcPr>
          <w:p w:rsidR="00CB15C7" w:rsidRPr="00036E23" w:rsidRDefault="00CB15C7" w:rsidP="00CB15C7">
            <w:pPr>
              <w:pStyle w:val="BodyText"/>
              <w:spacing w:after="200" w:line="276" w:lineRule="auto"/>
              <w:rPr>
                <w:rFonts w:ascii="Arial Narrow" w:hAnsi="Arial Narrow" w:cstheme="minorHAnsi"/>
                <w:b/>
                <w:sz w:val="20"/>
                <w:szCs w:val="22"/>
                <w:lang w:val="af-ZA"/>
              </w:rPr>
            </w:pPr>
          </w:p>
        </w:tc>
        <w:tc>
          <w:tcPr>
            <w:tcW w:w="4593" w:type="dxa"/>
            <w:gridSpan w:val="3"/>
          </w:tcPr>
          <w:p w:rsidR="00CB15C7" w:rsidRPr="00036E23" w:rsidRDefault="00CB15C7" w:rsidP="00CB15C7">
            <w:pPr>
              <w:pStyle w:val="BodyText"/>
              <w:spacing w:after="0" w:line="276" w:lineRule="auto"/>
              <w:rPr>
                <w:rFonts w:ascii="Arial Narrow" w:hAnsi="Arial Narrow" w:cstheme="minorHAnsi"/>
                <w:sz w:val="20"/>
                <w:szCs w:val="20"/>
                <w:lang w:val="af-ZA"/>
              </w:rPr>
            </w:pPr>
          </w:p>
        </w:tc>
        <w:tc>
          <w:tcPr>
            <w:tcW w:w="4593" w:type="dxa"/>
            <w:gridSpan w:val="5"/>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Geld beskikbaar&lt;Bedrag</w:t>
            </w:r>
          </w:p>
        </w:tc>
        <w:tc>
          <w:tcPr>
            <w:tcW w:w="4593" w:type="dxa"/>
            <w:gridSpan w:val="2"/>
          </w:tcPr>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Boodskap</w:t>
            </w:r>
          </w:p>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Skop kaart uit</w:t>
            </w:r>
          </w:p>
          <w:p w:rsidR="00CB15C7" w:rsidRPr="00036E23" w:rsidRDefault="00CB15C7" w:rsidP="00CB15C7">
            <w:pPr>
              <w:pStyle w:val="BodyText"/>
              <w:spacing w:after="0" w:line="276" w:lineRule="auto"/>
              <w:rPr>
                <w:rFonts w:ascii="Arial Narrow" w:hAnsi="Arial Narrow" w:cstheme="minorHAnsi"/>
                <w:sz w:val="20"/>
                <w:szCs w:val="20"/>
                <w:lang w:val="af-ZA"/>
              </w:rPr>
            </w:pPr>
            <w:r w:rsidRPr="00036E23">
              <w:rPr>
                <w:rFonts w:ascii="Arial Narrow" w:hAnsi="Arial Narrow" w:cstheme="minorHAnsi"/>
                <w:sz w:val="20"/>
                <w:szCs w:val="20"/>
                <w:lang w:val="af-ZA"/>
              </w:rPr>
              <w:t>OTM sluit</w:t>
            </w:r>
          </w:p>
        </w:tc>
      </w:tr>
    </w:tbl>
    <w:p w:rsidR="00635B0D" w:rsidRPr="00036E23" w:rsidRDefault="00635B0D" w:rsidP="00635B0D">
      <w:pPr>
        <w:pStyle w:val="BodyText"/>
        <w:spacing w:after="200" w:line="276" w:lineRule="auto"/>
        <w:rPr>
          <w:lang w:val="af-ZA"/>
        </w:rPr>
      </w:pPr>
    </w:p>
    <w:p w:rsidR="008C5F30" w:rsidRPr="00036E23" w:rsidRDefault="008C5F30" w:rsidP="00635B0D">
      <w:pPr>
        <w:pStyle w:val="BodyText"/>
        <w:spacing w:after="200" w:line="276" w:lineRule="auto"/>
        <w:rPr>
          <w:lang w:val="af-ZA"/>
        </w:rPr>
        <w:sectPr w:rsidR="008C5F30" w:rsidRPr="00036E23" w:rsidSect="00CB15C7">
          <w:headerReference w:type="default" r:id="rId20"/>
          <w:footnotePr>
            <w:pos w:val="beneathText"/>
          </w:footnotePr>
          <w:pgSz w:w="16838" w:h="11906" w:orient="landscape" w:code="9"/>
          <w:pgMar w:top="737" w:right="851" w:bottom="737" w:left="851" w:header="567" w:footer="567" w:gutter="0"/>
          <w:cols w:space="720"/>
          <w:docGrid w:linePitch="326"/>
        </w:sectPr>
      </w:pPr>
    </w:p>
    <w:p w:rsidR="00270B08" w:rsidRPr="00036E23" w:rsidRDefault="00270B08" w:rsidP="00270B08">
      <w:pPr>
        <w:pStyle w:val="Heading1"/>
        <w:rPr>
          <w:lang w:val="af-ZA"/>
        </w:rPr>
      </w:pPr>
      <w:bookmarkStart w:id="68" w:name="_Toc511034023"/>
      <w:r w:rsidRPr="00036E23">
        <w:rPr>
          <w:lang w:val="af-ZA"/>
        </w:rPr>
        <w:t>Riglyne vir onderwysers om die leerders leiding te gee</w:t>
      </w:r>
      <w:bookmarkEnd w:id="68"/>
      <w:r w:rsidRPr="00036E23">
        <w:rPr>
          <w:lang w:val="af-ZA"/>
        </w:rPr>
        <w:t xml:space="preserve">  </w:t>
      </w:r>
    </w:p>
    <w:p w:rsidR="00270B08" w:rsidRPr="00036E23" w:rsidRDefault="00270B08" w:rsidP="00270B08">
      <w:pPr>
        <w:pStyle w:val="Heading2"/>
        <w:rPr>
          <w:lang w:val="af-ZA"/>
        </w:rPr>
      </w:pPr>
      <w:bookmarkStart w:id="69" w:name="_Toc511034024"/>
      <w:r w:rsidRPr="00036E23">
        <w:rPr>
          <w:lang w:val="af-ZA"/>
        </w:rPr>
        <w:t>Wat word daar van die leerders verwag om te doen en te lewer?</w:t>
      </w:r>
      <w:bookmarkEnd w:id="69"/>
      <w:r w:rsidRPr="00036E23">
        <w:rPr>
          <w:lang w:val="af-ZA"/>
        </w:rPr>
        <w:t xml:space="preserve"> </w:t>
      </w:r>
    </w:p>
    <w:p w:rsidR="00921B7C" w:rsidRPr="00036E23" w:rsidRDefault="00270B08" w:rsidP="00270B08">
      <w:pPr>
        <w:pStyle w:val="BodyText"/>
        <w:spacing w:after="200" w:line="276" w:lineRule="auto"/>
        <w:rPr>
          <w:lang w:val="af-ZA"/>
        </w:rPr>
      </w:pPr>
      <w:r w:rsidRPr="00036E23">
        <w:rPr>
          <w:lang w:val="af-ZA"/>
        </w:rPr>
        <w:t xml:space="preserve">Daar word van die leerder verwag om onder toepaslike toesig die volgende te doen:  </w:t>
      </w:r>
    </w:p>
    <w:p w:rsidR="00921B7C" w:rsidRPr="00036E23" w:rsidRDefault="00270B08" w:rsidP="00921B7C">
      <w:pPr>
        <w:pStyle w:val="BodyText"/>
        <w:numPr>
          <w:ilvl w:val="0"/>
          <w:numId w:val="29"/>
        </w:numPr>
        <w:spacing w:after="200" w:line="276" w:lineRule="auto"/>
        <w:ind w:left="714" w:hanging="357"/>
        <w:contextualSpacing/>
        <w:rPr>
          <w:lang w:val="af-ZA"/>
        </w:rPr>
      </w:pPr>
      <w:r w:rsidRPr="00036E23">
        <w:rPr>
          <w:lang w:val="af-ZA"/>
        </w:rPr>
        <w:t xml:space="preserve">Kies 'n area van belangstelling binne die gegewe onderwerp/scenario te kies </w:t>
      </w:r>
    </w:p>
    <w:p w:rsidR="00921B7C" w:rsidRPr="00036E23" w:rsidRDefault="00270B08" w:rsidP="00921B7C">
      <w:pPr>
        <w:pStyle w:val="BodyText"/>
        <w:numPr>
          <w:ilvl w:val="0"/>
          <w:numId w:val="29"/>
        </w:numPr>
        <w:spacing w:after="200" w:line="276" w:lineRule="auto"/>
        <w:ind w:left="714" w:hanging="357"/>
        <w:contextualSpacing/>
        <w:rPr>
          <w:lang w:val="af-ZA"/>
        </w:rPr>
      </w:pPr>
      <w:r w:rsidRPr="00036E23">
        <w:rPr>
          <w:lang w:val="af-ZA"/>
        </w:rPr>
        <w:t xml:space="preserve">Identifiseer die fokusarea wat ondersoek/nagevors moet word </w:t>
      </w:r>
    </w:p>
    <w:p w:rsidR="00921B7C" w:rsidRPr="00036E23" w:rsidRDefault="00270B08" w:rsidP="00921B7C">
      <w:pPr>
        <w:pStyle w:val="BodyText"/>
        <w:numPr>
          <w:ilvl w:val="0"/>
          <w:numId w:val="29"/>
        </w:numPr>
        <w:spacing w:after="200" w:line="276" w:lineRule="auto"/>
        <w:ind w:left="714" w:hanging="357"/>
        <w:contextualSpacing/>
        <w:rPr>
          <w:lang w:val="af-ZA"/>
        </w:rPr>
      </w:pPr>
      <w:r w:rsidRPr="00036E23">
        <w:rPr>
          <w:lang w:val="af-ZA"/>
        </w:rPr>
        <w:t xml:space="preserve">Beplan, doen navorsing en voer die projek uit </w:t>
      </w:r>
    </w:p>
    <w:p w:rsidR="00921B7C" w:rsidRPr="00036E23" w:rsidRDefault="00270B08" w:rsidP="00921B7C">
      <w:pPr>
        <w:pStyle w:val="BodyText"/>
        <w:numPr>
          <w:ilvl w:val="0"/>
          <w:numId w:val="29"/>
        </w:numPr>
        <w:spacing w:after="200" w:line="276" w:lineRule="auto"/>
        <w:ind w:left="714" w:hanging="357"/>
        <w:contextualSpacing/>
        <w:rPr>
          <w:lang w:val="af-ZA"/>
        </w:rPr>
      </w:pPr>
      <w:r w:rsidRPr="00036E23">
        <w:rPr>
          <w:lang w:val="af-ZA"/>
        </w:rPr>
        <w:t xml:space="preserve">Skryf 'n verslag vir 'n spesifieke gehoor  </w:t>
      </w:r>
    </w:p>
    <w:p w:rsidR="00921B7C" w:rsidRPr="00036E23" w:rsidRDefault="00270B08" w:rsidP="00921B7C">
      <w:pPr>
        <w:pStyle w:val="BodyText"/>
        <w:numPr>
          <w:ilvl w:val="0"/>
          <w:numId w:val="29"/>
        </w:numPr>
        <w:spacing w:after="200" w:line="276" w:lineRule="auto"/>
        <w:ind w:left="714" w:hanging="357"/>
        <w:contextualSpacing/>
        <w:rPr>
          <w:lang w:val="af-ZA"/>
        </w:rPr>
      </w:pPr>
      <w:r w:rsidRPr="00036E23">
        <w:rPr>
          <w:lang w:val="af-ZA"/>
        </w:rPr>
        <w:t xml:space="preserve">Ontwikkel 'n sagtewareoplossing volgens die vereistes  </w:t>
      </w:r>
    </w:p>
    <w:p w:rsidR="00270B08" w:rsidRPr="00036E23" w:rsidRDefault="00270B08" w:rsidP="00921B7C">
      <w:pPr>
        <w:pStyle w:val="BodyText"/>
        <w:numPr>
          <w:ilvl w:val="0"/>
          <w:numId w:val="29"/>
        </w:numPr>
        <w:spacing w:after="200" w:line="276" w:lineRule="auto"/>
        <w:ind w:left="714" w:hanging="357"/>
        <w:contextualSpacing/>
        <w:rPr>
          <w:lang w:val="af-ZA"/>
        </w:rPr>
      </w:pPr>
      <w:r w:rsidRPr="00036E23">
        <w:rPr>
          <w:lang w:val="af-ZA"/>
        </w:rPr>
        <w:t xml:space="preserve">Lewer bewys van al die fases van die projek vir assessering </w:t>
      </w:r>
    </w:p>
    <w:p w:rsidR="00270B08" w:rsidRPr="00036E23" w:rsidRDefault="00270B08" w:rsidP="00921B7C">
      <w:pPr>
        <w:pStyle w:val="Heading2"/>
        <w:rPr>
          <w:lang w:val="af-ZA"/>
        </w:rPr>
      </w:pPr>
      <w:bookmarkStart w:id="70" w:name="_Toc511034025"/>
      <w:r w:rsidRPr="00036E23">
        <w:rPr>
          <w:lang w:val="af-ZA"/>
        </w:rPr>
        <w:t>Hoe sal die leerders te werk gaan?</w:t>
      </w:r>
      <w:bookmarkEnd w:id="70"/>
      <w:r w:rsidRPr="00036E23">
        <w:rPr>
          <w:lang w:val="af-ZA"/>
        </w:rPr>
        <w:t xml:space="preserve"> </w:t>
      </w:r>
    </w:p>
    <w:p w:rsidR="00921B7C" w:rsidRPr="00036E23" w:rsidRDefault="00270B08" w:rsidP="00270B08">
      <w:pPr>
        <w:pStyle w:val="BodyText"/>
        <w:spacing w:after="200" w:line="276" w:lineRule="auto"/>
        <w:rPr>
          <w:lang w:val="af-ZA"/>
        </w:rPr>
      </w:pPr>
      <w:r w:rsidRPr="00036E23">
        <w:rPr>
          <w:lang w:val="af-ZA"/>
        </w:rPr>
        <w:t xml:space="preserve">Die leerder sal: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'n Individuele projek beplan en voltooi deur 'n verskeidenheid programmering- en sagtewareingenieursvaardighede en -strategieë toe te pas om die doelwitte, soos in die PAT-vereistes uiteengesit is, te bereik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Vrae identifiseer om te vra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Inligting uit 'n verskeidenheid bronne bekom, krities uitsoek en gebruik, data verwerk en analiseer, dit binne verband toepas en insig toon met sinvolle aansluiting, verband en kompleksiteit ten opsigte van die onderwerp en die vraag waarop gefokus word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'n Verskeidenheid vaardighede kies en gebruik, insluitend ontwerphulpmiddels en algoritmes, probleme oplos, krities, kreatief en aanpasbaar besluite neem, om 'n sagteware-oplossing te lewer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Uitkomste evalueer, beide in verband met PAT-vereistes en eie leer en werkverrigting </w:t>
      </w:r>
    </w:p>
    <w:p w:rsidR="00270B08"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Toepaslike kommunikasievaardighede en media gebruik om bewyse in 'n gepaste formaat aan te bied </w:t>
      </w:r>
    </w:p>
    <w:p w:rsidR="00921B7C" w:rsidRPr="00036E23" w:rsidRDefault="00270B08" w:rsidP="00921B7C">
      <w:pPr>
        <w:pStyle w:val="Heading2"/>
        <w:rPr>
          <w:lang w:val="af-ZA"/>
        </w:rPr>
      </w:pPr>
      <w:bookmarkStart w:id="71" w:name="_Toc511034026"/>
      <w:r w:rsidRPr="00036E23">
        <w:rPr>
          <w:lang w:val="af-ZA"/>
        </w:rPr>
        <w:t>Vaardighede wat vereis word</w:t>
      </w:r>
      <w:bookmarkEnd w:id="71"/>
      <w:r w:rsidRPr="00036E23">
        <w:rPr>
          <w:lang w:val="af-ZA"/>
        </w:rPr>
        <w:t xml:space="preserve"> </w:t>
      </w:r>
    </w:p>
    <w:p w:rsidR="00921B7C" w:rsidRPr="00036E23" w:rsidRDefault="00270B08" w:rsidP="00921B7C">
      <w:pPr>
        <w:pStyle w:val="BodyText"/>
        <w:spacing w:after="200" w:line="276" w:lineRule="auto"/>
        <w:rPr>
          <w:lang w:val="af-ZA"/>
        </w:rPr>
      </w:pPr>
      <w:r w:rsidRPr="00036E23">
        <w:rPr>
          <w:lang w:val="af-ZA"/>
        </w:rPr>
        <w:t xml:space="preserve">Die leerder moet in staat wees om: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Navorsing oor die onderwerp te doen en bevindinge behoorlik te dokumenteer, insluitend verwysings soos gespesifiseer in Fase 1 se nasienblad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'n Volledige analise van gebruikervereistes te doen wat 'n volledige beskrywing van die rol, aktiwiteite, vereistes en beperkinge van ten minste TWEE verskillende gebruikers van die beplande stelsel insluit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Inligting bymekaar sit om by die inhoud en doel te pas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Besluitneming- en probleemoplossingsvaardighede toe te pas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Beplanning-, navorsing-, kritiese denke-, analise-, sintese-, evaluering- en aanbiedingsvaardighede uit te brei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Selfvertroue te ontwikkel in die toepassing van inhoud, programmering en sagteware</w:t>
      </w:r>
      <w:r w:rsidR="00A84093">
        <w:rPr>
          <w:lang w:val="af-ZA"/>
        </w:rPr>
        <w:t xml:space="preserve"> </w:t>
      </w:r>
      <w:r w:rsidR="00A84093" w:rsidRPr="00036E23">
        <w:rPr>
          <w:lang w:val="af-ZA"/>
        </w:rPr>
        <w:t>ingenieurswese</w:t>
      </w:r>
      <w:r w:rsidRPr="00036E23">
        <w:rPr>
          <w:lang w:val="af-ZA"/>
        </w:rPr>
        <w:t xml:space="preserve">-beginsels en -tegnieke wat hulle bestudeer het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Vaardighede skeppend te ontwikkel en toe te pas deur inisiatief en ondernemingsgees te toon </w:t>
      </w:r>
    </w:p>
    <w:p w:rsidR="00270B08"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Raad en ondersteuning te vra, wanneer nodig  </w:t>
      </w:r>
    </w:p>
    <w:p w:rsidR="00270B08" w:rsidRPr="00036E23" w:rsidRDefault="00270B08" w:rsidP="00270B08">
      <w:pPr>
        <w:pStyle w:val="BodyText"/>
        <w:spacing w:after="200" w:line="276" w:lineRule="auto"/>
        <w:rPr>
          <w:lang w:val="af-ZA"/>
        </w:rPr>
      </w:pPr>
    </w:p>
    <w:p w:rsidR="00921B7C" w:rsidRPr="00036E23" w:rsidRDefault="00270B08" w:rsidP="00921B7C">
      <w:pPr>
        <w:pStyle w:val="Heading2"/>
        <w:rPr>
          <w:lang w:val="af-ZA"/>
        </w:rPr>
      </w:pPr>
      <w:bookmarkStart w:id="72" w:name="_Toc511034027"/>
      <w:r w:rsidRPr="00036E23">
        <w:rPr>
          <w:lang w:val="af-ZA"/>
        </w:rPr>
        <w:t>Wat moet die leerder vooraf geleer word?</w:t>
      </w:r>
      <w:bookmarkEnd w:id="72"/>
      <w:r w:rsidRPr="00036E23">
        <w:rPr>
          <w:lang w:val="af-ZA"/>
        </w:rPr>
        <w:t xml:space="preserve"> </w:t>
      </w:r>
    </w:p>
    <w:p w:rsidR="00270B08" w:rsidRPr="00036E23" w:rsidRDefault="00270B08" w:rsidP="00270B08">
      <w:pPr>
        <w:pStyle w:val="BodyText"/>
        <w:spacing w:after="200" w:line="276" w:lineRule="auto"/>
        <w:rPr>
          <w:lang w:val="af-ZA"/>
        </w:rPr>
      </w:pPr>
      <w:r w:rsidRPr="00036E23">
        <w:rPr>
          <w:lang w:val="af-ZA"/>
        </w:rPr>
        <w:t xml:space="preserve">Voordat daar met die PAT begin word, moet die leerder die volgende geleer word: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Programmeringskode, -beginsels en -tegnieke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Sagteware-ingenieurswesebeginsels en -tegnieke, insluitend die gebruik van sagtewareontwerp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Projekbestuurvaardighede, insluitend tyd-, hulpbron- en taakbestuur </w:t>
      </w:r>
    </w:p>
    <w:p w:rsidR="00270B08"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Die formaat en struktuur van aanvaarde vorme van navorsingsverslae, insluitend 'n uittreksel, inleiding, bespreking met verwysings na alle bronne, gevolgtrekking, verwysings. </w:t>
      </w:r>
    </w:p>
    <w:p w:rsidR="00270B08" w:rsidRPr="00036E23" w:rsidRDefault="00270B08" w:rsidP="00921B7C">
      <w:pPr>
        <w:pStyle w:val="Heading2"/>
        <w:rPr>
          <w:lang w:val="af-ZA"/>
        </w:rPr>
      </w:pPr>
      <w:bookmarkStart w:id="73" w:name="_Toc511034028"/>
      <w:r w:rsidRPr="00036E23">
        <w:rPr>
          <w:lang w:val="af-ZA"/>
        </w:rPr>
        <w:t>Wanpraktyk</w:t>
      </w:r>
      <w:bookmarkEnd w:id="73"/>
      <w:r w:rsidRPr="00036E23">
        <w:rPr>
          <w:lang w:val="af-ZA"/>
        </w:rPr>
        <w:t xml:space="preserve"> </w:t>
      </w:r>
    </w:p>
    <w:p w:rsidR="00921B7C" w:rsidRPr="00036E23" w:rsidRDefault="00270B08" w:rsidP="00270B08">
      <w:pPr>
        <w:pStyle w:val="BodyText"/>
        <w:spacing w:after="200" w:line="276" w:lineRule="auto"/>
        <w:rPr>
          <w:lang w:val="af-ZA"/>
        </w:rPr>
      </w:pPr>
      <w:r w:rsidRPr="00036E23">
        <w:rPr>
          <w:lang w:val="af-ZA"/>
        </w:rPr>
        <w:t xml:space="preserve">Leerders mag NIE: </w:t>
      </w:r>
    </w:p>
    <w:p w:rsidR="00921B7C" w:rsidRPr="00036E23" w:rsidRDefault="00921B7C" w:rsidP="00921B7C">
      <w:pPr>
        <w:pStyle w:val="BodyText"/>
        <w:numPr>
          <w:ilvl w:val="0"/>
          <w:numId w:val="30"/>
        </w:numPr>
        <w:spacing w:after="200" w:line="276" w:lineRule="auto"/>
        <w:ind w:left="714" w:hanging="357"/>
        <w:contextualSpacing/>
        <w:rPr>
          <w:lang w:val="af-ZA"/>
        </w:rPr>
      </w:pPr>
      <w:r w:rsidRPr="00036E23">
        <w:rPr>
          <w:lang w:val="af-ZA"/>
        </w:rPr>
        <w:t>Hulp/l</w:t>
      </w:r>
      <w:r w:rsidR="00270B08" w:rsidRPr="00036E23">
        <w:rPr>
          <w:lang w:val="af-ZA"/>
        </w:rPr>
        <w:t xml:space="preserve">eiding van ander kry sonder om erkenning aan hulle te gee nie (voltooi Bylae </w:t>
      </w:r>
      <w:r w:rsidRPr="00036E23">
        <w:rPr>
          <w:lang w:val="af-ZA"/>
        </w:rPr>
        <w:t>B</w:t>
      </w:r>
      <w:r w:rsidR="00270B08" w:rsidRPr="00036E23">
        <w:rPr>
          <w:lang w:val="af-ZA"/>
        </w:rPr>
        <w:t xml:space="preserve"> vir ELKE fase)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Werk i</w:t>
      </w:r>
      <w:r w:rsidR="00921B7C" w:rsidRPr="00036E23">
        <w:rPr>
          <w:lang w:val="af-ZA"/>
        </w:rPr>
        <w:t>nlewer wat nie hulle eie is nie, bv. Programkode wat deur iemand anders geskryf is</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Hulle PAT-werk aan ander leerders leen nie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Ander leerders toelaat om toegang te kry tot, of gebruik te maak van, hulle eie werk nie (dit beteken nie dat kandidate nie hulle boeke vir ander kandidate mag leen nie, maar kandidate mag nie plagiaat met ander leerders se werk te pleeg nie) </w:t>
      </w:r>
    </w:p>
    <w:p w:rsidR="00921B7C" w:rsidRPr="00036E23" w:rsidRDefault="00270B08" w:rsidP="00921B7C">
      <w:pPr>
        <w:pStyle w:val="BodyText"/>
        <w:numPr>
          <w:ilvl w:val="0"/>
          <w:numId w:val="30"/>
        </w:numPr>
        <w:spacing w:after="200" w:line="276" w:lineRule="auto"/>
        <w:ind w:left="714" w:hanging="357"/>
        <w:contextualSpacing/>
        <w:rPr>
          <w:lang w:val="af-ZA"/>
        </w:rPr>
      </w:pPr>
      <w:r w:rsidRPr="00036E23">
        <w:rPr>
          <w:lang w:val="af-ZA"/>
        </w:rPr>
        <w:t xml:space="preserve">Werk insluit wat direk uit boeke, vanaf die Internet of uit ander bronne gekopieer is, sonder om erkenning en dank te gee nie (dit mag nie 20% van die werk wat ingelewer word, oorskry nie) </w:t>
      </w:r>
    </w:p>
    <w:p w:rsidR="00921B7C" w:rsidRPr="00036E23" w:rsidRDefault="00270B08" w:rsidP="00921B7C">
      <w:pPr>
        <w:pStyle w:val="BodyText"/>
        <w:spacing w:before="240" w:after="200" w:line="276" w:lineRule="auto"/>
        <w:rPr>
          <w:lang w:val="af-ZA"/>
        </w:rPr>
      </w:pPr>
      <w:r w:rsidRPr="00036E23">
        <w:rPr>
          <w:lang w:val="af-ZA"/>
        </w:rPr>
        <w:t xml:space="preserve">Hierdie handelinge kom neer op wanpraktyk, waarvoor straf toegepas sal word. </w:t>
      </w:r>
    </w:p>
    <w:p w:rsidR="00270B08" w:rsidRPr="00036E23" w:rsidRDefault="00270B08" w:rsidP="00921B7C">
      <w:pPr>
        <w:pStyle w:val="BodyText"/>
        <w:spacing w:after="200" w:line="276" w:lineRule="auto"/>
        <w:rPr>
          <w:lang w:val="af-ZA"/>
        </w:rPr>
      </w:pPr>
      <w:r w:rsidRPr="00036E23">
        <w:rPr>
          <w:lang w:val="af-ZA"/>
        </w:rPr>
        <w:t xml:space="preserve">Indien wanpraktyk geïdentifiseer is, moet die assesseringsgesag in kennis gestel word en besonderhede van enige werk wat nie die leerder se eie is nie, moet aangeteken word. </w:t>
      </w:r>
    </w:p>
    <w:p w:rsidR="00270B08" w:rsidRPr="00036E23" w:rsidRDefault="00270B08" w:rsidP="00921B7C">
      <w:pPr>
        <w:pStyle w:val="Heading2"/>
        <w:rPr>
          <w:lang w:val="af-ZA"/>
        </w:rPr>
      </w:pPr>
      <w:bookmarkStart w:id="74" w:name="_Toc511034029"/>
      <w:r w:rsidRPr="00036E23">
        <w:rPr>
          <w:lang w:val="af-ZA"/>
        </w:rPr>
        <w:t>Leerder se verklaring van egtheid van die PAT</w:t>
      </w:r>
      <w:bookmarkEnd w:id="74"/>
      <w:r w:rsidRPr="00036E23">
        <w:rPr>
          <w:lang w:val="af-ZA"/>
        </w:rPr>
        <w:t xml:space="preserve"> </w:t>
      </w:r>
    </w:p>
    <w:p w:rsidR="00270B08" w:rsidRPr="00036E23" w:rsidRDefault="00270B08" w:rsidP="00270B08">
      <w:pPr>
        <w:pStyle w:val="BodyText"/>
        <w:spacing w:after="200" w:line="276" w:lineRule="auto"/>
        <w:rPr>
          <w:lang w:val="af-ZA"/>
        </w:rPr>
      </w:pPr>
      <w:r w:rsidRPr="00036E23">
        <w:rPr>
          <w:lang w:val="af-ZA"/>
        </w:rPr>
        <w:t xml:space="preserve">Vir elke fase voltooi leerders 'n verklaring (Bylae </w:t>
      </w:r>
      <w:r w:rsidR="00921B7C" w:rsidRPr="00036E23">
        <w:rPr>
          <w:lang w:val="af-ZA"/>
        </w:rPr>
        <w:t>B</w:t>
      </w:r>
      <w:r w:rsidRPr="00036E23">
        <w:rPr>
          <w:lang w:val="af-ZA"/>
        </w:rPr>
        <w:t xml:space="preserve">) vir die werk wat tydens daardie spesifieke fase gedoen is. Alle toepaslike raad/hulp wat aan die leerders gegee is, moet as deel van die fase se dokumentasie aangeteken word. .   </w:t>
      </w:r>
    </w:p>
    <w:p w:rsidR="00270B08" w:rsidRPr="00036E23" w:rsidRDefault="00270B08" w:rsidP="00270B08">
      <w:pPr>
        <w:pStyle w:val="BodyText"/>
        <w:spacing w:after="200" w:line="276" w:lineRule="auto"/>
        <w:rPr>
          <w:lang w:val="af-ZA"/>
        </w:rPr>
      </w:pPr>
    </w:p>
    <w:p w:rsidR="00921B7C" w:rsidRPr="00036E23" w:rsidRDefault="00921B7C" w:rsidP="00270B08">
      <w:pPr>
        <w:pStyle w:val="BodyText"/>
        <w:spacing w:after="200" w:line="276" w:lineRule="auto"/>
        <w:rPr>
          <w:lang w:val="af-ZA"/>
        </w:rPr>
      </w:pPr>
      <w:r w:rsidRPr="00036E23">
        <w:rPr>
          <w:lang w:val="af-ZA"/>
        </w:rPr>
        <w:br w:type="page"/>
      </w:r>
    </w:p>
    <w:p w:rsidR="00270B08" w:rsidRPr="00036E23" w:rsidRDefault="00270B08" w:rsidP="00921B7C">
      <w:pPr>
        <w:pStyle w:val="Heading2"/>
        <w:rPr>
          <w:lang w:val="af-ZA"/>
        </w:rPr>
      </w:pPr>
      <w:bookmarkStart w:id="75" w:name="_Toc511034030"/>
      <w:r w:rsidRPr="00036E23">
        <w:rPr>
          <w:lang w:val="af-ZA"/>
        </w:rPr>
        <w:t>Rol van die onderwyser</w:t>
      </w:r>
      <w:bookmarkEnd w:id="75"/>
      <w:r w:rsidRPr="00036E23">
        <w:rPr>
          <w:lang w:val="af-ZA"/>
        </w:rPr>
        <w:t xml:space="preserve"> </w:t>
      </w:r>
    </w:p>
    <w:p w:rsidR="00921B7C" w:rsidRPr="00036E23" w:rsidRDefault="00270B08" w:rsidP="00270B08">
      <w:pPr>
        <w:pStyle w:val="BodyText"/>
        <w:spacing w:after="200" w:line="276" w:lineRule="auto"/>
        <w:rPr>
          <w:lang w:val="af-ZA"/>
        </w:rPr>
      </w:pPr>
      <w:r w:rsidRPr="00036E23">
        <w:rPr>
          <w:lang w:val="af-ZA"/>
        </w:rPr>
        <w:t xml:space="preserve">Die onderwyser sal die inligtingsbestuur-inhoud, vaardighede en strategieë onderrig voor die aanvang van die projek. </w:t>
      </w:r>
    </w:p>
    <w:p w:rsidR="00270B08" w:rsidRPr="00036E23" w:rsidRDefault="00270B08" w:rsidP="00270B08">
      <w:pPr>
        <w:pStyle w:val="BodyText"/>
        <w:spacing w:after="200" w:line="276" w:lineRule="auto"/>
        <w:rPr>
          <w:lang w:val="af-ZA"/>
        </w:rPr>
      </w:pPr>
      <w:r w:rsidRPr="00036E23">
        <w:rPr>
          <w:lang w:val="af-ZA"/>
        </w:rPr>
        <w:t xml:space="preserve">Die onderwyser sal die projek en leerders bestuur en toesig hou deur: </w:t>
      </w:r>
    </w:p>
    <w:p w:rsidR="00921B7C" w:rsidRPr="00036E23" w:rsidRDefault="00270B08" w:rsidP="00921B7C">
      <w:pPr>
        <w:pStyle w:val="BodyText"/>
        <w:numPr>
          <w:ilvl w:val="0"/>
          <w:numId w:val="34"/>
        </w:numPr>
        <w:spacing w:after="200" w:line="276" w:lineRule="auto"/>
        <w:ind w:left="714" w:hanging="357"/>
        <w:contextualSpacing/>
        <w:rPr>
          <w:lang w:val="af-ZA"/>
        </w:rPr>
      </w:pPr>
      <w:r w:rsidRPr="00036E23">
        <w:rPr>
          <w:lang w:val="af-ZA"/>
        </w:rPr>
        <w:t xml:space="preserve">'n Aanvanklike beplanningsoorsig te doen om die onderwerp/scenario, vereistes, doelstellings en ontwikkeling van die projek te bespreek. </w:t>
      </w:r>
    </w:p>
    <w:p w:rsidR="00921B7C" w:rsidRPr="00036E23" w:rsidRDefault="00A84093" w:rsidP="00921B7C">
      <w:pPr>
        <w:pStyle w:val="BodyText"/>
        <w:numPr>
          <w:ilvl w:val="0"/>
          <w:numId w:val="34"/>
        </w:numPr>
        <w:spacing w:after="200" w:line="276" w:lineRule="auto"/>
        <w:ind w:left="714" w:hanging="357"/>
        <w:contextualSpacing/>
        <w:rPr>
          <w:lang w:val="af-ZA"/>
        </w:rPr>
      </w:pPr>
      <w:r w:rsidRPr="00036E23">
        <w:rPr>
          <w:lang w:val="af-ZA"/>
        </w:rPr>
        <w:t>Vooraf lees</w:t>
      </w:r>
      <w:r w:rsidR="00270B08" w:rsidRPr="00036E23">
        <w:rPr>
          <w:lang w:val="af-ZA"/>
        </w:rPr>
        <w:t xml:space="preserve"> te fasiliteer om agtergrondinligting te verkry oor die onderwerp/scenario. </w:t>
      </w:r>
    </w:p>
    <w:p w:rsidR="00921B7C" w:rsidRPr="00036E23" w:rsidRDefault="00270B08" w:rsidP="00921B7C">
      <w:pPr>
        <w:pStyle w:val="BodyText"/>
        <w:numPr>
          <w:ilvl w:val="0"/>
          <w:numId w:val="34"/>
        </w:numPr>
        <w:spacing w:after="200" w:line="276" w:lineRule="auto"/>
        <w:ind w:left="714" w:hanging="357"/>
        <w:contextualSpacing/>
        <w:rPr>
          <w:lang w:val="af-ZA"/>
        </w:rPr>
      </w:pPr>
      <w:r w:rsidRPr="00036E23">
        <w:rPr>
          <w:lang w:val="af-ZA"/>
        </w:rPr>
        <w:t xml:space="preserve">Gereelde terugvoer aan leerders te gee, bv. oor hulle navorsing en analise. </w:t>
      </w:r>
    </w:p>
    <w:p w:rsidR="00921B7C" w:rsidRPr="00036E23" w:rsidRDefault="00270B08" w:rsidP="00921B7C">
      <w:pPr>
        <w:pStyle w:val="BodyText"/>
        <w:numPr>
          <w:ilvl w:val="0"/>
          <w:numId w:val="34"/>
        </w:numPr>
        <w:spacing w:after="200" w:line="276" w:lineRule="auto"/>
        <w:ind w:left="714" w:hanging="357"/>
        <w:contextualSpacing/>
        <w:rPr>
          <w:lang w:val="af-ZA"/>
        </w:rPr>
      </w:pPr>
      <w:r w:rsidRPr="00036E23">
        <w:rPr>
          <w:lang w:val="af-ZA"/>
        </w:rPr>
        <w:t xml:space="preserve">Die leerders se werk aan die einde van elke fase te assesseer, deur van die gestandaardiseerde assesseringsinstrument gebruik te maak. </w:t>
      </w:r>
    </w:p>
    <w:p w:rsidR="00921B7C" w:rsidRPr="00036E23" w:rsidRDefault="00270B08" w:rsidP="00921B7C">
      <w:pPr>
        <w:pStyle w:val="BodyText"/>
        <w:numPr>
          <w:ilvl w:val="0"/>
          <w:numId w:val="34"/>
        </w:numPr>
        <w:spacing w:after="200" w:line="276" w:lineRule="auto"/>
        <w:ind w:left="714" w:hanging="357"/>
        <w:contextualSpacing/>
        <w:rPr>
          <w:lang w:val="af-ZA"/>
        </w:rPr>
      </w:pPr>
      <w:r w:rsidRPr="00036E23">
        <w:rPr>
          <w:lang w:val="af-ZA"/>
        </w:rPr>
        <w:t xml:space="preserve">Die leerder se assessering vir elke fase onderskryf deur die assesseringsinstrument te onderteken, insluitend die finale verklaring dat die werk wat die leerder ingehandig het vir assessering die leerder se eie is sonder enige hulp. </w:t>
      </w:r>
    </w:p>
    <w:p w:rsidR="00921B7C" w:rsidRPr="00036E23" w:rsidRDefault="00270B08" w:rsidP="00921B7C">
      <w:pPr>
        <w:pStyle w:val="BodyText"/>
        <w:numPr>
          <w:ilvl w:val="0"/>
          <w:numId w:val="34"/>
        </w:numPr>
        <w:spacing w:after="200" w:line="276" w:lineRule="auto"/>
        <w:ind w:left="714" w:hanging="357"/>
        <w:contextualSpacing/>
        <w:rPr>
          <w:lang w:val="af-ZA"/>
        </w:rPr>
      </w:pPr>
      <w:r w:rsidRPr="00036E23">
        <w:rPr>
          <w:lang w:val="af-ZA"/>
        </w:rPr>
        <w:t xml:space="preserve">Die algemene assessering te bevestig deur gebruik te maak van deurlopende waarneming en terugvoering om 'n finale indruk te verkry aangaande onafhanklike werk, beplanning, insig en probleemoplossing. </w:t>
      </w:r>
    </w:p>
    <w:p w:rsidR="00921B7C" w:rsidRPr="00036E23" w:rsidRDefault="00270B08" w:rsidP="00921B7C">
      <w:pPr>
        <w:pStyle w:val="BodyText"/>
        <w:numPr>
          <w:ilvl w:val="0"/>
          <w:numId w:val="34"/>
        </w:numPr>
        <w:spacing w:after="200" w:line="276" w:lineRule="auto"/>
        <w:ind w:left="714" w:hanging="357"/>
        <w:contextualSpacing/>
        <w:rPr>
          <w:lang w:val="af-ZA"/>
        </w:rPr>
      </w:pPr>
      <w:r w:rsidRPr="00036E23">
        <w:rPr>
          <w:lang w:val="af-ZA"/>
        </w:rPr>
        <w:t xml:space="preserve">Assessering te doen van leerders se werk deur enige </w:t>
      </w:r>
      <w:r w:rsidR="00A84093" w:rsidRPr="00036E23">
        <w:rPr>
          <w:lang w:val="af-ZA"/>
        </w:rPr>
        <w:t>standaardisering</w:t>
      </w:r>
      <w:r w:rsidRPr="00036E23">
        <w:rPr>
          <w:lang w:val="af-ZA"/>
        </w:rPr>
        <w:t xml:space="preserve">- en interne modereringsprosedures te volg wat vereis word. </w:t>
      </w:r>
    </w:p>
    <w:p w:rsidR="00921B7C" w:rsidRPr="00036E23" w:rsidRDefault="00270B08" w:rsidP="00921B7C">
      <w:pPr>
        <w:pStyle w:val="BodyText"/>
        <w:numPr>
          <w:ilvl w:val="0"/>
          <w:numId w:val="34"/>
        </w:numPr>
        <w:spacing w:after="200" w:line="276" w:lineRule="auto"/>
        <w:ind w:left="714" w:hanging="357"/>
        <w:contextualSpacing/>
        <w:rPr>
          <w:lang w:val="af-ZA"/>
        </w:rPr>
      </w:pPr>
      <w:r w:rsidRPr="00036E23">
        <w:rPr>
          <w:lang w:val="af-ZA"/>
        </w:rPr>
        <w:t xml:space="preserve">'n Ondervragingsessie te hou ten einde vas te stel wat die leerder se begrip en insig van sy/haar projek is. </w:t>
      </w:r>
    </w:p>
    <w:p w:rsidR="00270B08" w:rsidRPr="00036E23" w:rsidRDefault="00270B08" w:rsidP="00270B08">
      <w:pPr>
        <w:pStyle w:val="BodyText"/>
        <w:spacing w:after="200" w:line="276" w:lineRule="auto"/>
        <w:rPr>
          <w:lang w:val="af-ZA"/>
        </w:rPr>
      </w:pPr>
      <w:r w:rsidRPr="00036E23">
        <w:rPr>
          <w:lang w:val="af-ZA"/>
        </w:rPr>
        <w:t xml:space="preserve">Die onderwyser sal die potensiële projek (analise, ontwerp) assesseer ten opsigte van die volgende kontrolelys. </w:t>
      </w:r>
    </w:p>
    <w:p w:rsidR="00921B7C" w:rsidRPr="00036E23" w:rsidRDefault="00270B08" w:rsidP="00921B7C">
      <w:pPr>
        <w:pStyle w:val="BodyText"/>
        <w:numPr>
          <w:ilvl w:val="0"/>
          <w:numId w:val="35"/>
        </w:numPr>
        <w:spacing w:after="200" w:line="276" w:lineRule="auto"/>
        <w:ind w:left="714" w:hanging="357"/>
        <w:contextualSpacing/>
        <w:rPr>
          <w:lang w:val="af-ZA"/>
        </w:rPr>
      </w:pPr>
      <w:r w:rsidRPr="00036E23">
        <w:rPr>
          <w:lang w:val="af-ZA"/>
        </w:rPr>
        <w:t xml:space="preserve">Is die fokusarea geskik vir die projek? </w:t>
      </w:r>
    </w:p>
    <w:p w:rsidR="00921B7C" w:rsidRPr="00036E23" w:rsidRDefault="00270B08" w:rsidP="00921B7C">
      <w:pPr>
        <w:pStyle w:val="BodyText"/>
        <w:numPr>
          <w:ilvl w:val="0"/>
          <w:numId w:val="35"/>
        </w:numPr>
        <w:spacing w:after="200" w:line="276" w:lineRule="auto"/>
        <w:ind w:left="714" w:hanging="357"/>
        <w:contextualSpacing/>
        <w:rPr>
          <w:lang w:val="af-ZA"/>
        </w:rPr>
      </w:pPr>
      <w:r w:rsidRPr="00036E23">
        <w:rPr>
          <w:lang w:val="af-ZA"/>
        </w:rPr>
        <w:t xml:space="preserve">Laat die fokus die leerder toe om hoërorde-konsepte en -vaardighede in die assesserings doelstellings te ondersoek en toegang te verkry daartoe, bv. navorsing, analise, beplanning, evaluasie, verduidelik en integreer eerder as blote beskrywing en vertelling? </w:t>
      </w:r>
    </w:p>
    <w:p w:rsidR="00921B7C" w:rsidRPr="00036E23" w:rsidRDefault="00270B08" w:rsidP="00921B7C">
      <w:pPr>
        <w:pStyle w:val="BodyText"/>
        <w:numPr>
          <w:ilvl w:val="0"/>
          <w:numId w:val="35"/>
        </w:numPr>
        <w:spacing w:after="200" w:line="276" w:lineRule="auto"/>
        <w:ind w:left="714" w:hanging="357"/>
        <w:contextualSpacing/>
        <w:rPr>
          <w:lang w:val="af-ZA"/>
        </w:rPr>
      </w:pPr>
      <w:r w:rsidRPr="00036E23">
        <w:rPr>
          <w:lang w:val="af-ZA"/>
        </w:rPr>
        <w:t xml:space="preserve">Is die fokusarea en voorgestelde aksie duidelik en gefokus op 'n kwessie wat binne die </w:t>
      </w:r>
      <w:r w:rsidR="00A84093" w:rsidRPr="00036E23">
        <w:rPr>
          <w:lang w:val="af-ZA"/>
        </w:rPr>
        <w:t>tydraamwerk</w:t>
      </w:r>
      <w:r w:rsidRPr="00036E23">
        <w:rPr>
          <w:lang w:val="af-ZA"/>
        </w:rPr>
        <w:t xml:space="preserve"> bestuur kan word met die beskikbare tyd en hulpbronne? </w:t>
      </w:r>
    </w:p>
    <w:p w:rsidR="00921B7C" w:rsidRPr="00036E23" w:rsidRDefault="00270B08" w:rsidP="00921B7C">
      <w:pPr>
        <w:pStyle w:val="BodyText"/>
        <w:numPr>
          <w:ilvl w:val="0"/>
          <w:numId w:val="35"/>
        </w:numPr>
        <w:spacing w:after="200" w:line="276" w:lineRule="auto"/>
        <w:ind w:left="714" w:hanging="357"/>
        <w:contextualSpacing/>
        <w:rPr>
          <w:lang w:val="af-ZA"/>
        </w:rPr>
      </w:pPr>
      <w:r w:rsidRPr="00036E23">
        <w:rPr>
          <w:lang w:val="af-ZA"/>
        </w:rPr>
        <w:t xml:space="preserve">Dui die fokus en voorgestelde aksie aan dat die leerder in staat sal wees om die onderwerp te ondersoek en na te vors, en om die aktiwiteit of taak onafhanklik uit te voer binne toepaslike etiese en metodologiese riglyne? </w:t>
      </w:r>
    </w:p>
    <w:p w:rsidR="00921B7C" w:rsidRPr="00036E23" w:rsidRDefault="00270B08" w:rsidP="00921B7C">
      <w:pPr>
        <w:pStyle w:val="BodyText"/>
        <w:numPr>
          <w:ilvl w:val="0"/>
          <w:numId w:val="35"/>
        </w:numPr>
        <w:spacing w:after="200" w:line="276" w:lineRule="auto"/>
        <w:ind w:left="714" w:hanging="357"/>
        <w:contextualSpacing/>
        <w:rPr>
          <w:lang w:val="af-ZA"/>
        </w:rPr>
      </w:pPr>
      <w:r w:rsidRPr="00036E23">
        <w:rPr>
          <w:lang w:val="af-ZA"/>
        </w:rPr>
        <w:t xml:space="preserve">Is dit waarskynlik dat die leerder probleme sal ondervind om die taak en kwessies wat met die fokus area geassosieer word, te verstaan? </w:t>
      </w:r>
    </w:p>
    <w:p w:rsidR="00270B08" w:rsidRPr="00036E23" w:rsidRDefault="00270B08" w:rsidP="00921B7C">
      <w:pPr>
        <w:pStyle w:val="BodyText"/>
        <w:spacing w:before="240" w:after="200" w:line="276" w:lineRule="auto"/>
        <w:rPr>
          <w:lang w:val="af-ZA"/>
        </w:rPr>
      </w:pPr>
      <w:r w:rsidRPr="00036E23">
        <w:rPr>
          <w:lang w:val="af-ZA"/>
        </w:rPr>
        <w:t xml:space="preserve">Die onderwyser sal die PAT sertifiseer  </w:t>
      </w:r>
    </w:p>
    <w:p w:rsidR="00921B7C" w:rsidRPr="00036E23" w:rsidRDefault="00270B08" w:rsidP="00921B7C">
      <w:pPr>
        <w:pStyle w:val="BodyText"/>
        <w:numPr>
          <w:ilvl w:val="0"/>
          <w:numId w:val="36"/>
        </w:numPr>
        <w:spacing w:after="200" w:line="276" w:lineRule="auto"/>
        <w:ind w:left="714" w:hanging="357"/>
        <w:contextualSpacing/>
        <w:rPr>
          <w:lang w:val="af-ZA"/>
        </w:rPr>
      </w:pPr>
      <w:r w:rsidRPr="00036E23">
        <w:rPr>
          <w:lang w:val="af-ZA"/>
        </w:rPr>
        <w:t xml:space="preserve">Die onderwyser moet op die assesseringsinstrument bevestig dat die werk wat assesseer is slegs dié van die betrokke leerder is en dat dit uitgevoer is onder beheerde toestande met toesighouding. </w:t>
      </w:r>
    </w:p>
    <w:p w:rsidR="00270B08" w:rsidRPr="00036E23" w:rsidRDefault="00270B08" w:rsidP="00921B7C">
      <w:pPr>
        <w:pStyle w:val="BodyText"/>
        <w:numPr>
          <w:ilvl w:val="0"/>
          <w:numId w:val="36"/>
        </w:numPr>
        <w:spacing w:after="200" w:line="276" w:lineRule="auto"/>
        <w:ind w:left="714" w:hanging="357"/>
        <w:contextualSpacing/>
        <w:rPr>
          <w:lang w:val="af-ZA"/>
        </w:rPr>
      </w:pPr>
      <w:r w:rsidRPr="00036E23">
        <w:rPr>
          <w:lang w:val="af-ZA"/>
        </w:rPr>
        <w:t xml:space="preserve">Onderwyser moet die assesseringsinstrument vir elke fase teken.  </w:t>
      </w:r>
    </w:p>
    <w:p w:rsidR="00270B08" w:rsidRPr="00036E23" w:rsidRDefault="00270B08" w:rsidP="00921B7C">
      <w:pPr>
        <w:pStyle w:val="Heading2"/>
        <w:rPr>
          <w:lang w:val="af-ZA"/>
        </w:rPr>
      </w:pPr>
      <w:bookmarkStart w:id="76" w:name="_Toc511034031"/>
      <w:r w:rsidRPr="00036E23">
        <w:rPr>
          <w:lang w:val="af-ZA"/>
        </w:rPr>
        <w:t>Toesig/Gekontroleerde toestande</w:t>
      </w:r>
      <w:bookmarkEnd w:id="76"/>
      <w:r w:rsidRPr="00036E23">
        <w:rPr>
          <w:lang w:val="af-ZA"/>
        </w:rPr>
        <w:t xml:space="preserve"> </w:t>
      </w:r>
    </w:p>
    <w:p w:rsidR="00270B08" w:rsidRPr="00036E23" w:rsidRDefault="00270B08" w:rsidP="00270B08">
      <w:pPr>
        <w:pStyle w:val="BodyText"/>
        <w:spacing w:after="200" w:line="276" w:lineRule="auto"/>
        <w:rPr>
          <w:lang w:val="af-ZA"/>
        </w:rPr>
      </w:pPr>
      <w:r w:rsidRPr="00036E23">
        <w:rPr>
          <w:lang w:val="af-ZA"/>
        </w:rPr>
        <w:t xml:space="preserve">Die PAT moet op so 'n wyse bestuur word dat dit moontlik is om te bevestig dat die werk wat assesseer word alleenlik die werk van die betrokke leerder is. </w:t>
      </w:r>
    </w:p>
    <w:p w:rsidR="00270B08" w:rsidRPr="00036E23" w:rsidRDefault="00270B08" w:rsidP="00921B7C">
      <w:pPr>
        <w:pStyle w:val="Heading2"/>
        <w:rPr>
          <w:lang w:val="af-ZA"/>
        </w:rPr>
      </w:pPr>
      <w:bookmarkStart w:id="77" w:name="_Toc511034032"/>
      <w:r w:rsidRPr="00036E23">
        <w:rPr>
          <w:lang w:val="af-ZA"/>
        </w:rPr>
        <w:t>Bestuur van die PAT</w:t>
      </w:r>
      <w:bookmarkEnd w:id="77"/>
      <w:r w:rsidRPr="00036E23">
        <w:rPr>
          <w:lang w:val="af-ZA"/>
        </w:rPr>
        <w:t xml:space="preserve"> </w:t>
      </w:r>
    </w:p>
    <w:p w:rsidR="00921B7C" w:rsidRPr="00036E23" w:rsidRDefault="00270B08" w:rsidP="00270B08">
      <w:pPr>
        <w:pStyle w:val="BodyText"/>
        <w:spacing w:after="200" w:line="276" w:lineRule="auto"/>
        <w:rPr>
          <w:lang w:val="af-ZA"/>
        </w:rPr>
      </w:pPr>
      <w:r w:rsidRPr="00036E23">
        <w:rPr>
          <w:lang w:val="af-ZA"/>
        </w:rPr>
        <w:t>Die onderwyser moet sy/haar werkskedule beplan volgens die tyd wat toegeken is aan die PAT in die KABV-dokument vir Inligtingstegnologie (onderrigplan vir Graad 1</w:t>
      </w:r>
      <w:r w:rsidR="00921B7C" w:rsidRPr="00036E23">
        <w:rPr>
          <w:lang w:val="af-ZA"/>
        </w:rPr>
        <w:t>1</w:t>
      </w:r>
      <w:r w:rsidRPr="00036E23">
        <w:rPr>
          <w:lang w:val="af-ZA"/>
        </w:rPr>
        <w:t xml:space="preserve">). </w:t>
      </w:r>
    </w:p>
    <w:p w:rsidR="00921B7C" w:rsidRPr="00036E23" w:rsidRDefault="00270B08" w:rsidP="00270B08">
      <w:pPr>
        <w:pStyle w:val="BodyText"/>
        <w:spacing w:after="200" w:line="276" w:lineRule="auto"/>
        <w:rPr>
          <w:lang w:val="af-ZA"/>
        </w:rPr>
      </w:pPr>
      <w:r w:rsidRPr="00036E23">
        <w:rPr>
          <w:lang w:val="af-ZA"/>
        </w:rPr>
        <w:t xml:space="preserve">Daar is verskillende moontlike benaderings ten opsigte van die bestuur van die PAT: </w:t>
      </w:r>
    </w:p>
    <w:p w:rsidR="00921B7C" w:rsidRPr="00036E23" w:rsidRDefault="00270B08" w:rsidP="00270B08">
      <w:pPr>
        <w:pStyle w:val="BodyText"/>
        <w:spacing w:after="200" w:line="276" w:lineRule="auto"/>
        <w:rPr>
          <w:lang w:val="af-ZA"/>
        </w:rPr>
      </w:pPr>
      <w:r w:rsidRPr="00036E23">
        <w:rPr>
          <w:lang w:val="af-ZA"/>
        </w:rPr>
        <w:t xml:space="preserve">Opsie 1: </w:t>
      </w:r>
    </w:p>
    <w:p w:rsidR="00921B7C" w:rsidRPr="00036E23" w:rsidRDefault="00270B08" w:rsidP="00921B7C">
      <w:pPr>
        <w:pStyle w:val="BodyText"/>
        <w:numPr>
          <w:ilvl w:val="0"/>
          <w:numId w:val="37"/>
        </w:numPr>
        <w:spacing w:after="200" w:line="276" w:lineRule="auto"/>
        <w:ind w:left="714" w:hanging="357"/>
        <w:contextualSpacing/>
        <w:rPr>
          <w:lang w:val="af-ZA"/>
        </w:rPr>
      </w:pPr>
      <w:r w:rsidRPr="00036E23">
        <w:rPr>
          <w:lang w:val="af-ZA"/>
        </w:rPr>
        <w:t>Die onderwyser kan 'n deel van die tyd op 'n weeklikse basis aan die PAT wy, terwyl daar terselfdertyd met normale onderrig van die Graad 1</w:t>
      </w:r>
      <w:r w:rsidR="00921B7C" w:rsidRPr="00036E23">
        <w:rPr>
          <w:lang w:val="af-ZA"/>
        </w:rPr>
        <w:t>1</w:t>
      </w:r>
      <w:r w:rsidRPr="00036E23">
        <w:rPr>
          <w:lang w:val="af-ZA"/>
        </w:rPr>
        <w:t xml:space="preserve">-kurrikulum voortgegaan word in die res van die week. </w:t>
      </w:r>
    </w:p>
    <w:p w:rsidR="00921B7C" w:rsidRPr="00036E23" w:rsidRDefault="00270B08" w:rsidP="00921B7C">
      <w:pPr>
        <w:pStyle w:val="BodyText"/>
        <w:numPr>
          <w:ilvl w:val="0"/>
          <w:numId w:val="37"/>
        </w:numPr>
        <w:spacing w:after="200" w:line="276" w:lineRule="auto"/>
        <w:ind w:left="714" w:hanging="357"/>
        <w:contextualSpacing/>
        <w:rPr>
          <w:lang w:val="af-ZA"/>
        </w:rPr>
      </w:pPr>
      <w:r w:rsidRPr="00036E23">
        <w:rPr>
          <w:lang w:val="af-ZA"/>
        </w:rPr>
        <w:t>Indien hy/sy die opsie kies, moet daar aan die einde van die eerste kwartaal met die PAT</w:t>
      </w:r>
      <w:r w:rsidR="00921B7C" w:rsidRPr="00036E23">
        <w:rPr>
          <w:lang w:val="af-ZA"/>
        </w:rPr>
        <w:t xml:space="preserve"> </w:t>
      </w:r>
      <w:r w:rsidRPr="00036E23">
        <w:rPr>
          <w:lang w:val="af-ZA"/>
        </w:rPr>
        <w:t xml:space="preserve">proses begin word. </w:t>
      </w:r>
    </w:p>
    <w:p w:rsidR="00921B7C" w:rsidRPr="00036E23" w:rsidRDefault="00270B08" w:rsidP="00270B08">
      <w:pPr>
        <w:pStyle w:val="BodyText"/>
        <w:spacing w:after="200" w:line="276" w:lineRule="auto"/>
        <w:rPr>
          <w:lang w:val="af-ZA"/>
        </w:rPr>
      </w:pPr>
      <w:r w:rsidRPr="00036E23">
        <w:rPr>
          <w:lang w:val="af-ZA"/>
        </w:rPr>
        <w:t xml:space="preserve">Opsie 2: </w:t>
      </w:r>
    </w:p>
    <w:p w:rsidR="00921B7C" w:rsidRPr="00036E23" w:rsidRDefault="00270B08" w:rsidP="00921B7C">
      <w:pPr>
        <w:pStyle w:val="BodyText"/>
        <w:numPr>
          <w:ilvl w:val="0"/>
          <w:numId w:val="39"/>
        </w:numPr>
        <w:spacing w:after="200" w:line="276" w:lineRule="auto"/>
        <w:rPr>
          <w:lang w:val="af-ZA"/>
        </w:rPr>
      </w:pPr>
      <w:r w:rsidRPr="00036E23">
        <w:rPr>
          <w:lang w:val="af-ZA"/>
        </w:rPr>
        <w:t xml:space="preserve">Die onderwyser kan 'n aaneenlopende tydperk aan die PAT wy, bv. die weke aan die einde van die tweede kwartaal en die begin van die derde kwartaal. </w:t>
      </w:r>
    </w:p>
    <w:p w:rsidR="00270B08" w:rsidRPr="00036E23" w:rsidRDefault="00270B08" w:rsidP="00921B7C">
      <w:pPr>
        <w:pStyle w:val="BodyText"/>
        <w:spacing w:after="200" w:line="276" w:lineRule="auto"/>
        <w:rPr>
          <w:lang w:val="af-ZA"/>
        </w:rPr>
      </w:pPr>
      <w:r w:rsidRPr="00036E23">
        <w:rPr>
          <w:lang w:val="af-ZA"/>
        </w:rPr>
        <w:t xml:space="preserve">Dit word aanbeveel dat die onderwyser leerders se onderwerpe/fokusareas aanteken wanneer hulle met Fase 1 begin, om 'kitsprojekte' te voorkom wat waarskynlik nie die leerder se eie werk sal wees nie. </w:t>
      </w:r>
    </w:p>
    <w:p w:rsidR="00270B08" w:rsidRPr="00036E23" w:rsidRDefault="00270B08" w:rsidP="00921B7C">
      <w:pPr>
        <w:pStyle w:val="Heading2"/>
        <w:rPr>
          <w:lang w:val="af-ZA"/>
        </w:rPr>
      </w:pPr>
      <w:bookmarkStart w:id="78" w:name="_Toc511034033"/>
      <w:r w:rsidRPr="00036E23">
        <w:rPr>
          <w:lang w:val="af-ZA"/>
        </w:rPr>
        <w:t>Bewyse van assessering</w:t>
      </w:r>
      <w:bookmarkEnd w:id="78"/>
      <w:r w:rsidRPr="00036E23">
        <w:rPr>
          <w:lang w:val="af-ZA"/>
        </w:rPr>
        <w:t xml:space="preserve"> </w:t>
      </w:r>
    </w:p>
    <w:p w:rsidR="00921B7C" w:rsidRPr="00036E23" w:rsidRDefault="00270B08" w:rsidP="00270B08">
      <w:pPr>
        <w:pStyle w:val="BodyText"/>
        <w:spacing w:after="200" w:line="276" w:lineRule="auto"/>
        <w:rPr>
          <w:lang w:val="af-ZA"/>
        </w:rPr>
      </w:pPr>
      <w:r w:rsidRPr="00036E23">
        <w:rPr>
          <w:lang w:val="af-ZA"/>
        </w:rPr>
        <w:t xml:space="preserve">Bewyse wat aangebied word vir assessering moet toon hoe die leerder die assesseringsdoelwitte en -kriteria bereik het en moet beplanning, terugvoer en vordering met projek insluit. </w:t>
      </w:r>
    </w:p>
    <w:p w:rsidR="00270B08" w:rsidRPr="00036E23" w:rsidRDefault="00270B08" w:rsidP="00270B08">
      <w:pPr>
        <w:pStyle w:val="BodyText"/>
        <w:spacing w:after="200" w:line="276" w:lineRule="auto"/>
        <w:rPr>
          <w:lang w:val="af-ZA"/>
        </w:rPr>
      </w:pPr>
      <w:r w:rsidRPr="00036E23">
        <w:rPr>
          <w:lang w:val="af-ZA"/>
        </w:rPr>
        <w:t xml:space="preserve">Bewyse vir assessering sal die volgende insluit: </w:t>
      </w:r>
    </w:p>
    <w:p w:rsidR="00921B7C" w:rsidRPr="00036E23" w:rsidRDefault="00270B08" w:rsidP="00921B7C">
      <w:pPr>
        <w:pStyle w:val="BodyText"/>
        <w:numPr>
          <w:ilvl w:val="0"/>
          <w:numId w:val="39"/>
        </w:numPr>
        <w:spacing w:after="200" w:line="276" w:lineRule="auto"/>
        <w:ind w:left="714" w:hanging="357"/>
        <w:contextualSpacing/>
        <w:rPr>
          <w:lang w:val="af-ZA"/>
        </w:rPr>
      </w:pPr>
      <w:r w:rsidRPr="00036E23">
        <w:rPr>
          <w:lang w:val="af-ZA"/>
        </w:rPr>
        <w:t xml:space="preserve">Die projekproduk, insluitend die dokumentasie wat vir elke fase ingedien word.  </w:t>
      </w:r>
    </w:p>
    <w:p w:rsidR="00270B08" w:rsidRPr="00036E23" w:rsidRDefault="00270B08" w:rsidP="00921B7C">
      <w:pPr>
        <w:pStyle w:val="BodyText"/>
        <w:numPr>
          <w:ilvl w:val="0"/>
          <w:numId w:val="39"/>
        </w:numPr>
        <w:spacing w:after="200" w:line="276" w:lineRule="auto"/>
        <w:ind w:left="714" w:hanging="357"/>
        <w:contextualSpacing/>
        <w:rPr>
          <w:lang w:val="af-ZA"/>
        </w:rPr>
      </w:pPr>
      <w:r w:rsidRPr="00036E23">
        <w:rPr>
          <w:lang w:val="af-ZA"/>
        </w:rPr>
        <w:t xml:space="preserve">Die voltooide leerder-assesseringsinstrument (vir elke fase) </w:t>
      </w:r>
    </w:p>
    <w:p w:rsidR="00270B08" w:rsidRPr="00036E23" w:rsidRDefault="00270B08" w:rsidP="00921B7C">
      <w:pPr>
        <w:pStyle w:val="Heading2"/>
        <w:rPr>
          <w:lang w:val="af-ZA"/>
        </w:rPr>
      </w:pPr>
      <w:r w:rsidRPr="00036E23">
        <w:rPr>
          <w:lang w:val="af-ZA"/>
        </w:rPr>
        <w:t xml:space="preserve"> </w:t>
      </w:r>
      <w:bookmarkStart w:id="79" w:name="_Toc511034034"/>
      <w:r w:rsidRPr="00036E23">
        <w:rPr>
          <w:lang w:val="af-ZA"/>
        </w:rPr>
        <w:t>Vereistes</w:t>
      </w:r>
      <w:bookmarkEnd w:id="79"/>
      <w:r w:rsidRPr="00036E23">
        <w:rPr>
          <w:lang w:val="af-ZA"/>
        </w:rPr>
        <w:t xml:space="preserve"> </w:t>
      </w:r>
    </w:p>
    <w:p w:rsidR="00921B7C" w:rsidRPr="00036E23" w:rsidRDefault="00270B08" w:rsidP="00921B7C">
      <w:pPr>
        <w:pStyle w:val="BodyText"/>
        <w:spacing w:after="200" w:line="276" w:lineRule="auto"/>
        <w:jc w:val="center"/>
        <w:rPr>
          <w:b/>
          <w:lang w:val="af-ZA"/>
        </w:rPr>
      </w:pPr>
      <w:r w:rsidRPr="00036E23">
        <w:rPr>
          <w:b/>
          <w:lang w:val="af-ZA"/>
        </w:rPr>
        <w:t>(Nasionale Protokol vir Assessering Grade R – 12, Hoofstuk 3)</w:t>
      </w:r>
    </w:p>
    <w:p w:rsidR="00270B08" w:rsidRPr="00036E23" w:rsidRDefault="00270B08" w:rsidP="00270B08">
      <w:pPr>
        <w:pStyle w:val="BodyText"/>
        <w:spacing w:after="200" w:line="276" w:lineRule="auto"/>
        <w:rPr>
          <w:lang w:val="af-ZA"/>
        </w:rPr>
      </w:pPr>
      <w:r w:rsidRPr="00036E23">
        <w:rPr>
          <w:lang w:val="af-ZA"/>
        </w:rPr>
        <w:t xml:space="preserve">Praktiese Assesseringstaak-komponente moet: </w:t>
      </w:r>
    </w:p>
    <w:p w:rsidR="00921B7C" w:rsidRPr="00036E23" w:rsidRDefault="00270B08" w:rsidP="00921B7C">
      <w:pPr>
        <w:pStyle w:val="BodyText"/>
        <w:numPr>
          <w:ilvl w:val="0"/>
          <w:numId w:val="40"/>
        </w:numPr>
        <w:spacing w:after="200" w:line="276" w:lineRule="auto"/>
        <w:ind w:left="714" w:hanging="357"/>
        <w:contextualSpacing/>
        <w:rPr>
          <w:lang w:val="af-ZA"/>
        </w:rPr>
      </w:pPr>
      <w:r w:rsidRPr="00036E23">
        <w:rPr>
          <w:lang w:val="af-ZA"/>
        </w:rPr>
        <w:t xml:space="preserve">Uit assesseringstake bestaan wat die leerder se PAT-punt verteenwoordig soos beoog in Hoofstuk 4 van die Kurrikulum- en Assesseringsbeleidstelling vir IT. </w:t>
      </w:r>
    </w:p>
    <w:p w:rsidR="00921B7C" w:rsidRPr="00036E23" w:rsidRDefault="00270B08" w:rsidP="00921B7C">
      <w:pPr>
        <w:pStyle w:val="BodyText"/>
        <w:numPr>
          <w:ilvl w:val="0"/>
          <w:numId w:val="40"/>
        </w:numPr>
        <w:spacing w:after="200" w:line="276" w:lineRule="auto"/>
        <w:ind w:left="714" w:hanging="357"/>
        <w:contextualSpacing/>
        <w:rPr>
          <w:lang w:val="af-ZA"/>
        </w:rPr>
      </w:pPr>
      <w:r w:rsidRPr="00036E23">
        <w:rPr>
          <w:lang w:val="af-ZA"/>
        </w:rPr>
        <w:t xml:space="preserve">'n Punt insluit wat toegeken is vir elke assesseringstaak (fase) asook 'n gekonsolideerde punt </w:t>
      </w:r>
    </w:p>
    <w:p w:rsidR="00921B7C" w:rsidRPr="00036E23" w:rsidRDefault="00270B08" w:rsidP="00921B7C">
      <w:pPr>
        <w:pStyle w:val="BodyText"/>
        <w:numPr>
          <w:ilvl w:val="0"/>
          <w:numId w:val="40"/>
        </w:numPr>
        <w:spacing w:after="200" w:line="276" w:lineRule="auto"/>
        <w:ind w:left="714" w:hanging="357"/>
        <w:contextualSpacing/>
        <w:rPr>
          <w:lang w:val="af-ZA"/>
        </w:rPr>
      </w:pPr>
      <w:r w:rsidRPr="00036E23">
        <w:rPr>
          <w:lang w:val="af-ZA"/>
        </w:rPr>
        <w:t xml:space="preserve">'n Riglyn wees vir die assesseringskomponente soos gespesifiseer in Hoofstuk 4 van die Kurrikulum- en Assesseringsbeleidstelling vir IT. </w:t>
      </w:r>
    </w:p>
    <w:p w:rsidR="00921B7C" w:rsidRPr="00036E23" w:rsidRDefault="00270B08" w:rsidP="00921B7C">
      <w:pPr>
        <w:pStyle w:val="BodyText"/>
        <w:numPr>
          <w:ilvl w:val="0"/>
          <w:numId w:val="40"/>
        </w:numPr>
        <w:spacing w:after="200" w:line="276" w:lineRule="auto"/>
        <w:ind w:left="714" w:hanging="357"/>
        <w:contextualSpacing/>
        <w:rPr>
          <w:lang w:val="af-ZA"/>
        </w:rPr>
      </w:pPr>
      <w:r w:rsidRPr="00036E23">
        <w:rPr>
          <w:lang w:val="af-ZA"/>
        </w:rPr>
        <w:t xml:space="preserve">Beskikbaar wees vir monitering en moderering. </w:t>
      </w:r>
    </w:p>
    <w:p w:rsidR="00270B08" w:rsidRPr="00036E23" w:rsidRDefault="00270B08" w:rsidP="00921B7C">
      <w:pPr>
        <w:pStyle w:val="BodyText"/>
        <w:numPr>
          <w:ilvl w:val="0"/>
          <w:numId w:val="40"/>
        </w:numPr>
        <w:spacing w:after="200" w:line="276" w:lineRule="auto"/>
        <w:ind w:left="714" w:hanging="357"/>
        <w:contextualSpacing/>
        <w:rPr>
          <w:lang w:val="af-ZA"/>
        </w:rPr>
      </w:pPr>
      <w:r w:rsidRPr="00036E23">
        <w:rPr>
          <w:lang w:val="af-ZA"/>
        </w:rPr>
        <w:t xml:space="preserve">Geëvalueer word, gekontroleer word en gesertifiseer word deur die onderwyser voordat dit voorgelê word as bewys van die leerder se prestasie. </w:t>
      </w:r>
    </w:p>
    <w:p w:rsidR="00921B7C" w:rsidRPr="00036E23" w:rsidRDefault="00921B7C" w:rsidP="00270B08">
      <w:pPr>
        <w:pStyle w:val="BodyText"/>
        <w:spacing w:after="200" w:line="276" w:lineRule="auto"/>
        <w:rPr>
          <w:lang w:val="af-ZA"/>
        </w:rPr>
      </w:pPr>
      <w:r w:rsidRPr="00036E23">
        <w:rPr>
          <w:lang w:val="af-ZA"/>
        </w:rPr>
        <w:br w:type="page"/>
      </w:r>
    </w:p>
    <w:p w:rsidR="00270B08" w:rsidRPr="00036E23" w:rsidRDefault="00270B08" w:rsidP="00921B7C">
      <w:pPr>
        <w:pStyle w:val="Heading2"/>
        <w:rPr>
          <w:lang w:val="af-ZA"/>
        </w:rPr>
      </w:pPr>
      <w:bookmarkStart w:id="80" w:name="_Toc511034035"/>
      <w:r w:rsidRPr="00036E23">
        <w:rPr>
          <w:lang w:val="af-ZA"/>
        </w:rPr>
        <w:t>Versuim</w:t>
      </w:r>
      <w:bookmarkEnd w:id="80"/>
      <w:r w:rsidRPr="00036E23">
        <w:rPr>
          <w:lang w:val="af-ZA"/>
        </w:rPr>
        <w:t xml:space="preserve"> </w:t>
      </w:r>
    </w:p>
    <w:p w:rsidR="00921B7C" w:rsidRPr="00036E23" w:rsidRDefault="00270B08" w:rsidP="00921B7C">
      <w:pPr>
        <w:pStyle w:val="BodyText"/>
        <w:spacing w:after="200" w:line="276" w:lineRule="auto"/>
        <w:jc w:val="center"/>
        <w:rPr>
          <w:b/>
          <w:lang w:val="af-ZA"/>
        </w:rPr>
      </w:pPr>
      <w:r w:rsidRPr="00036E23">
        <w:rPr>
          <w:b/>
          <w:lang w:val="af-ZA"/>
        </w:rPr>
        <w:t>(Nasionale Protokol vir Assessering Grade R – 12, Hoofstuk 3)</w:t>
      </w:r>
    </w:p>
    <w:p w:rsidR="00921B7C" w:rsidRPr="00036E23" w:rsidRDefault="00270B08" w:rsidP="00270B08">
      <w:pPr>
        <w:pStyle w:val="BodyText"/>
        <w:spacing w:after="200" w:line="276" w:lineRule="auto"/>
        <w:rPr>
          <w:lang w:val="af-ZA"/>
        </w:rPr>
      </w:pPr>
      <w:r w:rsidRPr="00036E23">
        <w:rPr>
          <w:lang w:val="af-ZA"/>
        </w:rPr>
        <w:t xml:space="preserve">Die afwesigheid van 'n PAT-punt vir IT, sonder 'n geldige rede, sal daartoe lei dat 'n leerder nie resultate vir die vak ontvang nie. </w:t>
      </w:r>
    </w:p>
    <w:p w:rsidR="00921B7C" w:rsidRPr="00036E23" w:rsidRDefault="00270B08" w:rsidP="00270B08">
      <w:pPr>
        <w:pStyle w:val="BodyText"/>
        <w:spacing w:after="200" w:line="276" w:lineRule="auto"/>
        <w:rPr>
          <w:lang w:val="af-ZA"/>
        </w:rPr>
      </w:pPr>
      <w:r w:rsidRPr="00036E23">
        <w:rPr>
          <w:lang w:val="af-ZA"/>
        </w:rPr>
        <w:t xml:space="preserve">Die leerder sal tot drie weke voor die aanvang van die jaareindeksamen gegun word om uitstaande werk in te handig of aan te meld vir die PAT. Sou die leerder versuim om die uitstaande PAT-vereistes te vervul, sal aan so 'n leerder nul (“0”) toegeken word vir die PAT-komponente wat nie voltooi/ingehandig is nie. </w:t>
      </w:r>
    </w:p>
    <w:p w:rsidR="00270B08" w:rsidRPr="00036E23" w:rsidRDefault="00270B08" w:rsidP="00270B08">
      <w:pPr>
        <w:pStyle w:val="BodyText"/>
        <w:spacing w:after="200" w:line="276" w:lineRule="auto"/>
        <w:rPr>
          <w:lang w:val="af-ZA"/>
        </w:rPr>
      </w:pPr>
      <w:r w:rsidRPr="00036E23">
        <w:rPr>
          <w:lang w:val="af-ZA"/>
        </w:rPr>
        <w:t xml:space="preserve">In die geval dat 'n leerder nie voldoen aan die vereistes van die PAT nie, maar waar 'n geldige rede gegee word: </w:t>
      </w:r>
    </w:p>
    <w:p w:rsidR="00921B7C" w:rsidRPr="00036E23" w:rsidRDefault="00270B08" w:rsidP="00921B7C">
      <w:pPr>
        <w:pStyle w:val="BodyText"/>
        <w:numPr>
          <w:ilvl w:val="0"/>
          <w:numId w:val="41"/>
        </w:numPr>
        <w:spacing w:after="200" w:line="276" w:lineRule="auto"/>
        <w:ind w:left="714" w:hanging="357"/>
        <w:contextualSpacing/>
        <w:rPr>
          <w:lang w:val="af-ZA"/>
        </w:rPr>
      </w:pPr>
      <w:r w:rsidRPr="00036E23">
        <w:rPr>
          <w:lang w:val="af-ZA"/>
        </w:rPr>
        <w:t xml:space="preserve">Mag hy/sy nog 'n geleentheid gegun word om geassesseer te word in die opgelegde take, afhangend van die besluit van die Hoof van die assesseringsliggaam. </w:t>
      </w:r>
    </w:p>
    <w:p w:rsidR="00921B7C" w:rsidRPr="00036E23" w:rsidRDefault="00270B08" w:rsidP="00921B7C">
      <w:pPr>
        <w:pStyle w:val="BodyText"/>
        <w:numPr>
          <w:ilvl w:val="0"/>
          <w:numId w:val="41"/>
        </w:numPr>
        <w:spacing w:after="200" w:line="276" w:lineRule="auto"/>
        <w:ind w:left="714" w:hanging="357"/>
        <w:contextualSpacing/>
        <w:rPr>
          <w:lang w:val="af-ZA"/>
        </w:rPr>
      </w:pPr>
      <w:r w:rsidRPr="00036E23">
        <w:rPr>
          <w:lang w:val="af-ZA"/>
        </w:rPr>
        <w:t xml:space="preserve">Die leerder moet, binne drie weke voor die aanvang van die jaareindeksamen uitstaande werk inhandig of aanmeld vir die PAT. </w:t>
      </w:r>
    </w:p>
    <w:p w:rsidR="00921B7C" w:rsidRPr="00036E23" w:rsidRDefault="00270B08" w:rsidP="00921B7C">
      <w:pPr>
        <w:pStyle w:val="BodyText"/>
        <w:numPr>
          <w:ilvl w:val="0"/>
          <w:numId w:val="41"/>
        </w:numPr>
        <w:spacing w:after="200" w:line="276" w:lineRule="auto"/>
        <w:ind w:left="714" w:hanging="357"/>
        <w:contextualSpacing/>
        <w:rPr>
          <w:lang w:val="af-ZA"/>
        </w:rPr>
      </w:pPr>
      <w:r w:rsidRPr="00036E23">
        <w:rPr>
          <w:lang w:val="af-ZA"/>
        </w:rPr>
        <w:t>Sou die leerder versuim om die uitstaande PAT-vereistes te vervul, sal die punte vir hierdie PAT-komponente weggelaat word en die finale punt aangepas word vir promosiedoeleindes in terme van take wat voltooi is.</w:t>
      </w:r>
    </w:p>
    <w:p w:rsidR="00921B7C" w:rsidRPr="00036E23" w:rsidRDefault="00270B08" w:rsidP="00270B08">
      <w:pPr>
        <w:pStyle w:val="BodyText"/>
        <w:spacing w:after="200" w:line="276" w:lineRule="auto"/>
        <w:rPr>
          <w:lang w:val="af-ZA"/>
        </w:rPr>
      </w:pPr>
      <w:r w:rsidRPr="00036E23">
        <w:rPr>
          <w:lang w:val="af-ZA"/>
        </w:rPr>
        <w:t xml:space="preserve">LET WEL:  </w:t>
      </w:r>
    </w:p>
    <w:p w:rsidR="00921B7C" w:rsidRPr="00036E23" w:rsidRDefault="00270B08" w:rsidP="00270B08">
      <w:pPr>
        <w:pStyle w:val="BodyText"/>
        <w:spacing w:after="200" w:line="276" w:lineRule="auto"/>
        <w:rPr>
          <w:lang w:val="af-ZA"/>
        </w:rPr>
      </w:pPr>
      <w:r w:rsidRPr="00036E23">
        <w:rPr>
          <w:lang w:val="af-ZA"/>
        </w:rPr>
        <w:t xml:space="preserve">In die geval van IT is so 'n situasie nie baie waarskynlik nie (tensy 'n leerder se siekte oor 'n lang tydperk sou strek) aangesien die PAT nie 'n eenmalige eksamen/taak is nie. </w:t>
      </w:r>
    </w:p>
    <w:p w:rsidR="00270B08" w:rsidRPr="00036E23" w:rsidRDefault="00270B08" w:rsidP="00921B7C">
      <w:pPr>
        <w:pStyle w:val="BodyText"/>
        <w:numPr>
          <w:ilvl w:val="0"/>
          <w:numId w:val="42"/>
        </w:numPr>
        <w:spacing w:after="200" w:line="276" w:lineRule="auto"/>
        <w:ind w:left="714" w:hanging="357"/>
        <w:contextualSpacing/>
        <w:rPr>
          <w:lang w:val="af-ZA"/>
        </w:rPr>
      </w:pPr>
      <w:r w:rsidRPr="00036E23">
        <w:rPr>
          <w:lang w:val="af-ZA"/>
        </w:rPr>
        <w:t xml:space="preserve">Geldige redes in hierdie konteks sluit die volgende in: </w:t>
      </w:r>
    </w:p>
    <w:p w:rsidR="00921B7C" w:rsidRPr="00036E23" w:rsidRDefault="00270B08" w:rsidP="00921B7C">
      <w:pPr>
        <w:pStyle w:val="BodyText"/>
        <w:numPr>
          <w:ilvl w:val="0"/>
          <w:numId w:val="42"/>
        </w:numPr>
        <w:spacing w:after="200" w:line="276" w:lineRule="auto"/>
        <w:ind w:left="714" w:hanging="357"/>
        <w:contextualSpacing/>
        <w:rPr>
          <w:lang w:val="af-ZA"/>
        </w:rPr>
      </w:pPr>
      <w:r w:rsidRPr="00036E23">
        <w:rPr>
          <w:lang w:val="af-ZA"/>
        </w:rPr>
        <w:t xml:space="preserve">Siekte, bevestig deur 'n geldige mediese sertifikaat, uitgereik deur 'n geregistreerde mediese praktisyn </w:t>
      </w:r>
    </w:p>
    <w:p w:rsidR="00270B08" w:rsidRPr="00036E23" w:rsidRDefault="00270B08" w:rsidP="00921B7C">
      <w:pPr>
        <w:pStyle w:val="BodyText"/>
        <w:numPr>
          <w:ilvl w:val="0"/>
          <w:numId w:val="42"/>
        </w:numPr>
        <w:spacing w:after="200" w:line="276" w:lineRule="auto"/>
        <w:ind w:left="714" w:hanging="357"/>
        <w:contextualSpacing/>
        <w:rPr>
          <w:lang w:val="af-ZA"/>
        </w:rPr>
      </w:pPr>
      <w:r w:rsidRPr="00036E23">
        <w:rPr>
          <w:lang w:val="af-ZA"/>
        </w:rPr>
        <w:t xml:space="preserve">Menslikheidsredes, wat insluit dood van 'n nabye familielid, bevestig deur 'n doodsertifikaat </w:t>
      </w:r>
    </w:p>
    <w:p w:rsidR="00921B7C" w:rsidRPr="00036E23" w:rsidRDefault="00270B08" w:rsidP="00921B7C">
      <w:pPr>
        <w:pStyle w:val="BodyText"/>
        <w:numPr>
          <w:ilvl w:val="0"/>
          <w:numId w:val="42"/>
        </w:numPr>
        <w:spacing w:after="200" w:line="276" w:lineRule="auto"/>
        <w:ind w:left="714" w:hanging="357"/>
        <w:contextualSpacing/>
        <w:rPr>
          <w:lang w:val="af-ZA"/>
        </w:rPr>
      </w:pPr>
      <w:r w:rsidRPr="00036E23">
        <w:rPr>
          <w:lang w:val="af-ZA"/>
        </w:rPr>
        <w:t xml:space="preserve">Wanneer die leerder in 'n hofsitting moet verskyn, wat bevestig word deur geskrewe bewyse </w:t>
      </w:r>
    </w:p>
    <w:p w:rsidR="00921B7C" w:rsidRPr="00036E23" w:rsidRDefault="00270B08" w:rsidP="00921B7C">
      <w:pPr>
        <w:pStyle w:val="BodyText"/>
        <w:numPr>
          <w:ilvl w:val="0"/>
          <w:numId w:val="42"/>
        </w:numPr>
        <w:spacing w:after="200" w:line="276" w:lineRule="auto"/>
        <w:ind w:left="714" w:hanging="357"/>
        <w:contextualSpacing/>
        <w:rPr>
          <w:lang w:val="af-ZA"/>
        </w:rPr>
      </w:pPr>
      <w:r w:rsidRPr="00036E23">
        <w:rPr>
          <w:lang w:val="af-ZA"/>
        </w:rPr>
        <w:t xml:space="preserve">Enige ander rede wat deur die Hoof van die assesseringsliggaam, of deur sy of haar gevolmagtigde, as geldig aanvaar mag word </w:t>
      </w:r>
    </w:p>
    <w:p w:rsidR="00270B08" w:rsidRPr="00036E23" w:rsidRDefault="00270B08" w:rsidP="00270B08">
      <w:pPr>
        <w:pStyle w:val="BodyText"/>
        <w:spacing w:after="200" w:line="276" w:lineRule="auto"/>
        <w:rPr>
          <w:lang w:val="af-ZA"/>
        </w:rPr>
      </w:pPr>
      <w:r w:rsidRPr="00036E23">
        <w:rPr>
          <w:lang w:val="af-ZA"/>
        </w:rPr>
        <w:t xml:space="preserve">In die geval dat 'n leerder sou versuim om te voldoen aan die vereistes van die Praktiese Assesseringstaak-vereistes van 'n spesifieke vak, en waar geldige redes verskaf word, moet die bewyse van sodanige geldige redes ingesluit word by die bewyse van leerderprestasie. </w:t>
      </w:r>
    </w:p>
    <w:p w:rsidR="00270B08" w:rsidRPr="00036E23" w:rsidRDefault="00270B08" w:rsidP="00270B08">
      <w:pPr>
        <w:pStyle w:val="BodyText"/>
        <w:spacing w:after="200" w:line="276" w:lineRule="auto"/>
        <w:rPr>
          <w:lang w:val="af-ZA"/>
        </w:rPr>
      </w:pPr>
      <w:r w:rsidRPr="00036E23">
        <w:rPr>
          <w:lang w:val="af-ZA"/>
        </w:rPr>
        <w:t xml:space="preserve"> </w:t>
      </w:r>
    </w:p>
    <w:p w:rsidR="005D5EF7" w:rsidRPr="00036E23" w:rsidRDefault="005D5EF7" w:rsidP="00270B08">
      <w:pPr>
        <w:pStyle w:val="BodyText"/>
        <w:spacing w:after="200" w:line="276" w:lineRule="auto"/>
        <w:rPr>
          <w:lang w:val="af-ZA"/>
        </w:rPr>
      </w:pPr>
    </w:p>
    <w:p w:rsidR="001C11FA" w:rsidRPr="00036E23" w:rsidRDefault="001C11FA" w:rsidP="00635B0D">
      <w:pPr>
        <w:pStyle w:val="BodyText"/>
        <w:spacing w:after="200" w:line="276" w:lineRule="auto"/>
        <w:rPr>
          <w:lang w:val="af-ZA"/>
        </w:rPr>
      </w:pPr>
    </w:p>
    <w:p w:rsidR="001C11FA" w:rsidRPr="00036E23" w:rsidRDefault="001C11FA" w:rsidP="00635B0D">
      <w:pPr>
        <w:pStyle w:val="BodyText"/>
        <w:spacing w:after="200" w:line="276" w:lineRule="auto"/>
        <w:rPr>
          <w:lang w:val="af-ZA"/>
        </w:rPr>
      </w:pPr>
    </w:p>
    <w:p w:rsidR="001C11FA" w:rsidRPr="00036E23" w:rsidRDefault="001C11FA" w:rsidP="00635B0D">
      <w:pPr>
        <w:pStyle w:val="BodyText"/>
        <w:spacing w:after="200" w:line="276" w:lineRule="auto"/>
        <w:rPr>
          <w:lang w:val="af-ZA"/>
        </w:rPr>
      </w:pPr>
    </w:p>
    <w:sectPr w:rsidR="001C11FA" w:rsidRPr="00036E23" w:rsidSect="008C5F30">
      <w:headerReference w:type="default" r:id="rId21"/>
      <w:footnotePr>
        <w:pos w:val="beneathText"/>
      </w:footnotePr>
      <w:pgSz w:w="11906" w:h="16838" w:code="9"/>
      <w:pgMar w:top="851" w:right="737" w:bottom="851" w:left="737" w:header="567" w:footer="567" w:gutter="0"/>
      <w:pgNumType w:fmt="lowerRoman"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752" w:rsidRDefault="00FE1752">
      <w:r>
        <w:separator/>
      </w:r>
    </w:p>
  </w:endnote>
  <w:endnote w:type="continuationSeparator" w:id="0">
    <w:p w:rsidR="00FE1752" w:rsidRDefault="00FE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20729"/>
      <w:docPartObj>
        <w:docPartGallery w:val="Page Numbers (Bottom of Page)"/>
        <w:docPartUnique/>
      </w:docPartObj>
    </w:sdtPr>
    <w:sdtEndPr/>
    <w:sdtContent>
      <w:p w:rsidR="00036E23" w:rsidRDefault="00036E23" w:rsidP="00497443">
        <w:pPr>
          <w:pStyle w:val="Footer"/>
          <w:jc w:val="center"/>
        </w:pPr>
        <w:r>
          <w:t>-</w:t>
        </w:r>
        <w:r>
          <w:fldChar w:fldCharType="begin"/>
        </w:r>
        <w:r>
          <w:instrText xml:space="preserve"> PAGE   \* MERGEFORMAT </w:instrText>
        </w:r>
        <w:r>
          <w:fldChar w:fldCharType="separate"/>
        </w:r>
        <w:r w:rsidR="00362DD4">
          <w:rPr>
            <w:noProof/>
          </w:rPr>
          <w:t>14</w:t>
        </w:r>
        <w:r>
          <w:rPr>
            <w:noProof/>
          </w:rPr>
          <w:fldChar w:fldCharType="end"/>
        </w:r>
        <w:r>
          <w:rPr>
            <w:noProof/>
          </w:rPr>
          <w:t>-</w:t>
        </w:r>
      </w:p>
    </w:sdtContent>
  </w:sdt>
  <w:p w:rsidR="00036E23" w:rsidRDefault="00036E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9320481"/>
      <w:docPartObj>
        <w:docPartGallery w:val="Page Numbers (Bottom of Page)"/>
        <w:docPartUnique/>
      </w:docPartObj>
    </w:sdtPr>
    <w:sdtEndPr/>
    <w:sdtContent>
      <w:p w:rsidR="00036E23" w:rsidRDefault="00036E23" w:rsidP="008C5F30">
        <w:pPr>
          <w:pStyle w:val="Footer"/>
          <w:jc w:val="center"/>
        </w:pPr>
        <w:r>
          <w:t>-</w:t>
        </w:r>
        <w:r>
          <w:fldChar w:fldCharType="begin"/>
        </w:r>
        <w:r>
          <w:instrText xml:space="preserve"> PAGE   \* MERGEFORMAT </w:instrText>
        </w:r>
        <w:r>
          <w:fldChar w:fldCharType="separate"/>
        </w:r>
        <w:r w:rsidR="00362DD4">
          <w:rPr>
            <w:noProof/>
          </w:rPr>
          <w:t>v</w:t>
        </w:r>
        <w:r>
          <w:rPr>
            <w:noProof/>
          </w:rPr>
          <w:fldChar w:fldCharType="end"/>
        </w:r>
        <w:r>
          <w:rPr>
            <w:noProof/>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752" w:rsidRDefault="00FE1752">
      <w:r>
        <w:separator/>
      </w:r>
    </w:p>
  </w:footnote>
  <w:footnote w:type="continuationSeparator" w:id="0">
    <w:p w:rsidR="00FE1752" w:rsidRDefault="00FE1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E23" w:rsidRPr="00406B90" w:rsidRDefault="00036E23" w:rsidP="00406B90">
    <w:pPr>
      <w:pStyle w:val="Heading1"/>
      <w:tabs>
        <w:tab w:val="right" w:pos="9214"/>
      </w:tabs>
      <w:spacing w:after="360"/>
      <w:rPr>
        <w:b w:val="0"/>
        <w:sz w:val="22"/>
        <w:szCs w:val="22"/>
        <w:u w:val="single"/>
      </w:rPr>
    </w:pPr>
    <w:r>
      <w:rPr>
        <w:rFonts w:eastAsia="Arial"/>
        <w:b w:val="0"/>
        <w:sz w:val="22"/>
        <w:szCs w:val="22"/>
        <w:u w:val="single"/>
      </w:rPr>
      <w:t xml:space="preserve">Graad 11 </w:t>
    </w:r>
    <w:r w:rsidRPr="005B32D3">
      <w:rPr>
        <w:b w:val="0"/>
        <w:sz w:val="22"/>
        <w:szCs w:val="22"/>
        <w:u w:val="single"/>
      </w:rPr>
      <w:t>PAT</w:t>
    </w:r>
    <w:r>
      <w:rPr>
        <w:b w:val="0"/>
        <w:sz w:val="22"/>
        <w:szCs w:val="22"/>
        <w:u w:val="single"/>
      </w:rPr>
      <w:t xml:space="preserve"> 2018</w:t>
    </w:r>
    <w:r w:rsidRPr="005B32D3">
      <w:rPr>
        <w:b w:val="0"/>
        <w:sz w:val="22"/>
        <w:szCs w:val="22"/>
        <w:u w:val="single"/>
      </w:rPr>
      <w:tab/>
    </w:r>
    <w:r w:rsidRPr="005827C3">
      <w:rPr>
        <w:b w:val="0"/>
        <w:sz w:val="22"/>
        <w:szCs w:val="22"/>
        <w:u w:val="single"/>
        <w:lang w:val="af-ZA"/>
      </w:rPr>
      <w:t>ASSESSERINGSINSTRUMENT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E23" w:rsidRPr="00406B90" w:rsidRDefault="00036E23" w:rsidP="00406B90">
    <w:pPr>
      <w:pStyle w:val="Heading1"/>
      <w:tabs>
        <w:tab w:val="right" w:pos="9214"/>
      </w:tabs>
      <w:spacing w:after="360"/>
      <w:rPr>
        <w:b w:val="0"/>
        <w:sz w:val="22"/>
        <w:szCs w:val="22"/>
        <w:u w:val="single"/>
      </w:rPr>
    </w:pPr>
    <w:r>
      <w:rPr>
        <w:rFonts w:eastAsia="Arial"/>
        <w:b w:val="0"/>
        <w:sz w:val="22"/>
        <w:szCs w:val="22"/>
        <w:u w:val="single"/>
      </w:rPr>
      <w:t xml:space="preserve">Graad 11 </w:t>
    </w:r>
    <w:r w:rsidRPr="005B32D3">
      <w:rPr>
        <w:b w:val="0"/>
        <w:sz w:val="22"/>
        <w:szCs w:val="22"/>
        <w:u w:val="single"/>
      </w:rPr>
      <w:t>PAT</w:t>
    </w:r>
    <w:r>
      <w:rPr>
        <w:b w:val="0"/>
        <w:sz w:val="22"/>
        <w:szCs w:val="22"/>
        <w:u w:val="single"/>
      </w:rPr>
      <w:t xml:space="preserve"> 2018</w:t>
    </w:r>
    <w:r w:rsidRPr="005B32D3">
      <w:rPr>
        <w:b w:val="0"/>
        <w:sz w:val="22"/>
        <w:szCs w:val="22"/>
        <w:u w:val="single"/>
      </w:rPr>
      <w:tab/>
    </w:r>
    <w:r w:rsidRPr="005827C3">
      <w:rPr>
        <w:b w:val="0"/>
        <w:sz w:val="22"/>
        <w:szCs w:val="22"/>
        <w:u w:val="single"/>
      </w:rPr>
      <w:t>ASSESSERINGSINSTRUMENT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E23" w:rsidRPr="005B32D3" w:rsidRDefault="00036E23" w:rsidP="007063C8">
    <w:pPr>
      <w:pStyle w:val="Heading1"/>
      <w:tabs>
        <w:tab w:val="center" w:pos="7088"/>
        <w:tab w:val="right" w:pos="15026"/>
      </w:tabs>
      <w:rPr>
        <w:b w:val="0"/>
        <w:sz w:val="22"/>
        <w:szCs w:val="22"/>
        <w:u w:val="single"/>
      </w:rPr>
    </w:pPr>
    <w:r>
      <w:rPr>
        <w:rFonts w:eastAsia="Arial"/>
        <w:b w:val="0"/>
        <w:sz w:val="22"/>
        <w:szCs w:val="22"/>
        <w:u w:val="single"/>
      </w:rPr>
      <w:t xml:space="preserve">Graad 11 </w:t>
    </w:r>
    <w:r w:rsidRPr="005B32D3">
      <w:rPr>
        <w:b w:val="0"/>
        <w:sz w:val="22"/>
        <w:szCs w:val="22"/>
        <w:u w:val="single"/>
      </w:rPr>
      <w:t>PAT</w:t>
    </w:r>
    <w:r>
      <w:rPr>
        <w:b w:val="0"/>
        <w:sz w:val="22"/>
        <w:szCs w:val="22"/>
        <w:u w:val="single"/>
      </w:rPr>
      <w:t xml:space="preserve"> 2018</w:t>
    </w:r>
    <w:r>
      <w:rPr>
        <w:b w:val="0"/>
        <w:sz w:val="22"/>
        <w:szCs w:val="22"/>
        <w:u w:val="single"/>
      </w:rPr>
      <w:tab/>
      <w:t>Assesseringsinstrument</w:t>
    </w:r>
    <w:r>
      <w:rPr>
        <w:b w:val="0"/>
        <w:sz w:val="22"/>
        <w:szCs w:val="22"/>
        <w:u w:val="single"/>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E23" w:rsidRPr="005B32D3" w:rsidRDefault="00036E23" w:rsidP="00134096">
    <w:pPr>
      <w:pStyle w:val="Heading1"/>
      <w:tabs>
        <w:tab w:val="right" w:pos="9072"/>
        <w:tab w:val="right" w:pos="15026"/>
      </w:tabs>
      <w:rPr>
        <w:b w:val="0"/>
        <w:sz w:val="22"/>
        <w:szCs w:val="22"/>
        <w:u w:val="single"/>
      </w:rPr>
    </w:pPr>
    <w:r>
      <w:rPr>
        <w:rFonts w:eastAsia="Arial"/>
        <w:b w:val="0"/>
        <w:sz w:val="22"/>
        <w:szCs w:val="22"/>
        <w:u w:val="single"/>
      </w:rPr>
      <w:t xml:space="preserve">Graad 11 </w:t>
    </w:r>
    <w:r w:rsidRPr="005B32D3">
      <w:rPr>
        <w:b w:val="0"/>
        <w:sz w:val="22"/>
        <w:szCs w:val="22"/>
        <w:u w:val="single"/>
      </w:rPr>
      <w:t>PAT</w:t>
    </w:r>
    <w:r>
      <w:rPr>
        <w:b w:val="0"/>
        <w:sz w:val="22"/>
        <w:szCs w:val="22"/>
        <w:u w:val="single"/>
      </w:rPr>
      <w:t xml:space="preserve"> 2018</w:t>
    </w:r>
    <w:r>
      <w:rPr>
        <w:b w:val="0"/>
        <w:sz w:val="22"/>
        <w:szCs w:val="22"/>
        <w:u w:val="single"/>
      </w:rPr>
      <w:tab/>
      <w:t>Bylaag 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E23" w:rsidRPr="00326E5A" w:rsidRDefault="00036E23" w:rsidP="00134096">
    <w:pPr>
      <w:pStyle w:val="Heading1"/>
      <w:tabs>
        <w:tab w:val="right" w:pos="9214"/>
        <w:tab w:val="right" w:pos="15309"/>
      </w:tabs>
      <w:rPr>
        <w:b w:val="0"/>
        <w:sz w:val="22"/>
        <w:szCs w:val="22"/>
        <w:u w:val="single"/>
      </w:rPr>
    </w:pPr>
    <w:r>
      <w:rPr>
        <w:rFonts w:eastAsia="Arial"/>
        <w:b w:val="0"/>
        <w:sz w:val="22"/>
        <w:szCs w:val="22"/>
        <w:u w:val="single"/>
      </w:rPr>
      <w:t xml:space="preserve">Graad 11 </w:t>
    </w:r>
    <w:r w:rsidRPr="00326E5A">
      <w:rPr>
        <w:b w:val="0"/>
        <w:sz w:val="22"/>
        <w:szCs w:val="22"/>
        <w:u w:val="single"/>
      </w:rPr>
      <w:t>PAT</w:t>
    </w:r>
    <w:r>
      <w:rPr>
        <w:b w:val="0"/>
        <w:sz w:val="22"/>
        <w:szCs w:val="22"/>
        <w:u w:val="single"/>
      </w:rPr>
      <w:t xml:space="preserve"> 2018</w:t>
    </w:r>
    <w:r>
      <w:rPr>
        <w:b w:val="0"/>
        <w:sz w:val="22"/>
        <w:szCs w:val="22"/>
        <w:u w:val="single"/>
      </w:rPr>
      <w:tab/>
      <w:t>Bylaag B</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E23" w:rsidRPr="00326E5A" w:rsidRDefault="00036E23" w:rsidP="001E78C9">
    <w:pPr>
      <w:pStyle w:val="Heading1"/>
      <w:tabs>
        <w:tab w:val="center" w:pos="5103"/>
        <w:tab w:val="right" w:pos="14601"/>
      </w:tabs>
      <w:rPr>
        <w:b w:val="0"/>
        <w:sz w:val="22"/>
        <w:szCs w:val="22"/>
        <w:u w:val="single"/>
      </w:rPr>
    </w:pPr>
    <w:r>
      <w:rPr>
        <w:rFonts w:eastAsia="Arial"/>
        <w:b w:val="0"/>
        <w:sz w:val="22"/>
        <w:szCs w:val="22"/>
        <w:u w:val="single"/>
      </w:rPr>
      <w:t xml:space="preserve">Graad 11 </w:t>
    </w:r>
    <w:r w:rsidRPr="00326E5A">
      <w:rPr>
        <w:b w:val="0"/>
        <w:sz w:val="22"/>
        <w:szCs w:val="22"/>
        <w:u w:val="single"/>
      </w:rPr>
      <w:t>PAT</w:t>
    </w:r>
    <w:r>
      <w:rPr>
        <w:b w:val="0"/>
        <w:sz w:val="22"/>
        <w:szCs w:val="22"/>
        <w:u w:val="single"/>
      </w:rPr>
      <w:t xml:space="preserve"> 2018</w:t>
    </w:r>
    <w:r>
      <w:rPr>
        <w:b w:val="0"/>
        <w:sz w:val="22"/>
        <w:szCs w:val="22"/>
        <w:u w:val="single"/>
      </w:rPr>
      <w:tab/>
    </w:r>
    <w:r>
      <w:rPr>
        <w:b w:val="0"/>
        <w:sz w:val="22"/>
        <w:szCs w:val="22"/>
        <w:u w:val="single"/>
      </w:rPr>
      <w:tab/>
      <w:t>Bylaag 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E23" w:rsidRPr="00326E5A" w:rsidRDefault="00036E23" w:rsidP="00134096">
    <w:pPr>
      <w:pStyle w:val="Heading1"/>
      <w:tabs>
        <w:tab w:val="center" w:pos="5103"/>
        <w:tab w:val="right" w:pos="10204"/>
        <w:tab w:val="right" w:pos="14884"/>
      </w:tabs>
      <w:rPr>
        <w:b w:val="0"/>
        <w:sz w:val="22"/>
        <w:szCs w:val="22"/>
        <w:u w:val="single"/>
      </w:rPr>
    </w:pPr>
    <w:r>
      <w:rPr>
        <w:rFonts w:eastAsia="Arial"/>
        <w:b w:val="0"/>
        <w:sz w:val="22"/>
        <w:szCs w:val="22"/>
        <w:u w:val="single"/>
      </w:rPr>
      <w:t xml:space="preserve">Graad 11 </w:t>
    </w:r>
    <w:r w:rsidRPr="00326E5A">
      <w:rPr>
        <w:b w:val="0"/>
        <w:sz w:val="22"/>
        <w:szCs w:val="22"/>
        <w:u w:val="single"/>
      </w:rPr>
      <w:t>PAT</w:t>
    </w:r>
    <w:r>
      <w:rPr>
        <w:b w:val="0"/>
        <w:sz w:val="22"/>
        <w:szCs w:val="22"/>
        <w:u w:val="single"/>
      </w:rPr>
      <w:t xml:space="preserve"> 2018</w:t>
    </w:r>
    <w:r>
      <w:rPr>
        <w:b w:val="0"/>
        <w:sz w:val="22"/>
        <w:szCs w:val="22"/>
        <w:u w:val="single"/>
      </w:rPr>
      <w:tab/>
    </w:r>
    <w:r>
      <w:rPr>
        <w:b w:val="0"/>
        <w:sz w:val="22"/>
        <w:szCs w:val="22"/>
        <w:u w:val="single"/>
      </w:rPr>
      <w:tab/>
    </w:r>
    <w:r>
      <w:rPr>
        <w:b w:val="0"/>
        <w:sz w:val="22"/>
        <w:szCs w:val="22"/>
        <w:u w:val="single"/>
      </w:rPr>
      <w:tab/>
      <w:t>Bylaag 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E23" w:rsidRPr="00326E5A" w:rsidRDefault="00036E23" w:rsidP="008C5F30">
    <w:pPr>
      <w:pStyle w:val="Heading1"/>
      <w:tabs>
        <w:tab w:val="center" w:pos="5103"/>
        <w:tab w:val="right" w:pos="10204"/>
        <w:tab w:val="right" w:pos="14884"/>
      </w:tabs>
      <w:jc w:val="left"/>
      <w:rPr>
        <w:b w:val="0"/>
        <w:sz w:val="22"/>
        <w:szCs w:val="22"/>
        <w:u w:val="single"/>
      </w:rPr>
    </w:pPr>
    <w:r>
      <w:rPr>
        <w:rFonts w:eastAsia="Arial"/>
        <w:b w:val="0"/>
        <w:sz w:val="22"/>
        <w:szCs w:val="22"/>
        <w:u w:val="single"/>
      </w:rPr>
      <w:t xml:space="preserve">Graad 11 </w:t>
    </w:r>
    <w:r w:rsidRPr="00326E5A">
      <w:rPr>
        <w:b w:val="0"/>
        <w:sz w:val="22"/>
        <w:szCs w:val="22"/>
        <w:u w:val="single"/>
      </w:rPr>
      <w:t>PAT</w:t>
    </w:r>
    <w:r>
      <w:rPr>
        <w:b w:val="0"/>
        <w:sz w:val="22"/>
        <w:szCs w:val="22"/>
        <w:u w:val="single"/>
      </w:rPr>
      <w:t xml:space="preserve"> 2018 </w:t>
    </w:r>
    <w:r>
      <w:rPr>
        <w:b w:val="0"/>
        <w:sz w:val="22"/>
        <w:szCs w:val="22"/>
        <w:u w:val="single"/>
      </w:rPr>
      <w:tab/>
    </w:r>
    <w:r>
      <w:rPr>
        <w:b w:val="0"/>
        <w:sz w:val="22"/>
        <w:szCs w:val="22"/>
        <w:u w:val="single"/>
      </w:rPr>
      <w:tab/>
      <w:t>Onderwysersgids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2265932"/>
    <w:lvl w:ilvl="0">
      <w:start w:val="1"/>
      <w:numFmt w:val="decimal"/>
      <w:lvlText w:val="%1."/>
      <w:lvlJc w:val="left"/>
      <w:pPr>
        <w:tabs>
          <w:tab w:val="num" w:pos="414"/>
        </w:tabs>
        <w:ind w:left="414" w:hanging="414"/>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3"/>
    <w:multiLevelType w:val="multilevel"/>
    <w:tmpl w:val="00000003"/>
    <w:name w:val="WW8Num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4"/>
    <w:multiLevelType w:val="multilevel"/>
    <w:tmpl w:val="00000004"/>
    <w:name w:val="WW8Num6"/>
    <w:lvl w:ilvl="0">
      <w:start w:val="1"/>
      <w:numFmt w:val="bullet"/>
      <w:lvlText w:val=""/>
      <w:lvlJc w:val="left"/>
      <w:pPr>
        <w:tabs>
          <w:tab w:val="num" w:pos="720"/>
        </w:tabs>
        <w:ind w:left="720" w:hanging="360"/>
      </w:pPr>
      <w:rPr>
        <w:rFonts w:ascii="Wingdings" w:hAnsi="Wingdings" w:cs="Wingdings"/>
        <w:sz w:val="20"/>
      </w:rPr>
    </w:lvl>
    <w:lvl w:ilvl="1">
      <w:start w:val="1"/>
      <w:numFmt w:val="bullet"/>
      <w:lvlText w:val=""/>
      <w:lvlJc w:val="left"/>
      <w:pPr>
        <w:tabs>
          <w:tab w:val="num" w:pos="1440"/>
        </w:tabs>
        <w:ind w:left="1440" w:hanging="360"/>
      </w:pPr>
      <w:rPr>
        <w:rFonts w:ascii="Wingdings" w:hAnsi="Wingdings" w:cs="Wingdings"/>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5B936A5"/>
    <w:multiLevelType w:val="hybridMultilevel"/>
    <w:tmpl w:val="13FC0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80C91"/>
    <w:multiLevelType w:val="hybridMultilevel"/>
    <w:tmpl w:val="858CB17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6">
    <w:nsid w:val="09FF1FA7"/>
    <w:multiLevelType w:val="hybridMultilevel"/>
    <w:tmpl w:val="E80248B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7">
    <w:nsid w:val="100E1FB2"/>
    <w:multiLevelType w:val="hybridMultilevel"/>
    <w:tmpl w:val="4510C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7A5635"/>
    <w:multiLevelType w:val="hybridMultilevel"/>
    <w:tmpl w:val="10443C3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9">
    <w:nsid w:val="197E22B7"/>
    <w:multiLevelType w:val="hybridMultilevel"/>
    <w:tmpl w:val="F5B0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310A5C"/>
    <w:multiLevelType w:val="hybridMultilevel"/>
    <w:tmpl w:val="407C23C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1">
    <w:nsid w:val="1DAA3C4F"/>
    <w:multiLevelType w:val="hybridMultilevel"/>
    <w:tmpl w:val="C55007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03831F6"/>
    <w:multiLevelType w:val="hybridMultilevel"/>
    <w:tmpl w:val="BA1A1878"/>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0895ECC"/>
    <w:multiLevelType w:val="hybridMultilevel"/>
    <w:tmpl w:val="E83E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026BB4"/>
    <w:multiLevelType w:val="hybridMultilevel"/>
    <w:tmpl w:val="414A1A7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5">
    <w:nsid w:val="26F2402A"/>
    <w:multiLevelType w:val="hybridMultilevel"/>
    <w:tmpl w:val="ADB0D1C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6">
    <w:nsid w:val="28BE33D6"/>
    <w:multiLevelType w:val="hybridMultilevel"/>
    <w:tmpl w:val="CC94051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7">
    <w:nsid w:val="29820A35"/>
    <w:multiLevelType w:val="hybridMultilevel"/>
    <w:tmpl w:val="952AEA36"/>
    <w:lvl w:ilvl="0" w:tplc="04360001">
      <w:start w:val="1"/>
      <w:numFmt w:val="bullet"/>
      <w:lvlText w:val=""/>
      <w:lvlJc w:val="left"/>
      <w:pPr>
        <w:ind w:left="720" w:hanging="360"/>
      </w:pPr>
      <w:rPr>
        <w:rFonts w:ascii="Symbol" w:hAnsi="Symbol" w:hint="default"/>
      </w:rPr>
    </w:lvl>
    <w:lvl w:ilvl="1" w:tplc="DB1A30AC">
      <w:numFmt w:val="bullet"/>
      <w:lvlText w:val="•"/>
      <w:lvlJc w:val="left"/>
      <w:pPr>
        <w:ind w:left="1440" w:hanging="360"/>
      </w:pPr>
      <w:rPr>
        <w:rFonts w:ascii="Calibri" w:eastAsia="Times New Roman" w:hAnsi="Calibri" w:cs="Calibri"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8">
    <w:nsid w:val="2A437A59"/>
    <w:multiLevelType w:val="hybridMultilevel"/>
    <w:tmpl w:val="4B9A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F700B5"/>
    <w:multiLevelType w:val="hybridMultilevel"/>
    <w:tmpl w:val="A100117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0">
    <w:nsid w:val="35955DD9"/>
    <w:multiLevelType w:val="hybridMultilevel"/>
    <w:tmpl w:val="5624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9213E3"/>
    <w:multiLevelType w:val="hybridMultilevel"/>
    <w:tmpl w:val="B6EE3DEC"/>
    <w:lvl w:ilvl="0" w:tplc="1C090001">
      <w:start w:val="1"/>
      <w:numFmt w:val="bullet"/>
      <w:lvlText w:val=""/>
      <w:lvlJc w:val="left"/>
      <w:pPr>
        <w:ind w:left="3054" w:hanging="360"/>
      </w:pPr>
      <w:rPr>
        <w:rFonts w:ascii="Symbol" w:hAnsi="Symbol" w:hint="default"/>
      </w:rPr>
    </w:lvl>
    <w:lvl w:ilvl="1" w:tplc="1C090003">
      <w:start w:val="1"/>
      <w:numFmt w:val="bullet"/>
      <w:lvlText w:val="o"/>
      <w:lvlJc w:val="left"/>
      <w:pPr>
        <w:ind w:left="3774" w:hanging="360"/>
      </w:pPr>
      <w:rPr>
        <w:rFonts w:ascii="Courier New" w:hAnsi="Courier New" w:cs="Courier New" w:hint="default"/>
      </w:rPr>
    </w:lvl>
    <w:lvl w:ilvl="2" w:tplc="1C090005" w:tentative="1">
      <w:start w:val="1"/>
      <w:numFmt w:val="bullet"/>
      <w:lvlText w:val=""/>
      <w:lvlJc w:val="left"/>
      <w:pPr>
        <w:ind w:left="4494" w:hanging="360"/>
      </w:pPr>
      <w:rPr>
        <w:rFonts w:ascii="Wingdings" w:hAnsi="Wingdings" w:hint="default"/>
      </w:rPr>
    </w:lvl>
    <w:lvl w:ilvl="3" w:tplc="1C090001" w:tentative="1">
      <w:start w:val="1"/>
      <w:numFmt w:val="bullet"/>
      <w:lvlText w:val=""/>
      <w:lvlJc w:val="left"/>
      <w:pPr>
        <w:ind w:left="5214" w:hanging="360"/>
      </w:pPr>
      <w:rPr>
        <w:rFonts w:ascii="Symbol" w:hAnsi="Symbol" w:hint="default"/>
      </w:rPr>
    </w:lvl>
    <w:lvl w:ilvl="4" w:tplc="1C090003" w:tentative="1">
      <w:start w:val="1"/>
      <w:numFmt w:val="bullet"/>
      <w:lvlText w:val="o"/>
      <w:lvlJc w:val="left"/>
      <w:pPr>
        <w:ind w:left="5934" w:hanging="360"/>
      </w:pPr>
      <w:rPr>
        <w:rFonts w:ascii="Courier New" w:hAnsi="Courier New" w:cs="Courier New" w:hint="default"/>
      </w:rPr>
    </w:lvl>
    <w:lvl w:ilvl="5" w:tplc="1C090005" w:tentative="1">
      <w:start w:val="1"/>
      <w:numFmt w:val="bullet"/>
      <w:lvlText w:val=""/>
      <w:lvlJc w:val="left"/>
      <w:pPr>
        <w:ind w:left="6654" w:hanging="360"/>
      </w:pPr>
      <w:rPr>
        <w:rFonts w:ascii="Wingdings" w:hAnsi="Wingdings" w:hint="default"/>
      </w:rPr>
    </w:lvl>
    <w:lvl w:ilvl="6" w:tplc="1C090001" w:tentative="1">
      <w:start w:val="1"/>
      <w:numFmt w:val="bullet"/>
      <w:lvlText w:val=""/>
      <w:lvlJc w:val="left"/>
      <w:pPr>
        <w:ind w:left="7374" w:hanging="360"/>
      </w:pPr>
      <w:rPr>
        <w:rFonts w:ascii="Symbol" w:hAnsi="Symbol" w:hint="default"/>
      </w:rPr>
    </w:lvl>
    <w:lvl w:ilvl="7" w:tplc="1C090003" w:tentative="1">
      <w:start w:val="1"/>
      <w:numFmt w:val="bullet"/>
      <w:lvlText w:val="o"/>
      <w:lvlJc w:val="left"/>
      <w:pPr>
        <w:ind w:left="8094" w:hanging="360"/>
      </w:pPr>
      <w:rPr>
        <w:rFonts w:ascii="Courier New" w:hAnsi="Courier New" w:cs="Courier New" w:hint="default"/>
      </w:rPr>
    </w:lvl>
    <w:lvl w:ilvl="8" w:tplc="1C090005" w:tentative="1">
      <w:start w:val="1"/>
      <w:numFmt w:val="bullet"/>
      <w:lvlText w:val=""/>
      <w:lvlJc w:val="left"/>
      <w:pPr>
        <w:ind w:left="8814" w:hanging="360"/>
      </w:pPr>
      <w:rPr>
        <w:rFonts w:ascii="Wingdings" w:hAnsi="Wingdings" w:hint="default"/>
      </w:rPr>
    </w:lvl>
  </w:abstractNum>
  <w:abstractNum w:abstractNumId="22">
    <w:nsid w:val="3FD87655"/>
    <w:multiLevelType w:val="hybridMultilevel"/>
    <w:tmpl w:val="B774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A196B"/>
    <w:multiLevelType w:val="hybridMultilevel"/>
    <w:tmpl w:val="C502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890FDC"/>
    <w:multiLevelType w:val="hybridMultilevel"/>
    <w:tmpl w:val="270A0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AB3903"/>
    <w:multiLevelType w:val="hybridMultilevel"/>
    <w:tmpl w:val="BC0C8B9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6">
    <w:nsid w:val="43C76160"/>
    <w:multiLevelType w:val="hybridMultilevel"/>
    <w:tmpl w:val="D970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87A62"/>
    <w:multiLevelType w:val="hybridMultilevel"/>
    <w:tmpl w:val="A382490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8">
    <w:nsid w:val="4C243563"/>
    <w:multiLevelType w:val="hybridMultilevel"/>
    <w:tmpl w:val="852A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5E6BA2"/>
    <w:multiLevelType w:val="hybridMultilevel"/>
    <w:tmpl w:val="F5401D44"/>
    <w:lvl w:ilvl="0" w:tplc="B04AA008">
      <w:start w:val="1"/>
      <w:numFmt w:val="bullet"/>
      <w:lvlText w:val="□"/>
      <w:lvlJc w:val="left"/>
      <w:pPr>
        <w:ind w:left="720" w:hanging="360"/>
      </w:pPr>
      <w:rPr>
        <w:rFonts w:ascii="Arial Narrow" w:hAnsi="Arial Narro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B16BE6"/>
    <w:multiLevelType w:val="hybridMultilevel"/>
    <w:tmpl w:val="4BF09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8B1AD3"/>
    <w:multiLevelType w:val="hybridMultilevel"/>
    <w:tmpl w:val="7960CDE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2">
    <w:nsid w:val="5B686C3B"/>
    <w:multiLevelType w:val="hybridMultilevel"/>
    <w:tmpl w:val="B704A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E0239EC"/>
    <w:multiLevelType w:val="hybridMultilevel"/>
    <w:tmpl w:val="8F763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10E16F9"/>
    <w:multiLevelType w:val="hybridMultilevel"/>
    <w:tmpl w:val="04E8818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5">
    <w:nsid w:val="65F25215"/>
    <w:multiLevelType w:val="hybridMultilevel"/>
    <w:tmpl w:val="6E949F9A"/>
    <w:lvl w:ilvl="0" w:tplc="B04AA008">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A6FB7"/>
    <w:multiLevelType w:val="hybridMultilevel"/>
    <w:tmpl w:val="217E585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7">
    <w:nsid w:val="69C56795"/>
    <w:multiLevelType w:val="hybridMultilevel"/>
    <w:tmpl w:val="FFAE7D3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8">
    <w:nsid w:val="6E050F38"/>
    <w:multiLevelType w:val="hybridMultilevel"/>
    <w:tmpl w:val="F71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851CE7"/>
    <w:multiLevelType w:val="hybridMultilevel"/>
    <w:tmpl w:val="0412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1E1761"/>
    <w:multiLevelType w:val="hybridMultilevel"/>
    <w:tmpl w:val="56CADE2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1">
    <w:nsid w:val="79AC15D2"/>
    <w:multiLevelType w:val="hybridMultilevel"/>
    <w:tmpl w:val="8D789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190B80"/>
    <w:multiLevelType w:val="hybridMultilevel"/>
    <w:tmpl w:val="A962B99A"/>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D8704BB"/>
    <w:multiLevelType w:val="hybridMultilevel"/>
    <w:tmpl w:val="5B764E96"/>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E6F2E66"/>
    <w:multiLevelType w:val="hybridMultilevel"/>
    <w:tmpl w:val="697C1A8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41"/>
  </w:num>
  <w:num w:numId="2">
    <w:abstractNumId w:val="39"/>
  </w:num>
  <w:num w:numId="3">
    <w:abstractNumId w:val="21"/>
  </w:num>
  <w:num w:numId="4">
    <w:abstractNumId w:val="24"/>
  </w:num>
  <w:num w:numId="5">
    <w:abstractNumId w:val="32"/>
  </w:num>
  <w:num w:numId="6">
    <w:abstractNumId w:val="30"/>
  </w:num>
  <w:num w:numId="7">
    <w:abstractNumId w:val="33"/>
  </w:num>
  <w:num w:numId="8">
    <w:abstractNumId w:val="26"/>
  </w:num>
  <w:num w:numId="9">
    <w:abstractNumId w:val="7"/>
  </w:num>
  <w:num w:numId="10">
    <w:abstractNumId w:val="18"/>
  </w:num>
  <w:num w:numId="11">
    <w:abstractNumId w:val="13"/>
  </w:num>
  <w:num w:numId="12">
    <w:abstractNumId w:val="38"/>
  </w:num>
  <w:num w:numId="13">
    <w:abstractNumId w:val="22"/>
  </w:num>
  <w:num w:numId="14">
    <w:abstractNumId w:val="23"/>
  </w:num>
  <w:num w:numId="15">
    <w:abstractNumId w:val="9"/>
  </w:num>
  <w:num w:numId="16">
    <w:abstractNumId w:val="4"/>
  </w:num>
  <w:num w:numId="17">
    <w:abstractNumId w:val="0"/>
  </w:num>
  <w:num w:numId="18">
    <w:abstractNumId w:val="12"/>
  </w:num>
  <w:num w:numId="19">
    <w:abstractNumId w:val="29"/>
  </w:num>
  <w:num w:numId="20">
    <w:abstractNumId w:val="42"/>
  </w:num>
  <w:num w:numId="21">
    <w:abstractNumId w:val="35"/>
  </w:num>
  <w:num w:numId="22">
    <w:abstractNumId w:val="43"/>
  </w:num>
  <w:num w:numId="23">
    <w:abstractNumId w:val="28"/>
  </w:num>
  <w:num w:numId="24">
    <w:abstractNumId w:val="11"/>
  </w:num>
  <w:num w:numId="25">
    <w:abstractNumId w:val="20"/>
  </w:num>
  <w:num w:numId="26">
    <w:abstractNumId w:val="17"/>
  </w:num>
  <w:num w:numId="27">
    <w:abstractNumId w:val="19"/>
  </w:num>
  <w:num w:numId="28">
    <w:abstractNumId w:val="40"/>
  </w:num>
  <w:num w:numId="29">
    <w:abstractNumId w:val="10"/>
  </w:num>
  <w:num w:numId="30">
    <w:abstractNumId w:val="25"/>
  </w:num>
  <w:num w:numId="31">
    <w:abstractNumId w:val="36"/>
  </w:num>
  <w:num w:numId="32">
    <w:abstractNumId w:val="15"/>
  </w:num>
  <w:num w:numId="33">
    <w:abstractNumId w:val="31"/>
  </w:num>
  <w:num w:numId="34">
    <w:abstractNumId w:val="44"/>
  </w:num>
  <w:num w:numId="35">
    <w:abstractNumId w:val="14"/>
  </w:num>
  <w:num w:numId="36">
    <w:abstractNumId w:val="37"/>
  </w:num>
  <w:num w:numId="37">
    <w:abstractNumId w:val="6"/>
  </w:num>
  <w:num w:numId="38">
    <w:abstractNumId w:val="16"/>
  </w:num>
  <w:num w:numId="39">
    <w:abstractNumId w:val="8"/>
  </w:num>
  <w:num w:numId="40">
    <w:abstractNumId w:val="5"/>
  </w:num>
  <w:num w:numId="41">
    <w:abstractNumId w:val="34"/>
  </w:num>
  <w:num w:numId="42">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95"/>
  <w:hyphenationZone w:val="425"/>
  <w:defaultTableStyle w:val="Normal"/>
  <w:drawingGridHorizontalSpacing w:val="120"/>
  <w:drawingGridVerticalSpacing w:val="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E35"/>
    <w:rsid w:val="00004646"/>
    <w:rsid w:val="00005630"/>
    <w:rsid w:val="00006DAE"/>
    <w:rsid w:val="00011B6E"/>
    <w:rsid w:val="00014539"/>
    <w:rsid w:val="00014EDA"/>
    <w:rsid w:val="000176AC"/>
    <w:rsid w:val="000218BF"/>
    <w:rsid w:val="00022242"/>
    <w:rsid w:val="000236C9"/>
    <w:rsid w:val="00024C63"/>
    <w:rsid w:val="00027072"/>
    <w:rsid w:val="00030051"/>
    <w:rsid w:val="00032B17"/>
    <w:rsid w:val="0003475D"/>
    <w:rsid w:val="00034D31"/>
    <w:rsid w:val="00035970"/>
    <w:rsid w:val="00035AB6"/>
    <w:rsid w:val="00036976"/>
    <w:rsid w:val="00036E23"/>
    <w:rsid w:val="000373C0"/>
    <w:rsid w:val="000421C7"/>
    <w:rsid w:val="00042536"/>
    <w:rsid w:val="00042D9B"/>
    <w:rsid w:val="000437EB"/>
    <w:rsid w:val="00044DB4"/>
    <w:rsid w:val="00045DA6"/>
    <w:rsid w:val="00045E71"/>
    <w:rsid w:val="000547E9"/>
    <w:rsid w:val="00054AD7"/>
    <w:rsid w:val="000551A0"/>
    <w:rsid w:val="000559F1"/>
    <w:rsid w:val="0005743B"/>
    <w:rsid w:val="00063D68"/>
    <w:rsid w:val="00064CB6"/>
    <w:rsid w:val="00065472"/>
    <w:rsid w:val="00070AFB"/>
    <w:rsid w:val="0007255E"/>
    <w:rsid w:val="00072DA2"/>
    <w:rsid w:val="000731A9"/>
    <w:rsid w:val="0007657A"/>
    <w:rsid w:val="00076869"/>
    <w:rsid w:val="00081DCD"/>
    <w:rsid w:val="00083FA1"/>
    <w:rsid w:val="0008562B"/>
    <w:rsid w:val="00086971"/>
    <w:rsid w:val="00091C40"/>
    <w:rsid w:val="00096020"/>
    <w:rsid w:val="000965F6"/>
    <w:rsid w:val="0009679D"/>
    <w:rsid w:val="000A01EB"/>
    <w:rsid w:val="000A0472"/>
    <w:rsid w:val="000A17EE"/>
    <w:rsid w:val="000A1A6B"/>
    <w:rsid w:val="000A2B04"/>
    <w:rsid w:val="000A3401"/>
    <w:rsid w:val="000B17E1"/>
    <w:rsid w:val="000B3134"/>
    <w:rsid w:val="000B31A5"/>
    <w:rsid w:val="000B3850"/>
    <w:rsid w:val="000B3FAC"/>
    <w:rsid w:val="000B52A9"/>
    <w:rsid w:val="000B642D"/>
    <w:rsid w:val="000C26F4"/>
    <w:rsid w:val="000C270A"/>
    <w:rsid w:val="000C2817"/>
    <w:rsid w:val="000C3689"/>
    <w:rsid w:val="000D19CD"/>
    <w:rsid w:val="000D260C"/>
    <w:rsid w:val="000D34D3"/>
    <w:rsid w:val="000D470B"/>
    <w:rsid w:val="000D48C6"/>
    <w:rsid w:val="000D4D9A"/>
    <w:rsid w:val="000D5818"/>
    <w:rsid w:val="000D5D95"/>
    <w:rsid w:val="000E23A4"/>
    <w:rsid w:val="000E3DAD"/>
    <w:rsid w:val="000E7F24"/>
    <w:rsid w:val="000F199F"/>
    <w:rsid w:val="000F4644"/>
    <w:rsid w:val="0011065D"/>
    <w:rsid w:val="00110A28"/>
    <w:rsid w:val="00114103"/>
    <w:rsid w:val="001216E3"/>
    <w:rsid w:val="001217CF"/>
    <w:rsid w:val="00122672"/>
    <w:rsid w:val="00123DB2"/>
    <w:rsid w:val="001254D7"/>
    <w:rsid w:val="00134096"/>
    <w:rsid w:val="0013411E"/>
    <w:rsid w:val="00134D38"/>
    <w:rsid w:val="001351E9"/>
    <w:rsid w:val="00137EA4"/>
    <w:rsid w:val="00145246"/>
    <w:rsid w:val="001452E6"/>
    <w:rsid w:val="001471EF"/>
    <w:rsid w:val="00150E3F"/>
    <w:rsid w:val="00151849"/>
    <w:rsid w:val="001544F3"/>
    <w:rsid w:val="00157071"/>
    <w:rsid w:val="001572D4"/>
    <w:rsid w:val="00157F32"/>
    <w:rsid w:val="00160B5A"/>
    <w:rsid w:val="00162155"/>
    <w:rsid w:val="0016263A"/>
    <w:rsid w:val="001645CA"/>
    <w:rsid w:val="0016584F"/>
    <w:rsid w:val="001677AC"/>
    <w:rsid w:val="0017148E"/>
    <w:rsid w:val="00171AD5"/>
    <w:rsid w:val="00174EEE"/>
    <w:rsid w:val="00175ACC"/>
    <w:rsid w:val="00176EE5"/>
    <w:rsid w:val="00181A5E"/>
    <w:rsid w:val="00182153"/>
    <w:rsid w:val="001863FA"/>
    <w:rsid w:val="00191109"/>
    <w:rsid w:val="00192D74"/>
    <w:rsid w:val="001941FA"/>
    <w:rsid w:val="001952B0"/>
    <w:rsid w:val="001A0EAB"/>
    <w:rsid w:val="001A1909"/>
    <w:rsid w:val="001A290A"/>
    <w:rsid w:val="001A4067"/>
    <w:rsid w:val="001A42C7"/>
    <w:rsid w:val="001B0255"/>
    <w:rsid w:val="001B0C4B"/>
    <w:rsid w:val="001B0E5E"/>
    <w:rsid w:val="001B3E9B"/>
    <w:rsid w:val="001B50A9"/>
    <w:rsid w:val="001B5775"/>
    <w:rsid w:val="001C115E"/>
    <w:rsid w:val="001C11FA"/>
    <w:rsid w:val="001C3148"/>
    <w:rsid w:val="001C3FE7"/>
    <w:rsid w:val="001C7471"/>
    <w:rsid w:val="001D3AFB"/>
    <w:rsid w:val="001D3C2B"/>
    <w:rsid w:val="001D3CB9"/>
    <w:rsid w:val="001D40D7"/>
    <w:rsid w:val="001D4AE6"/>
    <w:rsid w:val="001D4EC5"/>
    <w:rsid w:val="001D6161"/>
    <w:rsid w:val="001E0498"/>
    <w:rsid w:val="001E10F6"/>
    <w:rsid w:val="001E2B92"/>
    <w:rsid w:val="001E4142"/>
    <w:rsid w:val="001E41F9"/>
    <w:rsid w:val="001E49B3"/>
    <w:rsid w:val="001E68B1"/>
    <w:rsid w:val="001E78C9"/>
    <w:rsid w:val="001F02DD"/>
    <w:rsid w:val="001F6463"/>
    <w:rsid w:val="001F6474"/>
    <w:rsid w:val="001F6E1E"/>
    <w:rsid w:val="001F7E8E"/>
    <w:rsid w:val="0020033E"/>
    <w:rsid w:val="002005BF"/>
    <w:rsid w:val="00201C8F"/>
    <w:rsid w:val="00201CBC"/>
    <w:rsid w:val="002063B4"/>
    <w:rsid w:val="00206886"/>
    <w:rsid w:val="00207C60"/>
    <w:rsid w:val="00210F97"/>
    <w:rsid w:val="00214462"/>
    <w:rsid w:val="0021576A"/>
    <w:rsid w:val="00215CA1"/>
    <w:rsid w:val="002203A1"/>
    <w:rsid w:val="00222589"/>
    <w:rsid w:val="00222F2A"/>
    <w:rsid w:val="002240C6"/>
    <w:rsid w:val="002266AB"/>
    <w:rsid w:val="002274FA"/>
    <w:rsid w:val="002303B7"/>
    <w:rsid w:val="00231D26"/>
    <w:rsid w:val="002338A2"/>
    <w:rsid w:val="0024022E"/>
    <w:rsid w:val="0024310D"/>
    <w:rsid w:val="00251580"/>
    <w:rsid w:val="002567FB"/>
    <w:rsid w:val="00256BBB"/>
    <w:rsid w:val="0026019A"/>
    <w:rsid w:val="0026170F"/>
    <w:rsid w:val="002619F3"/>
    <w:rsid w:val="00262CB8"/>
    <w:rsid w:val="002640F7"/>
    <w:rsid w:val="00264DBF"/>
    <w:rsid w:val="00264F07"/>
    <w:rsid w:val="00266A55"/>
    <w:rsid w:val="00266C98"/>
    <w:rsid w:val="00270B08"/>
    <w:rsid w:val="002771E4"/>
    <w:rsid w:val="002837C6"/>
    <w:rsid w:val="00286DBE"/>
    <w:rsid w:val="00291A78"/>
    <w:rsid w:val="00297345"/>
    <w:rsid w:val="002A05A3"/>
    <w:rsid w:val="002A147C"/>
    <w:rsid w:val="002A26CA"/>
    <w:rsid w:val="002A412B"/>
    <w:rsid w:val="002A5C64"/>
    <w:rsid w:val="002A7159"/>
    <w:rsid w:val="002B0A3C"/>
    <w:rsid w:val="002B17B6"/>
    <w:rsid w:val="002B46B2"/>
    <w:rsid w:val="002B5220"/>
    <w:rsid w:val="002C513F"/>
    <w:rsid w:val="002C62AF"/>
    <w:rsid w:val="002C7816"/>
    <w:rsid w:val="002C7F57"/>
    <w:rsid w:val="002D17B9"/>
    <w:rsid w:val="002D3397"/>
    <w:rsid w:val="002D4868"/>
    <w:rsid w:val="002D5CE4"/>
    <w:rsid w:val="002E5C43"/>
    <w:rsid w:val="002E5DA7"/>
    <w:rsid w:val="002E686F"/>
    <w:rsid w:val="002E704A"/>
    <w:rsid w:val="002F1C14"/>
    <w:rsid w:val="002F3B04"/>
    <w:rsid w:val="002F64DF"/>
    <w:rsid w:val="00301021"/>
    <w:rsid w:val="00303597"/>
    <w:rsid w:val="00305661"/>
    <w:rsid w:val="00306B79"/>
    <w:rsid w:val="00306C1F"/>
    <w:rsid w:val="0031020B"/>
    <w:rsid w:val="00311832"/>
    <w:rsid w:val="00313CF5"/>
    <w:rsid w:val="003176B7"/>
    <w:rsid w:val="00317E35"/>
    <w:rsid w:val="00321E42"/>
    <w:rsid w:val="00321E8B"/>
    <w:rsid w:val="00326E5A"/>
    <w:rsid w:val="00327165"/>
    <w:rsid w:val="00332886"/>
    <w:rsid w:val="00332914"/>
    <w:rsid w:val="00332B1C"/>
    <w:rsid w:val="0033557F"/>
    <w:rsid w:val="003355DB"/>
    <w:rsid w:val="00342F7A"/>
    <w:rsid w:val="00353915"/>
    <w:rsid w:val="003559CD"/>
    <w:rsid w:val="00362DD4"/>
    <w:rsid w:val="00364B7A"/>
    <w:rsid w:val="00366457"/>
    <w:rsid w:val="0036699D"/>
    <w:rsid w:val="003717A7"/>
    <w:rsid w:val="00373979"/>
    <w:rsid w:val="0038181E"/>
    <w:rsid w:val="00383ED5"/>
    <w:rsid w:val="00385320"/>
    <w:rsid w:val="00390A33"/>
    <w:rsid w:val="00393AB7"/>
    <w:rsid w:val="00394B16"/>
    <w:rsid w:val="00396E1A"/>
    <w:rsid w:val="003A01AF"/>
    <w:rsid w:val="003A12E0"/>
    <w:rsid w:val="003A1621"/>
    <w:rsid w:val="003A3F69"/>
    <w:rsid w:val="003B0445"/>
    <w:rsid w:val="003B22ED"/>
    <w:rsid w:val="003B34E7"/>
    <w:rsid w:val="003B39D5"/>
    <w:rsid w:val="003B3E09"/>
    <w:rsid w:val="003C2FE1"/>
    <w:rsid w:val="003C33AC"/>
    <w:rsid w:val="003D0573"/>
    <w:rsid w:val="003D171C"/>
    <w:rsid w:val="003D2717"/>
    <w:rsid w:val="003D717F"/>
    <w:rsid w:val="003E27C1"/>
    <w:rsid w:val="003E2AF8"/>
    <w:rsid w:val="003E4BB7"/>
    <w:rsid w:val="003E5F42"/>
    <w:rsid w:val="003E6998"/>
    <w:rsid w:val="003E76D2"/>
    <w:rsid w:val="003F644B"/>
    <w:rsid w:val="00403673"/>
    <w:rsid w:val="004051B6"/>
    <w:rsid w:val="00406B90"/>
    <w:rsid w:val="00406CC1"/>
    <w:rsid w:val="00421673"/>
    <w:rsid w:val="0042249E"/>
    <w:rsid w:val="004234B8"/>
    <w:rsid w:val="00430315"/>
    <w:rsid w:val="00430C45"/>
    <w:rsid w:val="00430EB1"/>
    <w:rsid w:val="0043637A"/>
    <w:rsid w:val="004367BA"/>
    <w:rsid w:val="00437F12"/>
    <w:rsid w:val="00440FC0"/>
    <w:rsid w:val="00446D9A"/>
    <w:rsid w:val="00451EF3"/>
    <w:rsid w:val="00452F01"/>
    <w:rsid w:val="00452FC8"/>
    <w:rsid w:val="004534FC"/>
    <w:rsid w:val="00454369"/>
    <w:rsid w:val="00455864"/>
    <w:rsid w:val="004571A1"/>
    <w:rsid w:val="0045789C"/>
    <w:rsid w:val="004603DF"/>
    <w:rsid w:val="00461157"/>
    <w:rsid w:val="00462B38"/>
    <w:rsid w:val="00463D92"/>
    <w:rsid w:val="00470447"/>
    <w:rsid w:val="00471D79"/>
    <w:rsid w:val="00471EC5"/>
    <w:rsid w:val="00474EB3"/>
    <w:rsid w:val="004766AC"/>
    <w:rsid w:val="00480E9B"/>
    <w:rsid w:val="00482F3E"/>
    <w:rsid w:val="00486EFD"/>
    <w:rsid w:val="00487DD2"/>
    <w:rsid w:val="00493AFA"/>
    <w:rsid w:val="00494623"/>
    <w:rsid w:val="0049595C"/>
    <w:rsid w:val="00497443"/>
    <w:rsid w:val="004A087E"/>
    <w:rsid w:val="004A3816"/>
    <w:rsid w:val="004A46F7"/>
    <w:rsid w:val="004A4E58"/>
    <w:rsid w:val="004B15F3"/>
    <w:rsid w:val="004B188B"/>
    <w:rsid w:val="004B1AB8"/>
    <w:rsid w:val="004B1D7D"/>
    <w:rsid w:val="004B5608"/>
    <w:rsid w:val="004C24CD"/>
    <w:rsid w:val="004C3A89"/>
    <w:rsid w:val="004C45C5"/>
    <w:rsid w:val="004C511F"/>
    <w:rsid w:val="004C6EBE"/>
    <w:rsid w:val="004D0307"/>
    <w:rsid w:val="004D293E"/>
    <w:rsid w:val="004D6F9D"/>
    <w:rsid w:val="004D7A8A"/>
    <w:rsid w:val="004E0108"/>
    <w:rsid w:val="004E2E99"/>
    <w:rsid w:val="004E4E94"/>
    <w:rsid w:val="004E788E"/>
    <w:rsid w:val="004F0177"/>
    <w:rsid w:val="004F0423"/>
    <w:rsid w:val="004F0582"/>
    <w:rsid w:val="004F0C5E"/>
    <w:rsid w:val="004F2F96"/>
    <w:rsid w:val="004F364E"/>
    <w:rsid w:val="005003AA"/>
    <w:rsid w:val="00502675"/>
    <w:rsid w:val="005050A2"/>
    <w:rsid w:val="0050698C"/>
    <w:rsid w:val="00507424"/>
    <w:rsid w:val="00510A8E"/>
    <w:rsid w:val="00510B1D"/>
    <w:rsid w:val="00511200"/>
    <w:rsid w:val="00511250"/>
    <w:rsid w:val="00512665"/>
    <w:rsid w:val="00513B0F"/>
    <w:rsid w:val="00514221"/>
    <w:rsid w:val="00514CBB"/>
    <w:rsid w:val="00517A5F"/>
    <w:rsid w:val="00517C8F"/>
    <w:rsid w:val="00522493"/>
    <w:rsid w:val="00524648"/>
    <w:rsid w:val="00524678"/>
    <w:rsid w:val="005246B2"/>
    <w:rsid w:val="005255D8"/>
    <w:rsid w:val="00527918"/>
    <w:rsid w:val="00527BEE"/>
    <w:rsid w:val="00530A98"/>
    <w:rsid w:val="00531536"/>
    <w:rsid w:val="005326B0"/>
    <w:rsid w:val="00532F6B"/>
    <w:rsid w:val="00533B3E"/>
    <w:rsid w:val="00534ABB"/>
    <w:rsid w:val="00536FA7"/>
    <w:rsid w:val="005378D3"/>
    <w:rsid w:val="00541552"/>
    <w:rsid w:val="0054328C"/>
    <w:rsid w:val="00545D94"/>
    <w:rsid w:val="00546C7C"/>
    <w:rsid w:val="005470CE"/>
    <w:rsid w:val="00551AE0"/>
    <w:rsid w:val="00554113"/>
    <w:rsid w:val="00562F8E"/>
    <w:rsid w:val="0056313D"/>
    <w:rsid w:val="0056594C"/>
    <w:rsid w:val="00566AFE"/>
    <w:rsid w:val="00566E76"/>
    <w:rsid w:val="00566F05"/>
    <w:rsid w:val="005707CC"/>
    <w:rsid w:val="005715C5"/>
    <w:rsid w:val="00571728"/>
    <w:rsid w:val="005722B9"/>
    <w:rsid w:val="005728C7"/>
    <w:rsid w:val="00572DB8"/>
    <w:rsid w:val="00576B66"/>
    <w:rsid w:val="00577732"/>
    <w:rsid w:val="00580FE4"/>
    <w:rsid w:val="00582378"/>
    <w:rsid w:val="005827C3"/>
    <w:rsid w:val="00585557"/>
    <w:rsid w:val="00592282"/>
    <w:rsid w:val="00592318"/>
    <w:rsid w:val="00593192"/>
    <w:rsid w:val="005946D9"/>
    <w:rsid w:val="00597DFA"/>
    <w:rsid w:val="00597F59"/>
    <w:rsid w:val="005A0184"/>
    <w:rsid w:val="005A0623"/>
    <w:rsid w:val="005A3FCE"/>
    <w:rsid w:val="005A60D0"/>
    <w:rsid w:val="005A78E6"/>
    <w:rsid w:val="005B32D3"/>
    <w:rsid w:val="005B4DA7"/>
    <w:rsid w:val="005B5E47"/>
    <w:rsid w:val="005B7E18"/>
    <w:rsid w:val="005C23B9"/>
    <w:rsid w:val="005C32E4"/>
    <w:rsid w:val="005C34F6"/>
    <w:rsid w:val="005C5057"/>
    <w:rsid w:val="005C512F"/>
    <w:rsid w:val="005C7370"/>
    <w:rsid w:val="005D1270"/>
    <w:rsid w:val="005D406D"/>
    <w:rsid w:val="005D5EF7"/>
    <w:rsid w:val="005E2194"/>
    <w:rsid w:val="005E64DF"/>
    <w:rsid w:val="005F336A"/>
    <w:rsid w:val="005F5131"/>
    <w:rsid w:val="005F72F8"/>
    <w:rsid w:val="00603C6E"/>
    <w:rsid w:val="00605178"/>
    <w:rsid w:val="0060670D"/>
    <w:rsid w:val="006073C3"/>
    <w:rsid w:val="00610E3B"/>
    <w:rsid w:val="006148CA"/>
    <w:rsid w:val="00620962"/>
    <w:rsid w:val="00622308"/>
    <w:rsid w:val="00622E31"/>
    <w:rsid w:val="00630921"/>
    <w:rsid w:val="0063265E"/>
    <w:rsid w:val="00632C73"/>
    <w:rsid w:val="00635B0D"/>
    <w:rsid w:val="0064005E"/>
    <w:rsid w:val="00640ABD"/>
    <w:rsid w:val="00640C28"/>
    <w:rsid w:val="006428EC"/>
    <w:rsid w:val="00646261"/>
    <w:rsid w:val="00656015"/>
    <w:rsid w:val="00656FBA"/>
    <w:rsid w:val="006628FC"/>
    <w:rsid w:val="006633EF"/>
    <w:rsid w:val="006637B0"/>
    <w:rsid w:val="00672E13"/>
    <w:rsid w:val="00673B32"/>
    <w:rsid w:val="00676109"/>
    <w:rsid w:val="006862DC"/>
    <w:rsid w:val="00687BD0"/>
    <w:rsid w:val="00691B5C"/>
    <w:rsid w:val="0069413C"/>
    <w:rsid w:val="00696AA1"/>
    <w:rsid w:val="006A146F"/>
    <w:rsid w:val="006A15AC"/>
    <w:rsid w:val="006A276B"/>
    <w:rsid w:val="006A4082"/>
    <w:rsid w:val="006A62EB"/>
    <w:rsid w:val="006A6FA1"/>
    <w:rsid w:val="006B09F7"/>
    <w:rsid w:val="006B1E97"/>
    <w:rsid w:val="006B1FDA"/>
    <w:rsid w:val="006B2659"/>
    <w:rsid w:val="006B4C4D"/>
    <w:rsid w:val="006B6874"/>
    <w:rsid w:val="006B7FB2"/>
    <w:rsid w:val="006C05A0"/>
    <w:rsid w:val="006C2F12"/>
    <w:rsid w:val="006D1FED"/>
    <w:rsid w:val="006D3D49"/>
    <w:rsid w:val="006D6903"/>
    <w:rsid w:val="006E1C25"/>
    <w:rsid w:val="006E3924"/>
    <w:rsid w:val="006E3B6E"/>
    <w:rsid w:val="006E5C37"/>
    <w:rsid w:val="006E6893"/>
    <w:rsid w:val="006E75C8"/>
    <w:rsid w:val="006F236F"/>
    <w:rsid w:val="006F311C"/>
    <w:rsid w:val="006F61A9"/>
    <w:rsid w:val="00705254"/>
    <w:rsid w:val="007063C8"/>
    <w:rsid w:val="00711DBE"/>
    <w:rsid w:val="00712099"/>
    <w:rsid w:val="00713E7E"/>
    <w:rsid w:val="00723B06"/>
    <w:rsid w:val="007305FF"/>
    <w:rsid w:val="00735F4E"/>
    <w:rsid w:val="007409DA"/>
    <w:rsid w:val="00743213"/>
    <w:rsid w:val="007443FF"/>
    <w:rsid w:val="00750A90"/>
    <w:rsid w:val="00751117"/>
    <w:rsid w:val="007531AA"/>
    <w:rsid w:val="007556E8"/>
    <w:rsid w:val="00755B4A"/>
    <w:rsid w:val="00762F5B"/>
    <w:rsid w:val="00764B48"/>
    <w:rsid w:val="00772C12"/>
    <w:rsid w:val="00773FEB"/>
    <w:rsid w:val="00775F2E"/>
    <w:rsid w:val="00780DAD"/>
    <w:rsid w:val="007814E6"/>
    <w:rsid w:val="00782044"/>
    <w:rsid w:val="00783210"/>
    <w:rsid w:val="0078460B"/>
    <w:rsid w:val="0078592E"/>
    <w:rsid w:val="00785E98"/>
    <w:rsid w:val="00791D5B"/>
    <w:rsid w:val="0079374A"/>
    <w:rsid w:val="0079441A"/>
    <w:rsid w:val="00795009"/>
    <w:rsid w:val="00796603"/>
    <w:rsid w:val="00796F31"/>
    <w:rsid w:val="00797251"/>
    <w:rsid w:val="007A1AD8"/>
    <w:rsid w:val="007A468F"/>
    <w:rsid w:val="007B092E"/>
    <w:rsid w:val="007B273E"/>
    <w:rsid w:val="007B495F"/>
    <w:rsid w:val="007B49FA"/>
    <w:rsid w:val="007B5FFB"/>
    <w:rsid w:val="007B67E4"/>
    <w:rsid w:val="007C03B3"/>
    <w:rsid w:val="007C2E71"/>
    <w:rsid w:val="007C466D"/>
    <w:rsid w:val="007C5021"/>
    <w:rsid w:val="007D2657"/>
    <w:rsid w:val="007D4EFD"/>
    <w:rsid w:val="007D6117"/>
    <w:rsid w:val="007D67CF"/>
    <w:rsid w:val="007E3CCC"/>
    <w:rsid w:val="007E4366"/>
    <w:rsid w:val="007F48B2"/>
    <w:rsid w:val="007F712E"/>
    <w:rsid w:val="0080230C"/>
    <w:rsid w:val="00802C2E"/>
    <w:rsid w:val="00802E96"/>
    <w:rsid w:val="0080549B"/>
    <w:rsid w:val="00807734"/>
    <w:rsid w:val="00810E49"/>
    <w:rsid w:val="00812B23"/>
    <w:rsid w:val="008132D8"/>
    <w:rsid w:val="00813A0F"/>
    <w:rsid w:val="00815624"/>
    <w:rsid w:val="00816E77"/>
    <w:rsid w:val="0081794D"/>
    <w:rsid w:val="008203A2"/>
    <w:rsid w:val="008227E3"/>
    <w:rsid w:val="008241A1"/>
    <w:rsid w:val="00825229"/>
    <w:rsid w:val="00825784"/>
    <w:rsid w:val="00826665"/>
    <w:rsid w:val="008274DD"/>
    <w:rsid w:val="00830FD8"/>
    <w:rsid w:val="00833D69"/>
    <w:rsid w:val="00834537"/>
    <w:rsid w:val="008405FD"/>
    <w:rsid w:val="0084194D"/>
    <w:rsid w:val="0084205A"/>
    <w:rsid w:val="008438DF"/>
    <w:rsid w:val="008445F2"/>
    <w:rsid w:val="00844AD0"/>
    <w:rsid w:val="00845CF7"/>
    <w:rsid w:val="00847F48"/>
    <w:rsid w:val="00852583"/>
    <w:rsid w:val="00856AAA"/>
    <w:rsid w:val="00860E7A"/>
    <w:rsid w:val="0087159D"/>
    <w:rsid w:val="00871B6F"/>
    <w:rsid w:val="00876EAD"/>
    <w:rsid w:val="0087723F"/>
    <w:rsid w:val="00877942"/>
    <w:rsid w:val="0088139B"/>
    <w:rsid w:val="00881C29"/>
    <w:rsid w:val="00882950"/>
    <w:rsid w:val="008921C3"/>
    <w:rsid w:val="00897D41"/>
    <w:rsid w:val="008A23E4"/>
    <w:rsid w:val="008A3512"/>
    <w:rsid w:val="008A3DBA"/>
    <w:rsid w:val="008A4052"/>
    <w:rsid w:val="008A60EC"/>
    <w:rsid w:val="008A6DE7"/>
    <w:rsid w:val="008A7DA3"/>
    <w:rsid w:val="008B0709"/>
    <w:rsid w:val="008C0569"/>
    <w:rsid w:val="008C19C5"/>
    <w:rsid w:val="008C32E0"/>
    <w:rsid w:val="008C5F30"/>
    <w:rsid w:val="008C7ACE"/>
    <w:rsid w:val="008C7B69"/>
    <w:rsid w:val="008D0C4B"/>
    <w:rsid w:val="008D33C8"/>
    <w:rsid w:val="008D7EC7"/>
    <w:rsid w:val="008F0778"/>
    <w:rsid w:val="008F0DA3"/>
    <w:rsid w:val="008F0F73"/>
    <w:rsid w:val="008F1CAD"/>
    <w:rsid w:val="008F5165"/>
    <w:rsid w:val="008F54C5"/>
    <w:rsid w:val="008F6530"/>
    <w:rsid w:val="00902BD7"/>
    <w:rsid w:val="009055C8"/>
    <w:rsid w:val="00905927"/>
    <w:rsid w:val="00912676"/>
    <w:rsid w:val="00915D93"/>
    <w:rsid w:val="00920494"/>
    <w:rsid w:val="009213C0"/>
    <w:rsid w:val="00921B7C"/>
    <w:rsid w:val="00922B45"/>
    <w:rsid w:val="00923976"/>
    <w:rsid w:val="00923D11"/>
    <w:rsid w:val="00930264"/>
    <w:rsid w:val="00930F56"/>
    <w:rsid w:val="00931377"/>
    <w:rsid w:val="009313EA"/>
    <w:rsid w:val="009313FF"/>
    <w:rsid w:val="00932AAB"/>
    <w:rsid w:val="00934F1C"/>
    <w:rsid w:val="009358D3"/>
    <w:rsid w:val="009364F6"/>
    <w:rsid w:val="00941CF0"/>
    <w:rsid w:val="00950DD7"/>
    <w:rsid w:val="00951900"/>
    <w:rsid w:val="00951AD4"/>
    <w:rsid w:val="00952F33"/>
    <w:rsid w:val="00953B1B"/>
    <w:rsid w:val="00954A83"/>
    <w:rsid w:val="0095747B"/>
    <w:rsid w:val="00957CEF"/>
    <w:rsid w:val="00960E92"/>
    <w:rsid w:val="0096152F"/>
    <w:rsid w:val="00961B88"/>
    <w:rsid w:val="00961C7E"/>
    <w:rsid w:val="009620F3"/>
    <w:rsid w:val="00963CE1"/>
    <w:rsid w:val="00967829"/>
    <w:rsid w:val="0097141B"/>
    <w:rsid w:val="00971BC0"/>
    <w:rsid w:val="00973613"/>
    <w:rsid w:val="009828B4"/>
    <w:rsid w:val="009839E9"/>
    <w:rsid w:val="00984762"/>
    <w:rsid w:val="00985DB2"/>
    <w:rsid w:val="00985E53"/>
    <w:rsid w:val="009909EE"/>
    <w:rsid w:val="00993BB7"/>
    <w:rsid w:val="009B0BE1"/>
    <w:rsid w:val="009B2304"/>
    <w:rsid w:val="009B4068"/>
    <w:rsid w:val="009B529B"/>
    <w:rsid w:val="009C0356"/>
    <w:rsid w:val="009C1F0E"/>
    <w:rsid w:val="009C450B"/>
    <w:rsid w:val="009C793C"/>
    <w:rsid w:val="009D1AF9"/>
    <w:rsid w:val="009D1DEB"/>
    <w:rsid w:val="009D43AF"/>
    <w:rsid w:val="009D58C0"/>
    <w:rsid w:val="009D651B"/>
    <w:rsid w:val="009D6D28"/>
    <w:rsid w:val="009E19A0"/>
    <w:rsid w:val="009E24D9"/>
    <w:rsid w:val="009E36F0"/>
    <w:rsid w:val="009E403A"/>
    <w:rsid w:val="009F0334"/>
    <w:rsid w:val="009F0E79"/>
    <w:rsid w:val="009F13AB"/>
    <w:rsid w:val="009F3B1E"/>
    <w:rsid w:val="009F7BF6"/>
    <w:rsid w:val="00A01A9D"/>
    <w:rsid w:val="00A07CDA"/>
    <w:rsid w:val="00A110D0"/>
    <w:rsid w:val="00A16D77"/>
    <w:rsid w:val="00A21846"/>
    <w:rsid w:val="00A21F7E"/>
    <w:rsid w:val="00A225AC"/>
    <w:rsid w:val="00A22A0A"/>
    <w:rsid w:val="00A26419"/>
    <w:rsid w:val="00A269AE"/>
    <w:rsid w:val="00A27735"/>
    <w:rsid w:val="00A3101D"/>
    <w:rsid w:val="00A37653"/>
    <w:rsid w:val="00A4581F"/>
    <w:rsid w:val="00A46B6D"/>
    <w:rsid w:val="00A47594"/>
    <w:rsid w:val="00A50B97"/>
    <w:rsid w:val="00A50FDE"/>
    <w:rsid w:val="00A513F3"/>
    <w:rsid w:val="00A56F26"/>
    <w:rsid w:val="00A626B1"/>
    <w:rsid w:val="00A63217"/>
    <w:rsid w:val="00A637C2"/>
    <w:rsid w:val="00A644B1"/>
    <w:rsid w:val="00A653E0"/>
    <w:rsid w:val="00A720D8"/>
    <w:rsid w:val="00A72BE0"/>
    <w:rsid w:val="00A75342"/>
    <w:rsid w:val="00A770C0"/>
    <w:rsid w:val="00A82BD1"/>
    <w:rsid w:val="00A82EC9"/>
    <w:rsid w:val="00A84093"/>
    <w:rsid w:val="00A87BE3"/>
    <w:rsid w:val="00A87D25"/>
    <w:rsid w:val="00A90AA5"/>
    <w:rsid w:val="00A9176E"/>
    <w:rsid w:val="00A919A1"/>
    <w:rsid w:val="00A9209F"/>
    <w:rsid w:val="00A921DC"/>
    <w:rsid w:val="00A975E5"/>
    <w:rsid w:val="00AA047E"/>
    <w:rsid w:val="00AA0830"/>
    <w:rsid w:val="00AA0853"/>
    <w:rsid w:val="00AA5D3D"/>
    <w:rsid w:val="00AB3568"/>
    <w:rsid w:val="00AB4B16"/>
    <w:rsid w:val="00AB4C56"/>
    <w:rsid w:val="00AC068B"/>
    <w:rsid w:val="00AC1C7A"/>
    <w:rsid w:val="00AC3D5B"/>
    <w:rsid w:val="00AC692A"/>
    <w:rsid w:val="00AD12C1"/>
    <w:rsid w:val="00AD230F"/>
    <w:rsid w:val="00AD3226"/>
    <w:rsid w:val="00AD4F9D"/>
    <w:rsid w:val="00AD5739"/>
    <w:rsid w:val="00AD651B"/>
    <w:rsid w:val="00AD6FBA"/>
    <w:rsid w:val="00AD75B6"/>
    <w:rsid w:val="00AE1109"/>
    <w:rsid w:val="00AE2776"/>
    <w:rsid w:val="00AE2D19"/>
    <w:rsid w:val="00AE5DE8"/>
    <w:rsid w:val="00AE5E4F"/>
    <w:rsid w:val="00AF1951"/>
    <w:rsid w:val="00AF3736"/>
    <w:rsid w:val="00AF691B"/>
    <w:rsid w:val="00B0030E"/>
    <w:rsid w:val="00B003CE"/>
    <w:rsid w:val="00B0632F"/>
    <w:rsid w:val="00B10904"/>
    <w:rsid w:val="00B11D95"/>
    <w:rsid w:val="00B1725D"/>
    <w:rsid w:val="00B20E88"/>
    <w:rsid w:val="00B24312"/>
    <w:rsid w:val="00B26DCB"/>
    <w:rsid w:val="00B3121A"/>
    <w:rsid w:val="00B325D2"/>
    <w:rsid w:val="00B34A1C"/>
    <w:rsid w:val="00B36257"/>
    <w:rsid w:val="00B41493"/>
    <w:rsid w:val="00B43B28"/>
    <w:rsid w:val="00B4639B"/>
    <w:rsid w:val="00B471B8"/>
    <w:rsid w:val="00B5078A"/>
    <w:rsid w:val="00B52270"/>
    <w:rsid w:val="00B54BB2"/>
    <w:rsid w:val="00B55ED1"/>
    <w:rsid w:val="00B56B12"/>
    <w:rsid w:val="00B62837"/>
    <w:rsid w:val="00B62CA3"/>
    <w:rsid w:val="00B637B0"/>
    <w:rsid w:val="00B63BB9"/>
    <w:rsid w:val="00B64FC7"/>
    <w:rsid w:val="00B65044"/>
    <w:rsid w:val="00B65C4E"/>
    <w:rsid w:val="00B71941"/>
    <w:rsid w:val="00B721A7"/>
    <w:rsid w:val="00B7247A"/>
    <w:rsid w:val="00B72DC7"/>
    <w:rsid w:val="00B75804"/>
    <w:rsid w:val="00B76636"/>
    <w:rsid w:val="00B771A3"/>
    <w:rsid w:val="00B80F09"/>
    <w:rsid w:val="00B81906"/>
    <w:rsid w:val="00B834E1"/>
    <w:rsid w:val="00B90C86"/>
    <w:rsid w:val="00B90F7C"/>
    <w:rsid w:val="00B93BC7"/>
    <w:rsid w:val="00B93FC6"/>
    <w:rsid w:val="00B94F13"/>
    <w:rsid w:val="00BA0C63"/>
    <w:rsid w:val="00BA447F"/>
    <w:rsid w:val="00BB56ED"/>
    <w:rsid w:val="00BB7171"/>
    <w:rsid w:val="00BC4EDC"/>
    <w:rsid w:val="00BC5479"/>
    <w:rsid w:val="00BC7C77"/>
    <w:rsid w:val="00BD4F3B"/>
    <w:rsid w:val="00BD58B7"/>
    <w:rsid w:val="00BD67BC"/>
    <w:rsid w:val="00BE0A57"/>
    <w:rsid w:val="00BE4A61"/>
    <w:rsid w:val="00BE540D"/>
    <w:rsid w:val="00BE7C2C"/>
    <w:rsid w:val="00BE7FF4"/>
    <w:rsid w:val="00BF1927"/>
    <w:rsid w:val="00BF26A8"/>
    <w:rsid w:val="00BF2ABD"/>
    <w:rsid w:val="00BF3F0E"/>
    <w:rsid w:val="00BF4091"/>
    <w:rsid w:val="00BF79EE"/>
    <w:rsid w:val="00C01F47"/>
    <w:rsid w:val="00C033D6"/>
    <w:rsid w:val="00C039BF"/>
    <w:rsid w:val="00C06906"/>
    <w:rsid w:val="00C07853"/>
    <w:rsid w:val="00C12D66"/>
    <w:rsid w:val="00C14C0C"/>
    <w:rsid w:val="00C16F6C"/>
    <w:rsid w:val="00C20358"/>
    <w:rsid w:val="00C211E9"/>
    <w:rsid w:val="00C23E8D"/>
    <w:rsid w:val="00C25396"/>
    <w:rsid w:val="00C25844"/>
    <w:rsid w:val="00C26E04"/>
    <w:rsid w:val="00C334CB"/>
    <w:rsid w:val="00C33D5B"/>
    <w:rsid w:val="00C35C1E"/>
    <w:rsid w:val="00C3619D"/>
    <w:rsid w:val="00C426CF"/>
    <w:rsid w:val="00C442BE"/>
    <w:rsid w:val="00C4492E"/>
    <w:rsid w:val="00C44D7A"/>
    <w:rsid w:val="00C46567"/>
    <w:rsid w:val="00C50173"/>
    <w:rsid w:val="00C651DF"/>
    <w:rsid w:val="00C667BC"/>
    <w:rsid w:val="00C670F8"/>
    <w:rsid w:val="00C73890"/>
    <w:rsid w:val="00C73E91"/>
    <w:rsid w:val="00C75193"/>
    <w:rsid w:val="00C777EC"/>
    <w:rsid w:val="00C80456"/>
    <w:rsid w:val="00C82ECC"/>
    <w:rsid w:val="00C839AE"/>
    <w:rsid w:val="00C84626"/>
    <w:rsid w:val="00C86314"/>
    <w:rsid w:val="00C8719F"/>
    <w:rsid w:val="00C87399"/>
    <w:rsid w:val="00C925FB"/>
    <w:rsid w:val="00C93BE7"/>
    <w:rsid w:val="00C93CEE"/>
    <w:rsid w:val="00C94052"/>
    <w:rsid w:val="00C94771"/>
    <w:rsid w:val="00C949F1"/>
    <w:rsid w:val="00C96E9F"/>
    <w:rsid w:val="00C97213"/>
    <w:rsid w:val="00CA1073"/>
    <w:rsid w:val="00CA16EC"/>
    <w:rsid w:val="00CA1FC7"/>
    <w:rsid w:val="00CA5ABC"/>
    <w:rsid w:val="00CA7173"/>
    <w:rsid w:val="00CA7972"/>
    <w:rsid w:val="00CA7D97"/>
    <w:rsid w:val="00CB059F"/>
    <w:rsid w:val="00CB15C7"/>
    <w:rsid w:val="00CB1DB3"/>
    <w:rsid w:val="00CB32DD"/>
    <w:rsid w:val="00CB3A25"/>
    <w:rsid w:val="00CB40C2"/>
    <w:rsid w:val="00CB5661"/>
    <w:rsid w:val="00CB65C7"/>
    <w:rsid w:val="00CB680B"/>
    <w:rsid w:val="00CB77C6"/>
    <w:rsid w:val="00CC03B5"/>
    <w:rsid w:val="00CC2D11"/>
    <w:rsid w:val="00CC6284"/>
    <w:rsid w:val="00CD1D0C"/>
    <w:rsid w:val="00CD2488"/>
    <w:rsid w:val="00CD368D"/>
    <w:rsid w:val="00CD553E"/>
    <w:rsid w:val="00CE0F7C"/>
    <w:rsid w:val="00CE2990"/>
    <w:rsid w:val="00CE7445"/>
    <w:rsid w:val="00CF273F"/>
    <w:rsid w:val="00CF2DA7"/>
    <w:rsid w:val="00CF3B4C"/>
    <w:rsid w:val="00CF450C"/>
    <w:rsid w:val="00CF5219"/>
    <w:rsid w:val="00CF5565"/>
    <w:rsid w:val="00D003DA"/>
    <w:rsid w:val="00D00594"/>
    <w:rsid w:val="00D051AB"/>
    <w:rsid w:val="00D0532C"/>
    <w:rsid w:val="00D05DC5"/>
    <w:rsid w:val="00D07610"/>
    <w:rsid w:val="00D100A9"/>
    <w:rsid w:val="00D1301A"/>
    <w:rsid w:val="00D13181"/>
    <w:rsid w:val="00D13E78"/>
    <w:rsid w:val="00D21695"/>
    <w:rsid w:val="00D226D9"/>
    <w:rsid w:val="00D251C0"/>
    <w:rsid w:val="00D272FC"/>
    <w:rsid w:val="00D32815"/>
    <w:rsid w:val="00D34C67"/>
    <w:rsid w:val="00D434C7"/>
    <w:rsid w:val="00D44A16"/>
    <w:rsid w:val="00D470B1"/>
    <w:rsid w:val="00D50ED3"/>
    <w:rsid w:val="00D51B6D"/>
    <w:rsid w:val="00D53147"/>
    <w:rsid w:val="00D533EC"/>
    <w:rsid w:val="00D53C06"/>
    <w:rsid w:val="00D55860"/>
    <w:rsid w:val="00D56973"/>
    <w:rsid w:val="00D624BC"/>
    <w:rsid w:val="00D661EE"/>
    <w:rsid w:val="00D66682"/>
    <w:rsid w:val="00D7046F"/>
    <w:rsid w:val="00D71752"/>
    <w:rsid w:val="00D76C95"/>
    <w:rsid w:val="00D76D48"/>
    <w:rsid w:val="00D83FFD"/>
    <w:rsid w:val="00D87837"/>
    <w:rsid w:val="00D941CA"/>
    <w:rsid w:val="00D947DA"/>
    <w:rsid w:val="00D94CDD"/>
    <w:rsid w:val="00D97079"/>
    <w:rsid w:val="00DA08C7"/>
    <w:rsid w:val="00DA1E14"/>
    <w:rsid w:val="00DA25A2"/>
    <w:rsid w:val="00DA283E"/>
    <w:rsid w:val="00DA2EE8"/>
    <w:rsid w:val="00DA45C9"/>
    <w:rsid w:val="00DA7925"/>
    <w:rsid w:val="00DA79D3"/>
    <w:rsid w:val="00DA7A2C"/>
    <w:rsid w:val="00DB29FE"/>
    <w:rsid w:val="00DB58A3"/>
    <w:rsid w:val="00DB703C"/>
    <w:rsid w:val="00DB75F0"/>
    <w:rsid w:val="00DC002C"/>
    <w:rsid w:val="00DC1407"/>
    <w:rsid w:val="00DC1898"/>
    <w:rsid w:val="00DC6573"/>
    <w:rsid w:val="00DC6EF5"/>
    <w:rsid w:val="00DD0393"/>
    <w:rsid w:val="00DD0542"/>
    <w:rsid w:val="00DD166F"/>
    <w:rsid w:val="00DD1FBD"/>
    <w:rsid w:val="00DD6528"/>
    <w:rsid w:val="00DD6540"/>
    <w:rsid w:val="00DD668B"/>
    <w:rsid w:val="00DE2291"/>
    <w:rsid w:val="00DE50DA"/>
    <w:rsid w:val="00DF19EA"/>
    <w:rsid w:val="00DF2C2B"/>
    <w:rsid w:val="00DF4766"/>
    <w:rsid w:val="00DF493B"/>
    <w:rsid w:val="00DF498B"/>
    <w:rsid w:val="00E00818"/>
    <w:rsid w:val="00E02CCE"/>
    <w:rsid w:val="00E04498"/>
    <w:rsid w:val="00E104BA"/>
    <w:rsid w:val="00E11BED"/>
    <w:rsid w:val="00E13073"/>
    <w:rsid w:val="00E158A0"/>
    <w:rsid w:val="00E15ECD"/>
    <w:rsid w:val="00E1668B"/>
    <w:rsid w:val="00E16919"/>
    <w:rsid w:val="00E16A21"/>
    <w:rsid w:val="00E223DF"/>
    <w:rsid w:val="00E22D07"/>
    <w:rsid w:val="00E233B0"/>
    <w:rsid w:val="00E24CEF"/>
    <w:rsid w:val="00E25333"/>
    <w:rsid w:val="00E27667"/>
    <w:rsid w:val="00E27A49"/>
    <w:rsid w:val="00E3726C"/>
    <w:rsid w:val="00E4209D"/>
    <w:rsid w:val="00E43D51"/>
    <w:rsid w:val="00E554C1"/>
    <w:rsid w:val="00E61556"/>
    <w:rsid w:val="00E61998"/>
    <w:rsid w:val="00E643AA"/>
    <w:rsid w:val="00E6692B"/>
    <w:rsid w:val="00E713C3"/>
    <w:rsid w:val="00E72525"/>
    <w:rsid w:val="00E73531"/>
    <w:rsid w:val="00E75525"/>
    <w:rsid w:val="00E77D44"/>
    <w:rsid w:val="00E87F0B"/>
    <w:rsid w:val="00E90C39"/>
    <w:rsid w:val="00E91C6A"/>
    <w:rsid w:val="00E9352F"/>
    <w:rsid w:val="00EA109A"/>
    <w:rsid w:val="00EA1825"/>
    <w:rsid w:val="00EA4410"/>
    <w:rsid w:val="00EA5F5A"/>
    <w:rsid w:val="00EB0476"/>
    <w:rsid w:val="00EB11FF"/>
    <w:rsid w:val="00EB48AB"/>
    <w:rsid w:val="00EB5B4F"/>
    <w:rsid w:val="00EC0CF5"/>
    <w:rsid w:val="00EC160A"/>
    <w:rsid w:val="00EC2973"/>
    <w:rsid w:val="00EC2E6C"/>
    <w:rsid w:val="00EC45C2"/>
    <w:rsid w:val="00EC5452"/>
    <w:rsid w:val="00EC7593"/>
    <w:rsid w:val="00ED58AA"/>
    <w:rsid w:val="00ED6047"/>
    <w:rsid w:val="00ED7F13"/>
    <w:rsid w:val="00EE1D65"/>
    <w:rsid w:val="00EE2B2B"/>
    <w:rsid w:val="00EE411D"/>
    <w:rsid w:val="00EE51D3"/>
    <w:rsid w:val="00EE6F81"/>
    <w:rsid w:val="00EF25E5"/>
    <w:rsid w:val="00EF2F1D"/>
    <w:rsid w:val="00EF66F3"/>
    <w:rsid w:val="00EF797A"/>
    <w:rsid w:val="00F03246"/>
    <w:rsid w:val="00F0460D"/>
    <w:rsid w:val="00F04AEE"/>
    <w:rsid w:val="00F05DFE"/>
    <w:rsid w:val="00F10DC9"/>
    <w:rsid w:val="00F12579"/>
    <w:rsid w:val="00F14EAC"/>
    <w:rsid w:val="00F1520E"/>
    <w:rsid w:val="00F17091"/>
    <w:rsid w:val="00F17496"/>
    <w:rsid w:val="00F20E99"/>
    <w:rsid w:val="00F2208F"/>
    <w:rsid w:val="00F225A0"/>
    <w:rsid w:val="00F23BEC"/>
    <w:rsid w:val="00F26B23"/>
    <w:rsid w:val="00F311B0"/>
    <w:rsid w:val="00F32098"/>
    <w:rsid w:val="00F36930"/>
    <w:rsid w:val="00F36FCC"/>
    <w:rsid w:val="00F37CB8"/>
    <w:rsid w:val="00F43FF8"/>
    <w:rsid w:val="00F44059"/>
    <w:rsid w:val="00F441D4"/>
    <w:rsid w:val="00F447CC"/>
    <w:rsid w:val="00F5105A"/>
    <w:rsid w:val="00F5239E"/>
    <w:rsid w:val="00F5284C"/>
    <w:rsid w:val="00F53CC7"/>
    <w:rsid w:val="00F54E88"/>
    <w:rsid w:val="00F55506"/>
    <w:rsid w:val="00F55618"/>
    <w:rsid w:val="00F55F84"/>
    <w:rsid w:val="00F56CBB"/>
    <w:rsid w:val="00F57962"/>
    <w:rsid w:val="00F57E55"/>
    <w:rsid w:val="00F6215D"/>
    <w:rsid w:val="00F656B4"/>
    <w:rsid w:val="00F67C99"/>
    <w:rsid w:val="00F73DBB"/>
    <w:rsid w:val="00F73FE9"/>
    <w:rsid w:val="00F74235"/>
    <w:rsid w:val="00F760E1"/>
    <w:rsid w:val="00F76CC1"/>
    <w:rsid w:val="00F80845"/>
    <w:rsid w:val="00F85E54"/>
    <w:rsid w:val="00F863EB"/>
    <w:rsid w:val="00F91A71"/>
    <w:rsid w:val="00F93383"/>
    <w:rsid w:val="00F964C9"/>
    <w:rsid w:val="00F971C4"/>
    <w:rsid w:val="00FA1362"/>
    <w:rsid w:val="00FA1BD5"/>
    <w:rsid w:val="00FA657C"/>
    <w:rsid w:val="00FA7502"/>
    <w:rsid w:val="00FB345C"/>
    <w:rsid w:val="00FB379D"/>
    <w:rsid w:val="00FB7442"/>
    <w:rsid w:val="00FB7CED"/>
    <w:rsid w:val="00FC03B1"/>
    <w:rsid w:val="00FC75FE"/>
    <w:rsid w:val="00FD12B2"/>
    <w:rsid w:val="00FD27B3"/>
    <w:rsid w:val="00FE0CE2"/>
    <w:rsid w:val="00FE1563"/>
    <w:rsid w:val="00FE1752"/>
    <w:rsid w:val="00FE219F"/>
    <w:rsid w:val="00FE25E8"/>
    <w:rsid w:val="00FE4A1B"/>
    <w:rsid w:val="00FE64F4"/>
    <w:rsid w:val="00FE685C"/>
    <w:rsid w:val="00FF2AD2"/>
    <w:rsid w:val="00FF5DA2"/>
    <w:rsid w:val="00FF6C4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251"/>
    <w:pPr>
      <w:suppressAutoHyphens/>
    </w:pPr>
    <w:rPr>
      <w:rFonts w:ascii="Calibri" w:hAnsi="Calibri" w:cs="Arial"/>
      <w:kern w:val="1"/>
      <w:sz w:val="24"/>
      <w:szCs w:val="24"/>
      <w:lang w:val="en-US" w:eastAsia="zh-CN"/>
    </w:rPr>
  </w:style>
  <w:style w:type="paragraph" w:styleId="Heading1">
    <w:name w:val="heading 1"/>
    <w:basedOn w:val="Normal"/>
    <w:next w:val="Normal"/>
    <w:uiPriority w:val="9"/>
    <w:qFormat/>
    <w:rsid w:val="001C11FA"/>
    <w:pPr>
      <w:keepNext/>
      <w:pBdr>
        <w:bottom w:val="thinThickSmallGap" w:sz="24" w:space="1" w:color="943634" w:themeColor="accent2" w:themeShade="BF"/>
      </w:pBdr>
      <w:spacing w:before="240" w:after="60"/>
      <w:jc w:val="center"/>
      <w:outlineLvl w:val="0"/>
    </w:pPr>
    <w:rPr>
      <w:rFonts w:ascii="Cambria" w:hAnsi="Cambria"/>
      <w:b/>
      <w:bCs/>
      <w:caps/>
      <w:kern w:val="28"/>
      <w:sz w:val="28"/>
      <w:szCs w:val="32"/>
    </w:rPr>
  </w:style>
  <w:style w:type="paragraph" w:styleId="Heading2">
    <w:name w:val="heading 2"/>
    <w:basedOn w:val="Normal"/>
    <w:next w:val="Normal"/>
    <w:uiPriority w:val="9"/>
    <w:qFormat/>
    <w:rsid w:val="00797251"/>
    <w:pPr>
      <w:keepNext/>
      <w:pBdr>
        <w:bottom w:val="single" w:sz="4" w:space="1" w:color="auto"/>
      </w:pBdr>
      <w:spacing w:before="240"/>
      <w:jc w:val="center"/>
      <w:outlineLvl w:val="1"/>
    </w:pPr>
    <w:rPr>
      <w:rFonts w:ascii="Cambria" w:hAnsi="Cambria"/>
      <w:bCs/>
      <w:i/>
      <w:iCs/>
      <w:smallCaps/>
      <w:color w:val="943634" w:themeColor="accent2" w:themeShade="BF"/>
      <w:kern w:val="24"/>
      <w:szCs w:val="28"/>
    </w:rPr>
  </w:style>
  <w:style w:type="paragraph" w:styleId="Heading3">
    <w:name w:val="heading 3"/>
    <w:basedOn w:val="Normal"/>
    <w:next w:val="Normal"/>
    <w:link w:val="Heading3Char"/>
    <w:uiPriority w:val="9"/>
    <w:unhideWhenUsed/>
    <w:qFormat/>
    <w:rsid w:val="00A4581F"/>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A3512"/>
    <w:rPr>
      <w:rFonts w:ascii="Wingdings" w:hAnsi="Wingdings" w:cs="Wingdings"/>
      <w:sz w:val="20"/>
    </w:rPr>
  </w:style>
  <w:style w:type="character" w:customStyle="1" w:styleId="WW8Num4z0">
    <w:name w:val="WW8Num4z0"/>
    <w:rsid w:val="008A3512"/>
    <w:rPr>
      <w:rFonts w:ascii="Symbol" w:eastAsia="Times New Roman" w:hAnsi="Symbol" w:cs="Wingdings"/>
      <w:color w:val="auto"/>
    </w:rPr>
  </w:style>
  <w:style w:type="character" w:customStyle="1" w:styleId="WW8Num4z1">
    <w:name w:val="WW8Num4z1"/>
    <w:rsid w:val="008A3512"/>
    <w:rPr>
      <w:rFonts w:ascii="Courier New" w:hAnsi="Courier New" w:cs="Courier New"/>
    </w:rPr>
  </w:style>
  <w:style w:type="character" w:customStyle="1" w:styleId="WW8Num4z2">
    <w:name w:val="WW8Num4z2"/>
    <w:rsid w:val="008A3512"/>
    <w:rPr>
      <w:rFonts w:ascii="Wingdings" w:hAnsi="Wingdings" w:cs="Wingdings"/>
    </w:rPr>
  </w:style>
  <w:style w:type="character" w:customStyle="1" w:styleId="WW8Num4z3">
    <w:name w:val="WW8Num4z3"/>
    <w:rsid w:val="008A3512"/>
    <w:rPr>
      <w:rFonts w:ascii="Symbol" w:hAnsi="Symbol" w:cs="Symbol"/>
    </w:rPr>
  </w:style>
  <w:style w:type="character" w:customStyle="1" w:styleId="WW8Num6z0">
    <w:name w:val="WW8Num6z0"/>
    <w:rsid w:val="008A3512"/>
    <w:rPr>
      <w:rFonts w:ascii="Wingdings" w:hAnsi="Wingdings" w:cs="Wingdings"/>
      <w:sz w:val="20"/>
    </w:rPr>
  </w:style>
  <w:style w:type="character" w:customStyle="1" w:styleId="WW8Num9z0">
    <w:name w:val="WW8Num9z0"/>
    <w:rsid w:val="008A3512"/>
    <w:rPr>
      <w:rFonts w:ascii="Symbol" w:eastAsia="Times New Roman" w:hAnsi="Symbol" w:cs="Wingdings"/>
      <w:color w:val="auto"/>
    </w:rPr>
  </w:style>
  <w:style w:type="character" w:customStyle="1" w:styleId="WW-DefaultParagraphFont">
    <w:name w:val="WW-Default Paragraph Font"/>
    <w:rsid w:val="008A3512"/>
  </w:style>
  <w:style w:type="character" w:customStyle="1" w:styleId="apple-converted-space">
    <w:name w:val="apple-converted-space"/>
    <w:basedOn w:val="DefaultParagraphFont"/>
    <w:rsid w:val="008A3512"/>
  </w:style>
  <w:style w:type="character" w:styleId="Hyperlink">
    <w:name w:val="Hyperlink"/>
    <w:uiPriority w:val="99"/>
    <w:rsid w:val="008A3512"/>
    <w:rPr>
      <w:color w:val="0000FF"/>
      <w:u w:val="single"/>
    </w:rPr>
  </w:style>
  <w:style w:type="character" w:customStyle="1" w:styleId="nowrap">
    <w:name w:val="nowrap"/>
    <w:basedOn w:val="DefaultParagraphFont"/>
    <w:rsid w:val="008A3512"/>
  </w:style>
  <w:style w:type="character" w:customStyle="1" w:styleId="ipa">
    <w:name w:val="ipa"/>
    <w:basedOn w:val="DefaultParagraphFont"/>
    <w:rsid w:val="008A3512"/>
  </w:style>
  <w:style w:type="character" w:styleId="Strong">
    <w:name w:val="Strong"/>
    <w:qFormat/>
    <w:rsid w:val="008A3512"/>
    <w:rPr>
      <w:b/>
      <w:bCs/>
    </w:rPr>
  </w:style>
  <w:style w:type="paragraph" w:customStyle="1" w:styleId="Heading">
    <w:name w:val="Heading"/>
    <w:basedOn w:val="Normal"/>
    <w:next w:val="BodyText"/>
    <w:rsid w:val="008A3512"/>
    <w:pPr>
      <w:keepNext/>
      <w:spacing w:before="240" w:after="120"/>
    </w:pPr>
    <w:rPr>
      <w:rFonts w:ascii="Arial" w:eastAsia="Lucida Sans Unicode" w:hAnsi="Arial" w:cs="Mangal"/>
      <w:sz w:val="28"/>
      <w:szCs w:val="28"/>
    </w:rPr>
  </w:style>
  <w:style w:type="paragraph" w:styleId="BodyText">
    <w:name w:val="Body Text"/>
    <w:basedOn w:val="Normal"/>
    <w:link w:val="BodyTextChar"/>
    <w:rsid w:val="008A3512"/>
    <w:pPr>
      <w:spacing w:after="120"/>
    </w:pPr>
  </w:style>
  <w:style w:type="paragraph" w:styleId="List">
    <w:name w:val="List"/>
    <w:basedOn w:val="BodyText"/>
    <w:rsid w:val="008A3512"/>
    <w:rPr>
      <w:rFonts w:cs="Mangal"/>
    </w:rPr>
  </w:style>
  <w:style w:type="paragraph" w:styleId="Caption">
    <w:name w:val="caption"/>
    <w:basedOn w:val="Normal"/>
    <w:qFormat/>
    <w:rsid w:val="008A3512"/>
    <w:pPr>
      <w:suppressLineNumbers/>
      <w:spacing w:before="120" w:after="120"/>
    </w:pPr>
    <w:rPr>
      <w:rFonts w:cs="Mangal"/>
      <w:i/>
      <w:iCs/>
    </w:rPr>
  </w:style>
  <w:style w:type="paragraph" w:customStyle="1" w:styleId="Index">
    <w:name w:val="Index"/>
    <w:basedOn w:val="Normal"/>
    <w:rsid w:val="008A3512"/>
    <w:pPr>
      <w:suppressLineNumbers/>
    </w:pPr>
    <w:rPr>
      <w:rFonts w:cs="Mangal"/>
    </w:rPr>
  </w:style>
  <w:style w:type="paragraph" w:styleId="NormalWeb">
    <w:name w:val="Normal (Web)"/>
    <w:basedOn w:val="Normal"/>
    <w:uiPriority w:val="99"/>
    <w:rsid w:val="008A3512"/>
    <w:pPr>
      <w:suppressAutoHyphens w:val="0"/>
      <w:spacing w:before="280" w:after="280"/>
    </w:pPr>
    <w:rPr>
      <w:rFonts w:ascii="Times New Roman" w:hAnsi="Times New Roman" w:cs="Times New Roman"/>
    </w:rPr>
  </w:style>
  <w:style w:type="paragraph" w:styleId="Header">
    <w:name w:val="header"/>
    <w:basedOn w:val="Normal"/>
    <w:rsid w:val="008A3512"/>
    <w:pPr>
      <w:tabs>
        <w:tab w:val="center" w:pos="4320"/>
        <w:tab w:val="right" w:pos="8640"/>
      </w:tabs>
    </w:pPr>
  </w:style>
  <w:style w:type="paragraph" w:styleId="Footer">
    <w:name w:val="footer"/>
    <w:basedOn w:val="Normal"/>
    <w:link w:val="FooterChar"/>
    <w:uiPriority w:val="99"/>
    <w:rsid w:val="008A3512"/>
    <w:pPr>
      <w:tabs>
        <w:tab w:val="center" w:pos="4320"/>
        <w:tab w:val="right" w:pos="8640"/>
      </w:tabs>
    </w:pPr>
  </w:style>
  <w:style w:type="paragraph" w:styleId="BalloonText">
    <w:name w:val="Balloon Text"/>
    <w:basedOn w:val="Normal"/>
    <w:rsid w:val="008A3512"/>
    <w:rPr>
      <w:rFonts w:ascii="Tahoma" w:hAnsi="Tahoma" w:cs="Tahoma"/>
      <w:sz w:val="16"/>
      <w:szCs w:val="16"/>
    </w:rPr>
  </w:style>
  <w:style w:type="paragraph" w:styleId="ListParagraph">
    <w:name w:val="List Paragraph"/>
    <w:basedOn w:val="Normal"/>
    <w:uiPriority w:val="34"/>
    <w:qFormat/>
    <w:rsid w:val="00DA25A2"/>
    <w:pPr>
      <w:suppressAutoHyphens w:val="0"/>
      <w:ind w:left="720"/>
      <w:contextualSpacing/>
    </w:pPr>
    <w:rPr>
      <w:rFonts w:ascii="Times New Roman" w:eastAsia="Calibri" w:hAnsi="Times New Roman" w:cs="Times New Roman"/>
      <w:noProof/>
      <w:kern w:val="0"/>
      <w:sz w:val="20"/>
      <w:szCs w:val="20"/>
      <w:lang w:val="en-ZA" w:eastAsia="en-US"/>
    </w:rPr>
  </w:style>
  <w:style w:type="table" w:styleId="TableGrid">
    <w:name w:val="Table Grid"/>
    <w:basedOn w:val="TableNormal"/>
    <w:uiPriority w:val="59"/>
    <w:rsid w:val="00DA25A2"/>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uiPriority w:val="99"/>
    <w:rsid w:val="00E61556"/>
    <w:pPr>
      <w:tabs>
        <w:tab w:val="left" w:pos="720"/>
      </w:tabs>
      <w:spacing w:after="120" w:line="115" w:lineRule="atLeast"/>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CD368D"/>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rsid w:val="00CD368D"/>
    <w:rPr>
      <w:rFonts w:ascii="Cambria" w:eastAsia="Times New Roman" w:hAnsi="Cambria" w:cs="Times New Roman"/>
      <w:b/>
      <w:bCs/>
      <w:kern w:val="28"/>
      <w:sz w:val="32"/>
      <w:szCs w:val="32"/>
      <w:lang w:val="en-GB" w:eastAsia="zh-CN"/>
    </w:rPr>
  </w:style>
  <w:style w:type="character" w:customStyle="1" w:styleId="Heading3Char">
    <w:name w:val="Heading 3 Char"/>
    <w:basedOn w:val="DefaultParagraphFont"/>
    <w:link w:val="Heading3"/>
    <w:semiHidden/>
    <w:rsid w:val="00A4581F"/>
    <w:rPr>
      <w:rFonts w:ascii="Cambria" w:eastAsia="Times New Roman" w:hAnsi="Cambria" w:cs="Times New Roman"/>
      <w:b/>
      <w:bCs/>
      <w:kern w:val="1"/>
      <w:sz w:val="26"/>
      <w:szCs w:val="26"/>
      <w:lang w:val="en-GB" w:eastAsia="zh-CN"/>
    </w:rPr>
  </w:style>
  <w:style w:type="paragraph" w:customStyle="1" w:styleId="TableContents">
    <w:name w:val="Table Contents"/>
    <w:basedOn w:val="Normal"/>
    <w:rsid w:val="008D0C4B"/>
    <w:pPr>
      <w:widowControl w:val="0"/>
      <w:suppressLineNumbers/>
      <w:overflowPunct w:val="0"/>
      <w:autoSpaceDE w:val="0"/>
      <w:textAlignment w:val="baseline"/>
    </w:pPr>
    <w:rPr>
      <w:rFonts w:ascii="Lucida Sans Unicode" w:hAnsi="Lucida Sans Unicode" w:cs="Lucida Sans Unicode"/>
      <w:szCs w:val="20"/>
    </w:rPr>
  </w:style>
  <w:style w:type="character" w:customStyle="1" w:styleId="FooterChar">
    <w:name w:val="Footer Char"/>
    <w:basedOn w:val="DefaultParagraphFont"/>
    <w:link w:val="Footer"/>
    <w:uiPriority w:val="99"/>
    <w:rsid w:val="005A3FCE"/>
    <w:rPr>
      <w:rFonts w:ascii="Calibri" w:hAnsi="Calibri" w:cs="Arial"/>
      <w:kern w:val="1"/>
      <w:sz w:val="24"/>
      <w:szCs w:val="24"/>
      <w:lang w:val="en-GB" w:eastAsia="zh-CN"/>
    </w:rPr>
  </w:style>
  <w:style w:type="paragraph" w:styleId="NoSpacing">
    <w:name w:val="No Spacing"/>
    <w:link w:val="NoSpacingChar"/>
    <w:uiPriority w:val="1"/>
    <w:qFormat/>
    <w:rsid w:val="00BF26A8"/>
    <w:rPr>
      <w:rFonts w:ascii="Calibri" w:hAnsi="Calibri"/>
      <w:sz w:val="22"/>
      <w:szCs w:val="22"/>
      <w:lang w:val="en-US" w:eastAsia="en-US"/>
    </w:rPr>
  </w:style>
  <w:style w:type="character" w:customStyle="1" w:styleId="NoSpacingChar">
    <w:name w:val="No Spacing Char"/>
    <w:basedOn w:val="DefaultParagraphFont"/>
    <w:link w:val="NoSpacing"/>
    <w:uiPriority w:val="1"/>
    <w:rsid w:val="00BF26A8"/>
    <w:rPr>
      <w:rFonts w:ascii="Calibri" w:eastAsia="Times New Roman" w:hAnsi="Calibri" w:cs="Times New Roman"/>
      <w:sz w:val="22"/>
      <w:szCs w:val="22"/>
      <w:lang w:val="en-US" w:eastAsia="en-US" w:bidi="ar-SA"/>
    </w:rPr>
  </w:style>
  <w:style w:type="character" w:styleId="PlaceholderText">
    <w:name w:val="Placeholder Text"/>
    <w:basedOn w:val="DefaultParagraphFont"/>
    <w:uiPriority w:val="99"/>
    <w:semiHidden/>
    <w:rsid w:val="00BF26A8"/>
    <w:rPr>
      <w:color w:val="808080"/>
    </w:rPr>
  </w:style>
  <w:style w:type="character" w:customStyle="1" w:styleId="BodyTextChar">
    <w:name w:val="Body Text Char"/>
    <w:basedOn w:val="DefaultParagraphFont"/>
    <w:link w:val="BodyText"/>
    <w:rsid w:val="00E16919"/>
    <w:rPr>
      <w:rFonts w:ascii="Calibri" w:hAnsi="Calibri" w:cs="Arial"/>
      <w:kern w:val="1"/>
      <w:sz w:val="24"/>
      <w:szCs w:val="24"/>
      <w:lang w:val="en-GB" w:eastAsia="zh-CN"/>
    </w:rPr>
  </w:style>
  <w:style w:type="paragraph" w:styleId="Subtitle">
    <w:name w:val="Subtitle"/>
    <w:basedOn w:val="Normal"/>
    <w:next w:val="Normal"/>
    <w:link w:val="SubtitleChar"/>
    <w:uiPriority w:val="11"/>
    <w:qFormat/>
    <w:rsid w:val="0078460B"/>
    <w:pPr>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ja-JP"/>
    </w:rPr>
  </w:style>
  <w:style w:type="character" w:customStyle="1" w:styleId="SubtitleChar">
    <w:name w:val="Subtitle Char"/>
    <w:basedOn w:val="DefaultParagraphFont"/>
    <w:link w:val="Subtitle"/>
    <w:uiPriority w:val="11"/>
    <w:rsid w:val="0078460B"/>
    <w:rPr>
      <w:rFonts w:asciiTheme="majorHAnsi" w:eastAsiaTheme="majorEastAsia" w:hAnsiTheme="majorHAnsi" w:cstheme="majorBidi"/>
      <w:i/>
      <w:iCs/>
      <w:color w:val="4F81BD" w:themeColor="accent1"/>
      <w:spacing w:val="15"/>
      <w:sz w:val="24"/>
      <w:szCs w:val="24"/>
      <w:lang w:val="en-US" w:eastAsia="ja-JP"/>
    </w:rPr>
  </w:style>
  <w:style w:type="paragraph" w:customStyle="1" w:styleId="Head4">
    <w:name w:val="Head4"/>
    <w:basedOn w:val="BodyText"/>
    <w:rsid w:val="000A17EE"/>
    <w:pPr>
      <w:suppressAutoHyphens w:val="0"/>
      <w:spacing w:before="120" w:after="0"/>
      <w:jc w:val="both"/>
    </w:pPr>
    <w:rPr>
      <w:rFonts w:ascii="Arial" w:hAnsi="Arial"/>
      <w:b/>
      <w:bCs/>
      <w:kern w:val="0"/>
      <w:lang w:val="en-ZA" w:eastAsia="en-US"/>
    </w:rPr>
  </w:style>
  <w:style w:type="paragraph" w:customStyle="1" w:styleId="Default">
    <w:name w:val="Default"/>
    <w:rsid w:val="00114103"/>
    <w:pPr>
      <w:autoSpaceDE w:val="0"/>
      <w:autoSpaceDN w:val="0"/>
      <w:adjustRightInd w:val="0"/>
    </w:pPr>
    <w:rPr>
      <w:rFonts w:ascii="Arial" w:hAnsi="Arial" w:cs="Arial"/>
      <w:color w:val="000000"/>
      <w:sz w:val="24"/>
      <w:szCs w:val="24"/>
      <w:lang w:val="en-US"/>
    </w:rPr>
  </w:style>
  <w:style w:type="paragraph" w:styleId="TOC1">
    <w:name w:val="toc 1"/>
    <w:basedOn w:val="Normal"/>
    <w:next w:val="Normal"/>
    <w:autoRedefine/>
    <w:uiPriority w:val="39"/>
    <w:unhideWhenUsed/>
    <w:rsid w:val="00EF2F1D"/>
    <w:pPr>
      <w:spacing w:after="100"/>
    </w:pPr>
    <w:rPr>
      <w:rFonts w:ascii="Cambria" w:hAnsi="Cambria"/>
      <w:b/>
      <w:i/>
      <w:caps/>
      <w:kern w:val="24"/>
      <w:sz w:val="22"/>
    </w:rPr>
  </w:style>
  <w:style w:type="paragraph" w:styleId="TOC2">
    <w:name w:val="toc 2"/>
    <w:basedOn w:val="Normal"/>
    <w:next w:val="Normal"/>
    <w:autoRedefine/>
    <w:uiPriority w:val="39"/>
    <w:unhideWhenUsed/>
    <w:rsid w:val="00EF2F1D"/>
    <w:pPr>
      <w:spacing w:after="100"/>
      <w:ind w:left="240"/>
    </w:pPr>
    <w:rPr>
      <w:rFonts w:asciiTheme="majorHAnsi" w:hAnsiTheme="majorHAnsi"/>
      <w:b/>
      <w:i/>
      <w:caps/>
      <w:kern w:val="24"/>
      <w:sz w:val="20"/>
    </w:rPr>
  </w:style>
  <w:style w:type="paragraph" w:styleId="TOC3">
    <w:name w:val="toc 3"/>
    <w:basedOn w:val="Normal"/>
    <w:next w:val="Normal"/>
    <w:autoRedefine/>
    <w:uiPriority w:val="39"/>
    <w:unhideWhenUsed/>
    <w:rsid w:val="00EF2F1D"/>
    <w:pPr>
      <w:spacing w:after="100"/>
      <w:ind w:left="480"/>
    </w:pPr>
    <w:rPr>
      <w:rFonts w:asciiTheme="majorHAnsi" w:hAnsiTheme="majorHAnsi"/>
      <w:b/>
      <w:i/>
      <w:caps/>
      <w:kern w:val="24"/>
      <w:sz w:val="20"/>
    </w:rPr>
  </w:style>
  <w:style w:type="paragraph" w:styleId="TOC9">
    <w:name w:val="toc 9"/>
    <w:basedOn w:val="Normal"/>
    <w:next w:val="Normal"/>
    <w:autoRedefine/>
    <w:semiHidden/>
    <w:unhideWhenUsed/>
    <w:rsid w:val="008A60E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251"/>
    <w:pPr>
      <w:suppressAutoHyphens/>
    </w:pPr>
    <w:rPr>
      <w:rFonts w:ascii="Calibri" w:hAnsi="Calibri" w:cs="Arial"/>
      <w:kern w:val="1"/>
      <w:sz w:val="24"/>
      <w:szCs w:val="24"/>
      <w:lang w:val="en-US" w:eastAsia="zh-CN"/>
    </w:rPr>
  </w:style>
  <w:style w:type="paragraph" w:styleId="Heading1">
    <w:name w:val="heading 1"/>
    <w:basedOn w:val="Normal"/>
    <w:next w:val="Normal"/>
    <w:uiPriority w:val="9"/>
    <w:qFormat/>
    <w:rsid w:val="001C11FA"/>
    <w:pPr>
      <w:keepNext/>
      <w:pBdr>
        <w:bottom w:val="thinThickSmallGap" w:sz="24" w:space="1" w:color="943634" w:themeColor="accent2" w:themeShade="BF"/>
      </w:pBdr>
      <w:spacing w:before="240" w:after="60"/>
      <w:jc w:val="center"/>
      <w:outlineLvl w:val="0"/>
    </w:pPr>
    <w:rPr>
      <w:rFonts w:ascii="Cambria" w:hAnsi="Cambria"/>
      <w:b/>
      <w:bCs/>
      <w:caps/>
      <w:kern w:val="28"/>
      <w:sz w:val="28"/>
      <w:szCs w:val="32"/>
    </w:rPr>
  </w:style>
  <w:style w:type="paragraph" w:styleId="Heading2">
    <w:name w:val="heading 2"/>
    <w:basedOn w:val="Normal"/>
    <w:next w:val="Normal"/>
    <w:uiPriority w:val="9"/>
    <w:qFormat/>
    <w:rsid w:val="00797251"/>
    <w:pPr>
      <w:keepNext/>
      <w:pBdr>
        <w:bottom w:val="single" w:sz="4" w:space="1" w:color="auto"/>
      </w:pBdr>
      <w:spacing w:before="240"/>
      <w:jc w:val="center"/>
      <w:outlineLvl w:val="1"/>
    </w:pPr>
    <w:rPr>
      <w:rFonts w:ascii="Cambria" w:hAnsi="Cambria"/>
      <w:bCs/>
      <w:i/>
      <w:iCs/>
      <w:smallCaps/>
      <w:color w:val="943634" w:themeColor="accent2" w:themeShade="BF"/>
      <w:kern w:val="24"/>
      <w:szCs w:val="28"/>
    </w:rPr>
  </w:style>
  <w:style w:type="paragraph" w:styleId="Heading3">
    <w:name w:val="heading 3"/>
    <w:basedOn w:val="Normal"/>
    <w:next w:val="Normal"/>
    <w:link w:val="Heading3Char"/>
    <w:uiPriority w:val="9"/>
    <w:unhideWhenUsed/>
    <w:qFormat/>
    <w:rsid w:val="00A4581F"/>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A3512"/>
    <w:rPr>
      <w:rFonts w:ascii="Wingdings" w:hAnsi="Wingdings" w:cs="Wingdings"/>
      <w:sz w:val="20"/>
    </w:rPr>
  </w:style>
  <w:style w:type="character" w:customStyle="1" w:styleId="WW8Num4z0">
    <w:name w:val="WW8Num4z0"/>
    <w:rsid w:val="008A3512"/>
    <w:rPr>
      <w:rFonts w:ascii="Symbol" w:eastAsia="Times New Roman" w:hAnsi="Symbol" w:cs="Wingdings"/>
      <w:color w:val="auto"/>
    </w:rPr>
  </w:style>
  <w:style w:type="character" w:customStyle="1" w:styleId="WW8Num4z1">
    <w:name w:val="WW8Num4z1"/>
    <w:rsid w:val="008A3512"/>
    <w:rPr>
      <w:rFonts w:ascii="Courier New" w:hAnsi="Courier New" w:cs="Courier New"/>
    </w:rPr>
  </w:style>
  <w:style w:type="character" w:customStyle="1" w:styleId="WW8Num4z2">
    <w:name w:val="WW8Num4z2"/>
    <w:rsid w:val="008A3512"/>
    <w:rPr>
      <w:rFonts w:ascii="Wingdings" w:hAnsi="Wingdings" w:cs="Wingdings"/>
    </w:rPr>
  </w:style>
  <w:style w:type="character" w:customStyle="1" w:styleId="WW8Num4z3">
    <w:name w:val="WW8Num4z3"/>
    <w:rsid w:val="008A3512"/>
    <w:rPr>
      <w:rFonts w:ascii="Symbol" w:hAnsi="Symbol" w:cs="Symbol"/>
    </w:rPr>
  </w:style>
  <w:style w:type="character" w:customStyle="1" w:styleId="WW8Num6z0">
    <w:name w:val="WW8Num6z0"/>
    <w:rsid w:val="008A3512"/>
    <w:rPr>
      <w:rFonts w:ascii="Wingdings" w:hAnsi="Wingdings" w:cs="Wingdings"/>
      <w:sz w:val="20"/>
    </w:rPr>
  </w:style>
  <w:style w:type="character" w:customStyle="1" w:styleId="WW8Num9z0">
    <w:name w:val="WW8Num9z0"/>
    <w:rsid w:val="008A3512"/>
    <w:rPr>
      <w:rFonts w:ascii="Symbol" w:eastAsia="Times New Roman" w:hAnsi="Symbol" w:cs="Wingdings"/>
      <w:color w:val="auto"/>
    </w:rPr>
  </w:style>
  <w:style w:type="character" w:customStyle="1" w:styleId="WW-DefaultParagraphFont">
    <w:name w:val="WW-Default Paragraph Font"/>
    <w:rsid w:val="008A3512"/>
  </w:style>
  <w:style w:type="character" w:customStyle="1" w:styleId="apple-converted-space">
    <w:name w:val="apple-converted-space"/>
    <w:basedOn w:val="DefaultParagraphFont"/>
    <w:rsid w:val="008A3512"/>
  </w:style>
  <w:style w:type="character" w:styleId="Hyperlink">
    <w:name w:val="Hyperlink"/>
    <w:uiPriority w:val="99"/>
    <w:rsid w:val="008A3512"/>
    <w:rPr>
      <w:color w:val="0000FF"/>
      <w:u w:val="single"/>
    </w:rPr>
  </w:style>
  <w:style w:type="character" w:customStyle="1" w:styleId="nowrap">
    <w:name w:val="nowrap"/>
    <w:basedOn w:val="DefaultParagraphFont"/>
    <w:rsid w:val="008A3512"/>
  </w:style>
  <w:style w:type="character" w:customStyle="1" w:styleId="ipa">
    <w:name w:val="ipa"/>
    <w:basedOn w:val="DefaultParagraphFont"/>
    <w:rsid w:val="008A3512"/>
  </w:style>
  <w:style w:type="character" w:styleId="Strong">
    <w:name w:val="Strong"/>
    <w:qFormat/>
    <w:rsid w:val="008A3512"/>
    <w:rPr>
      <w:b/>
      <w:bCs/>
    </w:rPr>
  </w:style>
  <w:style w:type="paragraph" w:customStyle="1" w:styleId="Heading">
    <w:name w:val="Heading"/>
    <w:basedOn w:val="Normal"/>
    <w:next w:val="BodyText"/>
    <w:rsid w:val="008A3512"/>
    <w:pPr>
      <w:keepNext/>
      <w:spacing w:before="240" w:after="120"/>
    </w:pPr>
    <w:rPr>
      <w:rFonts w:ascii="Arial" w:eastAsia="Lucida Sans Unicode" w:hAnsi="Arial" w:cs="Mangal"/>
      <w:sz w:val="28"/>
      <w:szCs w:val="28"/>
    </w:rPr>
  </w:style>
  <w:style w:type="paragraph" w:styleId="BodyText">
    <w:name w:val="Body Text"/>
    <w:basedOn w:val="Normal"/>
    <w:link w:val="BodyTextChar"/>
    <w:rsid w:val="008A3512"/>
    <w:pPr>
      <w:spacing w:after="120"/>
    </w:pPr>
  </w:style>
  <w:style w:type="paragraph" w:styleId="List">
    <w:name w:val="List"/>
    <w:basedOn w:val="BodyText"/>
    <w:rsid w:val="008A3512"/>
    <w:rPr>
      <w:rFonts w:cs="Mangal"/>
    </w:rPr>
  </w:style>
  <w:style w:type="paragraph" w:styleId="Caption">
    <w:name w:val="caption"/>
    <w:basedOn w:val="Normal"/>
    <w:qFormat/>
    <w:rsid w:val="008A3512"/>
    <w:pPr>
      <w:suppressLineNumbers/>
      <w:spacing w:before="120" w:after="120"/>
    </w:pPr>
    <w:rPr>
      <w:rFonts w:cs="Mangal"/>
      <w:i/>
      <w:iCs/>
    </w:rPr>
  </w:style>
  <w:style w:type="paragraph" w:customStyle="1" w:styleId="Index">
    <w:name w:val="Index"/>
    <w:basedOn w:val="Normal"/>
    <w:rsid w:val="008A3512"/>
    <w:pPr>
      <w:suppressLineNumbers/>
    </w:pPr>
    <w:rPr>
      <w:rFonts w:cs="Mangal"/>
    </w:rPr>
  </w:style>
  <w:style w:type="paragraph" w:styleId="NormalWeb">
    <w:name w:val="Normal (Web)"/>
    <w:basedOn w:val="Normal"/>
    <w:uiPriority w:val="99"/>
    <w:rsid w:val="008A3512"/>
    <w:pPr>
      <w:suppressAutoHyphens w:val="0"/>
      <w:spacing w:before="280" w:after="280"/>
    </w:pPr>
    <w:rPr>
      <w:rFonts w:ascii="Times New Roman" w:hAnsi="Times New Roman" w:cs="Times New Roman"/>
    </w:rPr>
  </w:style>
  <w:style w:type="paragraph" w:styleId="Header">
    <w:name w:val="header"/>
    <w:basedOn w:val="Normal"/>
    <w:rsid w:val="008A3512"/>
    <w:pPr>
      <w:tabs>
        <w:tab w:val="center" w:pos="4320"/>
        <w:tab w:val="right" w:pos="8640"/>
      </w:tabs>
    </w:pPr>
  </w:style>
  <w:style w:type="paragraph" w:styleId="Footer">
    <w:name w:val="footer"/>
    <w:basedOn w:val="Normal"/>
    <w:link w:val="FooterChar"/>
    <w:uiPriority w:val="99"/>
    <w:rsid w:val="008A3512"/>
    <w:pPr>
      <w:tabs>
        <w:tab w:val="center" w:pos="4320"/>
        <w:tab w:val="right" w:pos="8640"/>
      </w:tabs>
    </w:pPr>
  </w:style>
  <w:style w:type="paragraph" w:styleId="BalloonText">
    <w:name w:val="Balloon Text"/>
    <w:basedOn w:val="Normal"/>
    <w:rsid w:val="008A3512"/>
    <w:rPr>
      <w:rFonts w:ascii="Tahoma" w:hAnsi="Tahoma" w:cs="Tahoma"/>
      <w:sz w:val="16"/>
      <w:szCs w:val="16"/>
    </w:rPr>
  </w:style>
  <w:style w:type="paragraph" w:styleId="ListParagraph">
    <w:name w:val="List Paragraph"/>
    <w:basedOn w:val="Normal"/>
    <w:uiPriority w:val="34"/>
    <w:qFormat/>
    <w:rsid w:val="00DA25A2"/>
    <w:pPr>
      <w:suppressAutoHyphens w:val="0"/>
      <w:ind w:left="720"/>
      <w:contextualSpacing/>
    </w:pPr>
    <w:rPr>
      <w:rFonts w:ascii="Times New Roman" w:eastAsia="Calibri" w:hAnsi="Times New Roman" w:cs="Times New Roman"/>
      <w:noProof/>
      <w:kern w:val="0"/>
      <w:sz w:val="20"/>
      <w:szCs w:val="20"/>
      <w:lang w:val="en-ZA" w:eastAsia="en-US"/>
    </w:rPr>
  </w:style>
  <w:style w:type="table" w:styleId="TableGrid">
    <w:name w:val="Table Grid"/>
    <w:basedOn w:val="TableNormal"/>
    <w:uiPriority w:val="59"/>
    <w:rsid w:val="00DA25A2"/>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uiPriority w:val="99"/>
    <w:rsid w:val="00E61556"/>
    <w:pPr>
      <w:tabs>
        <w:tab w:val="left" w:pos="720"/>
      </w:tabs>
      <w:spacing w:after="120" w:line="115" w:lineRule="atLeast"/>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CD368D"/>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rsid w:val="00CD368D"/>
    <w:rPr>
      <w:rFonts w:ascii="Cambria" w:eastAsia="Times New Roman" w:hAnsi="Cambria" w:cs="Times New Roman"/>
      <w:b/>
      <w:bCs/>
      <w:kern w:val="28"/>
      <w:sz w:val="32"/>
      <w:szCs w:val="32"/>
      <w:lang w:val="en-GB" w:eastAsia="zh-CN"/>
    </w:rPr>
  </w:style>
  <w:style w:type="character" w:customStyle="1" w:styleId="Heading3Char">
    <w:name w:val="Heading 3 Char"/>
    <w:basedOn w:val="DefaultParagraphFont"/>
    <w:link w:val="Heading3"/>
    <w:semiHidden/>
    <w:rsid w:val="00A4581F"/>
    <w:rPr>
      <w:rFonts w:ascii="Cambria" w:eastAsia="Times New Roman" w:hAnsi="Cambria" w:cs="Times New Roman"/>
      <w:b/>
      <w:bCs/>
      <w:kern w:val="1"/>
      <w:sz w:val="26"/>
      <w:szCs w:val="26"/>
      <w:lang w:val="en-GB" w:eastAsia="zh-CN"/>
    </w:rPr>
  </w:style>
  <w:style w:type="paragraph" w:customStyle="1" w:styleId="TableContents">
    <w:name w:val="Table Contents"/>
    <w:basedOn w:val="Normal"/>
    <w:rsid w:val="008D0C4B"/>
    <w:pPr>
      <w:widowControl w:val="0"/>
      <w:suppressLineNumbers/>
      <w:overflowPunct w:val="0"/>
      <w:autoSpaceDE w:val="0"/>
      <w:textAlignment w:val="baseline"/>
    </w:pPr>
    <w:rPr>
      <w:rFonts w:ascii="Lucida Sans Unicode" w:hAnsi="Lucida Sans Unicode" w:cs="Lucida Sans Unicode"/>
      <w:szCs w:val="20"/>
    </w:rPr>
  </w:style>
  <w:style w:type="character" w:customStyle="1" w:styleId="FooterChar">
    <w:name w:val="Footer Char"/>
    <w:basedOn w:val="DefaultParagraphFont"/>
    <w:link w:val="Footer"/>
    <w:uiPriority w:val="99"/>
    <w:rsid w:val="005A3FCE"/>
    <w:rPr>
      <w:rFonts w:ascii="Calibri" w:hAnsi="Calibri" w:cs="Arial"/>
      <w:kern w:val="1"/>
      <w:sz w:val="24"/>
      <w:szCs w:val="24"/>
      <w:lang w:val="en-GB" w:eastAsia="zh-CN"/>
    </w:rPr>
  </w:style>
  <w:style w:type="paragraph" w:styleId="NoSpacing">
    <w:name w:val="No Spacing"/>
    <w:link w:val="NoSpacingChar"/>
    <w:uiPriority w:val="1"/>
    <w:qFormat/>
    <w:rsid w:val="00BF26A8"/>
    <w:rPr>
      <w:rFonts w:ascii="Calibri" w:hAnsi="Calibri"/>
      <w:sz w:val="22"/>
      <w:szCs w:val="22"/>
      <w:lang w:val="en-US" w:eastAsia="en-US"/>
    </w:rPr>
  </w:style>
  <w:style w:type="character" w:customStyle="1" w:styleId="NoSpacingChar">
    <w:name w:val="No Spacing Char"/>
    <w:basedOn w:val="DefaultParagraphFont"/>
    <w:link w:val="NoSpacing"/>
    <w:uiPriority w:val="1"/>
    <w:rsid w:val="00BF26A8"/>
    <w:rPr>
      <w:rFonts w:ascii="Calibri" w:eastAsia="Times New Roman" w:hAnsi="Calibri" w:cs="Times New Roman"/>
      <w:sz w:val="22"/>
      <w:szCs w:val="22"/>
      <w:lang w:val="en-US" w:eastAsia="en-US" w:bidi="ar-SA"/>
    </w:rPr>
  </w:style>
  <w:style w:type="character" w:styleId="PlaceholderText">
    <w:name w:val="Placeholder Text"/>
    <w:basedOn w:val="DefaultParagraphFont"/>
    <w:uiPriority w:val="99"/>
    <w:semiHidden/>
    <w:rsid w:val="00BF26A8"/>
    <w:rPr>
      <w:color w:val="808080"/>
    </w:rPr>
  </w:style>
  <w:style w:type="character" w:customStyle="1" w:styleId="BodyTextChar">
    <w:name w:val="Body Text Char"/>
    <w:basedOn w:val="DefaultParagraphFont"/>
    <w:link w:val="BodyText"/>
    <w:rsid w:val="00E16919"/>
    <w:rPr>
      <w:rFonts w:ascii="Calibri" w:hAnsi="Calibri" w:cs="Arial"/>
      <w:kern w:val="1"/>
      <w:sz w:val="24"/>
      <w:szCs w:val="24"/>
      <w:lang w:val="en-GB" w:eastAsia="zh-CN"/>
    </w:rPr>
  </w:style>
  <w:style w:type="paragraph" w:styleId="Subtitle">
    <w:name w:val="Subtitle"/>
    <w:basedOn w:val="Normal"/>
    <w:next w:val="Normal"/>
    <w:link w:val="SubtitleChar"/>
    <w:uiPriority w:val="11"/>
    <w:qFormat/>
    <w:rsid w:val="0078460B"/>
    <w:pPr>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ja-JP"/>
    </w:rPr>
  </w:style>
  <w:style w:type="character" w:customStyle="1" w:styleId="SubtitleChar">
    <w:name w:val="Subtitle Char"/>
    <w:basedOn w:val="DefaultParagraphFont"/>
    <w:link w:val="Subtitle"/>
    <w:uiPriority w:val="11"/>
    <w:rsid w:val="0078460B"/>
    <w:rPr>
      <w:rFonts w:asciiTheme="majorHAnsi" w:eastAsiaTheme="majorEastAsia" w:hAnsiTheme="majorHAnsi" w:cstheme="majorBidi"/>
      <w:i/>
      <w:iCs/>
      <w:color w:val="4F81BD" w:themeColor="accent1"/>
      <w:spacing w:val="15"/>
      <w:sz w:val="24"/>
      <w:szCs w:val="24"/>
      <w:lang w:val="en-US" w:eastAsia="ja-JP"/>
    </w:rPr>
  </w:style>
  <w:style w:type="paragraph" w:customStyle="1" w:styleId="Head4">
    <w:name w:val="Head4"/>
    <w:basedOn w:val="BodyText"/>
    <w:rsid w:val="000A17EE"/>
    <w:pPr>
      <w:suppressAutoHyphens w:val="0"/>
      <w:spacing w:before="120" w:after="0"/>
      <w:jc w:val="both"/>
    </w:pPr>
    <w:rPr>
      <w:rFonts w:ascii="Arial" w:hAnsi="Arial"/>
      <w:b/>
      <w:bCs/>
      <w:kern w:val="0"/>
      <w:lang w:val="en-ZA" w:eastAsia="en-US"/>
    </w:rPr>
  </w:style>
  <w:style w:type="paragraph" w:customStyle="1" w:styleId="Default">
    <w:name w:val="Default"/>
    <w:rsid w:val="00114103"/>
    <w:pPr>
      <w:autoSpaceDE w:val="0"/>
      <w:autoSpaceDN w:val="0"/>
      <w:adjustRightInd w:val="0"/>
    </w:pPr>
    <w:rPr>
      <w:rFonts w:ascii="Arial" w:hAnsi="Arial" w:cs="Arial"/>
      <w:color w:val="000000"/>
      <w:sz w:val="24"/>
      <w:szCs w:val="24"/>
      <w:lang w:val="en-US"/>
    </w:rPr>
  </w:style>
  <w:style w:type="paragraph" w:styleId="TOC1">
    <w:name w:val="toc 1"/>
    <w:basedOn w:val="Normal"/>
    <w:next w:val="Normal"/>
    <w:autoRedefine/>
    <w:uiPriority w:val="39"/>
    <w:unhideWhenUsed/>
    <w:rsid w:val="00EF2F1D"/>
    <w:pPr>
      <w:spacing w:after="100"/>
    </w:pPr>
    <w:rPr>
      <w:rFonts w:ascii="Cambria" w:hAnsi="Cambria"/>
      <w:b/>
      <w:i/>
      <w:caps/>
      <w:kern w:val="24"/>
      <w:sz w:val="22"/>
    </w:rPr>
  </w:style>
  <w:style w:type="paragraph" w:styleId="TOC2">
    <w:name w:val="toc 2"/>
    <w:basedOn w:val="Normal"/>
    <w:next w:val="Normal"/>
    <w:autoRedefine/>
    <w:uiPriority w:val="39"/>
    <w:unhideWhenUsed/>
    <w:rsid w:val="00EF2F1D"/>
    <w:pPr>
      <w:spacing w:after="100"/>
      <w:ind w:left="240"/>
    </w:pPr>
    <w:rPr>
      <w:rFonts w:asciiTheme="majorHAnsi" w:hAnsiTheme="majorHAnsi"/>
      <w:b/>
      <w:i/>
      <w:caps/>
      <w:kern w:val="24"/>
      <w:sz w:val="20"/>
    </w:rPr>
  </w:style>
  <w:style w:type="paragraph" w:styleId="TOC3">
    <w:name w:val="toc 3"/>
    <w:basedOn w:val="Normal"/>
    <w:next w:val="Normal"/>
    <w:autoRedefine/>
    <w:uiPriority w:val="39"/>
    <w:unhideWhenUsed/>
    <w:rsid w:val="00EF2F1D"/>
    <w:pPr>
      <w:spacing w:after="100"/>
      <w:ind w:left="480"/>
    </w:pPr>
    <w:rPr>
      <w:rFonts w:asciiTheme="majorHAnsi" w:hAnsiTheme="majorHAnsi"/>
      <w:b/>
      <w:i/>
      <w:caps/>
      <w:kern w:val="24"/>
      <w:sz w:val="20"/>
    </w:rPr>
  </w:style>
  <w:style w:type="paragraph" w:styleId="TOC9">
    <w:name w:val="toc 9"/>
    <w:basedOn w:val="Normal"/>
    <w:next w:val="Normal"/>
    <w:autoRedefine/>
    <w:semiHidden/>
    <w:unhideWhenUsed/>
    <w:rsid w:val="008A60E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7502">
      <w:bodyDiv w:val="1"/>
      <w:marLeft w:val="0"/>
      <w:marRight w:val="0"/>
      <w:marTop w:val="0"/>
      <w:marBottom w:val="0"/>
      <w:divBdr>
        <w:top w:val="none" w:sz="0" w:space="0" w:color="auto"/>
        <w:left w:val="none" w:sz="0" w:space="0" w:color="auto"/>
        <w:bottom w:val="none" w:sz="0" w:space="0" w:color="auto"/>
        <w:right w:val="none" w:sz="0" w:space="0" w:color="auto"/>
      </w:divBdr>
      <w:divsChild>
        <w:div w:id="550845121">
          <w:marLeft w:val="547"/>
          <w:marRight w:val="0"/>
          <w:marTop w:val="0"/>
          <w:marBottom w:val="0"/>
          <w:divBdr>
            <w:top w:val="none" w:sz="0" w:space="0" w:color="auto"/>
            <w:left w:val="none" w:sz="0" w:space="0" w:color="auto"/>
            <w:bottom w:val="none" w:sz="0" w:space="0" w:color="auto"/>
            <w:right w:val="none" w:sz="0" w:space="0" w:color="auto"/>
          </w:divBdr>
        </w:div>
      </w:divsChild>
    </w:div>
    <w:div w:id="603004515">
      <w:bodyDiv w:val="1"/>
      <w:marLeft w:val="0"/>
      <w:marRight w:val="0"/>
      <w:marTop w:val="0"/>
      <w:marBottom w:val="0"/>
      <w:divBdr>
        <w:top w:val="none" w:sz="0" w:space="0" w:color="auto"/>
        <w:left w:val="none" w:sz="0" w:space="0" w:color="auto"/>
        <w:bottom w:val="none" w:sz="0" w:space="0" w:color="auto"/>
        <w:right w:val="none" w:sz="0" w:space="0" w:color="auto"/>
      </w:divBdr>
    </w:div>
    <w:div w:id="1312901272">
      <w:bodyDiv w:val="1"/>
      <w:marLeft w:val="0"/>
      <w:marRight w:val="0"/>
      <w:marTop w:val="0"/>
      <w:marBottom w:val="0"/>
      <w:divBdr>
        <w:top w:val="none" w:sz="0" w:space="0" w:color="auto"/>
        <w:left w:val="none" w:sz="0" w:space="0" w:color="auto"/>
        <w:bottom w:val="none" w:sz="0" w:space="0" w:color="auto"/>
        <w:right w:val="none" w:sz="0" w:space="0" w:color="auto"/>
      </w:divBdr>
      <w:divsChild>
        <w:div w:id="476145930">
          <w:marLeft w:val="547"/>
          <w:marRight w:val="0"/>
          <w:marTop w:val="0"/>
          <w:marBottom w:val="0"/>
          <w:divBdr>
            <w:top w:val="none" w:sz="0" w:space="0" w:color="auto"/>
            <w:left w:val="none" w:sz="0" w:space="0" w:color="auto"/>
            <w:bottom w:val="none" w:sz="0" w:space="0" w:color="auto"/>
            <w:right w:val="none" w:sz="0" w:space="0" w:color="auto"/>
          </w:divBdr>
        </w:div>
      </w:divsChild>
    </w:div>
    <w:div w:id="1552956953">
      <w:bodyDiv w:val="1"/>
      <w:marLeft w:val="0"/>
      <w:marRight w:val="0"/>
      <w:marTop w:val="0"/>
      <w:marBottom w:val="0"/>
      <w:divBdr>
        <w:top w:val="none" w:sz="0" w:space="0" w:color="auto"/>
        <w:left w:val="none" w:sz="0" w:space="0" w:color="auto"/>
        <w:bottom w:val="none" w:sz="0" w:space="0" w:color="auto"/>
        <w:right w:val="none" w:sz="0" w:space="0" w:color="auto"/>
      </w:divBdr>
      <w:divsChild>
        <w:div w:id="2011520122">
          <w:marLeft w:val="547"/>
          <w:marRight w:val="0"/>
          <w:marTop w:val="0"/>
          <w:marBottom w:val="0"/>
          <w:divBdr>
            <w:top w:val="none" w:sz="0" w:space="0" w:color="auto"/>
            <w:left w:val="none" w:sz="0" w:space="0" w:color="auto"/>
            <w:bottom w:val="none" w:sz="0" w:space="0" w:color="auto"/>
            <w:right w:val="none" w:sz="0" w:space="0" w:color="auto"/>
          </w:divBdr>
        </w:div>
      </w:divsChild>
    </w:div>
    <w:div w:id="2006007413">
      <w:bodyDiv w:val="1"/>
      <w:marLeft w:val="0"/>
      <w:marRight w:val="0"/>
      <w:marTop w:val="0"/>
      <w:marBottom w:val="0"/>
      <w:divBdr>
        <w:top w:val="none" w:sz="0" w:space="0" w:color="auto"/>
        <w:left w:val="none" w:sz="0" w:space="0" w:color="auto"/>
        <w:bottom w:val="none" w:sz="0" w:space="0" w:color="auto"/>
        <w:right w:val="none" w:sz="0" w:space="0" w:color="auto"/>
      </w:divBdr>
      <w:divsChild>
        <w:div w:id="2069955751">
          <w:marLeft w:val="547"/>
          <w:marRight w:val="0"/>
          <w:marTop w:val="0"/>
          <w:marBottom w:val="0"/>
          <w:divBdr>
            <w:top w:val="none" w:sz="0" w:space="0" w:color="auto"/>
            <w:left w:val="none" w:sz="0" w:space="0" w:color="auto"/>
            <w:bottom w:val="none" w:sz="0" w:space="0" w:color="auto"/>
            <w:right w:val="none" w:sz="0" w:space="0" w:color="auto"/>
          </w:divBdr>
        </w:div>
      </w:divsChild>
    </w:div>
    <w:div w:id="2121752835">
      <w:bodyDiv w:val="1"/>
      <w:marLeft w:val="0"/>
      <w:marRight w:val="0"/>
      <w:marTop w:val="0"/>
      <w:marBottom w:val="0"/>
      <w:divBdr>
        <w:top w:val="none" w:sz="0" w:space="0" w:color="auto"/>
        <w:left w:val="none" w:sz="0" w:space="0" w:color="auto"/>
        <w:bottom w:val="none" w:sz="0" w:space="0" w:color="auto"/>
        <w:right w:val="none" w:sz="0" w:space="0" w:color="auto"/>
      </w:divBdr>
      <w:divsChild>
        <w:div w:id="251358145">
          <w:marLeft w:val="547"/>
          <w:marRight w:val="0"/>
          <w:marTop w:val="0"/>
          <w:marBottom w:val="0"/>
          <w:divBdr>
            <w:top w:val="none" w:sz="0" w:space="0" w:color="auto"/>
            <w:left w:val="none" w:sz="0" w:space="0" w:color="auto"/>
            <w:bottom w:val="none" w:sz="0" w:space="0" w:color="auto"/>
            <w:right w:val="none" w:sz="0" w:space="0" w:color="auto"/>
          </w:divBdr>
        </w:div>
        <w:div w:id="20601321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FB8500-5B36-4029-AA1A-F7202DA8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4316</TotalTime>
  <Pages>34</Pages>
  <Words>9969</Words>
  <Characters>56824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Inligtingstegnologie</vt:lpstr>
    </vt:vector>
  </TitlesOfParts>
  <Company>HP</Company>
  <LinksUpToDate>false</LinksUpToDate>
  <CharactersWithSpaces>66660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Inligtingstegnologie</dc:title>
  <dc:subject>Praktiese Assesserings taak</dc:subject>
  <dc:creator>Percy Koekemoer</dc:creator>
  <cp:lastModifiedBy>percy.koekemoer</cp:lastModifiedBy>
  <cp:revision>37</cp:revision>
  <cp:lastPrinted>2012-05-08T11:53:00Z</cp:lastPrinted>
  <dcterms:created xsi:type="dcterms:W3CDTF">2018-04-06T06:29:00Z</dcterms:created>
  <dcterms:modified xsi:type="dcterms:W3CDTF">2018-04-10T06:47:00Z</dcterms:modified>
</cp:coreProperties>
</file>